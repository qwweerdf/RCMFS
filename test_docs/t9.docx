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5ED0" w14:textId="77777777" w:rsidR="008D2BD0" w:rsidRDefault="008D2BD0" w:rsidP="00E54904">
      <w:pPr>
        <w:suppressAutoHyphens w:val="0"/>
        <w:autoSpaceDE w:val="0"/>
        <w:autoSpaceDN w:val="0"/>
        <w:adjustRightInd w:val="0"/>
        <w:rPr>
          <w:rFonts w:eastAsiaTheme="minorEastAsia" w:cs="Times New Roman"/>
          <w:color w:val="000000"/>
          <w:kern w:val="0"/>
          <w:lang w:eastAsia="zh-CN" w:bidi="ar-SA"/>
        </w:rPr>
      </w:pPr>
    </w:p>
    <w:p w14:paraId="03712C28"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27B79ECC"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4A53CEA7"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0C2BAEA5"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02D7987B" w14:textId="77777777" w:rsidR="00194B74" w:rsidRDefault="00194B74" w:rsidP="00E54904">
      <w:pPr>
        <w:suppressAutoHyphens w:val="0"/>
        <w:autoSpaceDE w:val="0"/>
        <w:autoSpaceDN w:val="0"/>
        <w:adjustRightInd w:val="0"/>
        <w:rPr>
          <w:rFonts w:eastAsiaTheme="minorEastAsia" w:cs="Times New Roman"/>
          <w:color w:val="000000"/>
          <w:kern w:val="0"/>
          <w:lang w:eastAsia="zh-CN" w:bidi="ar-SA"/>
        </w:rPr>
      </w:pPr>
    </w:p>
    <w:p w14:paraId="2401646D"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647676D9"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sidR="00BE0B3F">
        <w:rPr>
          <w:rFonts w:eastAsiaTheme="minorEastAsia" w:cs="Times New Roman" w:hint="eastAsia"/>
          <w:color w:val="000000"/>
          <w:kern w:val="0"/>
          <w:lang w:eastAsia="zh-CN" w:bidi="ar-SA"/>
        </w:rPr>
        <w:t xml:space="preserve">       </w:t>
      </w:r>
      <w:r>
        <w:rPr>
          <w:rFonts w:eastAsiaTheme="minorEastAsia" w:cs="Times New Roman" w:hint="eastAsia"/>
          <w:color w:val="000000"/>
          <w:kern w:val="0"/>
          <w:lang w:eastAsia="zh-CN" w:bidi="ar-SA"/>
        </w:rPr>
        <w:tab/>
      </w:r>
      <w:r>
        <w:rPr>
          <w:rFonts w:eastAsiaTheme="minorEastAsia" w:cs="Times New Roman" w:hint="eastAsia"/>
          <w:noProof/>
          <w:color w:val="000000"/>
          <w:kern w:val="0"/>
          <w:lang w:eastAsia="zh-CN" w:bidi="ar-SA"/>
        </w:rPr>
        <w:drawing>
          <wp:inline distT="0" distB="0" distL="0" distR="0" wp14:anchorId="31D866EC" wp14:editId="55F1419A">
            <wp:extent cx="3724275" cy="1447800"/>
            <wp:effectExtent l="19050" t="0" r="9525" b="0"/>
            <wp:docPr id="28" name="图片 12" descr="C:\Users\peng\Desktop\the_warwick_uni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ng\Desktop\the_warwick_uni_black.jpg"/>
                    <pic:cNvPicPr>
                      <a:picLocks noChangeAspect="1" noChangeArrowheads="1"/>
                    </pic:cNvPicPr>
                  </pic:nvPicPr>
                  <pic:blipFill>
                    <a:blip r:embed="rId8"/>
                    <a:srcRect/>
                    <a:stretch>
                      <a:fillRect/>
                    </a:stretch>
                  </pic:blipFill>
                  <pic:spPr bwMode="auto">
                    <a:xfrm>
                      <a:off x="0" y="0"/>
                      <a:ext cx="3724275" cy="1447800"/>
                    </a:xfrm>
                    <a:prstGeom prst="rect">
                      <a:avLst/>
                    </a:prstGeom>
                    <a:noFill/>
                    <a:ln w="9525">
                      <a:noFill/>
                      <a:miter lim="800000"/>
                      <a:headEnd/>
                      <a:tailEnd/>
                    </a:ln>
                  </pic:spPr>
                </pic:pic>
              </a:graphicData>
            </a:graphic>
          </wp:inline>
        </w:drawing>
      </w:r>
      <w:r w:rsidR="00BE0B3F">
        <w:rPr>
          <w:rFonts w:eastAsiaTheme="minorEastAsia" w:cs="Times New Roman" w:hint="eastAsia"/>
          <w:color w:val="000000"/>
          <w:kern w:val="0"/>
          <w:lang w:eastAsia="zh-CN" w:bidi="ar-SA"/>
        </w:rPr>
        <w:tab/>
      </w:r>
    </w:p>
    <w:p w14:paraId="2FBA5E17"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BB86A7B"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0CD9A729"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sidR="00BE0B3F">
        <w:rPr>
          <w:rFonts w:eastAsiaTheme="minorEastAsia" w:cs="Times New Roman" w:hint="eastAsia"/>
          <w:color w:val="000000"/>
          <w:kern w:val="0"/>
          <w:lang w:eastAsia="zh-CN" w:bidi="ar-SA"/>
        </w:rPr>
        <w:t xml:space="preserve">  </w:t>
      </w:r>
      <w:r>
        <w:rPr>
          <w:rFonts w:eastAsiaTheme="minorEastAsia" w:cs="Times New Roman" w:hint="eastAsia"/>
          <w:color w:val="000000"/>
          <w:kern w:val="0"/>
          <w:lang w:eastAsia="zh-CN" w:bidi="ar-SA"/>
        </w:rPr>
        <w:t>DEPARTMENT OF COMPUTER SCIENCE</w:t>
      </w:r>
    </w:p>
    <w:p w14:paraId="14EE8565"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D8041B2"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5C650083"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29D179EF"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643F7F38"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7300666D" w14:textId="77777777" w:rsidR="003D4464" w:rsidRPr="003D4464" w:rsidRDefault="003D4464" w:rsidP="00E54904">
      <w:pPr>
        <w:suppressAutoHyphens w:val="0"/>
        <w:autoSpaceDE w:val="0"/>
        <w:autoSpaceDN w:val="0"/>
        <w:adjustRightInd w:val="0"/>
        <w:rPr>
          <w:rFonts w:eastAsiaTheme="minorEastAsia" w:cs="Times New Roman"/>
          <w:color w:val="000000"/>
          <w:kern w:val="0"/>
          <w:sz w:val="32"/>
          <w:szCs w:val="32"/>
          <w:lang w:eastAsia="zh-CN" w:bidi="ar-SA"/>
        </w:rPr>
      </w:pPr>
      <w:r>
        <w:rPr>
          <w:rFonts w:cs="Times New Roman" w:hint="eastAsia"/>
          <w:color w:val="282828"/>
          <w:sz w:val="23"/>
          <w:szCs w:val="23"/>
          <w:shd w:val="clear" w:color="auto" w:fill="FFFFFF"/>
          <w:lang w:eastAsia="zh-CN"/>
        </w:rPr>
        <w:tab/>
      </w:r>
      <w:r w:rsidRPr="003D4464">
        <w:rPr>
          <w:rFonts w:cs="Times New Roman"/>
          <w:color w:val="282828"/>
          <w:sz w:val="32"/>
          <w:szCs w:val="32"/>
          <w:shd w:val="clear" w:color="auto" w:fill="FFFFFF"/>
        </w:rPr>
        <w:t xml:space="preserve">Developing </w:t>
      </w:r>
      <w:r w:rsidRPr="003D4464">
        <w:rPr>
          <w:rFonts w:cs="Times New Roman" w:hint="eastAsia"/>
          <w:color w:val="282828"/>
          <w:sz w:val="32"/>
          <w:szCs w:val="32"/>
          <w:shd w:val="clear" w:color="auto" w:fill="FFFFFF"/>
          <w:lang w:eastAsia="zh-CN"/>
        </w:rPr>
        <w:t>C</w:t>
      </w:r>
      <w:r w:rsidRPr="003D4464">
        <w:rPr>
          <w:rFonts w:cs="Times New Roman"/>
          <w:color w:val="282828"/>
          <w:sz w:val="32"/>
          <w:szCs w:val="32"/>
          <w:shd w:val="clear" w:color="auto" w:fill="FFFFFF"/>
        </w:rPr>
        <w:t xml:space="preserve">o-scheduling </w:t>
      </w:r>
      <w:r w:rsidRPr="003D4464">
        <w:rPr>
          <w:rFonts w:cs="Times New Roman" w:hint="eastAsia"/>
          <w:color w:val="282828"/>
          <w:sz w:val="32"/>
          <w:szCs w:val="32"/>
          <w:shd w:val="clear" w:color="auto" w:fill="FFFFFF"/>
          <w:lang w:eastAsia="zh-CN"/>
        </w:rPr>
        <w:t>M</w:t>
      </w:r>
      <w:r w:rsidRPr="003D4464">
        <w:rPr>
          <w:rFonts w:cs="Times New Roman"/>
          <w:color w:val="282828"/>
          <w:sz w:val="32"/>
          <w:szCs w:val="32"/>
          <w:shd w:val="clear" w:color="auto" w:fill="FFFFFF"/>
        </w:rPr>
        <w:t xml:space="preserve">echanisms </w:t>
      </w:r>
      <w:r w:rsidRPr="003D4464">
        <w:rPr>
          <w:rFonts w:cs="Times New Roman" w:hint="eastAsia"/>
          <w:color w:val="282828"/>
          <w:sz w:val="32"/>
          <w:szCs w:val="32"/>
          <w:shd w:val="clear" w:color="auto" w:fill="FFFFFF"/>
          <w:lang w:eastAsia="zh-CN"/>
        </w:rPr>
        <w:t>f</w:t>
      </w:r>
      <w:r w:rsidRPr="003D4464">
        <w:rPr>
          <w:rFonts w:cs="Times New Roman"/>
          <w:color w:val="282828"/>
          <w:sz w:val="32"/>
          <w:szCs w:val="32"/>
          <w:shd w:val="clear" w:color="auto" w:fill="FFFFFF"/>
        </w:rPr>
        <w:t xml:space="preserve">or </w:t>
      </w:r>
      <w:r w:rsidRPr="003D4464">
        <w:rPr>
          <w:rFonts w:cs="Times New Roman" w:hint="eastAsia"/>
          <w:color w:val="282828"/>
          <w:sz w:val="32"/>
          <w:szCs w:val="32"/>
          <w:shd w:val="clear" w:color="auto" w:fill="FFFFFF"/>
          <w:lang w:eastAsia="zh-CN"/>
        </w:rPr>
        <w:t>V</w:t>
      </w:r>
      <w:r w:rsidRPr="003D4464">
        <w:rPr>
          <w:rFonts w:cs="Times New Roman"/>
          <w:color w:val="282828"/>
          <w:sz w:val="32"/>
          <w:szCs w:val="32"/>
          <w:shd w:val="clear" w:color="auto" w:fill="FFFFFF"/>
        </w:rPr>
        <w:t xml:space="preserve">irtual </w:t>
      </w:r>
      <w:r w:rsidRPr="003D4464">
        <w:rPr>
          <w:rFonts w:cs="Times New Roman" w:hint="eastAsia"/>
          <w:color w:val="282828"/>
          <w:sz w:val="32"/>
          <w:szCs w:val="32"/>
          <w:shd w:val="clear" w:color="auto" w:fill="FFFFFF"/>
          <w:lang w:eastAsia="zh-CN"/>
        </w:rPr>
        <w:t>M</w:t>
      </w:r>
      <w:r w:rsidRPr="003D4464">
        <w:rPr>
          <w:rFonts w:cs="Times New Roman"/>
          <w:color w:val="282828"/>
          <w:sz w:val="32"/>
          <w:szCs w:val="32"/>
          <w:shd w:val="clear" w:color="auto" w:fill="FFFFFF"/>
        </w:rPr>
        <w:t>achines in Clouds</w:t>
      </w:r>
    </w:p>
    <w:p w14:paraId="716650B1" w14:textId="77777777" w:rsidR="003D4464" w:rsidRP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7D32821F" w14:textId="77777777" w:rsidR="003D4464" w:rsidRP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5B6C7CA"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201B52D9"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534606BA"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407CFABE"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p>
    <w:p w14:paraId="15AC1774"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p>
    <w:p w14:paraId="060C7B1C"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p>
    <w:p w14:paraId="27DB9CF7"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2F21879F"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sidR="00DB2706">
        <w:rPr>
          <w:rFonts w:eastAsiaTheme="minorEastAsia" w:cs="Times New Roman" w:hint="eastAsia"/>
          <w:color w:val="000000"/>
          <w:kern w:val="0"/>
          <w:lang w:eastAsia="zh-CN" w:bidi="ar-SA"/>
        </w:rPr>
        <w:t xml:space="preserve">   </w:t>
      </w:r>
      <w:r w:rsidR="0066084F">
        <w:rPr>
          <w:rFonts w:eastAsiaTheme="minorEastAsia" w:cs="Times New Roman" w:hint="eastAsia"/>
          <w:color w:val="000000"/>
          <w:kern w:val="0"/>
          <w:lang w:eastAsia="zh-CN" w:bidi="ar-SA"/>
        </w:rPr>
        <w:t xml:space="preserve">  </w:t>
      </w:r>
      <w:r>
        <w:rPr>
          <w:rFonts w:eastAsiaTheme="minorEastAsia" w:cs="Times New Roman" w:hint="eastAsia"/>
          <w:color w:val="000000"/>
          <w:kern w:val="0"/>
          <w:lang w:eastAsia="zh-CN" w:bidi="ar-SA"/>
        </w:rPr>
        <w:t>Peng Jiang</w:t>
      </w:r>
    </w:p>
    <w:p w14:paraId="345CBB13" w14:textId="77777777" w:rsidR="003D4464" w:rsidRDefault="00194B7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t xml:space="preserve"> </w:t>
      </w:r>
      <w:r w:rsidR="00DB2706">
        <w:rPr>
          <w:rFonts w:eastAsiaTheme="minorEastAsia" w:cs="Times New Roman" w:hint="eastAsia"/>
          <w:color w:val="000000"/>
          <w:kern w:val="0"/>
          <w:lang w:eastAsia="zh-CN" w:bidi="ar-SA"/>
        </w:rPr>
        <w:t xml:space="preserve">   </w:t>
      </w:r>
      <w:r w:rsidR="0066084F">
        <w:rPr>
          <w:rFonts w:eastAsiaTheme="minorEastAsia" w:cs="Times New Roman" w:hint="eastAsia"/>
          <w:color w:val="000000"/>
          <w:kern w:val="0"/>
          <w:lang w:eastAsia="zh-CN" w:bidi="ar-SA"/>
        </w:rPr>
        <w:t xml:space="preserve">  </w:t>
      </w:r>
      <w:r>
        <w:rPr>
          <w:rFonts w:eastAsiaTheme="minorEastAsia" w:cs="Times New Roman" w:hint="eastAsia"/>
          <w:color w:val="000000"/>
          <w:kern w:val="0"/>
          <w:lang w:eastAsia="zh-CN" w:bidi="ar-SA"/>
        </w:rPr>
        <w:t xml:space="preserve">Supervised by </w:t>
      </w:r>
      <w:proofErr w:type="spellStart"/>
      <w:r>
        <w:rPr>
          <w:rFonts w:eastAsiaTheme="minorEastAsia" w:cs="Times New Roman" w:hint="eastAsia"/>
          <w:color w:val="000000"/>
          <w:kern w:val="0"/>
          <w:lang w:eastAsia="zh-CN" w:bidi="ar-SA"/>
        </w:rPr>
        <w:t>Ligang</w:t>
      </w:r>
      <w:proofErr w:type="spellEnd"/>
      <w:r>
        <w:rPr>
          <w:rFonts w:eastAsiaTheme="minorEastAsia" w:cs="Times New Roman" w:hint="eastAsia"/>
          <w:color w:val="000000"/>
          <w:kern w:val="0"/>
          <w:lang w:eastAsia="zh-CN" w:bidi="ar-SA"/>
        </w:rPr>
        <w:t xml:space="preserve"> He</w:t>
      </w:r>
    </w:p>
    <w:p w14:paraId="64819959" w14:textId="77777777" w:rsidR="003D4464" w:rsidRDefault="00194B74"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Pr>
          <w:rFonts w:eastAsiaTheme="minorEastAsia" w:cs="Times New Roman" w:hint="eastAsia"/>
          <w:color w:val="000000"/>
          <w:kern w:val="0"/>
          <w:lang w:eastAsia="zh-CN" w:bidi="ar-SA"/>
        </w:rPr>
        <w:tab/>
      </w:r>
      <w:r w:rsidR="00DB2706">
        <w:rPr>
          <w:rFonts w:eastAsiaTheme="minorEastAsia" w:cs="Times New Roman" w:hint="eastAsia"/>
          <w:color w:val="000000"/>
          <w:kern w:val="0"/>
          <w:lang w:eastAsia="zh-CN" w:bidi="ar-SA"/>
        </w:rPr>
        <w:t xml:space="preserve">   </w:t>
      </w:r>
      <w:r w:rsidR="0066084F">
        <w:rPr>
          <w:rFonts w:eastAsiaTheme="minorEastAsia" w:cs="Times New Roman" w:hint="eastAsia"/>
          <w:color w:val="000000"/>
          <w:kern w:val="0"/>
          <w:lang w:eastAsia="zh-CN" w:bidi="ar-SA"/>
        </w:rPr>
        <w:t xml:space="preserve">  </w:t>
      </w:r>
      <w:r>
        <w:rPr>
          <w:rFonts w:eastAsiaTheme="minorEastAsia" w:cs="Times New Roman" w:hint="eastAsia"/>
          <w:color w:val="000000"/>
          <w:kern w:val="0"/>
          <w:lang w:eastAsia="zh-CN" w:bidi="ar-SA"/>
        </w:rPr>
        <w:t>2012-2013</w:t>
      </w:r>
    </w:p>
    <w:p w14:paraId="5AE4D62E"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7F97D4D"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5948BD9A"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569E937D" w14:textId="77777777" w:rsidR="00194B74" w:rsidRDefault="00194B74" w:rsidP="00E54904">
      <w:pPr>
        <w:suppressAutoHyphens w:val="0"/>
        <w:autoSpaceDE w:val="0"/>
        <w:autoSpaceDN w:val="0"/>
        <w:adjustRightInd w:val="0"/>
        <w:rPr>
          <w:rFonts w:eastAsiaTheme="minorEastAsia" w:cs="Times New Roman"/>
          <w:color w:val="000000"/>
          <w:kern w:val="0"/>
          <w:lang w:eastAsia="zh-CN" w:bidi="ar-SA"/>
        </w:rPr>
      </w:pPr>
    </w:p>
    <w:p w14:paraId="1C8CF462" w14:textId="77777777" w:rsidR="00194B74" w:rsidRDefault="00194B74" w:rsidP="00E54904">
      <w:pPr>
        <w:suppressAutoHyphens w:val="0"/>
        <w:autoSpaceDE w:val="0"/>
        <w:autoSpaceDN w:val="0"/>
        <w:adjustRightInd w:val="0"/>
        <w:rPr>
          <w:rFonts w:eastAsiaTheme="minorEastAsia" w:cs="Times New Roman"/>
          <w:color w:val="000000"/>
          <w:kern w:val="0"/>
          <w:lang w:eastAsia="zh-CN" w:bidi="ar-SA"/>
        </w:rPr>
      </w:pPr>
    </w:p>
    <w:p w14:paraId="66882280"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0FA06C9C" w14:textId="77777777" w:rsidR="003D4464" w:rsidRDefault="0033105B" w:rsidP="00E5490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noProof/>
          <w:color w:val="000000"/>
          <w:kern w:val="0"/>
          <w:lang w:eastAsia="zh-CN" w:bidi="ar-SA"/>
        </w:rPr>
        <w:pict w14:anchorId="236E90EE">
          <v:shapetype id="_x0000_t32" coordsize="21600,21600" o:spt="32" o:oned="t" path="m,l21600,21600e" filled="f">
            <v:path arrowok="t" fillok="f" o:connecttype="none"/>
            <o:lock v:ext="edit" shapetype="t"/>
          </v:shapetype>
          <v:shape id="_x0000_s2285" type="#_x0000_t32" alt="" style="position:absolute;margin-left:78.9pt;margin-top:7.15pt;width:324pt;height:0;z-index:251928576;mso-wrap-edited:f;mso-width-percent:0;mso-height-percent:0;mso-width-percent:0;mso-height-percent:0" o:connectortype="straight" strokeweight="1.5pt"/>
        </w:pict>
      </w:r>
    </w:p>
    <w:p w14:paraId="18734390"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8F3A935" w14:textId="77777777" w:rsidR="00194B74" w:rsidRPr="00194B74" w:rsidRDefault="00194B74" w:rsidP="00194B74">
      <w:pPr>
        <w:suppressAutoHyphens w:val="0"/>
        <w:autoSpaceDE w:val="0"/>
        <w:autoSpaceDN w:val="0"/>
        <w:adjustRightInd w:val="0"/>
        <w:rPr>
          <w:rFonts w:eastAsiaTheme="minorEastAsia" w:cs="Times New Roman"/>
          <w:color w:val="000000"/>
          <w:kern w:val="0"/>
          <w:sz w:val="22"/>
          <w:szCs w:val="22"/>
          <w:lang w:eastAsia="zh-CN" w:bidi="ar-SA"/>
        </w:rPr>
      </w:pPr>
      <w:r>
        <w:rPr>
          <w:rFonts w:eastAsiaTheme="minorEastAsia" w:cs="Times New Roman" w:hint="eastAsia"/>
          <w:color w:val="000000"/>
          <w:kern w:val="0"/>
          <w:sz w:val="22"/>
          <w:szCs w:val="22"/>
          <w:lang w:eastAsia="zh-CN" w:bidi="ar-SA"/>
        </w:rPr>
        <w:tab/>
      </w:r>
      <w:r>
        <w:rPr>
          <w:rFonts w:eastAsiaTheme="minorEastAsia" w:cs="Times New Roman" w:hint="eastAsia"/>
          <w:color w:val="000000"/>
          <w:kern w:val="0"/>
          <w:sz w:val="22"/>
          <w:szCs w:val="22"/>
          <w:lang w:eastAsia="zh-CN" w:bidi="ar-SA"/>
        </w:rPr>
        <w:tab/>
      </w:r>
      <w:r w:rsidRPr="00194B74">
        <w:rPr>
          <w:rFonts w:eastAsiaTheme="minorEastAsia" w:cs="Times New Roman"/>
          <w:color w:val="000000"/>
          <w:kern w:val="0"/>
          <w:sz w:val="22"/>
          <w:szCs w:val="22"/>
          <w:lang w:eastAsia="zh-CN" w:bidi="ar-SA"/>
        </w:rPr>
        <w:t xml:space="preserve">A dissertation submitted to the University of </w:t>
      </w:r>
      <w:r>
        <w:rPr>
          <w:rFonts w:eastAsiaTheme="minorEastAsia" w:cs="Times New Roman" w:hint="eastAsia"/>
          <w:color w:val="000000"/>
          <w:kern w:val="0"/>
          <w:sz w:val="22"/>
          <w:szCs w:val="22"/>
          <w:lang w:eastAsia="zh-CN" w:bidi="ar-SA"/>
        </w:rPr>
        <w:t>Warwick</w:t>
      </w:r>
      <w:r w:rsidRPr="00194B74">
        <w:rPr>
          <w:rFonts w:eastAsiaTheme="minorEastAsia" w:cs="Times New Roman"/>
          <w:color w:val="000000"/>
          <w:kern w:val="0"/>
          <w:sz w:val="22"/>
          <w:szCs w:val="22"/>
          <w:lang w:eastAsia="zh-CN" w:bidi="ar-SA"/>
        </w:rPr>
        <w:t xml:space="preserve"> in accordance with the requirements </w:t>
      </w:r>
    </w:p>
    <w:p w14:paraId="56AF0B14" w14:textId="77777777" w:rsidR="003D4464" w:rsidRPr="00194B74" w:rsidRDefault="00194B74" w:rsidP="00194B74">
      <w:pPr>
        <w:suppressAutoHyphens w:val="0"/>
        <w:autoSpaceDE w:val="0"/>
        <w:autoSpaceDN w:val="0"/>
        <w:adjustRightInd w:val="0"/>
        <w:rPr>
          <w:rFonts w:eastAsiaTheme="minorEastAsia" w:cs="Times New Roman"/>
          <w:color w:val="000000"/>
          <w:kern w:val="0"/>
          <w:sz w:val="22"/>
          <w:szCs w:val="22"/>
          <w:lang w:eastAsia="zh-CN" w:bidi="ar-SA"/>
        </w:rPr>
      </w:pPr>
      <w:r>
        <w:rPr>
          <w:rFonts w:eastAsiaTheme="minorEastAsia" w:cs="Times New Roman" w:hint="eastAsia"/>
          <w:color w:val="000000"/>
          <w:kern w:val="0"/>
          <w:sz w:val="22"/>
          <w:szCs w:val="22"/>
          <w:lang w:eastAsia="zh-CN" w:bidi="ar-SA"/>
        </w:rPr>
        <w:tab/>
      </w:r>
      <w:r>
        <w:rPr>
          <w:rFonts w:eastAsiaTheme="minorEastAsia" w:cs="Times New Roman" w:hint="eastAsia"/>
          <w:color w:val="000000"/>
          <w:kern w:val="0"/>
          <w:sz w:val="22"/>
          <w:szCs w:val="22"/>
          <w:lang w:eastAsia="zh-CN" w:bidi="ar-SA"/>
        </w:rPr>
        <w:tab/>
      </w:r>
      <w:r>
        <w:rPr>
          <w:rFonts w:eastAsiaTheme="minorEastAsia" w:cs="Times New Roman" w:hint="eastAsia"/>
          <w:color w:val="000000"/>
          <w:kern w:val="0"/>
          <w:sz w:val="22"/>
          <w:szCs w:val="22"/>
          <w:lang w:eastAsia="zh-CN" w:bidi="ar-SA"/>
        </w:rPr>
        <w:tab/>
      </w:r>
      <w:r>
        <w:rPr>
          <w:rFonts w:eastAsiaTheme="minorEastAsia" w:cs="Times New Roman" w:hint="eastAsia"/>
          <w:color w:val="000000"/>
          <w:kern w:val="0"/>
          <w:sz w:val="22"/>
          <w:szCs w:val="22"/>
          <w:lang w:eastAsia="zh-CN" w:bidi="ar-SA"/>
        </w:rPr>
        <w:tab/>
      </w:r>
      <w:r w:rsidRPr="00194B74">
        <w:rPr>
          <w:rFonts w:eastAsiaTheme="minorEastAsia" w:cs="Times New Roman"/>
          <w:color w:val="000000"/>
          <w:kern w:val="0"/>
          <w:sz w:val="22"/>
          <w:szCs w:val="22"/>
          <w:lang w:eastAsia="zh-CN" w:bidi="ar-SA"/>
        </w:rPr>
        <w:t>of the degree of Bachelor of Science in the Faculty of Engineering</w:t>
      </w:r>
    </w:p>
    <w:p w14:paraId="1448DA48"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49EAB1BB"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4BB127E7"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6654A201"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57D7FF71" w14:textId="77777777" w:rsidR="003D4464" w:rsidRDefault="003D4464" w:rsidP="00E54904">
      <w:pPr>
        <w:suppressAutoHyphens w:val="0"/>
        <w:autoSpaceDE w:val="0"/>
        <w:autoSpaceDN w:val="0"/>
        <w:adjustRightInd w:val="0"/>
        <w:rPr>
          <w:rFonts w:eastAsiaTheme="minorEastAsia" w:cs="Times New Roman"/>
          <w:color w:val="000000"/>
          <w:kern w:val="0"/>
          <w:lang w:eastAsia="zh-CN" w:bidi="ar-SA"/>
        </w:rPr>
      </w:pPr>
    </w:p>
    <w:p w14:paraId="146F6E4A" w14:textId="77777777" w:rsidR="003D4464" w:rsidRPr="003D4464" w:rsidRDefault="003D4464" w:rsidP="00647974">
      <w:pPr>
        <w:suppressAutoHyphens w:val="0"/>
        <w:autoSpaceDE w:val="0"/>
        <w:autoSpaceDN w:val="0"/>
        <w:adjustRightInd w:val="0"/>
        <w:rPr>
          <w:rFonts w:eastAsiaTheme="minorEastAsia" w:cs="Times New Roman"/>
          <w:color w:val="000000"/>
          <w:kern w:val="0"/>
          <w:lang w:eastAsia="zh-CN" w:bidi="ar-SA"/>
        </w:rPr>
      </w:pPr>
      <w:r>
        <w:rPr>
          <w:rFonts w:eastAsiaTheme="minorEastAsia" w:cs="Times New Roman" w:hint="eastAsia"/>
          <w:color w:val="000000"/>
          <w:kern w:val="0"/>
          <w:lang w:eastAsia="zh-CN" w:bidi="ar-SA"/>
        </w:rPr>
        <w:tab/>
      </w:r>
    </w:p>
    <w:p w14:paraId="11E6D75D" w14:textId="77777777" w:rsidR="00E54904" w:rsidRPr="00E54904" w:rsidRDefault="00E54904" w:rsidP="00E54904">
      <w:pPr>
        <w:suppressAutoHyphens w:val="0"/>
        <w:autoSpaceDE w:val="0"/>
        <w:autoSpaceDN w:val="0"/>
        <w:adjustRightInd w:val="0"/>
        <w:rPr>
          <w:rFonts w:eastAsiaTheme="minorEastAsia" w:cs="Times New Roman"/>
          <w:color w:val="000000"/>
          <w:kern w:val="0"/>
          <w:sz w:val="48"/>
          <w:szCs w:val="48"/>
          <w:lang w:eastAsia="zh-CN" w:bidi="ar-SA"/>
        </w:rPr>
      </w:pPr>
      <w:r w:rsidRPr="00E54904">
        <w:rPr>
          <w:rFonts w:eastAsiaTheme="minorEastAsia" w:cs="Times New Roman"/>
          <w:color w:val="000000"/>
          <w:kern w:val="0"/>
          <w:sz w:val="48"/>
          <w:szCs w:val="48"/>
          <w:lang w:eastAsia="zh-CN" w:bidi="ar-SA"/>
        </w:rPr>
        <w:lastRenderedPageBreak/>
        <w:t xml:space="preserve">Declaration </w:t>
      </w:r>
    </w:p>
    <w:p w14:paraId="5FE0D364" w14:textId="77777777" w:rsidR="00D1644A" w:rsidRDefault="00D1644A" w:rsidP="00E54904">
      <w:pPr>
        <w:suppressAutoHyphens w:val="0"/>
        <w:autoSpaceDE w:val="0"/>
        <w:autoSpaceDN w:val="0"/>
        <w:adjustRightInd w:val="0"/>
        <w:rPr>
          <w:rFonts w:eastAsiaTheme="minorEastAsia" w:cs="Times New Roman"/>
          <w:color w:val="000000"/>
          <w:kern w:val="0"/>
          <w:sz w:val="20"/>
          <w:szCs w:val="20"/>
          <w:lang w:eastAsia="zh-CN" w:bidi="ar-SA"/>
        </w:rPr>
      </w:pPr>
    </w:p>
    <w:p w14:paraId="4F1A7D8B" w14:textId="77777777" w:rsidR="00D1644A" w:rsidRDefault="00D1644A" w:rsidP="00E54904">
      <w:pPr>
        <w:suppressAutoHyphens w:val="0"/>
        <w:autoSpaceDE w:val="0"/>
        <w:autoSpaceDN w:val="0"/>
        <w:adjustRightInd w:val="0"/>
        <w:rPr>
          <w:rFonts w:eastAsiaTheme="minorEastAsia" w:cs="Times New Roman"/>
          <w:color w:val="000000"/>
          <w:kern w:val="0"/>
          <w:sz w:val="20"/>
          <w:szCs w:val="20"/>
          <w:lang w:eastAsia="zh-CN" w:bidi="ar-SA"/>
        </w:rPr>
      </w:pPr>
    </w:p>
    <w:p w14:paraId="464F0BA5" w14:textId="77777777" w:rsidR="00D1644A" w:rsidRDefault="00D1644A" w:rsidP="00E54904">
      <w:pPr>
        <w:suppressAutoHyphens w:val="0"/>
        <w:autoSpaceDE w:val="0"/>
        <w:autoSpaceDN w:val="0"/>
        <w:adjustRightInd w:val="0"/>
        <w:rPr>
          <w:rFonts w:eastAsiaTheme="minorEastAsia" w:cs="Times New Roman"/>
          <w:color w:val="000000"/>
          <w:kern w:val="0"/>
          <w:sz w:val="20"/>
          <w:szCs w:val="20"/>
          <w:lang w:eastAsia="zh-CN" w:bidi="ar-SA"/>
        </w:rPr>
      </w:pPr>
    </w:p>
    <w:p w14:paraId="617EA416" w14:textId="77777777" w:rsidR="00E54904" w:rsidRPr="00E54904" w:rsidRDefault="00E54904" w:rsidP="00E54904">
      <w:pPr>
        <w:suppressAutoHyphens w:val="0"/>
        <w:autoSpaceDE w:val="0"/>
        <w:autoSpaceDN w:val="0"/>
        <w:adjustRightInd w:val="0"/>
        <w:rPr>
          <w:rFonts w:eastAsiaTheme="minorEastAsia" w:cs="Times New Roman"/>
          <w:color w:val="000000"/>
          <w:kern w:val="0"/>
          <w:lang w:eastAsia="zh-CN" w:bidi="ar-SA"/>
        </w:rPr>
      </w:pPr>
      <w:r w:rsidRPr="00E54904">
        <w:rPr>
          <w:rFonts w:eastAsiaTheme="minorEastAsia" w:cs="Times New Roman"/>
          <w:color w:val="000000"/>
          <w:kern w:val="0"/>
          <w:lang w:eastAsia="zh-CN" w:bidi="ar-SA"/>
        </w:rPr>
        <w:t xml:space="preserve">A dissertation submitted to the University of </w:t>
      </w:r>
      <w:r w:rsidRPr="009F1204">
        <w:rPr>
          <w:rFonts w:eastAsiaTheme="minorEastAsia" w:cs="Times New Roman" w:hint="eastAsia"/>
          <w:color w:val="000000"/>
          <w:kern w:val="0"/>
          <w:lang w:eastAsia="zh-CN" w:bidi="ar-SA"/>
        </w:rPr>
        <w:t>Warwick</w:t>
      </w:r>
      <w:r w:rsidRPr="00E54904">
        <w:rPr>
          <w:rFonts w:eastAsiaTheme="minorEastAsia" w:cs="Times New Roman"/>
          <w:color w:val="000000"/>
          <w:kern w:val="0"/>
          <w:lang w:eastAsia="zh-CN" w:bidi="ar-SA"/>
        </w:rPr>
        <w:t xml:space="preserve"> in </w:t>
      </w:r>
    </w:p>
    <w:p w14:paraId="5269D674" w14:textId="77777777" w:rsidR="00E54904" w:rsidRPr="00E54904" w:rsidRDefault="00E54904" w:rsidP="00E54904">
      <w:pPr>
        <w:suppressAutoHyphens w:val="0"/>
        <w:autoSpaceDE w:val="0"/>
        <w:autoSpaceDN w:val="0"/>
        <w:adjustRightInd w:val="0"/>
        <w:rPr>
          <w:rFonts w:eastAsiaTheme="minorEastAsia" w:cs="Times New Roman"/>
          <w:color w:val="000000"/>
          <w:kern w:val="0"/>
          <w:lang w:eastAsia="zh-CN" w:bidi="ar-SA"/>
        </w:rPr>
      </w:pPr>
      <w:r w:rsidRPr="00E54904">
        <w:rPr>
          <w:rFonts w:eastAsiaTheme="minorEastAsia" w:cs="Times New Roman"/>
          <w:color w:val="000000"/>
          <w:kern w:val="0"/>
          <w:lang w:eastAsia="zh-CN" w:bidi="ar-SA"/>
        </w:rPr>
        <w:t xml:space="preserve">accordance with the requirements of the degree of </w:t>
      </w:r>
      <w:r w:rsidRPr="009F1204">
        <w:rPr>
          <w:rFonts w:eastAsiaTheme="minorEastAsia" w:cs="Times New Roman" w:hint="eastAsia"/>
          <w:color w:val="000000"/>
          <w:kern w:val="0"/>
          <w:lang w:eastAsia="zh-CN" w:bidi="ar-SA"/>
        </w:rPr>
        <w:t>Master of Science</w:t>
      </w:r>
      <w:r w:rsidRPr="00E54904">
        <w:rPr>
          <w:rFonts w:eastAsiaTheme="minorEastAsia" w:cs="Times New Roman"/>
          <w:color w:val="000000"/>
          <w:kern w:val="0"/>
          <w:lang w:eastAsia="zh-CN" w:bidi="ar-SA"/>
        </w:rPr>
        <w:t xml:space="preserve"> in </w:t>
      </w:r>
    </w:p>
    <w:p w14:paraId="415500A6" w14:textId="77777777" w:rsidR="00E54904" w:rsidRPr="00E54904" w:rsidRDefault="00E54904" w:rsidP="00E54904">
      <w:pPr>
        <w:suppressAutoHyphens w:val="0"/>
        <w:autoSpaceDE w:val="0"/>
        <w:autoSpaceDN w:val="0"/>
        <w:adjustRightInd w:val="0"/>
        <w:rPr>
          <w:rFonts w:eastAsiaTheme="minorEastAsia" w:cs="Times New Roman"/>
          <w:color w:val="000000"/>
          <w:kern w:val="0"/>
          <w:lang w:eastAsia="zh-CN" w:bidi="ar-SA"/>
        </w:rPr>
      </w:pPr>
      <w:r w:rsidRPr="00E54904">
        <w:rPr>
          <w:rFonts w:eastAsiaTheme="minorEastAsia" w:cs="Times New Roman"/>
          <w:color w:val="000000"/>
          <w:kern w:val="0"/>
          <w:lang w:eastAsia="zh-CN" w:bidi="ar-SA"/>
        </w:rPr>
        <w:t xml:space="preserve">the Faculty of Engineering. It has not been submitted for any other </w:t>
      </w:r>
    </w:p>
    <w:p w14:paraId="7506B858" w14:textId="77777777" w:rsidR="00E54904" w:rsidRPr="00E54904" w:rsidRDefault="00E54904" w:rsidP="00E54904">
      <w:pPr>
        <w:suppressAutoHyphens w:val="0"/>
        <w:autoSpaceDE w:val="0"/>
        <w:autoSpaceDN w:val="0"/>
        <w:adjustRightInd w:val="0"/>
        <w:rPr>
          <w:rFonts w:eastAsiaTheme="minorEastAsia" w:cs="Times New Roman"/>
          <w:color w:val="000000"/>
          <w:kern w:val="0"/>
          <w:lang w:eastAsia="zh-CN" w:bidi="ar-SA"/>
        </w:rPr>
      </w:pPr>
      <w:r w:rsidRPr="00E54904">
        <w:rPr>
          <w:rFonts w:eastAsiaTheme="minorEastAsia" w:cs="Times New Roman"/>
          <w:color w:val="000000"/>
          <w:kern w:val="0"/>
          <w:lang w:eastAsia="zh-CN" w:bidi="ar-SA"/>
        </w:rPr>
        <w:t xml:space="preserve">degree or diploma of any examining body. Except </w:t>
      </w:r>
      <w:proofErr w:type="gramStart"/>
      <w:r w:rsidRPr="00E54904">
        <w:rPr>
          <w:rFonts w:eastAsiaTheme="minorEastAsia" w:cs="Times New Roman"/>
          <w:color w:val="000000"/>
          <w:kern w:val="0"/>
          <w:lang w:eastAsia="zh-CN" w:bidi="ar-SA"/>
        </w:rPr>
        <w:t>where</w:t>
      </w:r>
      <w:proofErr w:type="gramEnd"/>
      <w:r w:rsidRPr="00E54904">
        <w:rPr>
          <w:rFonts w:eastAsiaTheme="minorEastAsia" w:cs="Times New Roman"/>
          <w:color w:val="000000"/>
          <w:kern w:val="0"/>
          <w:lang w:eastAsia="zh-CN" w:bidi="ar-SA"/>
        </w:rPr>
        <w:t xml:space="preserve"> </w:t>
      </w:r>
    </w:p>
    <w:p w14:paraId="1DDAF238" w14:textId="77777777" w:rsidR="00E54904" w:rsidRPr="00E54904" w:rsidRDefault="00E54904" w:rsidP="00E54904">
      <w:pPr>
        <w:suppressAutoHyphens w:val="0"/>
        <w:autoSpaceDE w:val="0"/>
        <w:autoSpaceDN w:val="0"/>
        <w:adjustRightInd w:val="0"/>
        <w:rPr>
          <w:rFonts w:eastAsiaTheme="minorEastAsia" w:cs="Times New Roman"/>
          <w:color w:val="000000"/>
          <w:kern w:val="0"/>
          <w:lang w:eastAsia="zh-CN" w:bidi="ar-SA"/>
        </w:rPr>
      </w:pPr>
      <w:r w:rsidRPr="00E54904">
        <w:rPr>
          <w:rFonts w:eastAsiaTheme="minorEastAsia" w:cs="Times New Roman"/>
          <w:color w:val="000000"/>
          <w:kern w:val="0"/>
          <w:lang w:eastAsia="zh-CN" w:bidi="ar-SA"/>
        </w:rPr>
        <w:t xml:space="preserve">specifically acknowledged, it is all the work of the Author. </w:t>
      </w:r>
    </w:p>
    <w:p w14:paraId="738B17B2" w14:textId="77777777" w:rsidR="00E54904" w:rsidRPr="009F1204" w:rsidRDefault="00E54904" w:rsidP="00E54904">
      <w:pPr>
        <w:autoSpaceDE w:val="0"/>
        <w:jc w:val="both"/>
        <w:rPr>
          <w:rFonts w:eastAsiaTheme="minorEastAsia" w:cs="Times New Roman"/>
          <w:color w:val="000000"/>
          <w:kern w:val="0"/>
          <w:lang w:eastAsia="zh-CN" w:bidi="ar-SA"/>
        </w:rPr>
      </w:pPr>
    </w:p>
    <w:p w14:paraId="3A190133" w14:textId="77777777" w:rsidR="00E54904" w:rsidRPr="009F1204" w:rsidRDefault="00E54904" w:rsidP="00E54904">
      <w:pPr>
        <w:autoSpaceDE w:val="0"/>
        <w:jc w:val="both"/>
        <w:rPr>
          <w:rFonts w:eastAsiaTheme="minorEastAsia" w:cs="Times New Roman"/>
          <w:color w:val="000000"/>
          <w:kern w:val="0"/>
          <w:lang w:eastAsia="zh-CN" w:bidi="ar-SA"/>
        </w:rPr>
      </w:pPr>
    </w:p>
    <w:p w14:paraId="6C4FCCFA" w14:textId="7FBB34E7" w:rsidR="00E54904" w:rsidRPr="009F1204" w:rsidRDefault="00E54904" w:rsidP="00E54904">
      <w:pPr>
        <w:autoSpaceDE w:val="0"/>
        <w:jc w:val="both"/>
        <w:rPr>
          <w:rFonts w:eastAsiaTheme="minorEastAsia" w:cs="Times New Roman"/>
          <w:color w:val="000000"/>
          <w:kern w:val="0"/>
          <w:lang w:eastAsia="zh-CN" w:bidi="ar-SA"/>
        </w:rPr>
      </w:pPr>
    </w:p>
    <w:p w14:paraId="4C778FA7" w14:textId="77777777" w:rsidR="00E54904" w:rsidRPr="009F1204" w:rsidRDefault="00E54904" w:rsidP="00E54904">
      <w:pPr>
        <w:autoSpaceDE w:val="0"/>
        <w:jc w:val="both"/>
        <w:rPr>
          <w:rFonts w:eastAsiaTheme="minorEastAsia" w:cs="TimesNewRomanPSMT"/>
          <w:b/>
          <w:bCs/>
          <w:lang w:eastAsia="zh-CN"/>
        </w:rPr>
      </w:pPr>
      <w:r w:rsidRPr="009F1204">
        <w:rPr>
          <w:rFonts w:eastAsiaTheme="minorEastAsia" w:cs="Times New Roman"/>
          <w:color w:val="000000"/>
          <w:kern w:val="0"/>
          <w:lang w:eastAsia="zh-CN" w:bidi="ar-SA"/>
        </w:rPr>
        <w:t xml:space="preserve">Peng Jiang, </w:t>
      </w:r>
      <w:r w:rsidR="00D1644A" w:rsidRPr="009F1204">
        <w:rPr>
          <w:rFonts w:eastAsiaTheme="minorEastAsia" w:cs="Times New Roman" w:hint="eastAsia"/>
          <w:color w:val="000000"/>
          <w:kern w:val="0"/>
          <w:lang w:eastAsia="zh-CN" w:bidi="ar-SA"/>
        </w:rPr>
        <w:t>September2013</w:t>
      </w:r>
    </w:p>
    <w:p w14:paraId="21CEC4D3" w14:textId="77777777" w:rsidR="00E54904" w:rsidRDefault="00E54904">
      <w:pPr>
        <w:widowControl/>
        <w:suppressAutoHyphens w:val="0"/>
        <w:rPr>
          <w:rFonts w:eastAsiaTheme="minorEastAsia" w:cs="TimesNewRomanPSMT"/>
          <w:b/>
          <w:bCs/>
          <w:sz w:val="36"/>
          <w:szCs w:val="36"/>
          <w:lang w:eastAsia="zh-CN"/>
        </w:rPr>
      </w:pPr>
      <w:r>
        <w:rPr>
          <w:rFonts w:eastAsiaTheme="minorEastAsia" w:cs="TimesNewRomanPSMT"/>
          <w:b/>
          <w:bCs/>
          <w:sz w:val="36"/>
          <w:szCs w:val="36"/>
          <w:lang w:eastAsia="zh-CN"/>
        </w:rPr>
        <w:br w:type="page"/>
      </w:r>
    </w:p>
    <w:sdt>
      <w:sdtPr>
        <w:rPr>
          <w:rFonts w:ascii="Times New Roman" w:eastAsia="SimSun" w:hAnsi="Times New Roman" w:cs="Mangal"/>
          <w:b w:val="0"/>
          <w:bCs w:val="0"/>
          <w:color w:val="auto"/>
          <w:kern w:val="1"/>
          <w:sz w:val="24"/>
          <w:szCs w:val="24"/>
          <w:lang w:val="zh-CN" w:eastAsia="hi-IN" w:bidi="hi-IN"/>
        </w:rPr>
        <w:id w:val="710101250"/>
        <w:docPartObj>
          <w:docPartGallery w:val="Table of Contents"/>
          <w:docPartUnique/>
        </w:docPartObj>
      </w:sdtPr>
      <w:sdtEndPr>
        <w:rPr>
          <w:lang w:val="en-US"/>
        </w:rPr>
      </w:sdtEndPr>
      <w:sdtContent>
        <w:p w14:paraId="14618D40" w14:textId="77777777" w:rsidR="00E54165" w:rsidRPr="00E54165" w:rsidRDefault="00E54165">
          <w:pPr>
            <w:pStyle w:val="TOCHeading"/>
            <w:rPr>
              <w:sz w:val="44"/>
              <w:szCs w:val="44"/>
            </w:rPr>
          </w:pPr>
          <w:r w:rsidRPr="006C3D67">
            <w:rPr>
              <w:rFonts w:hint="eastAsia"/>
              <w:color w:val="auto"/>
              <w:sz w:val="44"/>
              <w:szCs w:val="44"/>
              <w:lang w:val="en-GB"/>
            </w:rPr>
            <w:t>Content</w:t>
          </w:r>
        </w:p>
        <w:p w14:paraId="7D74855F" w14:textId="77777777" w:rsidR="00F259C6" w:rsidRDefault="002E10E8">
          <w:pPr>
            <w:pStyle w:val="TOC1"/>
            <w:tabs>
              <w:tab w:val="right" w:leader="dot" w:pos="9628"/>
            </w:tabs>
            <w:rPr>
              <w:rFonts w:asciiTheme="minorHAnsi" w:eastAsiaTheme="minorEastAsia" w:hAnsiTheme="minorHAnsi" w:cstheme="minorBidi"/>
              <w:noProof/>
              <w:kern w:val="2"/>
              <w:sz w:val="21"/>
              <w:szCs w:val="22"/>
              <w:lang w:eastAsia="zh-CN" w:bidi="ar-SA"/>
            </w:rPr>
          </w:pPr>
          <w:r>
            <w:rPr>
              <w:lang w:eastAsia="zh-CN"/>
            </w:rPr>
            <w:fldChar w:fldCharType="begin"/>
          </w:r>
          <w:r w:rsidR="00E54165">
            <w:rPr>
              <w:lang w:eastAsia="zh-CN"/>
            </w:rPr>
            <w:instrText xml:space="preserve"> TOC \o "1-3" \h \z \u </w:instrText>
          </w:r>
          <w:r>
            <w:rPr>
              <w:lang w:eastAsia="zh-CN"/>
            </w:rPr>
            <w:fldChar w:fldCharType="separate"/>
          </w:r>
          <w:hyperlink w:anchor="_Toc366653659" w:history="1">
            <w:r w:rsidR="00F259C6" w:rsidRPr="00D277A6">
              <w:rPr>
                <w:rStyle w:val="Hyperlink"/>
                <w:noProof/>
              </w:rPr>
              <w:t>Abstract</w:t>
            </w:r>
            <w:r w:rsidR="00F259C6">
              <w:rPr>
                <w:noProof/>
                <w:webHidden/>
              </w:rPr>
              <w:tab/>
            </w:r>
            <w:r w:rsidR="00F259C6">
              <w:rPr>
                <w:noProof/>
                <w:webHidden/>
              </w:rPr>
              <w:fldChar w:fldCharType="begin"/>
            </w:r>
            <w:r w:rsidR="00F259C6">
              <w:rPr>
                <w:noProof/>
                <w:webHidden/>
              </w:rPr>
              <w:instrText xml:space="preserve"> PAGEREF _Toc366653659 \h </w:instrText>
            </w:r>
            <w:r w:rsidR="00F259C6">
              <w:rPr>
                <w:noProof/>
                <w:webHidden/>
              </w:rPr>
            </w:r>
            <w:r w:rsidR="00F259C6">
              <w:rPr>
                <w:noProof/>
                <w:webHidden/>
              </w:rPr>
              <w:fldChar w:fldCharType="separate"/>
            </w:r>
            <w:r w:rsidR="00F259C6">
              <w:rPr>
                <w:noProof/>
                <w:webHidden/>
              </w:rPr>
              <w:t>3</w:t>
            </w:r>
            <w:r w:rsidR="00F259C6">
              <w:rPr>
                <w:noProof/>
                <w:webHidden/>
              </w:rPr>
              <w:fldChar w:fldCharType="end"/>
            </w:r>
          </w:hyperlink>
        </w:p>
        <w:p w14:paraId="7A2D8565"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60" w:history="1">
            <w:r w:rsidR="00F259C6" w:rsidRPr="00D277A6">
              <w:rPr>
                <w:rStyle w:val="Hyperlink"/>
                <w:noProof/>
              </w:rPr>
              <w:t>1. Introduction</w:t>
            </w:r>
            <w:r w:rsidR="00F259C6">
              <w:rPr>
                <w:noProof/>
                <w:webHidden/>
              </w:rPr>
              <w:tab/>
            </w:r>
            <w:r w:rsidR="00F259C6">
              <w:rPr>
                <w:noProof/>
                <w:webHidden/>
              </w:rPr>
              <w:fldChar w:fldCharType="begin"/>
            </w:r>
            <w:r w:rsidR="00F259C6">
              <w:rPr>
                <w:noProof/>
                <w:webHidden/>
              </w:rPr>
              <w:instrText xml:space="preserve"> PAGEREF _Toc366653660 \h </w:instrText>
            </w:r>
            <w:r w:rsidR="00F259C6">
              <w:rPr>
                <w:noProof/>
                <w:webHidden/>
              </w:rPr>
            </w:r>
            <w:r w:rsidR="00F259C6">
              <w:rPr>
                <w:noProof/>
                <w:webHidden/>
              </w:rPr>
              <w:fldChar w:fldCharType="separate"/>
            </w:r>
            <w:r w:rsidR="00F259C6">
              <w:rPr>
                <w:noProof/>
                <w:webHidden/>
              </w:rPr>
              <w:t>4</w:t>
            </w:r>
            <w:r w:rsidR="00F259C6">
              <w:rPr>
                <w:noProof/>
                <w:webHidden/>
              </w:rPr>
              <w:fldChar w:fldCharType="end"/>
            </w:r>
          </w:hyperlink>
        </w:p>
        <w:p w14:paraId="3F636582"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61" w:history="1">
            <w:r w:rsidR="00F259C6" w:rsidRPr="00D277A6">
              <w:rPr>
                <w:rStyle w:val="Hyperlink"/>
                <w:noProof/>
              </w:rPr>
              <w:t>2. Background</w:t>
            </w:r>
            <w:r w:rsidR="00F259C6">
              <w:rPr>
                <w:noProof/>
                <w:webHidden/>
              </w:rPr>
              <w:tab/>
            </w:r>
            <w:r w:rsidR="00F259C6">
              <w:rPr>
                <w:noProof/>
                <w:webHidden/>
              </w:rPr>
              <w:fldChar w:fldCharType="begin"/>
            </w:r>
            <w:r w:rsidR="00F259C6">
              <w:rPr>
                <w:noProof/>
                <w:webHidden/>
              </w:rPr>
              <w:instrText xml:space="preserve"> PAGEREF _Toc366653661 \h </w:instrText>
            </w:r>
            <w:r w:rsidR="00F259C6">
              <w:rPr>
                <w:noProof/>
                <w:webHidden/>
              </w:rPr>
            </w:r>
            <w:r w:rsidR="00F259C6">
              <w:rPr>
                <w:noProof/>
                <w:webHidden/>
              </w:rPr>
              <w:fldChar w:fldCharType="separate"/>
            </w:r>
            <w:r w:rsidR="00F259C6">
              <w:rPr>
                <w:noProof/>
                <w:webHidden/>
              </w:rPr>
              <w:t>6</w:t>
            </w:r>
            <w:r w:rsidR="00F259C6">
              <w:rPr>
                <w:noProof/>
                <w:webHidden/>
              </w:rPr>
              <w:fldChar w:fldCharType="end"/>
            </w:r>
          </w:hyperlink>
        </w:p>
        <w:p w14:paraId="633A02C4"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62" w:history="1">
            <w:r w:rsidR="00F259C6" w:rsidRPr="00D277A6">
              <w:rPr>
                <w:rStyle w:val="Hyperlink"/>
                <w:noProof/>
              </w:rPr>
              <w:t>2.1 Virtualization</w:t>
            </w:r>
            <w:r w:rsidR="00F259C6">
              <w:rPr>
                <w:noProof/>
                <w:webHidden/>
              </w:rPr>
              <w:tab/>
            </w:r>
            <w:r w:rsidR="00F259C6">
              <w:rPr>
                <w:noProof/>
                <w:webHidden/>
              </w:rPr>
              <w:fldChar w:fldCharType="begin"/>
            </w:r>
            <w:r w:rsidR="00F259C6">
              <w:rPr>
                <w:noProof/>
                <w:webHidden/>
              </w:rPr>
              <w:instrText xml:space="preserve"> PAGEREF _Toc366653662 \h </w:instrText>
            </w:r>
            <w:r w:rsidR="00F259C6">
              <w:rPr>
                <w:noProof/>
                <w:webHidden/>
              </w:rPr>
            </w:r>
            <w:r w:rsidR="00F259C6">
              <w:rPr>
                <w:noProof/>
                <w:webHidden/>
              </w:rPr>
              <w:fldChar w:fldCharType="separate"/>
            </w:r>
            <w:r w:rsidR="00F259C6">
              <w:rPr>
                <w:noProof/>
                <w:webHidden/>
              </w:rPr>
              <w:t>6</w:t>
            </w:r>
            <w:r w:rsidR="00F259C6">
              <w:rPr>
                <w:noProof/>
                <w:webHidden/>
              </w:rPr>
              <w:fldChar w:fldCharType="end"/>
            </w:r>
          </w:hyperlink>
        </w:p>
        <w:p w14:paraId="4389118A"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63" w:history="1">
            <w:r w:rsidR="00F259C6" w:rsidRPr="00D277A6">
              <w:rPr>
                <w:rStyle w:val="Hyperlink"/>
                <w:rFonts w:cs="Times New Roman"/>
                <w:noProof/>
                <w:lang w:eastAsia="zh-CN"/>
              </w:rPr>
              <w:t>2.2</w:t>
            </w:r>
            <w:r w:rsidR="00F259C6" w:rsidRPr="00D277A6">
              <w:rPr>
                <w:rStyle w:val="Hyperlink"/>
                <w:noProof/>
              </w:rPr>
              <w:t>State of art of virtualization</w:t>
            </w:r>
            <w:r w:rsidR="00F259C6">
              <w:rPr>
                <w:noProof/>
                <w:webHidden/>
              </w:rPr>
              <w:tab/>
            </w:r>
            <w:r w:rsidR="00F259C6">
              <w:rPr>
                <w:noProof/>
                <w:webHidden/>
              </w:rPr>
              <w:fldChar w:fldCharType="begin"/>
            </w:r>
            <w:r w:rsidR="00F259C6">
              <w:rPr>
                <w:noProof/>
                <w:webHidden/>
              </w:rPr>
              <w:instrText xml:space="preserve"> PAGEREF _Toc366653663 \h </w:instrText>
            </w:r>
            <w:r w:rsidR="00F259C6">
              <w:rPr>
                <w:noProof/>
                <w:webHidden/>
              </w:rPr>
            </w:r>
            <w:r w:rsidR="00F259C6">
              <w:rPr>
                <w:noProof/>
                <w:webHidden/>
              </w:rPr>
              <w:fldChar w:fldCharType="separate"/>
            </w:r>
            <w:r w:rsidR="00F259C6">
              <w:rPr>
                <w:noProof/>
                <w:webHidden/>
              </w:rPr>
              <w:t>8</w:t>
            </w:r>
            <w:r w:rsidR="00F259C6">
              <w:rPr>
                <w:noProof/>
                <w:webHidden/>
              </w:rPr>
              <w:fldChar w:fldCharType="end"/>
            </w:r>
          </w:hyperlink>
        </w:p>
        <w:p w14:paraId="7C72AA07"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64" w:history="1">
            <w:r w:rsidR="00F259C6" w:rsidRPr="00D277A6">
              <w:rPr>
                <w:rStyle w:val="Hyperlink"/>
                <w:noProof/>
                <w:lang w:eastAsia="zh-CN"/>
              </w:rPr>
              <w:t xml:space="preserve">2.3 </w:t>
            </w:r>
            <w:r w:rsidR="00F259C6" w:rsidRPr="00D277A6">
              <w:rPr>
                <w:rStyle w:val="Hyperlink"/>
                <w:noProof/>
              </w:rPr>
              <w:t>Computer Cluster</w:t>
            </w:r>
            <w:r w:rsidR="00F259C6">
              <w:rPr>
                <w:noProof/>
                <w:webHidden/>
              </w:rPr>
              <w:tab/>
            </w:r>
            <w:r w:rsidR="00F259C6">
              <w:rPr>
                <w:noProof/>
                <w:webHidden/>
              </w:rPr>
              <w:fldChar w:fldCharType="begin"/>
            </w:r>
            <w:r w:rsidR="00F259C6">
              <w:rPr>
                <w:noProof/>
                <w:webHidden/>
              </w:rPr>
              <w:instrText xml:space="preserve"> PAGEREF _Toc366653664 \h </w:instrText>
            </w:r>
            <w:r w:rsidR="00F259C6">
              <w:rPr>
                <w:noProof/>
                <w:webHidden/>
              </w:rPr>
            </w:r>
            <w:r w:rsidR="00F259C6">
              <w:rPr>
                <w:noProof/>
                <w:webHidden/>
              </w:rPr>
              <w:fldChar w:fldCharType="separate"/>
            </w:r>
            <w:r w:rsidR="00F259C6">
              <w:rPr>
                <w:noProof/>
                <w:webHidden/>
              </w:rPr>
              <w:t>10</w:t>
            </w:r>
            <w:r w:rsidR="00F259C6">
              <w:rPr>
                <w:noProof/>
                <w:webHidden/>
              </w:rPr>
              <w:fldChar w:fldCharType="end"/>
            </w:r>
          </w:hyperlink>
        </w:p>
        <w:p w14:paraId="55F1D902"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65" w:history="1">
            <w:r w:rsidR="00F259C6" w:rsidRPr="00D277A6">
              <w:rPr>
                <w:rStyle w:val="Hyperlink"/>
                <w:noProof/>
                <w:lang w:eastAsia="zh-CN"/>
              </w:rPr>
              <w:t xml:space="preserve">3. </w:t>
            </w:r>
            <w:r w:rsidR="00F259C6" w:rsidRPr="00D277A6">
              <w:rPr>
                <w:rStyle w:val="Hyperlink"/>
                <w:noProof/>
              </w:rPr>
              <w:t xml:space="preserve">Literature </w:t>
            </w:r>
            <w:r w:rsidR="00F259C6" w:rsidRPr="00D277A6">
              <w:rPr>
                <w:rStyle w:val="Hyperlink"/>
                <w:noProof/>
                <w:lang w:eastAsia="zh-CN"/>
              </w:rPr>
              <w:t>R</w:t>
            </w:r>
            <w:r w:rsidR="00F259C6" w:rsidRPr="00D277A6">
              <w:rPr>
                <w:rStyle w:val="Hyperlink"/>
                <w:noProof/>
              </w:rPr>
              <w:t>eview</w:t>
            </w:r>
            <w:r w:rsidR="00F259C6">
              <w:rPr>
                <w:noProof/>
                <w:webHidden/>
              </w:rPr>
              <w:tab/>
            </w:r>
            <w:r w:rsidR="00F259C6">
              <w:rPr>
                <w:noProof/>
                <w:webHidden/>
              </w:rPr>
              <w:fldChar w:fldCharType="begin"/>
            </w:r>
            <w:r w:rsidR="00F259C6">
              <w:rPr>
                <w:noProof/>
                <w:webHidden/>
              </w:rPr>
              <w:instrText xml:space="preserve"> PAGEREF _Toc366653665 \h </w:instrText>
            </w:r>
            <w:r w:rsidR="00F259C6">
              <w:rPr>
                <w:noProof/>
                <w:webHidden/>
              </w:rPr>
            </w:r>
            <w:r w:rsidR="00F259C6">
              <w:rPr>
                <w:noProof/>
                <w:webHidden/>
              </w:rPr>
              <w:fldChar w:fldCharType="separate"/>
            </w:r>
            <w:r w:rsidR="00F259C6">
              <w:rPr>
                <w:noProof/>
                <w:webHidden/>
              </w:rPr>
              <w:t>11</w:t>
            </w:r>
            <w:r w:rsidR="00F259C6">
              <w:rPr>
                <w:noProof/>
                <w:webHidden/>
              </w:rPr>
              <w:fldChar w:fldCharType="end"/>
            </w:r>
          </w:hyperlink>
        </w:p>
        <w:p w14:paraId="3A1F1557"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66" w:history="1">
            <w:r w:rsidR="00F259C6" w:rsidRPr="00D277A6">
              <w:rPr>
                <w:rStyle w:val="Hyperlink"/>
                <w:noProof/>
                <w:lang w:eastAsia="zh-CN"/>
              </w:rPr>
              <w:t xml:space="preserve">4. </w:t>
            </w:r>
            <w:r w:rsidR="00F259C6" w:rsidRPr="00D277A6">
              <w:rPr>
                <w:rStyle w:val="Hyperlink"/>
                <w:noProof/>
              </w:rPr>
              <w:t>Design Strategies</w:t>
            </w:r>
            <w:r w:rsidR="00F259C6">
              <w:rPr>
                <w:noProof/>
                <w:webHidden/>
              </w:rPr>
              <w:tab/>
            </w:r>
            <w:r w:rsidR="00F259C6">
              <w:rPr>
                <w:noProof/>
                <w:webHidden/>
              </w:rPr>
              <w:fldChar w:fldCharType="begin"/>
            </w:r>
            <w:r w:rsidR="00F259C6">
              <w:rPr>
                <w:noProof/>
                <w:webHidden/>
              </w:rPr>
              <w:instrText xml:space="preserve"> PAGEREF _Toc366653666 \h </w:instrText>
            </w:r>
            <w:r w:rsidR="00F259C6">
              <w:rPr>
                <w:noProof/>
                <w:webHidden/>
              </w:rPr>
            </w:r>
            <w:r w:rsidR="00F259C6">
              <w:rPr>
                <w:noProof/>
                <w:webHidden/>
              </w:rPr>
              <w:fldChar w:fldCharType="separate"/>
            </w:r>
            <w:r w:rsidR="00F259C6">
              <w:rPr>
                <w:noProof/>
                <w:webHidden/>
              </w:rPr>
              <w:t>15</w:t>
            </w:r>
            <w:r w:rsidR="00F259C6">
              <w:rPr>
                <w:noProof/>
                <w:webHidden/>
              </w:rPr>
              <w:fldChar w:fldCharType="end"/>
            </w:r>
          </w:hyperlink>
        </w:p>
        <w:p w14:paraId="55828EDC"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67" w:history="1">
            <w:r w:rsidR="00F259C6" w:rsidRPr="00D277A6">
              <w:rPr>
                <w:rStyle w:val="Hyperlink"/>
                <w:noProof/>
                <w:lang w:eastAsia="zh-CN"/>
              </w:rPr>
              <w:t xml:space="preserve">4.1 </w:t>
            </w:r>
            <w:r w:rsidR="00F259C6" w:rsidRPr="00D277A6">
              <w:rPr>
                <w:rStyle w:val="Hyperlink"/>
                <w:noProof/>
              </w:rPr>
              <w:t>Problem analysis</w:t>
            </w:r>
            <w:r w:rsidR="00F259C6">
              <w:rPr>
                <w:noProof/>
                <w:webHidden/>
              </w:rPr>
              <w:tab/>
            </w:r>
            <w:r w:rsidR="00F259C6">
              <w:rPr>
                <w:noProof/>
                <w:webHidden/>
              </w:rPr>
              <w:fldChar w:fldCharType="begin"/>
            </w:r>
            <w:r w:rsidR="00F259C6">
              <w:rPr>
                <w:noProof/>
                <w:webHidden/>
              </w:rPr>
              <w:instrText xml:space="preserve"> PAGEREF _Toc366653667 \h </w:instrText>
            </w:r>
            <w:r w:rsidR="00F259C6">
              <w:rPr>
                <w:noProof/>
                <w:webHidden/>
              </w:rPr>
            </w:r>
            <w:r w:rsidR="00F259C6">
              <w:rPr>
                <w:noProof/>
                <w:webHidden/>
              </w:rPr>
              <w:fldChar w:fldCharType="separate"/>
            </w:r>
            <w:r w:rsidR="00F259C6">
              <w:rPr>
                <w:noProof/>
                <w:webHidden/>
              </w:rPr>
              <w:t>15</w:t>
            </w:r>
            <w:r w:rsidR="00F259C6">
              <w:rPr>
                <w:noProof/>
                <w:webHidden/>
              </w:rPr>
              <w:fldChar w:fldCharType="end"/>
            </w:r>
          </w:hyperlink>
        </w:p>
        <w:p w14:paraId="0CAF691D"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68" w:history="1">
            <w:r w:rsidR="00F259C6" w:rsidRPr="00D277A6">
              <w:rPr>
                <w:rStyle w:val="Hyperlink"/>
                <w:noProof/>
                <w:lang w:eastAsia="zh-CN"/>
              </w:rPr>
              <w:t>4.2 Possible strategies</w:t>
            </w:r>
            <w:r w:rsidR="00F259C6">
              <w:rPr>
                <w:noProof/>
                <w:webHidden/>
              </w:rPr>
              <w:tab/>
            </w:r>
            <w:r w:rsidR="00F259C6">
              <w:rPr>
                <w:noProof/>
                <w:webHidden/>
              </w:rPr>
              <w:fldChar w:fldCharType="begin"/>
            </w:r>
            <w:r w:rsidR="00F259C6">
              <w:rPr>
                <w:noProof/>
                <w:webHidden/>
              </w:rPr>
              <w:instrText xml:space="preserve"> PAGEREF _Toc366653668 \h </w:instrText>
            </w:r>
            <w:r w:rsidR="00F259C6">
              <w:rPr>
                <w:noProof/>
                <w:webHidden/>
              </w:rPr>
            </w:r>
            <w:r w:rsidR="00F259C6">
              <w:rPr>
                <w:noProof/>
                <w:webHidden/>
              </w:rPr>
              <w:fldChar w:fldCharType="separate"/>
            </w:r>
            <w:r w:rsidR="00F259C6">
              <w:rPr>
                <w:noProof/>
                <w:webHidden/>
              </w:rPr>
              <w:t>16</w:t>
            </w:r>
            <w:r w:rsidR="00F259C6">
              <w:rPr>
                <w:noProof/>
                <w:webHidden/>
              </w:rPr>
              <w:fldChar w:fldCharType="end"/>
            </w:r>
          </w:hyperlink>
        </w:p>
        <w:p w14:paraId="4060332F"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69" w:history="1">
            <w:r w:rsidR="00F259C6" w:rsidRPr="00D277A6">
              <w:rPr>
                <w:rStyle w:val="Hyperlink"/>
                <w:noProof/>
                <w:lang w:eastAsia="zh-CN"/>
              </w:rPr>
              <w:t xml:space="preserve">5. </w:t>
            </w:r>
            <w:r w:rsidR="00F259C6" w:rsidRPr="00D277A6">
              <w:rPr>
                <w:rStyle w:val="Hyperlink"/>
                <w:noProof/>
              </w:rPr>
              <w:t>Implementation of the co-scheduler</w:t>
            </w:r>
            <w:r w:rsidR="00F259C6">
              <w:rPr>
                <w:noProof/>
                <w:webHidden/>
              </w:rPr>
              <w:tab/>
            </w:r>
            <w:r w:rsidR="00F259C6">
              <w:rPr>
                <w:noProof/>
                <w:webHidden/>
              </w:rPr>
              <w:fldChar w:fldCharType="begin"/>
            </w:r>
            <w:r w:rsidR="00F259C6">
              <w:rPr>
                <w:noProof/>
                <w:webHidden/>
              </w:rPr>
              <w:instrText xml:space="preserve"> PAGEREF _Toc366653669 \h </w:instrText>
            </w:r>
            <w:r w:rsidR="00F259C6">
              <w:rPr>
                <w:noProof/>
                <w:webHidden/>
              </w:rPr>
            </w:r>
            <w:r w:rsidR="00F259C6">
              <w:rPr>
                <w:noProof/>
                <w:webHidden/>
              </w:rPr>
              <w:fldChar w:fldCharType="separate"/>
            </w:r>
            <w:r w:rsidR="00F259C6">
              <w:rPr>
                <w:noProof/>
                <w:webHidden/>
              </w:rPr>
              <w:t>21</w:t>
            </w:r>
            <w:r w:rsidR="00F259C6">
              <w:rPr>
                <w:noProof/>
                <w:webHidden/>
              </w:rPr>
              <w:fldChar w:fldCharType="end"/>
            </w:r>
          </w:hyperlink>
        </w:p>
        <w:p w14:paraId="45986E03"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0" w:history="1">
            <w:r w:rsidR="00F259C6" w:rsidRPr="00D277A6">
              <w:rPr>
                <w:rStyle w:val="Hyperlink"/>
                <w:noProof/>
                <w:lang w:eastAsia="zh-CN"/>
              </w:rPr>
              <w:t xml:space="preserve">5.1 </w:t>
            </w:r>
            <w:r w:rsidR="00F259C6" w:rsidRPr="00D277A6">
              <w:rPr>
                <w:rStyle w:val="Hyperlink"/>
                <w:noProof/>
              </w:rPr>
              <w:t>Domain management in Xen</w:t>
            </w:r>
            <w:r w:rsidR="00F259C6">
              <w:rPr>
                <w:noProof/>
                <w:webHidden/>
              </w:rPr>
              <w:tab/>
            </w:r>
            <w:r w:rsidR="00F259C6">
              <w:rPr>
                <w:noProof/>
                <w:webHidden/>
              </w:rPr>
              <w:fldChar w:fldCharType="begin"/>
            </w:r>
            <w:r w:rsidR="00F259C6">
              <w:rPr>
                <w:noProof/>
                <w:webHidden/>
              </w:rPr>
              <w:instrText xml:space="preserve"> PAGEREF _Toc366653670 \h </w:instrText>
            </w:r>
            <w:r w:rsidR="00F259C6">
              <w:rPr>
                <w:noProof/>
                <w:webHidden/>
              </w:rPr>
            </w:r>
            <w:r w:rsidR="00F259C6">
              <w:rPr>
                <w:noProof/>
                <w:webHidden/>
              </w:rPr>
              <w:fldChar w:fldCharType="separate"/>
            </w:r>
            <w:r w:rsidR="00F259C6">
              <w:rPr>
                <w:noProof/>
                <w:webHidden/>
              </w:rPr>
              <w:t>22</w:t>
            </w:r>
            <w:r w:rsidR="00F259C6">
              <w:rPr>
                <w:noProof/>
                <w:webHidden/>
              </w:rPr>
              <w:fldChar w:fldCharType="end"/>
            </w:r>
          </w:hyperlink>
        </w:p>
        <w:p w14:paraId="03C13E10"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1" w:history="1">
            <w:r w:rsidR="00F259C6" w:rsidRPr="00D277A6">
              <w:rPr>
                <w:rStyle w:val="Hyperlink"/>
                <w:noProof/>
                <w:lang w:eastAsia="zh-CN"/>
              </w:rPr>
              <w:t xml:space="preserve">5.2 </w:t>
            </w:r>
            <w:r w:rsidR="00F259C6" w:rsidRPr="00D277A6">
              <w:rPr>
                <w:rStyle w:val="Hyperlink"/>
                <w:noProof/>
              </w:rPr>
              <w:t>Domain management tools</w:t>
            </w:r>
            <w:r w:rsidR="00F259C6">
              <w:rPr>
                <w:noProof/>
                <w:webHidden/>
              </w:rPr>
              <w:tab/>
            </w:r>
            <w:r w:rsidR="00F259C6">
              <w:rPr>
                <w:noProof/>
                <w:webHidden/>
              </w:rPr>
              <w:fldChar w:fldCharType="begin"/>
            </w:r>
            <w:r w:rsidR="00F259C6">
              <w:rPr>
                <w:noProof/>
                <w:webHidden/>
              </w:rPr>
              <w:instrText xml:space="preserve"> PAGEREF _Toc366653671 \h </w:instrText>
            </w:r>
            <w:r w:rsidR="00F259C6">
              <w:rPr>
                <w:noProof/>
                <w:webHidden/>
              </w:rPr>
            </w:r>
            <w:r w:rsidR="00F259C6">
              <w:rPr>
                <w:noProof/>
                <w:webHidden/>
              </w:rPr>
              <w:fldChar w:fldCharType="separate"/>
            </w:r>
            <w:r w:rsidR="00F259C6">
              <w:rPr>
                <w:noProof/>
                <w:webHidden/>
              </w:rPr>
              <w:t>23</w:t>
            </w:r>
            <w:r w:rsidR="00F259C6">
              <w:rPr>
                <w:noProof/>
                <w:webHidden/>
              </w:rPr>
              <w:fldChar w:fldCharType="end"/>
            </w:r>
          </w:hyperlink>
        </w:p>
        <w:p w14:paraId="27769E8A"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2" w:history="1">
            <w:r w:rsidR="00F259C6" w:rsidRPr="00D277A6">
              <w:rPr>
                <w:rStyle w:val="Hyperlink"/>
                <w:noProof/>
                <w:lang w:eastAsia="zh-CN"/>
              </w:rPr>
              <w:t xml:space="preserve">5.3 </w:t>
            </w:r>
            <w:r w:rsidR="00F259C6" w:rsidRPr="00D277A6">
              <w:rPr>
                <w:rStyle w:val="Hyperlink"/>
                <w:noProof/>
              </w:rPr>
              <w:t>Implementation Environment</w:t>
            </w:r>
            <w:r w:rsidR="00F259C6">
              <w:rPr>
                <w:noProof/>
                <w:webHidden/>
              </w:rPr>
              <w:tab/>
            </w:r>
            <w:r w:rsidR="00F259C6">
              <w:rPr>
                <w:noProof/>
                <w:webHidden/>
              </w:rPr>
              <w:fldChar w:fldCharType="begin"/>
            </w:r>
            <w:r w:rsidR="00F259C6">
              <w:rPr>
                <w:noProof/>
                <w:webHidden/>
              </w:rPr>
              <w:instrText xml:space="preserve"> PAGEREF _Toc366653672 \h </w:instrText>
            </w:r>
            <w:r w:rsidR="00F259C6">
              <w:rPr>
                <w:noProof/>
                <w:webHidden/>
              </w:rPr>
            </w:r>
            <w:r w:rsidR="00F259C6">
              <w:rPr>
                <w:noProof/>
                <w:webHidden/>
              </w:rPr>
              <w:fldChar w:fldCharType="separate"/>
            </w:r>
            <w:r w:rsidR="00F259C6">
              <w:rPr>
                <w:noProof/>
                <w:webHidden/>
              </w:rPr>
              <w:t>23</w:t>
            </w:r>
            <w:r w:rsidR="00F259C6">
              <w:rPr>
                <w:noProof/>
                <w:webHidden/>
              </w:rPr>
              <w:fldChar w:fldCharType="end"/>
            </w:r>
          </w:hyperlink>
        </w:p>
        <w:p w14:paraId="0CACECDA"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3" w:history="1">
            <w:r w:rsidR="00F259C6" w:rsidRPr="00D277A6">
              <w:rPr>
                <w:rStyle w:val="Hyperlink"/>
                <w:noProof/>
                <w:lang w:eastAsia="zh-CN"/>
              </w:rPr>
              <w:t xml:space="preserve">5.4 </w:t>
            </w:r>
            <w:r w:rsidR="00F259C6" w:rsidRPr="00D277A6">
              <w:rPr>
                <w:rStyle w:val="Hyperlink"/>
                <w:noProof/>
              </w:rPr>
              <w:t>Implementation</w:t>
            </w:r>
            <w:r w:rsidR="00F259C6">
              <w:rPr>
                <w:noProof/>
                <w:webHidden/>
              </w:rPr>
              <w:tab/>
            </w:r>
            <w:r w:rsidR="00F259C6">
              <w:rPr>
                <w:noProof/>
                <w:webHidden/>
              </w:rPr>
              <w:fldChar w:fldCharType="begin"/>
            </w:r>
            <w:r w:rsidR="00F259C6">
              <w:rPr>
                <w:noProof/>
                <w:webHidden/>
              </w:rPr>
              <w:instrText xml:space="preserve"> PAGEREF _Toc366653673 \h </w:instrText>
            </w:r>
            <w:r w:rsidR="00F259C6">
              <w:rPr>
                <w:noProof/>
                <w:webHidden/>
              </w:rPr>
            </w:r>
            <w:r w:rsidR="00F259C6">
              <w:rPr>
                <w:noProof/>
                <w:webHidden/>
              </w:rPr>
              <w:fldChar w:fldCharType="separate"/>
            </w:r>
            <w:r w:rsidR="00F259C6">
              <w:rPr>
                <w:noProof/>
                <w:webHidden/>
              </w:rPr>
              <w:t>24</w:t>
            </w:r>
            <w:r w:rsidR="00F259C6">
              <w:rPr>
                <w:noProof/>
                <w:webHidden/>
              </w:rPr>
              <w:fldChar w:fldCharType="end"/>
            </w:r>
          </w:hyperlink>
        </w:p>
        <w:p w14:paraId="61071D11"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74" w:history="1">
            <w:r w:rsidR="00F259C6" w:rsidRPr="00D277A6">
              <w:rPr>
                <w:rStyle w:val="Hyperlink"/>
                <w:noProof/>
                <w:lang w:eastAsia="zh-CN"/>
              </w:rPr>
              <w:t>6.P</w:t>
            </w:r>
            <w:r w:rsidR="00F259C6" w:rsidRPr="00D277A6">
              <w:rPr>
                <w:rStyle w:val="Hyperlink"/>
                <w:rFonts w:eastAsia="Times New Roman"/>
                <w:noProof/>
              </w:rPr>
              <w:t>erformance</w:t>
            </w:r>
            <w:r w:rsidR="00F259C6" w:rsidRPr="00D277A6">
              <w:rPr>
                <w:rStyle w:val="Hyperlink"/>
                <w:rFonts w:asciiTheme="minorEastAsia" w:hAnsiTheme="minorEastAsia"/>
                <w:noProof/>
                <w:lang w:eastAsia="zh-CN"/>
              </w:rPr>
              <w:t xml:space="preserve"> </w:t>
            </w:r>
            <w:r w:rsidR="00F259C6" w:rsidRPr="00D277A6">
              <w:rPr>
                <w:rStyle w:val="Hyperlink"/>
                <w:noProof/>
                <w:lang w:eastAsia="zh-CN"/>
              </w:rPr>
              <w:t>evaluation</w:t>
            </w:r>
            <w:r w:rsidR="00F259C6">
              <w:rPr>
                <w:noProof/>
                <w:webHidden/>
              </w:rPr>
              <w:tab/>
            </w:r>
            <w:r w:rsidR="00F259C6">
              <w:rPr>
                <w:noProof/>
                <w:webHidden/>
              </w:rPr>
              <w:fldChar w:fldCharType="begin"/>
            </w:r>
            <w:r w:rsidR="00F259C6">
              <w:rPr>
                <w:noProof/>
                <w:webHidden/>
              </w:rPr>
              <w:instrText xml:space="preserve"> PAGEREF _Toc366653674 \h </w:instrText>
            </w:r>
            <w:r w:rsidR="00F259C6">
              <w:rPr>
                <w:noProof/>
                <w:webHidden/>
              </w:rPr>
            </w:r>
            <w:r w:rsidR="00F259C6">
              <w:rPr>
                <w:noProof/>
                <w:webHidden/>
              </w:rPr>
              <w:fldChar w:fldCharType="separate"/>
            </w:r>
            <w:r w:rsidR="00F259C6">
              <w:rPr>
                <w:noProof/>
                <w:webHidden/>
              </w:rPr>
              <w:t>26</w:t>
            </w:r>
            <w:r w:rsidR="00F259C6">
              <w:rPr>
                <w:noProof/>
                <w:webHidden/>
              </w:rPr>
              <w:fldChar w:fldCharType="end"/>
            </w:r>
          </w:hyperlink>
        </w:p>
        <w:p w14:paraId="68F30604"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5" w:history="1">
            <w:r w:rsidR="00F259C6" w:rsidRPr="00D277A6">
              <w:rPr>
                <w:rStyle w:val="Hyperlink"/>
                <w:noProof/>
                <w:lang w:eastAsia="zh-CN"/>
              </w:rPr>
              <w:t>6.1Experimental environment</w:t>
            </w:r>
            <w:r w:rsidR="00F259C6">
              <w:rPr>
                <w:noProof/>
                <w:webHidden/>
              </w:rPr>
              <w:tab/>
            </w:r>
            <w:r w:rsidR="00F259C6">
              <w:rPr>
                <w:noProof/>
                <w:webHidden/>
              </w:rPr>
              <w:fldChar w:fldCharType="begin"/>
            </w:r>
            <w:r w:rsidR="00F259C6">
              <w:rPr>
                <w:noProof/>
                <w:webHidden/>
              </w:rPr>
              <w:instrText xml:space="preserve"> PAGEREF _Toc366653675 \h </w:instrText>
            </w:r>
            <w:r w:rsidR="00F259C6">
              <w:rPr>
                <w:noProof/>
                <w:webHidden/>
              </w:rPr>
            </w:r>
            <w:r w:rsidR="00F259C6">
              <w:rPr>
                <w:noProof/>
                <w:webHidden/>
              </w:rPr>
              <w:fldChar w:fldCharType="separate"/>
            </w:r>
            <w:r w:rsidR="00F259C6">
              <w:rPr>
                <w:noProof/>
                <w:webHidden/>
              </w:rPr>
              <w:t>26</w:t>
            </w:r>
            <w:r w:rsidR="00F259C6">
              <w:rPr>
                <w:noProof/>
                <w:webHidden/>
              </w:rPr>
              <w:fldChar w:fldCharType="end"/>
            </w:r>
          </w:hyperlink>
        </w:p>
        <w:p w14:paraId="4E3AB66C"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6" w:history="1">
            <w:r w:rsidR="00F259C6" w:rsidRPr="00D277A6">
              <w:rPr>
                <w:rStyle w:val="Hyperlink"/>
                <w:noProof/>
                <w:lang w:eastAsia="zh-CN"/>
              </w:rPr>
              <w:t>6.2 Experiments objectives</w:t>
            </w:r>
            <w:r w:rsidR="00F259C6">
              <w:rPr>
                <w:noProof/>
                <w:webHidden/>
              </w:rPr>
              <w:tab/>
            </w:r>
            <w:r w:rsidR="00F259C6">
              <w:rPr>
                <w:noProof/>
                <w:webHidden/>
              </w:rPr>
              <w:fldChar w:fldCharType="begin"/>
            </w:r>
            <w:r w:rsidR="00F259C6">
              <w:rPr>
                <w:noProof/>
                <w:webHidden/>
              </w:rPr>
              <w:instrText xml:space="preserve"> PAGEREF _Toc366653676 \h </w:instrText>
            </w:r>
            <w:r w:rsidR="00F259C6">
              <w:rPr>
                <w:noProof/>
                <w:webHidden/>
              </w:rPr>
            </w:r>
            <w:r w:rsidR="00F259C6">
              <w:rPr>
                <w:noProof/>
                <w:webHidden/>
              </w:rPr>
              <w:fldChar w:fldCharType="separate"/>
            </w:r>
            <w:r w:rsidR="00F259C6">
              <w:rPr>
                <w:noProof/>
                <w:webHidden/>
              </w:rPr>
              <w:t>27</w:t>
            </w:r>
            <w:r w:rsidR="00F259C6">
              <w:rPr>
                <w:noProof/>
                <w:webHidden/>
              </w:rPr>
              <w:fldChar w:fldCharType="end"/>
            </w:r>
          </w:hyperlink>
        </w:p>
        <w:p w14:paraId="3D752773"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7" w:history="1">
            <w:r w:rsidR="00F259C6" w:rsidRPr="00D277A6">
              <w:rPr>
                <w:rStyle w:val="Hyperlink"/>
                <w:noProof/>
                <w:lang w:eastAsia="zh-CN"/>
              </w:rPr>
              <w:t>6.3 Design of the Experiments</w:t>
            </w:r>
            <w:r w:rsidR="00F259C6">
              <w:rPr>
                <w:noProof/>
                <w:webHidden/>
              </w:rPr>
              <w:tab/>
            </w:r>
            <w:r w:rsidR="00F259C6">
              <w:rPr>
                <w:noProof/>
                <w:webHidden/>
              </w:rPr>
              <w:fldChar w:fldCharType="begin"/>
            </w:r>
            <w:r w:rsidR="00F259C6">
              <w:rPr>
                <w:noProof/>
                <w:webHidden/>
              </w:rPr>
              <w:instrText xml:space="preserve"> PAGEREF _Toc366653677 \h </w:instrText>
            </w:r>
            <w:r w:rsidR="00F259C6">
              <w:rPr>
                <w:noProof/>
                <w:webHidden/>
              </w:rPr>
            </w:r>
            <w:r w:rsidR="00F259C6">
              <w:rPr>
                <w:noProof/>
                <w:webHidden/>
              </w:rPr>
              <w:fldChar w:fldCharType="separate"/>
            </w:r>
            <w:r w:rsidR="00F259C6">
              <w:rPr>
                <w:noProof/>
                <w:webHidden/>
              </w:rPr>
              <w:t>27</w:t>
            </w:r>
            <w:r w:rsidR="00F259C6">
              <w:rPr>
                <w:noProof/>
                <w:webHidden/>
              </w:rPr>
              <w:fldChar w:fldCharType="end"/>
            </w:r>
          </w:hyperlink>
        </w:p>
        <w:p w14:paraId="527734ED" w14:textId="77777777" w:rsidR="00F259C6" w:rsidRDefault="0033105B" w:rsidP="00F259C6">
          <w:pPr>
            <w:pStyle w:val="TOC2"/>
            <w:tabs>
              <w:tab w:val="right" w:leader="dot" w:pos="9628"/>
            </w:tabs>
            <w:ind w:left="480"/>
            <w:rPr>
              <w:rFonts w:asciiTheme="minorHAnsi" w:eastAsiaTheme="minorEastAsia" w:hAnsiTheme="minorHAnsi" w:cstheme="minorBidi"/>
              <w:noProof/>
              <w:kern w:val="2"/>
              <w:sz w:val="21"/>
              <w:szCs w:val="22"/>
              <w:lang w:eastAsia="zh-CN" w:bidi="ar-SA"/>
            </w:rPr>
          </w:pPr>
          <w:hyperlink w:anchor="_Toc366653678" w:history="1">
            <w:r w:rsidR="00F259C6" w:rsidRPr="00D277A6">
              <w:rPr>
                <w:rStyle w:val="Hyperlink"/>
                <w:noProof/>
                <w:lang w:eastAsia="zh-CN"/>
              </w:rPr>
              <w:t>6.4 Experiments results</w:t>
            </w:r>
            <w:r w:rsidR="00F259C6">
              <w:rPr>
                <w:noProof/>
                <w:webHidden/>
              </w:rPr>
              <w:tab/>
            </w:r>
            <w:r w:rsidR="00F259C6">
              <w:rPr>
                <w:noProof/>
                <w:webHidden/>
              </w:rPr>
              <w:fldChar w:fldCharType="begin"/>
            </w:r>
            <w:r w:rsidR="00F259C6">
              <w:rPr>
                <w:noProof/>
                <w:webHidden/>
              </w:rPr>
              <w:instrText xml:space="preserve"> PAGEREF _Toc366653678 \h </w:instrText>
            </w:r>
            <w:r w:rsidR="00F259C6">
              <w:rPr>
                <w:noProof/>
                <w:webHidden/>
              </w:rPr>
            </w:r>
            <w:r w:rsidR="00F259C6">
              <w:rPr>
                <w:noProof/>
                <w:webHidden/>
              </w:rPr>
              <w:fldChar w:fldCharType="separate"/>
            </w:r>
            <w:r w:rsidR="00F259C6">
              <w:rPr>
                <w:noProof/>
                <w:webHidden/>
              </w:rPr>
              <w:t>28</w:t>
            </w:r>
            <w:r w:rsidR="00F259C6">
              <w:rPr>
                <w:noProof/>
                <w:webHidden/>
              </w:rPr>
              <w:fldChar w:fldCharType="end"/>
            </w:r>
          </w:hyperlink>
        </w:p>
        <w:p w14:paraId="4236533F"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79" w:history="1">
            <w:r w:rsidR="00F259C6" w:rsidRPr="00D277A6">
              <w:rPr>
                <w:rStyle w:val="Hyperlink"/>
                <w:noProof/>
                <w:lang w:eastAsia="zh-CN"/>
              </w:rPr>
              <w:t>7.</w:t>
            </w:r>
            <w:r w:rsidR="00F259C6" w:rsidRPr="00D277A6">
              <w:rPr>
                <w:rStyle w:val="Hyperlink"/>
                <w:noProof/>
              </w:rPr>
              <w:t>Conclusions</w:t>
            </w:r>
            <w:r w:rsidR="00F259C6" w:rsidRPr="00D277A6">
              <w:rPr>
                <w:rStyle w:val="Hyperlink"/>
                <w:noProof/>
                <w:lang w:eastAsia="zh-CN"/>
              </w:rPr>
              <w:t xml:space="preserve"> and Future Work</w:t>
            </w:r>
            <w:r w:rsidR="00F259C6">
              <w:rPr>
                <w:noProof/>
                <w:webHidden/>
              </w:rPr>
              <w:tab/>
            </w:r>
            <w:r w:rsidR="00F259C6">
              <w:rPr>
                <w:noProof/>
                <w:webHidden/>
              </w:rPr>
              <w:fldChar w:fldCharType="begin"/>
            </w:r>
            <w:r w:rsidR="00F259C6">
              <w:rPr>
                <w:noProof/>
                <w:webHidden/>
              </w:rPr>
              <w:instrText xml:space="preserve"> PAGEREF _Toc366653679 \h </w:instrText>
            </w:r>
            <w:r w:rsidR="00F259C6">
              <w:rPr>
                <w:noProof/>
                <w:webHidden/>
              </w:rPr>
            </w:r>
            <w:r w:rsidR="00F259C6">
              <w:rPr>
                <w:noProof/>
                <w:webHidden/>
              </w:rPr>
              <w:fldChar w:fldCharType="separate"/>
            </w:r>
            <w:r w:rsidR="00F259C6">
              <w:rPr>
                <w:noProof/>
                <w:webHidden/>
              </w:rPr>
              <w:t>32</w:t>
            </w:r>
            <w:r w:rsidR="00F259C6">
              <w:rPr>
                <w:noProof/>
                <w:webHidden/>
              </w:rPr>
              <w:fldChar w:fldCharType="end"/>
            </w:r>
          </w:hyperlink>
        </w:p>
        <w:p w14:paraId="392467FC"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80" w:history="1">
            <w:r w:rsidR="00F259C6" w:rsidRPr="00D277A6">
              <w:rPr>
                <w:rStyle w:val="Hyperlink"/>
                <w:noProof/>
                <w:lang w:eastAsia="zh-CN"/>
              </w:rPr>
              <w:t>7.1 Conclusions</w:t>
            </w:r>
            <w:r w:rsidR="00F259C6">
              <w:rPr>
                <w:noProof/>
                <w:webHidden/>
              </w:rPr>
              <w:tab/>
            </w:r>
            <w:r w:rsidR="00F259C6">
              <w:rPr>
                <w:noProof/>
                <w:webHidden/>
              </w:rPr>
              <w:fldChar w:fldCharType="begin"/>
            </w:r>
            <w:r w:rsidR="00F259C6">
              <w:rPr>
                <w:noProof/>
                <w:webHidden/>
              </w:rPr>
              <w:instrText xml:space="preserve"> PAGEREF _Toc366653680 \h </w:instrText>
            </w:r>
            <w:r w:rsidR="00F259C6">
              <w:rPr>
                <w:noProof/>
                <w:webHidden/>
              </w:rPr>
            </w:r>
            <w:r w:rsidR="00F259C6">
              <w:rPr>
                <w:noProof/>
                <w:webHidden/>
              </w:rPr>
              <w:fldChar w:fldCharType="separate"/>
            </w:r>
            <w:r w:rsidR="00F259C6">
              <w:rPr>
                <w:noProof/>
                <w:webHidden/>
              </w:rPr>
              <w:t>32</w:t>
            </w:r>
            <w:r w:rsidR="00F259C6">
              <w:rPr>
                <w:noProof/>
                <w:webHidden/>
              </w:rPr>
              <w:fldChar w:fldCharType="end"/>
            </w:r>
          </w:hyperlink>
        </w:p>
        <w:p w14:paraId="44B60F0E"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81" w:history="1">
            <w:r w:rsidR="00F259C6" w:rsidRPr="00D277A6">
              <w:rPr>
                <w:rStyle w:val="Hyperlink"/>
                <w:noProof/>
                <w:lang w:eastAsia="zh-CN"/>
              </w:rPr>
              <w:t>7.2 Further work</w:t>
            </w:r>
            <w:r w:rsidR="00F259C6">
              <w:rPr>
                <w:noProof/>
                <w:webHidden/>
              </w:rPr>
              <w:tab/>
            </w:r>
            <w:r w:rsidR="00F259C6">
              <w:rPr>
                <w:noProof/>
                <w:webHidden/>
              </w:rPr>
              <w:fldChar w:fldCharType="begin"/>
            </w:r>
            <w:r w:rsidR="00F259C6">
              <w:rPr>
                <w:noProof/>
                <w:webHidden/>
              </w:rPr>
              <w:instrText xml:space="preserve"> PAGEREF _Toc366653681 \h </w:instrText>
            </w:r>
            <w:r w:rsidR="00F259C6">
              <w:rPr>
                <w:noProof/>
                <w:webHidden/>
              </w:rPr>
            </w:r>
            <w:r w:rsidR="00F259C6">
              <w:rPr>
                <w:noProof/>
                <w:webHidden/>
              </w:rPr>
              <w:fldChar w:fldCharType="separate"/>
            </w:r>
            <w:r w:rsidR="00F259C6">
              <w:rPr>
                <w:noProof/>
                <w:webHidden/>
              </w:rPr>
              <w:t>32</w:t>
            </w:r>
            <w:r w:rsidR="00F259C6">
              <w:rPr>
                <w:noProof/>
                <w:webHidden/>
              </w:rPr>
              <w:fldChar w:fldCharType="end"/>
            </w:r>
          </w:hyperlink>
        </w:p>
        <w:p w14:paraId="176C6421"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82" w:history="1">
            <w:r w:rsidR="00F259C6" w:rsidRPr="00D277A6">
              <w:rPr>
                <w:rStyle w:val="Hyperlink"/>
                <w:noProof/>
              </w:rPr>
              <w:t>Reference</w:t>
            </w:r>
            <w:r w:rsidR="00F259C6">
              <w:rPr>
                <w:noProof/>
                <w:webHidden/>
              </w:rPr>
              <w:tab/>
            </w:r>
            <w:r w:rsidR="00F259C6">
              <w:rPr>
                <w:noProof/>
                <w:webHidden/>
              </w:rPr>
              <w:fldChar w:fldCharType="begin"/>
            </w:r>
            <w:r w:rsidR="00F259C6">
              <w:rPr>
                <w:noProof/>
                <w:webHidden/>
              </w:rPr>
              <w:instrText xml:space="preserve"> PAGEREF _Toc366653682 \h </w:instrText>
            </w:r>
            <w:r w:rsidR="00F259C6">
              <w:rPr>
                <w:noProof/>
                <w:webHidden/>
              </w:rPr>
            </w:r>
            <w:r w:rsidR="00F259C6">
              <w:rPr>
                <w:noProof/>
                <w:webHidden/>
              </w:rPr>
              <w:fldChar w:fldCharType="separate"/>
            </w:r>
            <w:r w:rsidR="00F259C6">
              <w:rPr>
                <w:noProof/>
                <w:webHidden/>
              </w:rPr>
              <w:t>34</w:t>
            </w:r>
            <w:r w:rsidR="00F259C6">
              <w:rPr>
                <w:noProof/>
                <w:webHidden/>
              </w:rPr>
              <w:fldChar w:fldCharType="end"/>
            </w:r>
          </w:hyperlink>
        </w:p>
        <w:p w14:paraId="344A09E0" w14:textId="77777777" w:rsidR="00F259C6" w:rsidRDefault="0033105B">
          <w:pPr>
            <w:pStyle w:val="TOC1"/>
            <w:tabs>
              <w:tab w:val="right" w:leader="dot" w:pos="9628"/>
            </w:tabs>
            <w:rPr>
              <w:rFonts w:asciiTheme="minorHAnsi" w:eastAsiaTheme="minorEastAsia" w:hAnsiTheme="minorHAnsi" w:cstheme="minorBidi"/>
              <w:noProof/>
              <w:kern w:val="2"/>
              <w:sz w:val="21"/>
              <w:szCs w:val="22"/>
              <w:lang w:eastAsia="zh-CN" w:bidi="ar-SA"/>
            </w:rPr>
          </w:pPr>
          <w:hyperlink w:anchor="_Toc366653683" w:history="1">
            <w:r w:rsidR="00F259C6" w:rsidRPr="00D277A6">
              <w:rPr>
                <w:rStyle w:val="Hyperlink"/>
                <w:noProof/>
                <w:lang w:eastAsia="zh-CN"/>
              </w:rPr>
              <w:t>Appendix - User Manual</w:t>
            </w:r>
            <w:r w:rsidR="00F259C6">
              <w:rPr>
                <w:noProof/>
                <w:webHidden/>
              </w:rPr>
              <w:tab/>
            </w:r>
            <w:r w:rsidR="00F259C6">
              <w:rPr>
                <w:noProof/>
                <w:webHidden/>
              </w:rPr>
              <w:fldChar w:fldCharType="begin"/>
            </w:r>
            <w:r w:rsidR="00F259C6">
              <w:rPr>
                <w:noProof/>
                <w:webHidden/>
              </w:rPr>
              <w:instrText xml:space="preserve"> PAGEREF _Toc366653683 \h </w:instrText>
            </w:r>
            <w:r w:rsidR="00F259C6">
              <w:rPr>
                <w:noProof/>
                <w:webHidden/>
              </w:rPr>
            </w:r>
            <w:r w:rsidR="00F259C6">
              <w:rPr>
                <w:noProof/>
                <w:webHidden/>
              </w:rPr>
              <w:fldChar w:fldCharType="separate"/>
            </w:r>
            <w:r w:rsidR="00F259C6">
              <w:rPr>
                <w:noProof/>
                <w:webHidden/>
              </w:rPr>
              <w:t>38</w:t>
            </w:r>
            <w:r w:rsidR="00F259C6">
              <w:rPr>
                <w:noProof/>
                <w:webHidden/>
              </w:rPr>
              <w:fldChar w:fldCharType="end"/>
            </w:r>
          </w:hyperlink>
        </w:p>
        <w:p w14:paraId="17699F95" w14:textId="77777777" w:rsidR="00E54165" w:rsidRDefault="002E10E8">
          <w:pPr>
            <w:rPr>
              <w:lang w:eastAsia="zh-CN"/>
            </w:rPr>
          </w:pPr>
          <w:r>
            <w:rPr>
              <w:lang w:eastAsia="zh-CN"/>
            </w:rPr>
            <w:fldChar w:fldCharType="end"/>
          </w:r>
        </w:p>
      </w:sdtContent>
    </w:sdt>
    <w:p w14:paraId="4A1BDC5D" w14:textId="77777777" w:rsidR="00E54165" w:rsidRDefault="00E54165">
      <w:pPr>
        <w:autoSpaceDE w:val="0"/>
        <w:jc w:val="both"/>
        <w:rPr>
          <w:rFonts w:eastAsiaTheme="minorEastAsia" w:cs="TimesNewRomanPSMT"/>
          <w:b/>
          <w:bCs/>
          <w:sz w:val="36"/>
          <w:szCs w:val="36"/>
          <w:lang w:eastAsia="zh-CN"/>
        </w:rPr>
      </w:pPr>
    </w:p>
    <w:p w14:paraId="29E1AF55" w14:textId="77777777" w:rsidR="00E54165" w:rsidRDefault="00E54165">
      <w:pPr>
        <w:widowControl/>
        <w:suppressAutoHyphens w:val="0"/>
        <w:rPr>
          <w:rFonts w:eastAsiaTheme="minorEastAsia" w:cs="TimesNewRomanPSMT"/>
          <w:b/>
          <w:bCs/>
          <w:sz w:val="36"/>
          <w:szCs w:val="36"/>
          <w:lang w:eastAsia="zh-CN"/>
        </w:rPr>
      </w:pPr>
      <w:r>
        <w:rPr>
          <w:rFonts w:eastAsiaTheme="minorEastAsia" w:cs="TimesNewRomanPSMT"/>
          <w:b/>
          <w:bCs/>
          <w:sz w:val="36"/>
          <w:szCs w:val="36"/>
          <w:lang w:eastAsia="zh-CN"/>
        </w:rPr>
        <w:br w:type="page"/>
      </w:r>
    </w:p>
    <w:p w14:paraId="521017A9" w14:textId="77777777" w:rsidR="00844217" w:rsidRPr="00A40ECC" w:rsidRDefault="00844217" w:rsidP="00A40ECC">
      <w:pPr>
        <w:pStyle w:val="Heading1"/>
        <w:rPr>
          <w:lang w:eastAsia="zh-CN"/>
        </w:rPr>
      </w:pPr>
      <w:bookmarkStart w:id="0" w:name="_Toc366653659"/>
      <w:r w:rsidRPr="00A00A1B">
        <w:lastRenderedPageBreak/>
        <w:t>Abstract</w:t>
      </w:r>
      <w:bookmarkEnd w:id="0"/>
    </w:p>
    <w:p w14:paraId="4E6888AF" w14:textId="77777777" w:rsidR="00844217" w:rsidRPr="009F1204" w:rsidRDefault="00844217">
      <w:pPr>
        <w:autoSpaceDE w:val="0"/>
        <w:jc w:val="both"/>
        <w:rPr>
          <w:rFonts w:eastAsia="Times New Roman" w:cs="TimesNewRomanPSMT"/>
        </w:rPr>
      </w:pPr>
      <w:r w:rsidRPr="009F1204">
        <w:rPr>
          <w:rFonts w:eastAsia="Times New Roman" w:cs="TimesNewRomanPSMT"/>
          <w:color w:val="000000"/>
        </w:rPr>
        <w:t xml:space="preserve">Virtualization technology, such as Xen, allows multiple virtual machines (VM) to co-exist in a single multi-core physical machine. Multiple VMs may host different processes of the same parallel program. Ideally, the multiple VMs should be scheduled to run simultaneously by the VM manager. However, the existing schedulers in Xen do not support this type of co-scheduling. This project aims to develop a co-scheduling mechanism for virtual machines in Xen. The co-scheduler </w:t>
      </w:r>
      <w:proofErr w:type="gramStart"/>
      <w:r w:rsidR="00EF28B8">
        <w:rPr>
          <w:rFonts w:eastAsia="Times New Roman" w:cs="TimesNewRomanPSMT"/>
          <w:color w:val="000000"/>
        </w:rPr>
        <w:t>is</w:t>
      </w:r>
      <w:r w:rsidRPr="009F1204">
        <w:rPr>
          <w:rFonts w:eastAsia="Times New Roman" w:cs="TimesNewRomanPSMT"/>
          <w:color w:val="000000"/>
        </w:rPr>
        <w:t xml:space="preserve"> able to</w:t>
      </w:r>
      <w:proofErr w:type="gramEnd"/>
      <w:r w:rsidRPr="009F1204">
        <w:rPr>
          <w:rFonts w:eastAsia="Times New Roman" w:cs="TimesNewRomanPSMT"/>
          <w:color w:val="000000"/>
        </w:rPr>
        <w:t xml:space="preserve"> greatly improve the performance of parallel applications running in virtualized environments.</w:t>
      </w:r>
    </w:p>
    <w:p w14:paraId="1B5076B2" w14:textId="77777777" w:rsidR="00844217" w:rsidRDefault="00844217">
      <w:pPr>
        <w:autoSpaceDE w:val="0"/>
        <w:jc w:val="both"/>
        <w:rPr>
          <w:rFonts w:eastAsia="Times New Roman" w:cs="TimesNewRomanPSMT"/>
          <w:sz w:val="22"/>
          <w:szCs w:val="22"/>
        </w:rPr>
      </w:pPr>
    </w:p>
    <w:p w14:paraId="78E64B53" w14:textId="77777777" w:rsidR="00844217" w:rsidRDefault="00844217">
      <w:pPr>
        <w:autoSpaceDE w:val="0"/>
        <w:jc w:val="both"/>
        <w:rPr>
          <w:rFonts w:eastAsiaTheme="minorEastAsia" w:cs="TimesNewRomanPSMT"/>
          <w:sz w:val="22"/>
          <w:szCs w:val="22"/>
          <w:lang w:eastAsia="zh-CN"/>
        </w:rPr>
      </w:pPr>
    </w:p>
    <w:p w14:paraId="35E4A5FD" w14:textId="77777777" w:rsidR="00E54904" w:rsidRDefault="00E54904">
      <w:pPr>
        <w:autoSpaceDE w:val="0"/>
        <w:jc w:val="both"/>
        <w:rPr>
          <w:rFonts w:eastAsiaTheme="minorEastAsia" w:cs="TimesNewRomanPSMT"/>
          <w:sz w:val="22"/>
          <w:szCs w:val="22"/>
          <w:lang w:eastAsia="zh-CN"/>
        </w:rPr>
      </w:pPr>
    </w:p>
    <w:p w14:paraId="1FC0B80C" w14:textId="77777777" w:rsidR="00E54904" w:rsidRDefault="00E54904">
      <w:pPr>
        <w:autoSpaceDE w:val="0"/>
        <w:jc w:val="both"/>
        <w:rPr>
          <w:rFonts w:eastAsiaTheme="minorEastAsia" w:cs="TimesNewRomanPSMT"/>
          <w:sz w:val="22"/>
          <w:szCs w:val="22"/>
          <w:lang w:eastAsia="zh-CN"/>
        </w:rPr>
      </w:pPr>
    </w:p>
    <w:p w14:paraId="3F6175BB" w14:textId="77777777" w:rsidR="00E54904" w:rsidRDefault="00E54904">
      <w:pPr>
        <w:autoSpaceDE w:val="0"/>
        <w:jc w:val="both"/>
        <w:rPr>
          <w:rFonts w:eastAsiaTheme="minorEastAsia" w:cs="TimesNewRomanPSMT"/>
          <w:sz w:val="22"/>
          <w:szCs w:val="22"/>
          <w:lang w:eastAsia="zh-CN"/>
        </w:rPr>
      </w:pPr>
    </w:p>
    <w:p w14:paraId="18EE6AD1" w14:textId="77777777" w:rsidR="00E54904" w:rsidRDefault="00E54904">
      <w:pPr>
        <w:autoSpaceDE w:val="0"/>
        <w:jc w:val="both"/>
        <w:rPr>
          <w:rFonts w:eastAsiaTheme="minorEastAsia" w:cs="TimesNewRomanPSMT"/>
          <w:sz w:val="22"/>
          <w:szCs w:val="22"/>
          <w:lang w:eastAsia="zh-CN"/>
        </w:rPr>
      </w:pPr>
    </w:p>
    <w:p w14:paraId="0D848C46" w14:textId="77777777" w:rsidR="00E54904" w:rsidRDefault="00E54904">
      <w:pPr>
        <w:autoSpaceDE w:val="0"/>
        <w:jc w:val="both"/>
        <w:rPr>
          <w:rFonts w:eastAsiaTheme="minorEastAsia" w:cs="TimesNewRomanPSMT"/>
          <w:sz w:val="22"/>
          <w:szCs w:val="22"/>
          <w:lang w:eastAsia="zh-CN"/>
        </w:rPr>
      </w:pPr>
    </w:p>
    <w:p w14:paraId="310623AF" w14:textId="77777777" w:rsidR="00E54904" w:rsidRDefault="00E54904">
      <w:pPr>
        <w:autoSpaceDE w:val="0"/>
        <w:jc w:val="both"/>
        <w:rPr>
          <w:rFonts w:eastAsiaTheme="minorEastAsia" w:cs="TimesNewRomanPSMT"/>
          <w:sz w:val="22"/>
          <w:szCs w:val="22"/>
          <w:lang w:eastAsia="zh-CN"/>
        </w:rPr>
      </w:pPr>
    </w:p>
    <w:p w14:paraId="5393CAA3" w14:textId="77777777" w:rsidR="00E54904" w:rsidRDefault="00E54904">
      <w:pPr>
        <w:autoSpaceDE w:val="0"/>
        <w:jc w:val="both"/>
        <w:rPr>
          <w:rFonts w:eastAsiaTheme="minorEastAsia" w:cs="TimesNewRomanPSMT"/>
          <w:sz w:val="22"/>
          <w:szCs w:val="22"/>
          <w:lang w:eastAsia="zh-CN"/>
        </w:rPr>
      </w:pPr>
    </w:p>
    <w:p w14:paraId="67D1B5CA" w14:textId="77777777" w:rsidR="00E54904" w:rsidRDefault="00E54904">
      <w:pPr>
        <w:autoSpaceDE w:val="0"/>
        <w:jc w:val="both"/>
        <w:rPr>
          <w:rFonts w:eastAsiaTheme="minorEastAsia" w:cs="TimesNewRomanPSMT"/>
          <w:sz w:val="22"/>
          <w:szCs w:val="22"/>
          <w:lang w:eastAsia="zh-CN"/>
        </w:rPr>
      </w:pPr>
    </w:p>
    <w:p w14:paraId="7337F9C5" w14:textId="77777777" w:rsidR="00E54904" w:rsidRDefault="00E54904">
      <w:pPr>
        <w:autoSpaceDE w:val="0"/>
        <w:jc w:val="both"/>
        <w:rPr>
          <w:rFonts w:eastAsiaTheme="minorEastAsia" w:cs="TimesNewRomanPSMT"/>
          <w:sz w:val="22"/>
          <w:szCs w:val="22"/>
          <w:lang w:eastAsia="zh-CN"/>
        </w:rPr>
      </w:pPr>
    </w:p>
    <w:p w14:paraId="4575F047" w14:textId="77777777" w:rsidR="00E54904" w:rsidRDefault="00E54904">
      <w:pPr>
        <w:autoSpaceDE w:val="0"/>
        <w:jc w:val="both"/>
        <w:rPr>
          <w:rFonts w:eastAsiaTheme="minorEastAsia" w:cs="TimesNewRomanPSMT"/>
          <w:sz w:val="22"/>
          <w:szCs w:val="22"/>
          <w:lang w:eastAsia="zh-CN"/>
        </w:rPr>
      </w:pPr>
    </w:p>
    <w:p w14:paraId="588FBB6B" w14:textId="77777777" w:rsidR="00E54904" w:rsidRDefault="00E54904">
      <w:pPr>
        <w:autoSpaceDE w:val="0"/>
        <w:jc w:val="both"/>
        <w:rPr>
          <w:rFonts w:eastAsiaTheme="minorEastAsia" w:cs="TimesNewRomanPSMT"/>
          <w:sz w:val="22"/>
          <w:szCs w:val="22"/>
          <w:lang w:eastAsia="zh-CN"/>
        </w:rPr>
      </w:pPr>
    </w:p>
    <w:p w14:paraId="1D15D9BB" w14:textId="77777777" w:rsidR="00E54904" w:rsidRDefault="00E54904">
      <w:pPr>
        <w:autoSpaceDE w:val="0"/>
        <w:jc w:val="both"/>
        <w:rPr>
          <w:rFonts w:eastAsiaTheme="minorEastAsia" w:cs="TimesNewRomanPSMT"/>
          <w:sz w:val="22"/>
          <w:szCs w:val="22"/>
          <w:lang w:eastAsia="zh-CN"/>
        </w:rPr>
      </w:pPr>
    </w:p>
    <w:p w14:paraId="6A4E96F3" w14:textId="77777777" w:rsidR="00E54904" w:rsidRDefault="00E54904">
      <w:pPr>
        <w:autoSpaceDE w:val="0"/>
        <w:jc w:val="both"/>
        <w:rPr>
          <w:rFonts w:eastAsiaTheme="minorEastAsia" w:cs="TimesNewRomanPSMT"/>
          <w:sz w:val="22"/>
          <w:szCs w:val="22"/>
          <w:lang w:eastAsia="zh-CN"/>
        </w:rPr>
      </w:pPr>
    </w:p>
    <w:p w14:paraId="6401D512" w14:textId="77777777" w:rsidR="00E54904" w:rsidRDefault="00E54904">
      <w:pPr>
        <w:autoSpaceDE w:val="0"/>
        <w:jc w:val="both"/>
        <w:rPr>
          <w:rFonts w:eastAsiaTheme="minorEastAsia" w:cs="TimesNewRomanPSMT"/>
          <w:sz w:val="22"/>
          <w:szCs w:val="22"/>
          <w:lang w:eastAsia="zh-CN"/>
        </w:rPr>
      </w:pPr>
    </w:p>
    <w:p w14:paraId="355809DA" w14:textId="77777777" w:rsidR="00E54904" w:rsidRDefault="00E54904">
      <w:pPr>
        <w:autoSpaceDE w:val="0"/>
        <w:jc w:val="both"/>
        <w:rPr>
          <w:rFonts w:eastAsiaTheme="minorEastAsia" w:cs="TimesNewRomanPSMT"/>
          <w:sz w:val="22"/>
          <w:szCs w:val="22"/>
          <w:lang w:eastAsia="zh-CN"/>
        </w:rPr>
      </w:pPr>
    </w:p>
    <w:p w14:paraId="0D7EC2C5" w14:textId="77777777" w:rsidR="00E54904" w:rsidRDefault="00E54904">
      <w:pPr>
        <w:autoSpaceDE w:val="0"/>
        <w:jc w:val="both"/>
        <w:rPr>
          <w:rFonts w:eastAsiaTheme="minorEastAsia" w:cs="TimesNewRomanPSMT"/>
          <w:sz w:val="22"/>
          <w:szCs w:val="22"/>
          <w:lang w:eastAsia="zh-CN"/>
        </w:rPr>
      </w:pPr>
    </w:p>
    <w:p w14:paraId="5302B97C" w14:textId="77777777" w:rsidR="00E54904" w:rsidRDefault="00E54904">
      <w:pPr>
        <w:autoSpaceDE w:val="0"/>
        <w:jc w:val="both"/>
        <w:rPr>
          <w:rFonts w:eastAsiaTheme="minorEastAsia" w:cs="TimesNewRomanPSMT"/>
          <w:sz w:val="22"/>
          <w:szCs w:val="22"/>
          <w:lang w:eastAsia="zh-CN"/>
        </w:rPr>
      </w:pPr>
    </w:p>
    <w:p w14:paraId="2A92B38C" w14:textId="77777777" w:rsidR="00E54904" w:rsidRDefault="00E54904">
      <w:pPr>
        <w:autoSpaceDE w:val="0"/>
        <w:jc w:val="both"/>
        <w:rPr>
          <w:rFonts w:eastAsiaTheme="minorEastAsia" w:cs="TimesNewRomanPSMT"/>
          <w:sz w:val="22"/>
          <w:szCs w:val="22"/>
          <w:lang w:eastAsia="zh-CN"/>
        </w:rPr>
      </w:pPr>
    </w:p>
    <w:p w14:paraId="58FED21B" w14:textId="77777777" w:rsidR="00E54904" w:rsidRDefault="00E54904">
      <w:pPr>
        <w:autoSpaceDE w:val="0"/>
        <w:jc w:val="both"/>
        <w:rPr>
          <w:rFonts w:eastAsiaTheme="minorEastAsia" w:cs="TimesNewRomanPSMT"/>
          <w:sz w:val="22"/>
          <w:szCs w:val="22"/>
          <w:lang w:eastAsia="zh-CN"/>
        </w:rPr>
      </w:pPr>
    </w:p>
    <w:p w14:paraId="42CF4441" w14:textId="77777777" w:rsidR="00E54904" w:rsidRDefault="00E54904">
      <w:pPr>
        <w:autoSpaceDE w:val="0"/>
        <w:jc w:val="both"/>
        <w:rPr>
          <w:rFonts w:eastAsiaTheme="minorEastAsia" w:cs="TimesNewRomanPSMT"/>
          <w:sz w:val="22"/>
          <w:szCs w:val="22"/>
          <w:lang w:eastAsia="zh-CN"/>
        </w:rPr>
      </w:pPr>
    </w:p>
    <w:p w14:paraId="247A416A" w14:textId="77777777" w:rsidR="00E54904" w:rsidRDefault="00E54904">
      <w:pPr>
        <w:autoSpaceDE w:val="0"/>
        <w:jc w:val="both"/>
        <w:rPr>
          <w:rFonts w:eastAsiaTheme="minorEastAsia" w:cs="TimesNewRomanPSMT"/>
          <w:sz w:val="22"/>
          <w:szCs w:val="22"/>
          <w:lang w:eastAsia="zh-CN"/>
        </w:rPr>
      </w:pPr>
    </w:p>
    <w:p w14:paraId="012C4425" w14:textId="77777777" w:rsidR="00E54904" w:rsidRDefault="00E54904">
      <w:pPr>
        <w:autoSpaceDE w:val="0"/>
        <w:jc w:val="both"/>
        <w:rPr>
          <w:rFonts w:eastAsiaTheme="minorEastAsia" w:cs="TimesNewRomanPSMT"/>
          <w:sz w:val="22"/>
          <w:szCs w:val="22"/>
          <w:lang w:eastAsia="zh-CN"/>
        </w:rPr>
      </w:pPr>
    </w:p>
    <w:p w14:paraId="1A3F019B" w14:textId="77777777" w:rsidR="00E54904" w:rsidRDefault="00E54904">
      <w:pPr>
        <w:autoSpaceDE w:val="0"/>
        <w:jc w:val="both"/>
        <w:rPr>
          <w:rFonts w:eastAsiaTheme="minorEastAsia" w:cs="TimesNewRomanPSMT"/>
          <w:sz w:val="22"/>
          <w:szCs w:val="22"/>
          <w:lang w:eastAsia="zh-CN"/>
        </w:rPr>
      </w:pPr>
    </w:p>
    <w:p w14:paraId="7E2D59B1" w14:textId="77777777" w:rsidR="00E54904" w:rsidRDefault="00E54904">
      <w:pPr>
        <w:autoSpaceDE w:val="0"/>
        <w:jc w:val="both"/>
        <w:rPr>
          <w:rFonts w:eastAsiaTheme="minorEastAsia" w:cs="TimesNewRomanPSMT"/>
          <w:sz w:val="22"/>
          <w:szCs w:val="22"/>
          <w:lang w:eastAsia="zh-CN"/>
        </w:rPr>
      </w:pPr>
    </w:p>
    <w:p w14:paraId="2CD6E475" w14:textId="77777777" w:rsidR="00E54904" w:rsidRDefault="00E54904">
      <w:pPr>
        <w:autoSpaceDE w:val="0"/>
        <w:jc w:val="both"/>
        <w:rPr>
          <w:rFonts w:eastAsiaTheme="minorEastAsia" w:cs="TimesNewRomanPSMT"/>
          <w:sz w:val="22"/>
          <w:szCs w:val="22"/>
          <w:lang w:eastAsia="zh-CN"/>
        </w:rPr>
      </w:pPr>
    </w:p>
    <w:p w14:paraId="4B073631" w14:textId="77777777" w:rsidR="00E54904" w:rsidRDefault="00E54904">
      <w:pPr>
        <w:autoSpaceDE w:val="0"/>
        <w:jc w:val="both"/>
        <w:rPr>
          <w:rFonts w:eastAsiaTheme="minorEastAsia" w:cs="TimesNewRomanPSMT"/>
          <w:sz w:val="22"/>
          <w:szCs w:val="22"/>
          <w:lang w:eastAsia="zh-CN"/>
        </w:rPr>
      </w:pPr>
    </w:p>
    <w:p w14:paraId="6EB6DFE6" w14:textId="77777777" w:rsidR="00E54904" w:rsidRDefault="00E54904">
      <w:pPr>
        <w:autoSpaceDE w:val="0"/>
        <w:jc w:val="both"/>
        <w:rPr>
          <w:rFonts w:eastAsiaTheme="minorEastAsia" w:cs="TimesNewRomanPSMT"/>
          <w:sz w:val="22"/>
          <w:szCs w:val="22"/>
          <w:lang w:eastAsia="zh-CN"/>
        </w:rPr>
      </w:pPr>
    </w:p>
    <w:p w14:paraId="78B85C2F" w14:textId="77777777" w:rsidR="00E54904" w:rsidRDefault="00E54904">
      <w:pPr>
        <w:autoSpaceDE w:val="0"/>
        <w:jc w:val="both"/>
        <w:rPr>
          <w:rFonts w:eastAsiaTheme="minorEastAsia" w:cs="TimesNewRomanPSMT"/>
          <w:sz w:val="22"/>
          <w:szCs w:val="22"/>
          <w:lang w:eastAsia="zh-CN"/>
        </w:rPr>
      </w:pPr>
    </w:p>
    <w:p w14:paraId="53B56AFD" w14:textId="77777777" w:rsidR="00E54904" w:rsidRDefault="00E54904">
      <w:pPr>
        <w:autoSpaceDE w:val="0"/>
        <w:jc w:val="both"/>
        <w:rPr>
          <w:rFonts w:eastAsiaTheme="minorEastAsia" w:cs="TimesNewRomanPSMT"/>
          <w:sz w:val="22"/>
          <w:szCs w:val="22"/>
          <w:lang w:eastAsia="zh-CN"/>
        </w:rPr>
      </w:pPr>
    </w:p>
    <w:p w14:paraId="71D645BF" w14:textId="77777777" w:rsidR="00E54904" w:rsidRDefault="00E54904">
      <w:pPr>
        <w:autoSpaceDE w:val="0"/>
        <w:jc w:val="both"/>
        <w:rPr>
          <w:rFonts w:eastAsiaTheme="minorEastAsia" w:cs="TimesNewRomanPSMT"/>
          <w:sz w:val="22"/>
          <w:szCs w:val="22"/>
          <w:lang w:eastAsia="zh-CN"/>
        </w:rPr>
      </w:pPr>
    </w:p>
    <w:p w14:paraId="443EA86C" w14:textId="77777777" w:rsidR="00E54904" w:rsidRDefault="00E54904">
      <w:pPr>
        <w:autoSpaceDE w:val="0"/>
        <w:jc w:val="both"/>
        <w:rPr>
          <w:rFonts w:eastAsiaTheme="minorEastAsia" w:cs="TimesNewRomanPSMT"/>
          <w:sz w:val="22"/>
          <w:szCs w:val="22"/>
          <w:lang w:eastAsia="zh-CN"/>
        </w:rPr>
      </w:pPr>
    </w:p>
    <w:p w14:paraId="32D010C6" w14:textId="77777777" w:rsidR="00E54904" w:rsidRDefault="00E54904">
      <w:pPr>
        <w:autoSpaceDE w:val="0"/>
        <w:jc w:val="both"/>
        <w:rPr>
          <w:rFonts w:eastAsiaTheme="minorEastAsia" w:cs="TimesNewRomanPSMT"/>
          <w:sz w:val="22"/>
          <w:szCs w:val="22"/>
          <w:lang w:eastAsia="zh-CN"/>
        </w:rPr>
      </w:pPr>
    </w:p>
    <w:p w14:paraId="73205817" w14:textId="77777777" w:rsidR="00E54904" w:rsidRDefault="00E54904">
      <w:pPr>
        <w:autoSpaceDE w:val="0"/>
        <w:jc w:val="both"/>
        <w:rPr>
          <w:rFonts w:eastAsiaTheme="minorEastAsia" w:cs="TimesNewRomanPSMT"/>
          <w:sz w:val="22"/>
          <w:szCs w:val="22"/>
          <w:lang w:eastAsia="zh-CN"/>
        </w:rPr>
      </w:pPr>
    </w:p>
    <w:p w14:paraId="3AE0543B" w14:textId="77777777" w:rsidR="00E54904" w:rsidRDefault="00E54904">
      <w:pPr>
        <w:autoSpaceDE w:val="0"/>
        <w:jc w:val="both"/>
        <w:rPr>
          <w:rFonts w:eastAsiaTheme="minorEastAsia" w:cs="TimesNewRomanPSMT"/>
          <w:sz w:val="22"/>
          <w:szCs w:val="22"/>
          <w:lang w:eastAsia="zh-CN"/>
        </w:rPr>
      </w:pPr>
    </w:p>
    <w:p w14:paraId="4B0C283C" w14:textId="77777777" w:rsidR="00E54904" w:rsidRDefault="00E54904">
      <w:pPr>
        <w:autoSpaceDE w:val="0"/>
        <w:jc w:val="both"/>
        <w:rPr>
          <w:rFonts w:eastAsiaTheme="minorEastAsia" w:cs="TimesNewRomanPSMT"/>
          <w:sz w:val="22"/>
          <w:szCs w:val="22"/>
          <w:lang w:eastAsia="zh-CN"/>
        </w:rPr>
      </w:pPr>
    </w:p>
    <w:p w14:paraId="2C70669B" w14:textId="77777777" w:rsidR="00E54904" w:rsidRDefault="00E54904">
      <w:pPr>
        <w:autoSpaceDE w:val="0"/>
        <w:jc w:val="both"/>
        <w:rPr>
          <w:rFonts w:eastAsiaTheme="minorEastAsia" w:cs="TimesNewRomanPSMT"/>
          <w:sz w:val="22"/>
          <w:szCs w:val="22"/>
          <w:lang w:eastAsia="zh-CN"/>
        </w:rPr>
      </w:pPr>
    </w:p>
    <w:p w14:paraId="6F1D15DB" w14:textId="77777777" w:rsidR="00E54904" w:rsidRDefault="00E54904">
      <w:pPr>
        <w:autoSpaceDE w:val="0"/>
        <w:jc w:val="both"/>
        <w:rPr>
          <w:rFonts w:eastAsiaTheme="minorEastAsia" w:cs="TimesNewRomanPSMT"/>
          <w:sz w:val="22"/>
          <w:szCs w:val="22"/>
          <w:lang w:eastAsia="zh-CN"/>
        </w:rPr>
      </w:pPr>
    </w:p>
    <w:p w14:paraId="49DC72B0" w14:textId="77777777" w:rsidR="00E54904" w:rsidRDefault="00E54904">
      <w:pPr>
        <w:autoSpaceDE w:val="0"/>
        <w:jc w:val="both"/>
        <w:rPr>
          <w:rFonts w:eastAsiaTheme="minorEastAsia" w:cs="TimesNewRomanPSMT"/>
          <w:sz w:val="22"/>
          <w:szCs w:val="22"/>
          <w:lang w:eastAsia="zh-CN"/>
        </w:rPr>
      </w:pPr>
    </w:p>
    <w:p w14:paraId="292894CB" w14:textId="77777777" w:rsidR="00E54904" w:rsidRDefault="00E54904">
      <w:pPr>
        <w:autoSpaceDE w:val="0"/>
        <w:jc w:val="both"/>
        <w:rPr>
          <w:rFonts w:eastAsiaTheme="minorEastAsia" w:cs="TimesNewRomanPSMT"/>
          <w:sz w:val="22"/>
          <w:szCs w:val="22"/>
          <w:lang w:eastAsia="zh-CN"/>
        </w:rPr>
      </w:pPr>
    </w:p>
    <w:p w14:paraId="14E0F4D5" w14:textId="77777777" w:rsidR="00E54904" w:rsidRDefault="00E54904">
      <w:pPr>
        <w:autoSpaceDE w:val="0"/>
        <w:jc w:val="both"/>
        <w:rPr>
          <w:rFonts w:eastAsiaTheme="minorEastAsia" w:cs="TimesNewRomanPSMT"/>
          <w:sz w:val="22"/>
          <w:szCs w:val="22"/>
          <w:lang w:eastAsia="zh-CN"/>
        </w:rPr>
      </w:pPr>
    </w:p>
    <w:p w14:paraId="151D54FE" w14:textId="77777777" w:rsidR="00E54904" w:rsidRDefault="00E54904">
      <w:pPr>
        <w:autoSpaceDE w:val="0"/>
        <w:jc w:val="both"/>
        <w:rPr>
          <w:rFonts w:eastAsiaTheme="minorEastAsia" w:cs="TimesNewRomanPSMT"/>
          <w:sz w:val="22"/>
          <w:szCs w:val="22"/>
          <w:lang w:eastAsia="zh-CN"/>
        </w:rPr>
      </w:pPr>
    </w:p>
    <w:p w14:paraId="21523DF0" w14:textId="77777777" w:rsidR="00E54904" w:rsidRDefault="00E54904">
      <w:pPr>
        <w:autoSpaceDE w:val="0"/>
        <w:jc w:val="both"/>
        <w:rPr>
          <w:rFonts w:eastAsiaTheme="minorEastAsia" w:cs="TimesNewRomanPSMT"/>
          <w:sz w:val="22"/>
          <w:szCs w:val="22"/>
          <w:lang w:eastAsia="zh-CN"/>
        </w:rPr>
      </w:pPr>
    </w:p>
    <w:p w14:paraId="6B1ED35C" w14:textId="77777777" w:rsidR="00E54904" w:rsidRDefault="00E54904">
      <w:pPr>
        <w:autoSpaceDE w:val="0"/>
        <w:jc w:val="both"/>
        <w:rPr>
          <w:rFonts w:eastAsiaTheme="minorEastAsia" w:cs="TimesNewRomanPSMT"/>
          <w:sz w:val="22"/>
          <w:szCs w:val="22"/>
          <w:lang w:eastAsia="zh-CN"/>
        </w:rPr>
      </w:pPr>
    </w:p>
    <w:p w14:paraId="189F72F3" w14:textId="77777777" w:rsidR="00E54904" w:rsidRPr="00E54904" w:rsidRDefault="00E54904">
      <w:pPr>
        <w:autoSpaceDE w:val="0"/>
        <w:jc w:val="both"/>
        <w:rPr>
          <w:rFonts w:eastAsiaTheme="minorEastAsia" w:cs="TimesNewRomanPSMT"/>
          <w:sz w:val="22"/>
          <w:szCs w:val="22"/>
          <w:lang w:eastAsia="zh-CN"/>
        </w:rPr>
      </w:pPr>
    </w:p>
    <w:p w14:paraId="380997F0" w14:textId="77777777" w:rsidR="00844217" w:rsidRPr="00EA4677" w:rsidRDefault="00844217" w:rsidP="00EA4677">
      <w:pPr>
        <w:pStyle w:val="Heading1"/>
        <w:rPr>
          <w:sz w:val="22"/>
          <w:szCs w:val="22"/>
          <w:lang w:eastAsia="zh-CN"/>
        </w:rPr>
      </w:pPr>
      <w:bookmarkStart w:id="1" w:name="_Toc366653660"/>
      <w:r>
        <w:t>1. Introduction</w:t>
      </w:r>
      <w:bookmarkEnd w:id="1"/>
    </w:p>
    <w:p w14:paraId="6316ACD9"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As huge development in hardware, multi-core processors with growing ability of data processing </w:t>
      </w:r>
      <w:r w:rsidR="00C41235">
        <w:rPr>
          <w:rFonts w:eastAsiaTheme="minorEastAsia" w:cs="TimesNewRomanPSMT" w:hint="eastAsia"/>
          <w:lang w:eastAsia="zh-CN"/>
        </w:rPr>
        <w:t>is</w:t>
      </w:r>
      <w:r w:rsidRPr="009F1204">
        <w:rPr>
          <w:rFonts w:eastAsia="Times New Roman" w:cs="TimesNewRomanPSMT"/>
        </w:rPr>
        <w:t xml:space="preserve"> more and more common nowadays. To efficiently mine the vast potential of processing ability of a multi-core processor is becoming an exciting challenge of computer </w:t>
      </w:r>
      <w:proofErr w:type="gramStart"/>
      <w:r w:rsidRPr="009F1204">
        <w:rPr>
          <w:rFonts w:eastAsia="Times New Roman" w:cs="TimesNewRomanPSMT"/>
        </w:rPr>
        <w:t>scientists</w:t>
      </w:r>
      <w:proofErr w:type="gramEnd"/>
      <w:r w:rsidRPr="009F1204">
        <w:rPr>
          <w:rFonts w:eastAsia="Times New Roman" w:cs="TimesNewRomanPSMT"/>
        </w:rPr>
        <w:t xml:space="preserve"> community. One interesting thought of efficiently making use of this power of computation is to run multiple operating systems on single machine, which can be achieved by virtualization [1][2].</w:t>
      </w:r>
    </w:p>
    <w:p w14:paraId="77F1F8CA" w14:textId="77777777" w:rsidR="00844217" w:rsidRPr="009F1204" w:rsidRDefault="00844217">
      <w:pPr>
        <w:autoSpaceDE w:val="0"/>
        <w:jc w:val="both"/>
        <w:rPr>
          <w:rFonts w:eastAsia="Times New Roman" w:cs="TimesNewRomanPSMT"/>
        </w:rPr>
      </w:pPr>
    </w:p>
    <w:p w14:paraId="18E2562C"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Virtualization, which has become an important direction of exploiting the processing ability of multi-core processors, is a technique that enables multiple standalone operating systems running on a single computer. By applying this technique, each standalone operating system is independently running on virtual hardware. Traditional system uses a software stack, which increases the complexity in communication. It also results in difficulty of managing and lack of stability and security. Unlike traditional approach, Virtual Machine </w:t>
      </w:r>
      <w:proofErr w:type="gramStart"/>
      <w:r w:rsidRPr="009F1204">
        <w:rPr>
          <w:rFonts w:eastAsia="Times New Roman" w:cs="TimesNewRomanPSMT"/>
        </w:rPr>
        <w:t>Monitor(</w:t>
      </w:r>
      <w:proofErr w:type="gramEnd"/>
      <w:r w:rsidRPr="009F1204">
        <w:rPr>
          <w:rFonts w:eastAsia="Times New Roman" w:cs="TimesNewRomanPSMT"/>
        </w:rPr>
        <w:t xml:space="preserve">VMM) is used in virtualization system to </w:t>
      </w:r>
      <w:r w:rsidR="00BE4203" w:rsidRPr="009F1204">
        <w:rPr>
          <w:rFonts w:eastAsia="Times New Roman" w:cs="TimesNewRomanPSMT"/>
        </w:rPr>
        <w:t>virtualized</w:t>
      </w:r>
      <w:r w:rsidRPr="009F1204">
        <w:rPr>
          <w:rFonts w:eastAsia="Times New Roman" w:cs="TimesNewRomanPSMT"/>
        </w:rPr>
        <w:t xml:space="preserve"> physical </w:t>
      </w:r>
      <w:r w:rsidR="00711E6C" w:rsidRPr="009F1204">
        <w:rPr>
          <w:rFonts w:eastAsia="Times New Roman" w:cs="TimesNewRomanPSMT"/>
        </w:rPr>
        <w:t>CPU</w:t>
      </w:r>
      <w:r w:rsidRPr="009F1204">
        <w:rPr>
          <w:rFonts w:eastAsia="Times New Roman" w:cs="TimesNewRomanPSMT"/>
        </w:rPr>
        <w:t>s ( P</w:t>
      </w:r>
      <w:r w:rsidR="00711E6C" w:rsidRPr="009F1204">
        <w:rPr>
          <w:rFonts w:eastAsia="Times New Roman" w:cs="TimesNewRomanPSMT"/>
        </w:rPr>
        <w:t>CPU</w:t>
      </w:r>
      <w:r w:rsidRPr="009F1204">
        <w:rPr>
          <w:rFonts w:eastAsia="Times New Roman" w:cs="TimesNewRomanPSMT"/>
        </w:rPr>
        <w:t xml:space="preserve">s ) and to provide virtualized </w:t>
      </w:r>
      <w:r w:rsidR="00711E6C" w:rsidRPr="009F1204">
        <w:rPr>
          <w:rFonts w:eastAsia="Times New Roman" w:cs="TimesNewRomanPSMT"/>
        </w:rPr>
        <w:t>CPU</w:t>
      </w:r>
      <w:r w:rsidRPr="009F1204">
        <w:rPr>
          <w:rFonts w:eastAsia="Times New Roman" w:cs="TimesNewRomanPSMT"/>
        </w:rPr>
        <w:t>s (V</w:t>
      </w:r>
      <w:r w:rsidR="00711E6C" w:rsidRPr="009F1204">
        <w:rPr>
          <w:rFonts w:eastAsia="Times New Roman" w:cs="TimesNewRomanPSMT"/>
        </w:rPr>
        <w:t>CPU</w:t>
      </w:r>
      <w:r w:rsidRPr="009F1204">
        <w:rPr>
          <w:rFonts w:eastAsia="Times New Roman" w:cs="TimesNewRomanPSMT"/>
        </w:rPr>
        <w:t xml:space="preserve">s) which is employed by guest system. VMM is responsible for communication between guest operating system and </w:t>
      </w:r>
      <w:proofErr w:type="gramStart"/>
      <w:r w:rsidRPr="009F1204">
        <w:rPr>
          <w:rFonts w:eastAsia="Times New Roman" w:cs="TimesNewRomanPSMT"/>
        </w:rPr>
        <w:t>hardware, and</w:t>
      </w:r>
      <w:proofErr w:type="gramEnd"/>
      <w:r w:rsidRPr="009F1204">
        <w:rPr>
          <w:rFonts w:eastAsia="Times New Roman" w:cs="TimesNewRomanPSMT"/>
        </w:rPr>
        <w:t xml:space="preserve"> controls the access to other guest system.</w:t>
      </w:r>
    </w:p>
    <w:p w14:paraId="3E1081F8" w14:textId="77777777" w:rsidR="00844217" w:rsidRPr="009F1204" w:rsidRDefault="00844217">
      <w:pPr>
        <w:autoSpaceDE w:val="0"/>
        <w:jc w:val="both"/>
        <w:rPr>
          <w:rFonts w:eastAsia="Times New Roman" w:cs="TimesNewRomanPSMT"/>
        </w:rPr>
      </w:pPr>
    </w:p>
    <w:p w14:paraId="1A56D279" w14:textId="77777777" w:rsidR="00844217" w:rsidRPr="009F1204" w:rsidRDefault="00844217">
      <w:pPr>
        <w:autoSpaceDE w:val="0"/>
        <w:jc w:val="both"/>
        <w:rPr>
          <w:rFonts w:eastAsia="Times New Roman" w:cs="TimesNewRomanPSMT"/>
        </w:rPr>
      </w:pPr>
      <w:r w:rsidRPr="009F1204">
        <w:rPr>
          <w:rFonts w:eastAsia="Times New Roman" w:cs="TimesNewRomanPSMT"/>
        </w:rPr>
        <w:t>The number of V</w:t>
      </w:r>
      <w:r w:rsidR="00711E6C" w:rsidRPr="009F1204">
        <w:rPr>
          <w:rFonts w:eastAsia="Times New Roman" w:cs="TimesNewRomanPSMT"/>
        </w:rPr>
        <w:t>CPU</w:t>
      </w:r>
      <w:r w:rsidRPr="009F1204">
        <w:rPr>
          <w:rFonts w:eastAsia="Times New Roman" w:cs="TimesNewRomanPSMT"/>
        </w:rPr>
        <w:t xml:space="preserve">s in </w:t>
      </w:r>
      <w:r w:rsidR="00BE4203" w:rsidRPr="009F1204">
        <w:rPr>
          <w:rFonts w:eastAsiaTheme="minorEastAsia" w:cs="TimesNewRomanPSMT" w:hint="eastAsia"/>
          <w:lang w:eastAsia="zh-CN"/>
        </w:rPr>
        <w:t>virtual machine</w:t>
      </w:r>
      <w:r w:rsidRPr="009F1204">
        <w:rPr>
          <w:rFonts w:eastAsia="Times New Roman" w:cs="TimesNewRomanPSMT"/>
        </w:rPr>
        <w:t xml:space="preserve"> is based on the how many P</w:t>
      </w:r>
      <w:r w:rsidR="00711E6C" w:rsidRPr="009F1204">
        <w:rPr>
          <w:rFonts w:eastAsia="Times New Roman" w:cs="TimesNewRomanPSMT"/>
        </w:rPr>
        <w:t>CPU</w:t>
      </w:r>
      <w:r w:rsidRPr="009F1204">
        <w:rPr>
          <w:rFonts w:eastAsia="Times New Roman" w:cs="TimesNewRomanPSMT"/>
        </w:rPr>
        <w:t>s are in the physical system. The number of V</w:t>
      </w:r>
      <w:r w:rsidR="00711E6C" w:rsidRPr="009F1204">
        <w:rPr>
          <w:rFonts w:eastAsia="Times New Roman" w:cs="TimesNewRomanPSMT"/>
        </w:rPr>
        <w:t>CPU</w:t>
      </w:r>
      <w:r w:rsidRPr="009F1204">
        <w:rPr>
          <w:rFonts w:eastAsia="Times New Roman" w:cs="TimesNewRomanPSMT"/>
        </w:rPr>
        <w:t>s is limited to be no more that the number of P</w:t>
      </w:r>
      <w:r w:rsidR="00711E6C" w:rsidRPr="009F1204">
        <w:rPr>
          <w:rFonts w:eastAsia="Times New Roman" w:cs="TimesNewRomanPSMT"/>
        </w:rPr>
        <w:t>CPU</w:t>
      </w:r>
      <w:r w:rsidRPr="009F1204">
        <w:rPr>
          <w:rFonts w:eastAsia="Times New Roman" w:cs="TimesNewRomanPSMT"/>
        </w:rPr>
        <w:t>s, this is mainly because VMM scheduler assign each V</w:t>
      </w:r>
      <w:r w:rsidR="00711E6C" w:rsidRPr="009F1204">
        <w:rPr>
          <w:rFonts w:eastAsia="Times New Roman" w:cs="TimesNewRomanPSMT"/>
        </w:rPr>
        <w:t>CPU</w:t>
      </w:r>
      <w:r w:rsidRPr="009F1204">
        <w:rPr>
          <w:rFonts w:eastAsia="Times New Roman" w:cs="TimesNewRomanPSMT"/>
        </w:rPr>
        <w:t xml:space="preserve"> of </w:t>
      </w:r>
      <w:r w:rsidR="00BE4203" w:rsidRPr="009F1204">
        <w:rPr>
          <w:rFonts w:eastAsiaTheme="minorEastAsia" w:cs="TimesNewRomanPSMT" w:hint="eastAsia"/>
          <w:lang w:eastAsia="zh-CN"/>
        </w:rPr>
        <w:t>virtual machine</w:t>
      </w:r>
      <w:r w:rsidRPr="009F1204">
        <w:rPr>
          <w:rFonts w:eastAsia="Times New Roman" w:cs="TimesNewRomanPSMT"/>
        </w:rPr>
        <w:t xml:space="preserve"> to each P</w:t>
      </w:r>
      <w:r w:rsidR="00711E6C" w:rsidRPr="009F1204">
        <w:rPr>
          <w:rFonts w:eastAsia="Times New Roman" w:cs="TimesNewRomanPSMT"/>
        </w:rPr>
        <w:t>CPU</w:t>
      </w:r>
      <w:r w:rsidRPr="009F1204">
        <w:rPr>
          <w:rFonts w:eastAsia="Times New Roman" w:cs="TimesNewRomanPSMT"/>
        </w:rPr>
        <w:t>. As the PCUPs of a physical system, they are shared between different V</w:t>
      </w:r>
      <w:r w:rsidR="00711E6C" w:rsidRPr="009F1204">
        <w:rPr>
          <w:rFonts w:eastAsia="Times New Roman" w:cs="TimesNewRomanPSMT"/>
        </w:rPr>
        <w:t>CPU</w:t>
      </w:r>
      <w:r w:rsidRPr="009F1204">
        <w:rPr>
          <w:rFonts w:eastAsia="Times New Roman" w:cs="TimesNewRomanPSMT"/>
        </w:rPr>
        <w:t xml:space="preserve">s of different </w:t>
      </w:r>
      <w:r w:rsidR="00BE4203" w:rsidRPr="009F1204">
        <w:rPr>
          <w:rFonts w:eastAsiaTheme="minorEastAsia" w:cs="TimesNewRomanPSMT" w:hint="eastAsia"/>
          <w:lang w:eastAsia="zh-CN"/>
        </w:rPr>
        <w:t>virtual machine</w:t>
      </w:r>
      <w:r w:rsidR="00C41235">
        <w:rPr>
          <w:rFonts w:eastAsiaTheme="minorEastAsia" w:cs="TimesNewRomanPSMT" w:hint="eastAsia"/>
          <w:lang w:eastAsia="zh-CN"/>
        </w:rPr>
        <w:t>s</w:t>
      </w:r>
      <w:r w:rsidRPr="009F1204">
        <w:rPr>
          <w:rFonts w:eastAsia="Times New Roman" w:cs="TimesNewRomanPSMT"/>
        </w:rPr>
        <w:t xml:space="preserve">. As a result of different </w:t>
      </w:r>
      <w:r w:rsidR="00BE4203" w:rsidRPr="009F1204">
        <w:rPr>
          <w:rFonts w:eastAsiaTheme="minorEastAsia" w:cs="TimesNewRomanPSMT" w:hint="eastAsia"/>
          <w:lang w:eastAsia="zh-CN"/>
        </w:rPr>
        <w:t>virtual machine</w:t>
      </w:r>
      <w:r w:rsidRPr="009F1204">
        <w:rPr>
          <w:rFonts w:eastAsia="Times New Roman" w:cs="TimesNewRomanPSMT"/>
        </w:rPr>
        <w:t>s with different programs running on it, the VMM applies a timing scheduling to arrange the use of P</w:t>
      </w:r>
      <w:r w:rsidR="00711E6C" w:rsidRPr="009F1204">
        <w:rPr>
          <w:rFonts w:eastAsia="Times New Roman" w:cs="TimesNewRomanPSMT"/>
        </w:rPr>
        <w:t>CPU</w:t>
      </w:r>
      <w:r w:rsidRPr="009F1204">
        <w:rPr>
          <w:rFonts w:eastAsia="Times New Roman" w:cs="TimesNewRomanPSMT"/>
        </w:rPr>
        <w:t xml:space="preserve">s, that is, instead of letting a </w:t>
      </w:r>
      <w:r w:rsidR="00BE4203" w:rsidRPr="009F1204">
        <w:rPr>
          <w:rFonts w:eastAsiaTheme="minorEastAsia" w:cs="TimesNewRomanPSMT" w:hint="eastAsia"/>
          <w:lang w:eastAsia="zh-CN"/>
        </w:rPr>
        <w:t>virtual machine</w:t>
      </w:r>
      <w:r w:rsidRPr="009F1204">
        <w:rPr>
          <w:rFonts w:eastAsia="Times New Roman" w:cs="TimesNewRomanPSMT"/>
        </w:rPr>
        <w:t xml:space="preserve"> with heavy computation task keep</w:t>
      </w:r>
      <w:r w:rsidR="00C41235">
        <w:rPr>
          <w:rFonts w:eastAsiaTheme="minorEastAsia" w:cs="TimesNewRomanPSMT" w:hint="eastAsia"/>
          <w:lang w:eastAsia="zh-CN"/>
        </w:rPr>
        <w:t>s</w:t>
      </w:r>
      <w:r w:rsidRPr="009F1204">
        <w:rPr>
          <w:rFonts w:eastAsia="Times New Roman" w:cs="TimesNewRomanPSMT"/>
        </w:rPr>
        <w:t xml:space="preserve"> occupying the P</w:t>
      </w:r>
      <w:r w:rsidR="00711E6C" w:rsidRPr="009F1204">
        <w:rPr>
          <w:rFonts w:eastAsia="Times New Roman" w:cs="TimesNewRomanPSMT"/>
        </w:rPr>
        <w:t>CPU</w:t>
      </w:r>
      <w:r w:rsidRPr="009F1204">
        <w:rPr>
          <w:rFonts w:eastAsia="Times New Roman" w:cs="TimesNewRomanPSMT"/>
        </w:rPr>
        <w:t xml:space="preserve"> to finish its task, this strategy allows each </w:t>
      </w:r>
      <w:proofErr w:type="spellStart"/>
      <w:r w:rsidRPr="009F1204">
        <w:rPr>
          <w:rFonts w:eastAsia="Times New Roman" w:cs="TimesNewRomanPSMT"/>
        </w:rPr>
        <w:t>V</w:t>
      </w:r>
      <w:r w:rsidR="00711E6C" w:rsidRPr="009F1204">
        <w:rPr>
          <w:rFonts w:eastAsia="Times New Roman" w:cs="TimesNewRomanPSMT"/>
        </w:rPr>
        <w:t>CPU</w:t>
      </w:r>
      <w:r w:rsidR="00C41235">
        <w:rPr>
          <w:rFonts w:eastAsiaTheme="minorEastAsia" w:cs="TimesNewRomanPSMT" w:hint="eastAsia"/>
          <w:lang w:eastAsia="zh-CN"/>
        </w:rPr>
        <w:t>to</w:t>
      </w:r>
      <w:proofErr w:type="spellEnd"/>
      <w:r w:rsidR="00C41235">
        <w:rPr>
          <w:rFonts w:eastAsiaTheme="minorEastAsia" w:cs="TimesNewRomanPSMT" w:hint="eastAsia"/>
          <w:lang w:eastAsia="zh-CN"/>
        </w:rPr>
        <w:t xml:space="preserve"> </w:t>
      </w:r>
      <w:r w:rsidR="00C41235">
        <w:rPr>
          <w:rFonts w:eastAsia="Times New Roman" w:cs="TimesNewRomanPSMT"/>
        </w:rPr>
        <w:t>occup</w:t>
      </w:r>
      <w:r w:rsidR="00C41235">
        <w:rPr>
          <w:rFonts w:eastAsiaTheme="minorEastAsia" w:cs="TimesNewRomanPSMT" w:hint="eastAsia"/>
          <w:lang w:eastAsia="zh-CN"/>
        </w:rPr>
        <w:t>y</w:t>
      </w:r>
      <w:r w:rsidRPr="009F1204">
        <w:rPr>
          <w:rFonts w:eastAsia="Times New Roman" w:cs="TimesNewRomanPSMT"/>
        </w:rPr>
        <w:t xml:space="preserve"> P</w:t>
      </w:r>
      <w:r w:rsidR="00711E6C" w:rsidRPr="009F1204">
        <w:rPr>
          <w:rFonts w:eastAsia="Times New Roman" w:cs="TimesNewRomanPSMT"/>
        </w:rPr>
        <w:t>CPU</w:t>
      </w:r>
      <w:r w:rsidRPr="009F1204">
        <w:rPr>
          <w:rFonts w:eastAsia="Times New Roman" w:cs="TimesNewRomanPSMT"/>
        </w:rPr>
        <w:t xml:space="preserve"> in a certain time. Therefore, it is guaranteed that the P</w:t>
      </w:r>
      <w:r w:rsidR="00711E6C" w:rsidRPr="009F1204">
        <w:rPr>
          <w:rFonts w:eastAsia="Times New Roman" w:cs="TimesNewRomanPSMT"/>
        </w:rPr>
        <w:t>CPU</w:t>
      </w:r>
      <w:r w:rsidRPr="009F1204">
        <w:rPr>
          <w:rFonts w:eastAsia="Times New Roman" w:cs="TimesNewRomanPSMT"/>
        </w:rPr>
        <w:t xml:space="preserve">s are fairly shared between </w:t>
      </w:r>
      <w:r w:rsidR="00BE4203" w:rsidRPr="009F1204">
        <w:rPr>
          <w:rFonts w:eastAsiaTheme="minorEastAsia" w:cs="TimesNewRomanPSMT" w:hint="eastAsia"/>
          <w:lang w:eastAsia="zh-CN"/>
        </w:rPr>
        <w:t>virtual machine</w:t>
      </w:r>
      <w:r w:rsidRPr="009F1204">
        <w:rPr>
          <w:rFonts w:eastAsia="Times New Roman" w:cs="TimesNewRomanPSMT"/>
        </w:rPr>
        <w:t>s.</w:t>
      </w:r>
    </w:p>
    <w:p w14:paraId="0FD53B76" w14:textId="77777777" w:rsidR="00844217" w:rsidRPr="009F1204" w:rsidRDefault="00844217">
      <w:pPr>
        <w:autoSpaceDE w:val="0"/>
        <w:jc w:val="both"/>
        <w:rPr>
          <w:rFonts w:eastAsia="Times New Roman" w:cs="TimesNewRomanPSMT"/>
        </w:rPr>
      </w:pPr>
      <w:bookmarkStart w:id="2" w:name="__DdeLink__360_921383050"/>
      <w:bookmarkEnd w:id="2"/>
    </w:p>
    <w:p w14:paraId="0256C6A2" w14:textId="77777777" w:rsidR="00844217" w:rsidRPr="009F1204" w:rsidRDefault="00844217">
      <w:pPr>
        <w:autoSpaceDE w:val="0"/>
        <w:jc w:val="both"/>
        <w:rPr>
          <w:rFonts w:eastAsia="Times New Roman" w:cs="TimesNewRomanPSMT"/>
        </w:rPr>
      </w:pPr>
      <w:r w:rsidRPr="009F1204">
        <w:rPr>
          <w:rFonts w:eastAsia="Times New Roman" w:cs="TimesNewRomanPSMT"/>
        </w:rPr>
        <w:t>Virtual Machine, where the guest operating system runs on, equipped with several V</w:t>
      </w:r>
      <w:r w:rsidR="00711E6C" w:rsidRPr="009F1204">
        <w:rPr>
          <w:rFonts w:eastAsia="Times New Roman" w:cs="TimesNewRomanPSMT"/>
        </w:rPr>
        <w:t>CPU</w:t>
      </w:r>
      <w:r w:rsidRPr="009F1204">
        <w:rPr>
          <w:rFonts w:eastAsia="Times New Roman" w:cs="TimesNewRomanPSMT"/>
        </w:rPr>
        <w:t>s, is usually considered as a symmetrical multi-processing (SMP) system by the guest operating system. Those V</w:t>
      </w:r>
      <w:r w:rsidR="00711E6C" w:rsidRPr="009F1204">
        <w:rPr>
          <w:rFonts w:eastAsia="Times New Roman" w:cs="TimesNewRomanPSMT"/>
        </w:rPr>
        <w:t>CPU</w:t>
      </w:r>
      <w:r w:rsidRPr="009F1204">
        <w:rPr>
          <w:rFonts w:eastAsia="Times New Roman" w:cs="TimesNewRomanPSMT"/>
        </w:rPr>
        <w:t xml:space="preserve">s of a </w:t>
      </w:r>
      <w:r w:rsidR="00BE4203" w:rsidRPr="009F1204">
        <w:rPr>
          <w:rFonts w:eastAsiaTheme="minorEastAsia" w:cs="TimesNewRomanPSMT" w:hint="eastAsia"/>
          <w:lang w:eastAsia="zh-CN"/>
        </w:rPr>
        <w:t>virtual machine</w:t>
      </w:r>
      <w:r w:rsidRPr="009F1204">
        <w:rPr>
          <w:rFonts w:eastAsia="Times New Roman" w:cs="TimesNewRomanPSMT"/>
        </w:rPr>
        <w:t xml:space="preserve"> are not always ready to work, while P</w:t>
      </w:r>
      <w:r w:rsidR="00711E6C" w:rsidRPr="009F1204">
        <w:rPr>
          <w:rFonts w:eastAsia="Times New Roman" w:cs="TimesNewRomanPSMT"/>
        </w:rPr>
        <w:t>CPU</w:t>
      </w:r>
      <w:r w:rsidRPr="009F1204">
        <w:rPr>
          <w:rFonts w:eastAsia="Times New Roman" w:cs="TimesNewRomanPSMT"/>
        </w:rPr>
        <w:t xml:space="preserve">s are always ready to do computation. It works well when a sequential program is running on the </w:t>
      </w:r>
      <w:r w:rsidR="00BE4203" w:rsidRPr="009F1204">
        <w:rPr>
          <w:rFonts w:eastAsiaTheme="minorEastAsia" w:cs="TimesNewRomanPSMT" w:hint="eastAsia"/>
          <w:lang w:eastAsia="zh-CN"/>
        </w:rPr>
        <w:t>virtual machine</w:t>
      </w:r>
      <w:r w:rsidRPr="009F1204">
        <w:rPr>
          <w:rFonts w:eastAsia="Times New Roman" w:cs="TimesNewRomanPSMT"/>
        </w:rPr>
        <w:t xml:space="preserve"> since all V</w:t>
      </w:r>
      <w:r w:rsidR="00711E6C" w:rsidRPr="009F1204">
        <w:rPr>
          <w:rFonts w:eastAsia="Times New Roman" w:cs="TimesNewRomanPSMT"/>
        </w:rPr>
        <w:t>CPU</w:t>
      </w:r>
      <w:r w:rsidRPr="009F1204">
        <w:rPr>
          <w:rFonts w:eastAsia="Times New Roman" w:cs="TimesNewRomanPSMT"/>
        </w:rPr>
        <w:t xml:space="preserve">s are not necessarily appearing to be ready, which makes the </w:t>
      </w:r>
      <w:r w:rsidR="00711E6C" w:rsidRPr="009F1204">
        <w:rPr>
          <w:rFonts w:eastAsia="Times New Roman" w:cs="TimesNewRomanPSMT"/>
        </w:rPr>
        <w:t>CPU</w:t>
      </w:r>
      <w:r w:rsidRPr="009F1204">
        <w:rPr>
          <w:rFonts w:eastAsia="Times New Roman" w:cs="TimesNewRomanPSMT"/>
        </w:rPr>
        <w:t xml:space="preserve"> scheduling sequential and easy to be implemented as VMM schedules the V</w:t>
      </w:r>
      <w:r w:rsidR="00711E6C" w:rsidRPr="009F1204">
        <w:rPr>
          <w:rFonts w:eastAsia="Times New Roman" w:cs="TimesNewRomanPSMT"/>
        </w:rPr>
        <w:t>CPU</w:t>
      </w:r>
      <w:r w:rsidR="00C41235">
        <w:rPr>
          <w:rFonts w:eastAsiaTheme="minorEastAsia" w:cs="TimesNewRomanPSMT" w:hint="eastAsia"/>
          <w:lang w:eastAsia="zh-CN"/>
        </w:rPr>
        <w:t>s</w:t>
      </w:r>
      <w:r w:rsidRPr="009F1204">
        <w:rPr>
          <w:rFonts w:eastAsia="Times New Roman" w:cs="TimesNewRomanPSMT"/>
        </w:rPr>
        <w:t xml:space="preserve"> asynchronously. </w:t>
      </w:r>
    </w:p>
    <w:p w14:paraId="560EE122" w14:textId="77777777" w:rsidR="00844217" w:rsidRPr="009F1204" w:rsidRDefault="00844217">
      <w:pPr>
        <w:autoSpaceDE w:val="0"/>
        <w:jc w:val="both"/>
        <w:rPr>
          <w:rFonts w:eastAsia="Times New Roman" w:cs="TimesNewRomanPSMT"/>
        </w:rPr>
      </w:pPr>
    </w:p>
    <w:p w14:paraId="13DFBC9C"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Building a virtual cluster, based on </w:t>
      </w:r>
      <w:r w:rsidR="00BE4203" w:rsidRPr="009F1204">
        <w:rPr>
          <w:rFonts w:eastAsia="Times New Roman" w:cs="TimesNewRomanPSMT"/>
        </w:rPr>
        <w:t>virtualization</w:t>
      </w:r>
      <w:r w:rsidRPr="009F1204">
        <w:rPr>
          <w:rFonts w:eastAsia="Times New Roman" w:cs="TimesNewRomanPSMT"/>
        </w:rPr>
        <w:t xml:space="preserve"> technology, is one idea of efficiently utilizing the growing power of computation of nowadays </w:t>
      </w:r>
      <w:r w:rsidR="00711E6C" w:rsidRPr="009F1204">
        <w:rPr>
          <w:rFonts w:eastAsia="Times New Roman" w:cs="TimesNewRomanPSMT"/>
        </w:rPr>
        <w:t>CPU</w:t>
      </w:r>
      <w:r w:rsidRPr="009F1204">
        <w:rPr>
          <w:rFonts w:eastAsia="Times New Roman" w:cs="TimesNewRomanPSMT"/>
        </w:rPr>
        <w:t xml:space="preserve">. This idea of virtual cluster will enable people to reasonable allocate existing physical resources of a PC so that the </w:t>
      </w:r>
      <w:r w:rsidR="00711E6C" w:rsidRPr="009F1204">
        <w:rPr>
          <w:rFonts w:eastAsia="Times New Roman" w:cs="TimesNewRomanPSMT"/>
        </w:rPr>
        <w:t>CPU</w:t>
      </w:r>
      <w:r w:rsidRPr="009F1204">
        <w:rPr>
          <w:rFonts w:eastAsia="Times New Roman" w:cs="TimesNewRomanPSMT"/>
        </w:rPr>
        <w:t xml:space="preserve"> resources can be effectively employed. A virtual cluster can be built by some</w:t>
      </w:r>
      <w:r w:rsidR="00BE4203" w:rsidRPr="009F1204">
        <w:rPr>
          <w:rFonts w:eastAsiaTheme="minorEastAsia" w:cs="TimesNewRomanPSMT" w:hint="eastAsia"/>
          <w:lang w:eastAsia="zh-CN"/>
        </w:rPr>
        <w:t xml:space="preserve"> virtual machine</w:t>
      </w:r>
      <w:r w:rsidRPr="009F1204">
        <w:rPr>
          <w:rFonts w:eastAsia="Times New Roman" w:cs="TimesNewRomanPSMT"/>
        </w:rPr>
        <w:t xml:space="preserve">s to provide same services as a real cluster provides, namely, a platform on which a parallel program can run. Each </w:t>
      </w:r>
      <w:r w:rsidR="00BE4203" w:rsidRPr="009F1204">
        <w:rPr>
          <w:rFonts w:eastAsiaTheme="minorEastAsia" w:cs="TimesNewRomanPSMT" w:hint="eastAsia"/>
          <w:lang w:eastAsia="zh-CN"/>
        </w:rPr>
        <w:t>virtual machine</w:t>
      </w:r>
      <w:r w:rsidRPr="009F1204">
        <w:rPr>
          <w:rFonts w:eastAsia="Times New Roman" w:cs="TimesNewRomanPSMT"/>
        </w:rPr>
        <w:t xml:space="preserve"> that used to build virtual cluster should have same operation system and same hardware configuration, which is same as a real cluster. VMM tool is responsible for allocation of the </w:t>
      </w:r>
      <w:r w:rsidR="00711E6C" w:rsidRPr="009F1204">
        <w:rPr>
          <w:rFonts w:eastAsia="Times New Roman" w:cs="TimesNewRomanPSMT"/>
        </w:rPr>
        <w:t>CPU</w:t>
      </w:r>
      <w:r w:rsidRPr="009F1204">
        <w:rPr>
          <w:rFonts w:eastAsia="Times New Roman" w:cs="TimesNewRomanPSMT"/>
        </w:rPr>
        <w:t xml:space="preserve"> resources, which means the cluster member </w:t>
      </w:r>
      <w:r w:rsidR="00BE4203" w:rsidRPr="009F1204">
        <w:rPr>
          <w:rFonts w:eastAsiaTheme="minorEastAsia" w:cs="TimesNewRomanPSMT" w:hint="eastAsia"/>
          <w:lang w:eastAsia="zh-CN"/>
        </w:rPr>
        <w:t>virtual machine</w:t>
      </w:r>
      <w:r w:rsidRPr="009F1204">
        <w:rPr>
          <w:rFonts w:eastAsia="Times New Roman" w:cs="TimesNewRomanPSMT"/>
        </w:rPr>
        <w:t xml:space="preserve">s and non-cluster members </w:t>
      </w:r>
      <w:r w:rsidR="00BE4203" w:rsidRPr="009F1204">
        <w:rPr>
          <w:rFonts w:eastAsiaTheme="minorEastAsia" w:cs="TimesNewRomanPSMT" w:hint="eastAsia"/>
          <w:lang w:eastAsia="zh-CN"/>
        </w:rPr>
        <w:t>virtual machine</w:t>
      </w:r>
      <w:r w:rsidRPr="009F1204">
        <w:rPr>
          <w:rFonts w:eastAsia="Times New Roman" w:cs="TimesNewRomanPSMT"/>
        </w:rPr>
        <w:t xml:space="preserve">s are </w:t>
      </w:r>
      <w:r w:rsidR="00BE4203" w:rsidRPr="009F1204">
        <w:rPr>
          <w:rFonts w:eastAsia="Times New Roman" w:cs="TimesNewRomanPSMT"/>
        </w:rPr>
        <w:t>scheduled</w:t>
      </w:r>
      <w:r w:rsidRPr="009F1204">
        <w:rPr>
          <w:rFonts w:eastAsia="Times New Roman" w:cs="TimesNewRomanPSMT"/>
        </w:rPr>
        <w:t xml:space="preserve"> together under the control of VMM tools.</w:t>
      </w:r>
    </w:p>
    <w:p w14:paraId="09535C54" w14:textId="77777777" w:rsidR="00844217" w:rsidRPr="009F1204" w:rsidRDefault="00844217">
      <w:pPr>
        <w:autoSpaceDE w:val="0"/>
        <w:jc w:val="both"/>
        <w:rPr>
          <w:rFonts w:eastAsia="Times New Roman" w:cs="TimesNewRomanPSMT"/>
        </w:rPr>
      </w:pPr>
    </w:p>
    <w:p w14:paraId="5E09CA12"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However, there's a problem in </w:t>
      </w:r>
      <w:r w:rsidR="00711E6C" w:rsidRPr="009F1204">
        <w:rPr>
          <w:rFonts w:eastAsia="Times New Roman" w:cs="TimesNewRomanPSMT"/>
        </w:rPr>
        <w:t>CPU</w:t>
      </w:r>
      <w:r w:rsidRPr="009F1204">
        <w:rPr>
          <w:rFonts w:eastAsia="Times New Roman" w:cs="TimesNewRomanPSMT"/>
        </w:rPr>
        <w:t xml:space="preserve"> resource scheduling when run</w:t>
      </w:r>
      <w:r w:rsidR="00C41235">
        <w:rPr>
          <w:rFonts w:eastAsiaTheme="minorEastAsia" w:cs="TimesNewRomanPSMT" w:hint="eastAsia"/>
          <w:lang w:eastAsia="zh-CN"/>
        </w:rPr>
        <w:t>s</w:t>
      </w:r>
      <w:r w:rsidRPr="009F1204">
        <w:rPr>
          <w:rFonts w:eastAsia="Times New Roman" w:cs="TimesNewRomanPSMT"/>
        </w:rPr>
        <w:t xml:space="preserve"> a virtual cluster on such a </w:t>
      </w:r>
      <w:r w:rsidRPr="009F1204">
        <w:rPr>
          <w:rFonts w:eastAsia="Times New Roman" w:cs="TimesNewRomanPSMT"/>
        </w:rPr>
        <w:lastRenderedPageBreak/>
        <w:t xml:space="preserve">system. Unlike traditional sequential program scheduling, a cluster requires all its </w:t>
      </w:r>
      <w:r w:rsidR="00BE4203" w:rsidRPr="009F1204">
        <w:rPr>
          <w:rFonts w:eastAsia="Times New Roman" w:cs="TimesNewRomanPSMT"/>
        </w:rPr>
        <w:t>member</w:t>
      </w:r>
      <w:r w:rsidR="00BE4203" w:rsidRPr="009F1204">
        <w:rPr>
          <w:rFonts w:eastAsiaTheme="minorEastAsia" w:cs="TimesNewRomanPSMT" w:hint="eastAsia"/>
          <w:lang w:eastAsia="zh-CN"/>
        </w:rPr>
        <w:t>s</w:t>
      </w:r>
      <w:r w:rsidRPr="009F1204">
        <w:rPr>
          <w:rFonts w:eastAsia="Times New Roman" w:cs="TimesNewRomanPSMT"/>
        </w:rPr>
        <w:t xml:space="preserve"> to be online at same time. There are four steps to run a parallel program on a cluster. </w:t>
      </w:r>
      <w:proofErr w:type="gramStart"/>
      <w:r w:rsidRPr="009F1204">
        <w:rPr>
          <w:rFonts w:eastAsia="Times New Roman" w:cs="TimesNewRomanPSMT"/>
        </w:rPr>
        <w:t>First of all</w:t>
      </w:r>
      <w:proofErr w:type="gramEnd"/>
      <w:r w:rsidRPr="009F1204">
        <w:rPr>
          <w:rFonts w:eastAsia="Times New Roman" w:cs="TimesNewRomanPSMT"/>
        </w:rPr>
        <w:t xml:space="preserve">, the master node will divide the job into several parts according to the number of available nodes. Secondly, each part of job will be executed on each node at same time, communications between cluster members conducted along the entire </w:t>
      </w:r>
      <w:r w:rsidR="00BE4203" w:rsidRPr="009F1204">
        <w:rPr>
          <w:rFonts w:eastAsia="Times New Roman" w:cs="TimesNewRomanPSMT"/>
        </w:rPr>
        <w:t>executing</w:t>
      </w:r>
      <w:r w:rsidRPr="009F1204">
        <w:rPr>
          <w:rFonts w:eastAsia="Times New Roman" w:cs="TimesNewRomanPSMT"/>
        </w:rPr>
        <w:t xml:space="preserve"> process. Thirdly, the result from each part will be collected to the master node, and master node will be responsible for producing </w:t>
      </w:r>
      <w:proofErr w:type="gramStart"/>
      <w:r w:rsidRPr="009F1204">
        <w:rPr>
          <w:rFonts w:eastAsia="Times New Roman" w:cs="TimesNewRomanPSMT"/>
        </w:rPr>
        <w:t>the final result</w:t>
      </w:r>
      <w:proofErr w:type="gramEnd"/>
      <w:r w:rsidRPr="009F1204">
        <w:rPr>
          <w:rFonts w:eastAsia="Times New Roman" w:cs="TimesNewRomanPSMT"/>
        </w:rPr>
        <w:t>. As can be seen from these th</w:t>
      </w:r>
      <w:r w:rsidR="00BE4203" w:rsidRPr="009F1204">
        <w:rPr>
          <w:rFonts w:eastAsiaTheme="minorEastAsia" w:cs="TimesNewRomanPSMT" w:hint="eastAsia"/>
          <w:lang w:eastAsia="zh-CN"/>
        </w:rPr>
        <w:t>ree</w:t>
      </w:r>
      <w:r w:rsidRPr="009F1204">
        <w:rPr>
          <w:rFonts w:eastAsia="Times New Roman" w:cs="TimesNewRomanPSMT"/>
        </w:rPr>
        <w:t xml:space="preserve"> steps, the second part, involving the parallel execution, is the most crucial step of the whole process of running a parallel program on a cluster. The cluster only works if all nodes are online, otherwise the cluster will be stuck as online nodes will wait to communicate with one or more offline nodes. </w:t>
      </w:r>
    </w:p>
    <w:p w14:paraId="389A0049" w14:textId="77777777" w:rsidR="00844217" w:rsidRDefault="00844217">
      <w:pPr>
        <w:autoSpaceDE w:val="0"/>
        <w:jc w:val="both"/>
        <w:rPr>
          <w:rFonts w:eastAsia="Times New Roman" w:cs="TimesNewRomanPSMT"/>
          <w:sz w:val="22"/>
          <w:szCs w:val="22"/>
        </w:rPr>
      </w:pPr>
    </w:p>
    <w:p w14:paraId="0709D201" w14:textId="77777777" w:rsidR="00844217" w:rsidRPr="009F1204" w:rsidRDefault="00844217">
      <w:pPr>
        <w:autoSpaceDE w:val="0"/>
        <w:jc w:val="both"/>
        <w:rPr>
          <w:rFonts w:eastAsia="Times New Roman" w:cs="TimesNewRomanPSMT"/>
        </w:rPr>
      </w:pPr>
      <w:r w:rsidRPr="009F1204">
        <w:rPr>
          <w:rFonts w:eastAsia="Times New Roman" w:cs="TimesNewRomanPSMT"/>
        </w:rPr>
        <w:t>In virtual cluster case, this problem probably causes a hug</w:t>
      </w:r>
      <w:r w:rsidR="00BE4203" w:rsidRPr="009F1204">
        <w:rPr>
          <w:rFonts w:eastAsiaTheme="minorEastAsia" w:cs="TimesNewRomanPSMT" w:hint="eastAsia"/>
          <w:lang w:eastAsia="zh-CN"/>
        </w:rPr>
        <w:t>e</w:t>
      </w:r>
      <w:r w:rsidRPr="009F1204">
        <w:rPr>
          <w:rFonts w:eastAsia="Times New Roman" w:cs="TimesNewRomanPSMT"/>
        </w:rPr>
        <w:t xml:space="preserve"> waste of </w:t>
      </w:r>
      <w:r w:rsidR="00711E6C" w:rsidRPr="009F1204">
        <w:rPr>
          <w:rFonts w:eastAsia="Times New Roman" w:cs="TimesNewRomanPSMT"/>
        </w:rPr>
        <w:t>CPU</w:t>
      </w:r>
      <w:r w:rsidRPr="009F1204">
        <w:rPr>
          <w:rFonts w:eastAsia="Times New Roman" w:cs="TimesNewRomanPSMT"/>
        </w:rPr>
        <w:t xml:space="preserve"> resources, which dramatically decreases the performance of the virtual system. When one of the </w:t>
      </w:r>
      <w:bookmarkStart w:id="3" w:name="OLE_LINK1"/>
      <w:bookmarkStart w:id="4" w:name="OLE_LINK2"/>
      <w:r w:rsidR="00BE4203" w:rsidRPr="009F1204">
        <w:rPr>
          <w:rFonts w:eastAsiaTheme="minorEastAsia" w:cs="TimesNewRomanPSMT" w:hint="eastAsia"/>
          <w:lang w:eastAsia="zh-CN"/>
        </w:rPr>
        <w:t>virtual machine</w:t>
      </w:r>
      <w:bookmarkEnd w:id="3"/>
      <w:bookmarkEnd w:id="4"/>
      <w:r w:rsidRPr="009F1204">
        <w:rPr>
          <w:rFonts w:eastAsia="Times New Roman" w:cs="TimesNewRomanPSMT"/>
        </w:rPr>
        <w:t xml:space="preserve">s within the cluster is scheduled a time slot on </w:t>
      </w:r>
      <w:r w:rsidR="00711E6C" w:rsidRPr="009F1204">
        <w:rPr>
          <w:rFonts w:eastAsia="Times New Roman" w:cs="TimesNewRomanPSMT"/>
        </w:rPr>
        <w:t>CPU</w:t>
      </w:r>
      <w:r w:rsidRPr="009F1204">
        <w:rPr>
          <w:rFonts w:eastAsia="Times New Roman" w:cs="TimesNewRomanPSMT"/>
        </w:rPr>
        <w:t xml:space="preserve">, the virtual cluster will not work unless the other cluster members are also online. This is due to the virtual cluster requires communications between virtual nodes, namely each </w:t>
      </w:r>
      <w:r w:rsidR="00BE4203" w:rsidRPr="009F1204">
        <w:rPr>
          <w:rFonts w:eastAsiaTheme="minorEastAsia" w:cs="TimesNewRomanPSMT" w:hint="eastAsia"/>
          <w:lang w:eastAsia="zh-CN"/>
        </w:rPr>
        <w:t>virtual machine</w:t>
      </w:r>
      <w:r w:rsidRPr="009F1204">
        <w:rPr>
          <w:rFonts w:eastAsia="Times New Roman" w:cs="TimesNewRomanPSMT"/>
        </w:rPr>
        <w:t xml:space="preserve"> within the cluster. If only one virtual node is brought online, the online virtual node will send communicating messages to other virtual nodes of the virtual cluster and will keep waiting the ack</w:t>
      </w:r>
      <w:r w:rsidR="00A00A1B">
        <w:rPr>
          <w:rFonts w:eastAsiaTheme="minorEastAsia" w:cs="TimesNewRomanPSMT" w:hint="eastAsia"/>
          <w:lang w:eastAsia="zh-CN"/>
        </w:rPr>
        <w:t>s</w:t>
      </w:r>
      <w:r w:rsidRPr="009F1204">
        <w:rPr>
          <w:rFonts w:eastAsia="Times New Roman" w:cs="TimesNewRomanPSMT"/>
        </w:rPr>
        <w:t xml:space="preserve"> from other virtual nodes. During the period of waiting the acks from other virtual node, the online </w:t>
      </w:r>
      <w:r w:rsidR="00BE4203" w:rsidRPr="009F1204">
        <w:rPr>
          <w:rFonts w:eastAsiaTheme="minorEastAsia" w:cs="TimesNewRomanPSMT" w:hint="eastAsia"/>
          <w:lang w:eastAsia="zh-CN"/>
        </w:rPr>
        <w:t>virtual machines</w:t>
      </w:r>
      <w:r w:rsidRPr="009F1204">
        <w:rPr>
          <w:rFonts w:eastAsia="Times New Roman" w:cs="TimesNewRomanPSMT"/>
        </w:rPr>
        <w:t xml:space="preserve"> </w:t>
      </w:r>
      <w:proofErr w:type="gramStart"/>
      <w:r w:rsidRPr="009F1204">
        <w:rPr>
          <w:rFonts w:eastAsia="Times New Roman" w:cs="TimesNewRomanPSMT"/>
        </w:rPr>
        <w:t>actually will</w:t>
      </w:r>
      <w:proofErr w:type="gramEnd"/>
      <w:r w:rsidRPr="009F1204">
        <w:rPr>
          <w:rFonts w:eastAsia="Times New Roman" w:cs="TimesNewRomanPSMT"/>
        </w:rPr>
        <w:t xml:space="preserve"> not do </w:t>
      </w:r>
      <w:r w:rsidR="00BE4203" w:rsidRPr="009F1204">
        <w:rPr>
          <w:rFonts w:eastAsia="Times New Roman" w:cs="TimesNewRomanPSMT"/>
        </w:rPr>
        <w:t>anything</w:t>
      </w:r>
      <w:r w:rsidRPr="009F1204">
        <w:rPr>
          <w:rFonts w:eastAsia="Times New Roman" w:cs="TimesNewRomanPSMT"/>
        </w:rPr>
        <w:t xml:space="preserve">. As the result, the </w:t>
      </w:r>
      <w:r w:rsidR="00711E6C" w:rsidRPr="009F1204">
        <w:rPr>
          <w:rFonts w:eastAsia="Times New Roman" w:cs="TimesNewRomanPSMT"/>
        </w:rPr>
        <w:t>CPU</w:t>
      </w:r>
      <w:r w:rsidRPr="009F1204">
        <w:rPr>
          <w:rFonts w:eastAsia="Times New Roman" w:cs="TimesNewRomanPSMT"/>
        </w:rPr>
        <w:t xml:space="preserve"> usage will be very low, which means that this </w:t>
      </w:r>
      <w:r w:rsidR="00711E6C" w:rsidRPr="009F1204">
        <w:rPr>
          <w:rFonts w:eastAsia="Times New Roman" w:cs="TimesNewRomanPSMT"/>
        </w:rPr>
        <w:t>CPU</w:t>
      </w:r>
      <w:r w:rsidRPr="009F1204">
        <w:rPr>
          <w:rFonts w:eastAsia="Times New Roman" w:cs="TimesNewRomanPSMT"/>
        </w:rPr>
        <w:t xml:space="preserve"> time slot can be considered as being wasted. All </w:t>
      </w:r>
      <w:r w:rsidR="00BE4203" w:rsidRPr="009F1204">
        <w:rPr>
          <w:rFonts w:eastAsiaTheme="minorEastAsia" w:cs="TimesNewRomanPSMT" w:hint="eastAsia"/>
          <w:lang w:eastAsia="zh-CN"/>
        </w:rPr>
        <w:t>virtual machine</w:t>
      </w:r>
      <w:r w:rsidRPr="009F1204">
        <w:rPr>
          <w:rFonts w:eastAsia="Times New Roman" w:cs="TimesNewRomanPSMT"/>
        </w:rPr>
        <w:t>s within a virtual cluster online at same time needs to be guaranteed.</w:t>
      </w:r>
    </w:p>
    <w:p w14:paraId="1ECA2FE8" w14:textId="77777777" w:rsidR="00844217" w:rsidRPr="009F1204" w:rsidRDefault="00844217">
      <w:pPr>
        <w:autoSpaceDE w:val="0"/>
        <w:jc w:val="both"/>
        <w:rPr>
          <w:rFonts w:eastAsia="Times New Roman" w:cs="TimesNewRomanPSMT"/>
        </w:rPr>
      </w:pPr>
    </w:p>
    <w:p w14:paraId="4D9C8BF5" w14:textId="77777777" w:rsidR="00844217" w:rsidRPr="009F1204" w:rsidRDefault="00844217">
      <w:pPr>
        <w:autoSpaceDE w:val="0"/>
        <w:jc w:val="both"/>
        <w:rPr>
          <w:rFonts w:eastAsia="Times New Roman" w:cs="TimesNewRomanPSMT"/>
        </w:rPr>
      </w:pPr>
      <w:r w:rsidRPr="009F1204">
        <w:rPr>
          <w:rFonts w:eastAsia="Times New Roman" w:cs="TimesNewRomanPSMT"/>
        </w:rPr>
        <w:t>To overcome the shortco</w:t>
      </w:r>
      <w:r w:rsidR="00BE4203" w:rsidRPr="009F1204">
        <w:rPr>
          <w:rFonts w:eastAsia="Times New Roman" w:cs="TimesNewRomanPSMT"/>
        </w:rPr>
        <w:t xml:space="preserve">ming of traditional sequential </w:t>
      </w:r>
      <w:r w:rsidRPr="009F1204">
        <w:rPr>
          <w:rFonts w:eastAsia="Times New Roman" w:cs="TimesNewRomanPSMT"/>
        </w:rPr>
        <w:t xml:space="preserve">task scheduling </w:t>
      </w:r>
      <w:r w:rsidR="00BE4203" w:rsidRPr="009F1204">
        <w:rPr>
          <w:rFonts w:eastAsia="Times New Roman" w:cs="TimesNewRomanPSMT"/>
        </w:rPr>
        <w:t>approach</w:t>
      </w:r>
      <w:r w:rsidRPr="009F1204">
        <w:rPr>
          <w:rFonts w:eastAsia="Times New Roman" w:cs="TimesNewRomanPSMT"/>
        </w:rPr>
        <w:t xml:space="preserve"> applied on virtual cluster, co-scheduling [3][4], considered as one of the solutions, is introduced to manage the </w:t>
      </w:r>
      <w:r w:rsidR="00711E6C" w:rsidRPr="009F1204">
        <w:rPr>
          <w:rFonts w:eastAsia="Times New Roman" w:cs="TimesNewRomanPSMT"/>
        </w:rPr>
        <w:t>CPU</w:t>
      </w:r>
      <w:r w:rsidRPr="009F1204">
        <w:rPr>
          <w:rFonts w:eastAsia="Times New Roman" w:cs="TimesNewRomanPSMT"/>
        </w:rPr>
        <w:t xml:space="preserve"> scheduling to reduce the negative effect on performance of running parallel program on a virtual cluster built by </w:t>
      </w:r>
      <w:r w:rsidR="00BE4203" w:rsidRPr="009F1204">
        <w:rPr>
          <w:rFonts w:eastAsiaTheme="minorEastAsia" w:cs="TimesNewRomanPSMT" w:hint="eastAsia"/>
          <w:lang w:eastAsia="zh-CN"/>
        </w:rPr>
        <w:t>virtual machine</w:t>
      </w:r>
      <w:r w:rsidRPr="009F1204">
        <w:rPr>
          <w:rFonts w:eastAsia="Times New Roman" w:cs="TimesNewRomanPSMT"/>
        </w:rPr>
        <w:t xml:space="preserve">s. This approach </w:t>
      </w:r>
      <w:r w:rsidR="00BE4203" w:rsidRPr="009F1204">
        <w:rPr>
          <w:rFonts w:eastAsia="Times New Roman" w:cs="TimesNewRomanPSMT"/>
        </w:rPr>
        <w:t>cooperates</w:t>
      </w:r>
      <w:r w:rsidRPr="009F1204">
        <w:rPr>
          <w:rFonts w:eastAsia="Times New Roman" w:cs="TimesNewRomanPSMT"/>
        </w:rPr>
        <w:t xml:space="preserve"> the current scheduling method of a virtualization system and solves problem mentioned above by adding additional control on scheduling virtual nodes online. </w:t>
      </w:r>
    </w:p>
    <w:p w14:paraId="09B20415" w14:textId="77777777" w:rsidR="00844217" w:rsidRPr="009F1204" w:rsidRDefault="00844217">
      <w:pPr>
        <w:autoSpaceDE w:val="0"/>
        <w:jc w:val="both"/>
        <w:rPr>
          <w:rFonts w:eastAsia="Times New Roman" w:cs="TimesNewRomanPSMT"/>
        </w:rPr>
      </w:pPr>
    </w:p>
    <w:p w14:paraId="0D535773"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The basic rule of co-scheduling is that </w:t>
      </w:r>
      <w:r w:rsidR="00BE4203" w:rsidRPr="009F1204">
        <w:rPr>
          <w:rFonts w:eastAsiaTheme="minorEastAsia" w:cs="TimesNewRomanPSMT" w:hint="eastAsia"/>
          <w:lang w:eastAsia="zh-CN"/>
        </w:rPr>
        <w:t>virtual machine</w:t>
      </w:r>
      <w:r w:rsidRPr="009F1204">
        <w:rPr>
          <w:rFonts w:eastAsia="Times New Roman" w:cs="TimesNewRomanPSMT"/>
        </w:rPr>
        <w:t xml:space="preserve">s which are not within the virtual cluster should give way to the virtual cluster in terms of </w:t>
      </w:r>
      <w:r w:rsidR="00711E6C" w:rsidRPr="009F1204">
        <w:rPr>
          <w:rFonts w:eastAsia="Times New Roman" w:cs="TimesNewRomanPSMT"/>
        </w:rPr>
        <w:t>CPU</w:t>
      </w:r>
      <w:r w:rsidRPr="009F1204">
        <w:rPr>
          <w:rFonts w:eastAsia="Times New Roman" w:cs="TimesNewRomanPSMT"/>
        </w:rPr>
        <w:t xml:space="preserve"> resources allocation if </w:t>
      </w:r>
      <w:proofErr w:type="gramStart"/>
      <w:r w:rsidRPr="009F1204">
        <w:rPr>
          <w:rFonts w:eastAsia="Times New Roman" w:cs="TimesNewRomanPSMT"/>
        </w:rPr>
        <w:t>necessary</w:t>
      </w:r>
      <w:proofErr w:type="gramEnd"/>
      <w:r w:rsidRPr="009F1204">
        <w:rPr>
          <w:rFonts w:eastAsia="Times New Roman" w:cs="TimesNewRomanPSMT"/>
        </w:rPr>
        <w:t xml:space="preserve"> when a virtual cluster is scheduled. It's straightforward when there are enough available </w:t>
      </w:r>
      <w:r w:rsidR="00711E6C" w:rsidRPr="009F1204">
        <w:rPr>
          <w:rFonts w:eastAsia="Times New Roman" w:cs="TimesNewRomanPSMT"/>
        </w:rPr>
        <w:t>CPU</w:t>
      </w:r>
      <w:r w:rsidRPr="009F1204">
        <w:rPr>
          <w:rFonts w:eastAsia="Times New Roman" w:cs="TimesNewRomanPSMT"/>
        </w:rPr>
        <w:t xml:space="preserve"> resources for scheduling virtual nodes online. However, if there are not enough </w:t>
      </w:r>
      <w:r w:rsidR="00711E6C" w:rsidRPr="009F1204">
        <w:rPr>
          <w:rFonts w:eastAsia="Times New Roman" w:cs="TimesNewRomanPSMT"/>
        </w:rPr>
        <w:t>CPU</w:t>
      </w:r>
      <w:r w:rsidRPr="009F1204">
        <w:rPr>
          <w:rFonts w:eastAsia="Times New Roman" w:cs="TimesNewRomanPSMT"/>
        </w:rPr>
        <w:t xml:space="preserve"> resources for scheduling all the virtual nodes online </w:t>
      </w:r>
      <w:r w:rsidR="00BE4203" w:rsidRPr="009F1204">
        <w:rPr>
          <w:rFonts w:eastAsia="Times New Roman" w:cs="TimesNewRomanPSMT"/>
        </w:rPr>
        <w:t>simultaneously</w:t>
      </w:r>
      <w:r w:rsidRPr="009F1204">
        <w:rPr>
          <w:rFonts w:eastAsia="Times New Roman" w:cs="TimesNewRomanPSMT"/>
        </w:rPr>
        <w:t xml:space="preserve">, this simply indicates that some </w:t>
      </w:r>
      <w:r w:rsidR="00BE4203" w:rsidRPr="009F1204">
        <w:rPr>
          <w:rFonts w:eastAsia="Times New Roman" w:cs="TimesNewRomanPSMT"/>
        </w:rPr>
        <w:t>virtual machine</w:t>
      </w:r>
      <w:r w:rsidRPr="009F1204">
        <w:rPr>
          <w:rFonts w:eastAsia="Times New Roman" w:cs="TimesNewRomanPSMT"/>
        </w:rPr>
        <w:t xml:space="preserve">s that are not within the virtual cluster should be forced offline to make enough </w:t>
      </w:r>
      <w:r w:rsidR="00711E6C" w:rsidRPr="009F1204">
        <w:rPr>
          <w:rFonts w:eastAsia="Times New Roman" w:cs="TimesNewRomanPSMT"/>
        </w:rPr>
        <w:t>CPU</w:t>
      </w:r>
      <w:r w:rsidRPr="009F1204">
        <w:rPr>
          <w:rFonts w:eastAsia="Times New Roman" w:cs="TimesNewRomanPSMT"/>
        </w:rPr>
        <w:t xml:space="preserve"> resources for bringing cluster members online. These virtual nodes will execute a parallel program for same period and conduct some communications between each other. Once they run out of the time slot, they will be brought offline at same time. </w:t>
      </w:r>
    </w:p>
    <w:p w14:paraId="514E84A2" w14:textId="77777777" w:rsidR="00844217" w:rsidRPr="009F1204" w:rsidRDefault="00844217">
      <w:pPr>
        <w:autoSpaceDE w:val="0"/>
        <w:jc w:val="both"/>
        <w:rPr>
          <w:rFonts w:eastAsia="Times New Roman" w:cs="TimesNewRomanPSMT"/>
        </w:rPr>
      </w:pPr>
    </w:p>
    <w:p w14:paraId="4C431AFC" w14:textId="77777777" w:rsidR="00844217" w:rsidRPr="009F1204" w:rsidRDefault="00844217">
      <w:pPr>
        <w:autoSpaceDE w:val="0"/>
        <w:jc w:val="both"/>
        <w:rPr>
          <w:rFonts w:eastAsiaTheme="minorEastAsia" w:cs="TimesNewRomanPSMT"/>
          <w:lang w:eastAsia="zh-CN"/>
        </w:rPr>
      </w:pPr>
      <w:r w:rsidRPr="009F1204">
        <w:rPr>
          <w:rFonts w:eastAsia="Times New Roman" w:cs="TimesNewRomanPSMT"/>
        </w:rPr>
        <w:t xml:space="preserve">This co-scheduling could be </w:t>
      </w:r>
      <w:r w:rsidR="00BE4203" w:rsidRPr="009F1204">
        <w:rPr>
          <w:rFonts w:eastAsia="Times New Roman" w:cs="TimesNewRomanPSMT"/>
        </w:rPr>
        <w:t>implemented</w:t>
      </w:r>
      <w:r w:rsidRPr="009F1204">
        <w:rPr>
          <w:rFonts w:eastAsia="Times New Roman" w:cs="TimesNewRomanPSMT"/>
        </w:rPr>
        <w:t xml:space="preserve"> by </w:t>
      </w:r>
      <w:r w:rsidR="00BE4203" w:rsidRPr="009F1204">
        <w:rPr>
          <w:rFonts w:eastAsia="Times New Roman" w:cs="TimesNewRomanPSMT"/>
        </w:rPr>
        <w:t>manually</w:t>
      </w:r>
      <w:r w:rsidRPr="009F1204">
        <w:rPr>
          <w:rFonts w:eastAsia="Times New Roman" w:cs="TimesNewRomanPSMT"/>
        </w:rPr>
        <w:t xml:space="preserve"> setting those </w:t>
      </w:r>
      <w:r w:rsidR="00BE4203" w:rsidRPr="009F1204">
        <w:rPr>
          <w:rFonts w:eastAsia="Times New Roman" w:cs="TimesNewRomanPSMT"/>
        </w:rPr>
        <w:t>virtual</w:t>
      </w:r>
      <w:r w:rsidRPr="009F1204">
        <w:rPr>
          <w:rFonts w:eastAsia="Times New Roman" w:cs="TimesNewRomanPSMT"/>
        </w:rPr>
        <w:t xml:space="preserve"> nodes </w:t>
      </w:r>
      <w:r w:rsidR="00BE4203" w:rsidRPr="009F1204">
        <w:rPr>
          <w:rFonts w:eastAsia="Times New Roman" w:cs="TimesNewRomanPSMT"/>
        </w:rPr>
        <w:t>online, Co</w:t>
      </w:r>
      <w:r w:rsidRPr="009F1204">
        <w:rPr>
          <w:rFonts w:eastAsia="Times New Roman" w:cs="TimesNewRomanPSMT"/>
        </w:rPr>
        <w:t xml:space="preserve">-scheduling requires user that firstly knows whether it is a parallel program running on virtual cluster, and then using VMM tools to manually bring </w:t>
      </w:r>
      <w:r w:rsidR="00BE4203" w:rsidRPr="009F1204">
        <w:rPr>
          <w:rFonts w:eastAsiaTheme="minorEastAsia" w:cs="TimesNewRomanPSMT" w:hint="eastAsia"/>
          <w:lang w:eastAsia="zh-CN"/>
        </w:rPr>
        <w:t>virtual machine</w:t>
      </w:r>
      <w:r w:rsidRPr="009F1204">
        <w:rPr>
          <w:rFonts w:eastAsia="Times New Roman" w:cs="TimesNewRomanPSMT"/>
        </w:rPr>
        <w:t xml:space="preserve">s within the cluster online at same time so that the cluster can work without a problem. However, </w:t>
      </w:r>
      <w:r w:rsidR="00BE4203" w:rsidRPr="009F1204">
        <w:rPr>
          <w:rFonts w:eastAsia="Times New Roman" w:cs="TimesNewRomanPSMT"/>
        </w:rPr>
        <w:t>manually</w:t>
      </w:r>
      <w:r w:rsidRPr="009F1204">
        <w:rPr>
          <w:rFonts w:eastAsia="Times New Roman" w:cs="TimesNewRomanPSMT"/>
        </w:rPr>
        <w:t xml:space="preserve"> setting virtual nodes online has some drawbacks as well. Firstly, it brings overhead by </w:t>
      </w:r>
      <w:proofErr w:type="spellStart"/>
      <w:r w:rsidR="00BE4203" w:rsidRPr="009F1204">
        <w:rPr>
          <w:rFonts w:eastAsia="Times New Roman" w:cs="TimesNewRomanPSMT"/>
        </w:rPr>
        <w:t>manuallycontrolling</w:t>
      </w:r>
      <w:r w:rsidR="00BE4203" w:rsidRPr="009F1204">
        <w:rPr>
          <w:rFonts w:eastAsiaTheme="minorEastAsia" w:cs="TimesNewRomanPSMT" w:hint="eastAsia"/>
          <w:lang w:eastAsia="zh-CN"/>
        </w:rPr>
        <w:t>VMM</w:t>
      </w:r>
      <w:proofErr w:type="spellEnd"/>
      <w:r w:rsidRPr="009F1204">
        <w:rPr>
          <w:rFonts w:eastAsia="Times New Roman" w:cs="TimesNewRomanPSMT"/>
        </w:rPr>
        <w:t xml:space="preserve"> tools, especially the number of virtual nodes is very large. Secondly, </w:t>
      </w:r>
      <w:r w:rsidR="00BE4203" w:rsidRPr="009F1204">
        <w:rPr>
          <w:rFonts w:eastAsia="Times New Roman" w:cs="TimesNewRomanPSMT"/>
        </w:rPr>
        <w:t>manually</w:t>
      </w:r>
      <w:r w:rsidRPr="009F1204">
        <w:rPr>
          <w:rFonts w:eastAsia="Times New Roman" w:cs="TimesNewRomanPSMT"/>
        </w:rPr>
        <w:t xml:space="preserve"> setting cluster member may not give the good efficiency of </w:t>
      </w:r>
      <w:r w:rsidR="00711E6C" w:rsidRPr="009F1204">
        <w:rPr>
          <w:rFonts w:eastAsia="Times New Roman" w:cs="TimesNewRomanPSMT"/>
        </w:rPr>
        <w:t>CPU</w:t>
      </w:r>
      <w:r w:rsidRPr="009F1204">
        <w:rPr>
          <w:rFonts w:eastAsia="Times New Roman" w:cs="TimesNewRomanPSMT"/>
        </w:rPr>
        <w:t xml:space="preserve"> usage. Thirdly, the policy of fairly scheduling may not be followed well by </w:t>
      </w:r>
      <w:r w:rsidR="00BE4203" w:rsidRPr="009F1204">
        <w:rPr>
          <w:rFonts w:eastAsia="Times New Roman" w:cs="TimesNewRomanPSMT"/>
        </w:rPr>
        <w:t>manually</w:t>
      </w:r>
      <w:r w:rsidRPr="009F1204">
        <w:rPr>
          <w:rFonts w:eastAsia="Times New Roman" w:cs="TimesNewRomanPSMT"/>
        </w:rPr>
        <w:t xml:space="preserve"> setting. These three problem</w:t>
      </w:r>
      <w:r w:rsidR="00D8174F">
        <w:rPr>
          <w:rFonts w:eastAsiaTheme="minorEastAsia" w:cs="TimesNewRomanPSMT" w:hint="eastAsia"/>
          <w:lang w:eastAsia="zh-CN"/>
        </w:rPr>
        <w:t>s</w:t>
      </w:r>
      <w:r w:rsidRPr="009F1204">
        <w:rPr>
          <w:rFonts w:eastAsia="Times New Roman" w:cs="TimesNewRomanPSMT"/>
        </w:rPr>
        <w:t xml:space="preserve"> can be solved by using </w:t>
      </w:r>
      <w:r w:rsidR="00BE4203" w:rsidRPr="009F1204">
        <w:rPr>
          <w:rFonts w:eastAsia="Times New Roman" w:cs="TimesNewRomanPSMT"/>
        </w:rPr>
        <w:t>automatically</w:t>
      </w:r>
      <w:r w:rsidR="00D8174F">
        <w:rPr>
          <w:rFonts w:eastAsia="Times New Roman" w:cs="TimesNewRomanPSMT"/>
        </w:rPr>
        <w:t xml:space="preserve"> co-scheduling method with</w:t>
      </w:r>
      <w:r w:rsidR="00D8174F">
        <w:rPr>
          <w:rFonts w:eastAsiaTheme="minorEastAsia" w:cs="TimesNewRomanPSMT" w:hint="eastAsia"/>
          <w:lang w:eastAsia="zh-CN"/>
        </w:rPr>
        <w:t xml:space="preserve"> </w:t>
      </w:r>
      <w:proofErr w:type="spellStart"/>
      <w:r w:rsidR="00D8174F">
        <w:rPr>
          <w:rFonts w:eastAsiaTheme="minorEastAsia" w:cs="TimesNewRomanPSMT" w:hint="eastAsia"/>
          <w:lang w:eastAsia="zh-CN"/>
        </w:rPr>
        <w:t>a</w:t>
      </w:r>
      <w:r w:rsidR="00BE4203" w:rsidRPr="009F1204">
        <w:rPr>
          <w:rFonts w:eastAsia="Times New Roman" w:cs="TimesNewRomanPSMT"/>
        </w:rPr>
        <w:t>threshold</w:t>
      </w:r>
      <w:proofErr w:type="spellEnd"/>
      <w:r w:rsidRPr="009F1204">
        <w:rPr>
          <w:rFonts w:eastAsia="Times New Roman" w:cs="TimesNewRomanPSMT"/>
        </w:rPr>
        <w:t xml:space="preserve"> of how often scheduling the virtual cluster online </w:t>
      </w:r>
      <w:proofErr w:type="spellStart"/>
      <w:r w:rsidRPr="009F1204">
        <w:rPr>
          <w:rFonts w:eastAsia="Times New Roman" w:cs="TimesNewRomanPSMT"/>
        </w:rPr>
        <w:t>forwithin</w:t>
      </w:r>
      <w:proofErr w:type="spellEnd"/>
      <w:r w:rsidRPr="009F1204">
        <w:rPr>
          <w:rFonts w:eastAsia="Times New Roman" w:cs="TimesNewRomanPSMT"/>
        </w:rPr>
        <w:t xml:space="preserve"> the virtual cluster. Accordingly, such an optimal co-scheduli</w:t>
      </w:r>
      <w:r w:rsidR="00D8174F">
        <w:rPr>
          <w:rFonts w:eastAsia="Times New Roman" w:cs="TimesNewRomanPSMT"/>
        </w:rPr>
        <w:t xml:space="preserve">ng, following the principle of </w:t>
      </w:r>
      <w:proofErr w:type="gramStart"/>
      <w:r w:rsidRPr="009F1204">
        <w:rPr>
          <w:rFonts w:eastAsia="Times New Roman" w:cs="TimesNewRomanPSMT"/>
        </w:rPr>
        <w:t>fairly scheduling</w:t>
      </w:r>
      <w:proofErr w:type="gramEnd"/>
      <w:r w:rsidRPr="009F1204">
        <w:rPr>
          <w:rFonts w:eastAsia="Times New Roman" w:cs="TimesNewRomanPSMT"/>
        </w:rPr>
        <w:t xml:space="preserve">, is required to give good efficiency of </w:t>
      </w:r>
      <w:r w:rsidR="00711E6C" w:rsidRPr="009F1204">
        <w:rPr>
          <w:rFonts w:eastAsia="Times New Roman" w:cs="TimesNewRomanPSMT"/>
        </w:rPr>
        <w:t>CPU</w:t>
      </w:r>
      <w:r w:rsidRPr="009F1204">
        <w:rPr>
          <w:rFonts w:eastAsia="Times New Roman" w:cs="TimesNewRomanPSMT"/>
        </w:rPr>
        <w:t xml:space="preserve"> usage</w:t>
      </w:r>
      <w:r w:rsidR="00BE4203" w:rsidRPr="009F1204">
        <w:rPr>
          <w:rFonts w:eastAsiaTheme="minorEastAsia" w:cs="TimesNewRomanPSMT" w:hint="eastAsia"/>
          <w:lang w:eastAsia="zh-CN"/>
        </w:rPr>
        <w:t>.</w:t>
      </w:r>
    </w:p>
    <w:p w14:paraId="456F111C" w14:textId="77777777" w:rsidR="00844217" w:rsidRPr="009F1204" w:rsidRDefault="00844217">
      <w:pPr>
        <w:autoSpaceDE w:val="0"/>
        <w:jc w:val="both"/>
        <w:rPr>
          <w:rFonts w:eastAsia="Times New Roman" w:cs="TimesNewRomanPSMT"/>
        </w:rPr>
      </w:pPr>
    </w:p>
    <w:p w14:paraId="50F037A9" w14:textId="77777777" w:rsidR="00EA4677" w:rsidRPr="00A00A1B" w:rsidRDefault="00844217">
      <w:pPr>
        <w:autoSpaceDE w:val="0"/>
        <w:jc w:val="both"/>
        <w:rPr>
          <w:rFonts w:eastAsiaTheme="minorEastAsia" w:cs="TimesNewRomanPSMT"/>
          <w:lang w:eastAsia="zh-CN"/>
        </w:rPr>
      </w:pPr>
      <w:r w:rsidRPr="009F1204">
        <w:rPr>
          <w:rFonts w:eastAsia="Times New Roman" w:cs="TimesNewRomanPSMT"/>
        </w:rPr>
        <w:lastRenderedPageBreak/>
        <w:t xml:space="preserve">This project is about to minimize the negative influences that running a parallel job on virtual cluster brings on to the efficiency of </w:t>
      </w:r>
      <w:r w:rsidR="00711E6C" w:rsidRPr="009F1204">
        <w:rPr>
          <w:rFonts w:eastAsia="Times New Roman" w:cs="TimesNewRomanPSMT"/>
        </w:rPr>
        <w:t>CPU</w:t>
      </w:r>
      <w:r w:rsidRPr="009F1204">
        <w:rPr>
          <w:rFonts w:eastAsia="Times New Roman" w:cs="TimesNewRomanPSMT"/>
        </w:rPr>
        <w:t xml:space="preserve"> usage and improve the performance of parallel program running on a virtualized system. As mentioned, </w:t>
      </w:r>
      <w:r w:rsidR="00BE4203" w:rsidRPr="009F1204">
        <w:rPr>
          <w:rFonts w:eastAsia="Times New Roman" w:cs="TimesNewRomanPSMT"/>
        </w:rPr>
        <w:t>traditional</w:t>
      </w:r>
      <w:r w:rsidRPr="009F1204">
        <w:rPr>
          <w:rFonts w:eastAsia="Times New Roman" w:cs="TimesNewRomanPSMT"/>
        </w:rPr>
        <w:t xml:space="preserve"> sequential program scheduling has obvious drawback on scheduling virtual nodes, an automatic co-schedu</w:t>
      </w:r>
      <w:r w:rsidR="00D8174F">
        <w:rPr>
          <w:rFonts w:eastAsia="Times New Roman" w:cs="TimesNewRomanPSMT"/>
        </w:rPr>
        <w:t>ling is necessary to implement</w:t>
      </w:r>
      <w:r w:rsidRPr="009F1204">
        <w:rPr>
          <w:rFonts w:eastAsia="Times New Roman" w:cs="TimesNewRomanPSMT"/>
        </w:rPr>
        <w:t xml:space="preserve"> to reduce the negative effects those shortcomings bring on to the performance of virtualization system. This automatic co-scheduler should be able to bring the V</w:t>
      </w:r>
      <w:r w:rsidR="00711E6C" w:rsidRPr="009F1204">
        <w:rPr>
          <w:rFonts w:eastAsia="Times New Roman" w:cs="TimesNewRomanPSMT"/>
        </w:rPr>
        <w:t>CPU</w:t>
      </w:r>
      <w:r w:rsidRPr="009F1204">
        <w:rPr>
          <w:rFonts w:eastAsia="Times New Roman" w:cs="TimesNewRomanPSMT"/>
        </w:rPr>
        <w:t xml:space="preserve">s of a </w:t>
      </w:r>
      <w:r w:rsidR="00BE4203" w:rsidRPr="009F1204">
        <w:rPr>
          <w:rFonts w:eastAsiaTheme="minorEastAsia" w:cs="TimesNewRomanPSMT" w:hint="eastAsia"/>
          <w:lang w:eastAsia="zh-CN"/>
        </w:rPr>
        <w:t>virtual machine</w:t>
      </w:r>
      <w:r w:rsidRPr="009F1204">
        <w:rPr>
          <w:rFonts w:eastAsia="Times New Roman" w:cs="TimesNewRomanPSMT"/>
        </w:rPr>
        <w:t xml:space="preserve"> online if a parallel program running on the </w:t>
      </w:r>
      <w:r w:rsidR="00BE4203" w:rsidRPr="009F1204">
        <w:rPr>
          <w:rFonts w:eastAsiaTheme="minorEastAsia" w:cs="TimesNewRomanPSMT" w:hint="eastAsia"/>
          <w:lang w:eastAsia="zh-CN"/>
        </w:rPr>
        <w:t>virtual machine</w:t>
      </w:r>
      <w:r w:rsidRPr="009F1204">
        <w:rPr>
          <w:rFonts w:eastAsia="Times New Roman" w:cs="TimesNewRomanPSMT"/>
        </w:rPr>
        <w:t xml:space="preserve">, in other words, this optimized scheduler is making scheduling based on the needs of </w:t>
      </w:r>
      <w:r w:rsidR="00BE4203" w:rsidRPr="009F1204">
        <w:rPr>
          <w:rFonts w:eastAsiaTheme="minorEastAsia" w:cs="TimesNewRomanPSMT" w:hint="eastAsia"/>
          <w:lang w:eastAsia="zh-CN"/>
        </w:rPr>
        <w:t>virtual machine</w:t>
      </w:r>
      <w:r w:rsidRPr="009F1204">
        <w:rPr>
          <w:rFonts w:eastAsia="Times New Roman" w:cs="TimesNewRomanPSMT"/>
        </w:rPr>
        <w:t>. By automatically co-</w:t>
      </w:r>
      <w:r w:rsidR="00CE4E23" w:rsidRPr="009F1204">
        <w:rPr>
          <w:rFonts w:eastAsia="Times New Roman" w:cs="TimesNewRomanPSMT"/>
        </w:rPr>
        <w:t>scheduling, unnecessary</w:t>
      </w:r>
      <w:r w:rsidRPr="009F1204">
        <w:rPr>
          <w:rFonts w:eastAsia="Times New Roman" w:cs="TimesNewRomanPSMT"/>
        </w:rPr>
        <w:t xml:space="preserve"> waste of </w:t>
      </w:r>
      <w:r w:rsidR="00711E6C" w:rsidRPr="009F1204">
        <w:rPr>
          <w:rFonts w:eastAsia="Times New Roman" w:cs="TimesNewRomanPSMT"/>
        </w:rPr>
        <w:t>CPU</w:t>
      </w:r>
      <w:r w:rsidRPr="009F1204">
        <w:rPr>
          <w:rFonts w:eastAsia="Times New Roman" w:cs="TimesNewRomanPSMT"/>
        </w:rPr>
        <w:t xml:space="preserve"> usage </w:t>
      </w:r>
      <w:r w:rsidR="00D8174F">
        <w:rPr>
          <w:rFonts w:eastAsiaTheme="minorEastAsia" w:cs="TimesNewRomanPSMT" w:hint="eastAsia"/>
          <w:lang w:eastAsia="zh-CN"/>
        </w:rPr>
        <w:t>can</w:t>
      </w:r>
      <w:r w:rsidRPr="009F1204">
        <w:rPr>
          <w:rFonts w:eastAsia="Times New Roman" w:cs="TimesNewRomanPSMT"/>
        </w:rPr>
        <w:t xml:space="preserve"> be </w:t>
      </w:r>
      <w:proofErr w:type="gramStart"/>
      <w:r w:rsidRPr="009F1204">
        <w:rPr>
          <w:rFonts w:eastAsia="Times New Roman" w:cs="TimesNewRomanPSMT"/>
        </w:rPr>
        <w:t>avoided</w:t>
      </w:r>
      <w:proofErr w:type="gramEnd"/>
      <w:r w:rsidRPr="009F1204">
        <w:rPr>
          <w:rFonts w:eastAsia="Times New Roman" w:cs="TimesNewRomanPSMT"/>
        </w:rPr>
        <w:t xml:space="preserve"> and the </w:t>
      </w:r>
      <w:r w:rsidR="00BE4203" w:rsidRPr="009F1204">
        <w:rPr>
          <w:rFonts w:eastAsia="Times New Roman" w:cs="TimesNewRomanPSMT"/>
        </w:rPr>
        <w:t>efficiency</w:t>
      </w:r>
      <w:r w:rsidRPr="009F1204">
        <w:rPr>
          <w:rFonts w:eastAsia="Times New Roman" w:cs="TimesNewRomanPSMT"/>
        </w:rPr>
        <w:t xml:space="preserve"> of </w:t>
      </w:r>
      <w:r w:rsidR="00711E6C" w:rsidRPr="009F1204">
        <w:rPr>
          <w:rFonts w:eastAsia="Times New Roman" w:cs="TimesNewRomanPSMT"/>
        </w:rPr>
        <w:t>CPU</w:t>
      </w:r>
      <w:r w:rsidRPr="009F1204">
        <w:rPr>
          <w:rFonts w:eastAsia="Times New Roman" w:cs="TimesNewRomanPSMT"/>
        </w:rPr>
        <w:t xml:space="preserve"> usage </w:t>
      </w:r>
      <w:r w:rsidR="00D8174F">
        <w:rPr>
          <w:rFonts w:eastAsiaTheme="minorEastAsia" w:cs="TimesNewRomanPSMT" w:hint="eastAsia"/>
          <w:lang w:eastAsia="zh-CN"/>
        </w:rPr>
        <w:t>can</w:t>
      </w:r>
      <w:r w:rsidRPr="009F1204">
        <w:rPr>
          <w:rFonts w:eastAsia="Times New Roman" w:cs="TimesNewRomanPSMT"/>
        </w:rPr>
        <w:t xml:space="preserve"> be increased.</w:t>
      </w:r>
    </w:p>
    <w:p w14:paraId="2A943C17" w14:textId="77777777" w:rsidR="002E012E" w:rsidRPr="001004EB" w:rsidRDefault="00844217" w:rsidP="001004EB">
      <w:pPr>
        <w:pStyle w:val="Heading1"/>
        <w:rPr>
          <w:sz w:val="22"/>
          <w:szCs w:val="22"/>
          <w:lang w:eastAsia="zh-CN"/>
        </w:rPr>
      </w:pPr>
      <w:bookmarkStart w:id="5" w:name="_Toc366653661"/>
      <w:r>
        <w:t>2. Background</w:t>
      </w:r>
      <w:bookmarkEnd w:id="5"/>
    </w:p>
    <w:p w14:paraId="13D21533" w14:textId="77777777" w:rsidR="00844217" w:rsidRDefault="00844217" w:rsidP="00EA4677">
      <w:pPr>
        <w:pStyle w:val="Heading2"/>
        <w:rPr>
          <w:sz w:val="22"/>
          <w:szCs w:val="22"/>
        </w:rPr>
      </w:pPr>
      <w:bookmarkStart w:id="6" w:name="_Toc366653662"/>
      <w:r>
        <w:t xml:space="preserve">2.1 </w:t>
      </w:r>
      <w:r w:rsidR="00BE4203">
        <w:t>Virtualization</w:t>
      </w:r>
      <w:bookmarkEnd w:id="6"/>
    </w:p>
    <w:p w14:paraId="7D840D01" w14:textId="77777777" w:rsidR="00844217" w:rsidRDefault="00844217">
      <w:pPr>
        <w:autoSpaceDE w:val="0"/>
        <w:jc w:val="both"/>
        <w:rPr>
          <w:rFonts w:eastAsia="Times New Roman" w:cs="TimesNewRomanPSMT"/>
          <w:sz w:val="22"/>
          <w:szCs w:val="22"/>
        </w:rPr>
      </w:pPr>
    </w:p>
    <w:p w14:paraId="4DF3EA81"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Virtualization technology was firstly applied on IBM Mainframe System in 1960s, and it became popular on System 370 series Mainframe System in 1970s. This kind of machines was able to create many virtual machines (VM) [2] with independent operation systems running on them based on physical </w:t>
      </w:r>
      <w:r w:rsidR="00CE4E23" w:rsidRPr="009F1204">
        <w:rPr>
          <w:rFonts w:eastAsia="Times New Roman" w:cs="TimesNewRomanPSMT"/>
        </w:rPr>
        <w:t>hardware</w:t>
      </w:r>
      <w:r w:rsidRPr="009F1204">
        <w:rPr>
          <w:rFonts w:eastAsia="Times New Roman" w:cs="TimesNewRomanPSMT"/>
        </w:rPr>
        <w:t xml:space="preserve"> of a single machine via a platform called Virtual Machine Monitor (VMM). In recent years, virtualization technique brings obvious advantages into the are</w:t>
      </w:r>
      <w:r w:rsidR="00D8174F">
        <w:rPr>
          <w:rFonts w:eastAsiaTheme="minorEastAsia" w:cs="TimesNewRomanPSMT" w:hint="eastAsia"/>
          <w:lang w:eastAsia="zh-CN"/>
        </w:rPr>
        <w:t>a</w:t>
      </w:r>
      <w:r w:rsidRPr="009F1204">
        <w:rPr>
          <w:rFonts w:eastAsia="Times New Roman" w:cs="TimesNewRomanPSMT"/>
        </w:rPr>
        <w:t xml:space="preserve"> of business application </w:t>
      </w:r>
      <w:proofErr w:type="gramStart"/>
      <w:r w:rsidRPr="009F1204">
        <w:rPr>
          <w:rFonts w:eastAsia="Times New Roman" w:cs="TimesNewRomanPSMT"/>
        </w:rPr>
        <w:t>due to the fact that</w:t>
      </w:r>
      <w:proofErr w:type="gramEnd"/>
      <w:r w:rsidRPr="009F1204">
        <w:rPr>
          <w:rFonts w:eastAsia="Times New Roman" w:cs="TimesNewRomanPSMT"/>
        </w:rPr>
        <w:t xml:space="preserve"> multi-cores system, cluster computing system, grid computing system and cloud computing system have been widely adopted. It doesn't only reduce the cost of hardware, but also improves the security and reliability of computing system. The concept of virtualization </w:t>
      </w:r>
      <w:proofErr w:type="gramStart"/>
      <w:r w:rsidRPr="009F1204">
        <w:rPr>
          <w:rFonts w:eastAsia="Times New Roman" w:cs="TimesNewRomanPSMT"/>
        </w:rPr>
        <w:t>have</w:t>
      </w:r>
      <w:proofErr w:type="gramEnd"/>
      <w:r w:rsidRPr="009F1204">
        <w:rPr>
          <w:rFonts w:eastAsia="Times New Roman" w:cs="TimesNewRomanPSMT"/>
        </w:rPr>
        <w:t xml:space="preserve"> been introduced to people's daily life.</w:t>
      </w:r>
    </w:p>
    <w:p w14:paraId="21783C8B" w14:textId="77777777" w:rsidR="00844217" w:rsidRPr="009F1204" w:rsidRDefault="00844217">
      <w:pPr>
        <w:autoSpaceDE w:val="0"/>
        <w:jc w:val="both"/>
        <w:rPr>
          <w:rFonts w:eastAsia="Times New Roman" w:cs="TimesNewRomanPSMT"/>
        </w:rPr>
      </w:pPr>
    </w:p>
    <w:p w14:paraId="1CB766A2" w14:textId="77777777" w:rsidR="00844217" w:rsidRPr="009F1204" w:rsidRDefault="00844217">
      <w:pPr>
        <w:autoSpaceDE w:val="0"/>
        <w:jc w:val="both"/>
        <w:rPr>
          <w:rFonts w:eastAsia="Times New Roman" w:cs="TimesNewRomanPSMT"/>
        </w:rPr>
      </w:pPr>
      <w:r w:rsidRPr="009F1204">
        <w:rPr>
          <w:rFonts w:eastAsia="Times New Roman" w:cs="TimesNewRomanPSMT"/>
        </w:rPr>
        <w:t>In computer science aspect, virtualization is defined as abstracting hardware resource of physical computer system, and this is not limited to the concept of virtual machine. For example, the virtualization of physical memory leads the invention of Memory Virtualization Technique, and this results in that software applications believe that they have own continuously available address space while the real fact is that the data of software applications are probably divided into several fragments or segments. In some cases, those data of software applications are even transmitted to hard drive, flash drive and some other kinds of external storage.</w:t>
      </w:r>
    </w:p>
    <w:p w14:paraId="42E908ED" w14:textId="77777777" w:rsidR="00844217" w:rsidRPr="009F1204" w:rsidRDefault="00844217">
      <w:pPr>
        <w:autoSpaceDE w:val="0"/>
        <w:jc w:val="both"/>
        <w:rPr>
          <w:rFonts w:eastAsia="Times New Roman" w:cs="TimesNewRomanPSMT"/>
        </w:rPr>
      </w:pPr>
    </w:p>
    <w:p w14:paraId="01084F28" w14:textId="77777777" w:rsidR="00844217" w:rsidRPr="009F1204" w:rsidRDefault="00844217">
      <w:pPr>
        <w:autoSpaceDE w:val="0"/>
        <w:jc w:val="both"/>
      </w:pPr>
      <w:r w:rsidRPr="009F1204">
        <w:rPr>
          <w:rFonts w:eastAsia="Times New Roman" w:cs="TimesNewRomanPSMT"/>
        </w:rPr>
        <w:t xml:space="preserve">Virtualization technique includes three types of </w:t>
      </w:r>
      <w:proofErr w:type="gramStart"/>
      <w:r w:rsidRPr="009F1204">
        <w:rPr>
          <w:rFonts w:eastAsia="Times New Roman" w:cs="TimesNewRomanPSMT"/>
        </w:rPr>
        <w:t>implementation</w:t>
      </w:r>
      <w:proofErr w:type="gramEnd"/>
      <w:r w:rsidRPr="009F1204">
        <w:rPr>
          <w:rFonts w:eastAsia="Times New Roman" w:cs="TimesNewRomanPSMT"/>
        </w:rPr>
        <w:t>:</w:t>
      </w:r>
    </w:p>
    <w:p w14:paraId="36D169F4" w14:textId="77777777" w:rsidR="00711E6C" w:rsidRPr="009F1204" w:rsidRDefault="00711E6C">
      <w:pPr>
        <w:autoSpaceDE w:val="0"/>
        <w:jc w:val="both"/>
        <w:rPr>
          <w:lang w:eastAsia="zh-CN"/>
        </w:rPr>
      </w:pPr>
    </w:p>
    <w:p w14:paraId="1ADA86DE" w14:textId="77777777" w:rsidR="00711E6C" w:rsidRPr="009F1204" w:rsidRDefault="00844217" w:rsidP="00711E6C">
      <w:pPr>
        <w:numPr>
          <w:ilvl w:val="1"/>
          <w:numId w:val="6"/>
        </w:numPr>
        <w:autoSpaceDE w:val="0"/>
        <w:jc w:val="both"/>
        <w:rPr>
          <w:rFonts w:eastAsiaTheme="minorEastAsia" w:cs="TimesNewRomanPSMT"/>
          <w:lang w:eastAsia="zh-CN"/>
        </w:rPr>
      </w:pPr>
      <w:r w:rsidRPr="009F1204">
        <w:rPr>
          <w:rFonts w:eastAsia="Times New Roman" w:cs="TimesNewRomanPS-ItalicMT"/>
          <w:b/>
          <w:i/>
          <w:iCs/>
        </w:rPr>
        <w:t>Platform Virtualization</w:t>
      </w:r>
      <w:r w:rsidRPr="009F1204">
        <w:rPr>
          <w:rFonts w:eastAsia="Times New Roman" w:cs="TimesNewRomanPSMT"/>
        </w:rPr>
        <w:t>, which contraposes computer system and operating system virtualization.</w:t>
      </w:r>
    </w:p>
    <w:p w14:paraId="4C74ADB1" w14:textId="77777777" w:rsidR="00711E6C" w:rsidRPr="009F1204" w:rsidRDefault="00844217" w:rsidP="00711E6C">
      <w:pPr>
        <w:numPr>
          <w:ilvl w:val="1"/>
          <w:numId w:val="6"/>
        </w:numPr>
        <w:autoSpaceDE w:val="0"/>
        <w:jc w:val="both"/>
        <w:rPr>
          <w:rFonts w:eastAsiaTheme="minorEastAsia" w:cs="TimesNewRomanPSMT"/>
          <w:lang w:eastAsia="zh-CN"/>
        </w:rPr>
      </w:pPr>
      <w:r w:rsidRPr="009F1204">
        <w:rPr>
          <w:rFonts w:eastAsia="Times New Roman" w:cs="TimesNewRomanPS-ItalicMT"/>
          <w:b/>
          <w:i/>
          <w:iCs/>
        </w:rPr>
        <w:t>Resource Virtualization</w:t>
      </w:r>
      <w:r w:rsidRPr="009F1204">
        <w:rPr>
          <w:rFonts w:eastAsia="Times New Roman" w:cs="TimesNewRomanPSMT"/>
        </w:rPr>
        <w:t xml:space="preserve">, which aims to virtualize </w:t>
      </w:r>
      <w:proofErr w:type="gramStart"/>
      <w:r w:rsidRPr="009F1204">
        <w:rPr>
          <w:rFonts w:eastAsia="Times New Roman" w:cs="TimesNewRomanPSMT"/>
        </w:rPr>
        <w:t>particular system</w:t>
      </w:r>
      <w:proofErr w:type="gramEnd"/>
      <w:r w:rsidRPr="009F1204">
        <w:rPr>
          <w:rFonts w:eastAsia="Times New Roman" w:cs="TimesNewRomanPSMT"/>
        </w:rPr>
        <w:t xml:space="preserve"> resource. For example, memory virtualization, storage virtualization and network virtualization.</w:t>
      </w:r>
    </w:p>
    <w:p w14:paraId="33383E3C" w14:textId="77777777" w:rsidR="00844217" w:rsidRPr="009F1204" w:rsidRDefault="00844217" w:rsidP="00711E6C">
      <w:pPr>
        <w:numPr>
          <w:ilvl w:val="1"/>
          <w:numId w:val="6"/>
        </w:numPr>
        <w:autoSpaceDE w:val="0"/>
        <w:jc w:val="both"/>
        <w:rPr>
          <w:rFonts w:eastAsia="Times New Roman" w:cs="TimesNewRomanPSMT"/>
        </w:rPr>
      </w:pPr>
      <w:r w:rsidRPr="009F1204">
        <w:rPr>
          <w:rFonts w:eastAsia="Times New Roman" w:cs="TimesNewRomanPS-ItalicMT"/>
          <w:b/>
          <w:i/>
          <w:iCs/>
        </w:rPr>
        <w:t>Application Virtualization</w:t>
      </w:r>
      <w:r w:rsidRPr="009F1204">
        <w:rPr>
          <w:rFonts w:eastAsia="Times New Roman" w:cs="TimesNewRomanPSMT"/>
        </w:rPr>
        <w:t xml:space="preserve">, which contains simulation, analog and interpretation technology. The Platform Virtualization is the type that people usually discuss about. By applying a particular control unit (control program, also called Virtual Machine Monitor or Hypervisor), the physical features of a particular computer system will be concealed while an abstract, </w:t>
      </w:r>
      <w:proofErr w:type="gramStart"/>
      <w:r w:rsidRPr="009F1204">
        <w:rPr>
          <w:rFonts w:eastAsia="Times New Roman" w:cs="TimesNewRomanPSMT"/>
        </w:rPr>
        <w:t>unified</w:t>
      </w:r>
      <w:proofErr w:type="gramEnd"/>
      <w:r w:rsidRPr="009F1204">
        <w:rPr>
          <w:rFonts w:eastAsia="Times New Roman" w:cs="TimesNewRomanPSMT"/>
        </w:rPr>
        <w:t xml:space="preserve"> and stimulated computing environment (so called Virtual Machine) will be provided to users. The operating systems that are running on virtual machines are called Guest Operating System (Guest OS), and the operating system that runs the VMM is call the Host Operating System (Host OS). Some VMMs </w:t>
      </w:r>
      <w:proofErr w:type="gramStart"/>
      <w:r w:rsidRPr="009F1204">
        <w:rPr>
          <w:rFonts w:eastAsia="Times New Roman" w:cs="TimesNewRomanPSMT"/>
        </w:rPr>
        <w:t>are able to</w:t>
      </w:r>
      <w:proofErr w:type="gramEnd"/>
      <w:r w:rsidRPr="009F1204">
        <w:rPr>
          <w:rFonts w:eastAsia="Times New Roman" w:cs="TimesNewRomanPSMT"/>
        </w:rPr>
        <w:t xml:space="preserve"> separate from operating system and independently run on the computer system (e.g., ESX). The real system that </w:t>
      </w:r>
      <w:r w:rsidRPr="009F1204">
        <w:rPr>
          <w:rFonts w:eastAsia="Times New Roman" w:cs="TimesNewRomanPSMT"/>
        </w:rPr>
        <w:lastRenderedPageBreak/>
        <w:t>VMs run on is called the Host.</w:t>
      </w:r>
    </w:p>
    <w:p w14:paraId="0FB862F6" w14:textId="77777777" w:rsidR="00844217" w:rsidRPr="009F1204" w:rsidRDefault="00844217">
      <w:pPr>
        <w:autoSpaceDE w:val="0"/>
        <w:jc w:val="both"/>
        <w:rPr>
          <w:rFonts w:eastAsia="Times New Roman" w:cs="TimesNewRomanPSMT"/>
        </w:rPr>
      </w:pPr>
    </w:p>
    <w:p w14:paraId="2FB91EB5" w14:textId="77777777" w:rsidR="00844217" w:rsidRPr="009F1204" w:rsidRDefault="00844217">
      <w:pPr>
        <w:autoSpaceDE w:val="0"/>
        <w:jc w:val="both"/>
        <w:rPr>
          <w:rFonts w:eastAsia="Times New Roman" w:cs="TimesNewRomanPSMT"/>
        </w:rPr>
      </w:pPr>
    </w:p>
    <w:p w14:paraId="6BDBC717" w14:textId="77777777" w:rsidR="00844217" w:rsidRPr="009F1204" w:rsidRDefault="00844217">
      <w:pPr>
        <w:autoSpaceDE w:val="0"/>
        <w:jc w:val="both"/>
        <w:rPr>
          <w:rFonts w:eastAsia="Times New Roman" w:cs="TimesNewRomanPSMT"/>
        </w:rPr>
      </w:pPr>
    </w:p>
    <w:p w14:paraId="6971A62E" w14:textId="77777777" w:rsidR="00711E6C" w:rsidRPr="009F1204" w:rsidRDefault="00844217" w:rsidP="00711E6C">
      <w:pPr>
        <w:autoSpaceDE w:val="0"/>
        <w:jc w:val="both"/>
        <w:rPr>
          <w:lang w:eastAsia="zh-CN"/>
        </w:rPr>
      </w:pPr>
      <w:r w:rsidRPr="009F1204">
        <w:rPr>
          <w:rFonts w:eastAsia="Times New Roman" w:cs="TimesNewRomanPSMT"/>
        </w:rPr>
        <w:t>Platform virtualization can be sub-divided into five categories:</w:t>
      </w:r>
    </w:p>
    <w:p w14:paraId="4801110C" w14:textId="77777777" w:rsidR="00711E6C" w:rsidRPr="009F1204" w:rsidRDefault="00711E6C" w:rsidP="00711E6C">
      <w:pPr>
        <w:autoSpaceDE w:val="0"/>
        <w:jc w:val="both"/>
        <w:rPr>
          <w:lang w:eastAsia="zh-CN"/>
        </w:rPr>
      </w:pPr>
    </w:p>
    <w:p w14:paraId="6BF7C722" w14:textId="77777777" w:rsidR="00711E6C" w:rsidRPr="009F1204" w:rsidRDefault="00844217" w:rsidP="00711E6C">
      <w:pPr>
        <w:numPr>
          <w:ilvl w:val="0"/>
          <w:numId w:val="8"/>
        </w:numPr>
        <w:autoSpaceDE w:val="0"/>
        <w:jc w:val="both"/>
        <w:rPr>
          <w:lang w:eastAsia="zh-CN"/>
        </w:rPr>
      </w:pPr>
      <w:r w:rsidRPr="009F1204">
        <w:rPr>
          <w:rFonts w:eastAsia="Times New Roman" w:cs="TimesNewRomanPS-ItalicMT"/>
          <w:b/>
          <w:i/>
          <w:iCs/>
        </w:rPr>
        <w:t>Full Virtualization</w:t>
      </w:r>
      <w:r w:rsidRPr="009F1204">
        <w:rPr>
          <w:rFonts w:eastAsia="Times New Roman" w:cs="TimesNewRomanPSMT"/>
        </w:rPr>
        <w:t xml:space="preserve">. Full virtualization means the VM simulates the whole integrated hardware that are on the base layer of a host, which includes </w:t>
      </w:r>
      <w:r w:rsidR="00711E6C" w:rsidRPr="009F1204">
        <w:rPr>
          <w:rFonts w:eastAsia="Times New Roman" w:cs="TimesNewRomanPSMT"/>
        </w:rPr>
        <w:t>CPU</w:t>
      </w:r>
      <w:r w:rsidRPr="009F1204">
        <w:rPr>
          <w:rFonts w:eastAsia="Times New Roman" w:cs="TimesNewRomanPSMT"/>
        </w:rPr>
        <w:t xml:space="preserve">. physical memory, system clock and external devices (e.g., USB devices). Those operating systems that are specifically designed for hardware </w:t>
      </w:r>
      <w:proofErr w:type="gramStart"/>
      <w:r w:rsidRPr="009F1204">
        <w:rPr>
          <w:rFonts w:eastAsia="Times New Roman" w:cs="TimesNewRomanPSMT"/>
        </w:rPr>
        <w:t>are able to</w:t>
      </w:r>
      <w:proofErr w:type="gramEnd"/>
      <w:r w:rsidRPr="009F1204">
        <w:rPr>
          <w:rFonts w:eastAsia="Times New Roman" w:cs="TimesNewRomanPSMT"/>
        </w:rPr>
        <w:t xml:space="preserve"> run on VMs without any change, and as well as some other system software. The communication between operation system and real physical hardware can </w:t>
      </w:r>
      <w:proofErr w:type="gramStart"/>
      <w:r w:rsidRPr="009F1204">
        <w:rPr>
          <w:rFonts w:eastAsia="Times New Roman" w:cs="TimesNewRomanPSMT"/>
        </w:rPr>
        <w:t>be considered to be</w:t>
      </w:r>
      <w:proofErr w:type="gramEnd"/>
      <w:r w:rsidRPr="009F1204">
        <w:rPr>
          <w:rFonts w:eastAsia="Times New Roman" w:cs="TimesNewRomanPSMT"/>
        </w:rPr>
        <w:t xml:space="preserve"> realized through pre-defined port. In full virtualization, VMM provides all ports by virtualizing whole integrated hardware of a computer system (The privileged instructions </w:t>
      </w:r>
      <w:proofErr w:type="gramStart"/>
      <w:r w:rsidRPr="009F1204">
        <w:rPr>
          <w:rFonts w:eastAsia="Times New Roman" w:cs="TimesNewRomanPSMT"/>
        </w:rPr>
        <w:t>have to</w:t>
      </w:r>
      <w:proofErr w:type="gramEnd"/>
      <w:r w:rsidRPr="009F1204">
        <w:rPr>
          <w:rFonts w:eastAsia="Times New Roman" w:cs="TimesNewRomanPSMT"/>
        </w:rPr>
        <w:t xml:space="preserve"> be stimulated at the same time). Full virtualization is expected to simulate the entire process of implementation of those ports. This kind of virtualization requires special supports from hardware, otherwise this process of simulation will be extremely difficult and highly </w:t>
      </w:r>
      <w:r w:rsidR="00BE4203" w:rsidRPr="009F1204">
        <w:rPr>
          <w:rFonts w:eastAsia="Times New Roman" w:cs="TimesNewRomanPSMT"/>
        </w:rPr>
        <w:t>complicated. The</w:t>
      </w:r>
      <w:r w:rsidRPr="009F1204">
        <w:rPr>
          <w:rFonts w:eastAsia="Times New Roman" w:cs="TimesNewRomanPSMT"/>
        </w:rPr>
        <w:t xml:space="preserve"> reason for this is that VMM </w:t>
      </w:r>
      <w:proofErr w:type="gramStart"/>
      <w:r w:rsidRPr="009F1204">
        <w:rPr>
          <w:rFonts w:eastAsia="Times New Roman" w:cs="TimesNewRomanPSMT"/>
        </w:rPr>
        <w:t>has to</w:t>
      </w:r>
      <w:proofErr w:type="gramEnd"/>
      <w:r w:rsidRPr="009F1204">
        <w:rPr>
          <w:rFonts w:eastAsia="Times New Roman" w:cs="TimesNewRomanPSMT"/>
        </w:rPr>
        <w:t xml:space="preserve"> run on with the highest priority to completely control the host system, while guest OS has to decrease its priority in the system so that it </w:t>
      </w:r>
      <w:r w:rsidR="00BE4203" w:rsidRPr="009F1204">
        <w:rPr>
          <w:rFonts w:eastAsia="Times New Roman" w:cs="TimesNewRomanPSMT"/>
        </w:rPr>
        <w:t>cannot</w:t>
      </w:r>
      <w:r w:rsidRPr="009F1204">
        <w:rPr>
          <w:rFonts w:eastAsia="Times New Roman" w:cs="TimesNewRomanPSMT"/>
        </w:rPr>
        <w:t xml:space="preserve"> execute privilege operations.</w:t>
      </w:r>
    </w:p>
    <w:p w14:paraId="1B9F5206" w14:textId="77777777" w:rsidR="00711E6C" w:rsidRPr="009F1204" w:rsidRDefault="00844217" w:rsidP="00711E6C">
      <w:pPr>
        <w:numPr>
          <w:ilvl w:val="0"/>
          <w:numId w:val="8"/>
        </w:numPr>
        <w:autoSpaceDE w:val="0"/>
        <w:jc w:val="both"/>
        <w:rPr>
          <w:lang w:eastAsia="zh-CN"/>
        </w:rPr>
      </w:pPr>
      <w:r w:rsidRPr="009F1204">
        <w:rPr>
          <w:rFonts w:eastAsia="Times New Roman" w:cs="TimesNewRomanPS-ItalicMT"/>
          <w:b/>
          <w:i/>
          <w:iCs/>
        </w:rPr>
        <w:t>Paravirtualization</w:t>
      </w:r>
      <w:r w:rsidRPr="009F1204">
        <w:rPr>
          <w:rFonts w:eastAsia="Times New Roman" w:cs="TimesNewRomanPSMT"/>
        </w:rPr>
        <w:t xml:space="preserve">. This type of virtualization partially modifies the situation of privilege accesses of guest OS, at the result, the guest OS </w:t>
      </w:r>
      <w:proofErr w:type="gramStart"/>
      <w:r w:rsidRPr="009F1204">
        <w:rPr>
          <w:rFonts w:eastAsia="Times New Roman" w:cs="TimesNewRomanPSMT"/>
        </w:rPr>
        <w:t>are able to</w:t>
      </w:r>
      <w:proofErr w:type="gramEnd"/>
      <w:r w:rsidRPr="009F1204">
        <w:rPr>
          <w:rFonts w:eastAsia="Times New Roman" w:cs="TimesNewRomanPSMT"/>
        </w:rPr>
        <w:t xml:space="preserve"> directly communicate with VMM. In paravirtualization, some hardware ports are provided the guest OS in the form of software., and this can be achieved by Hyper-call </w:t>
      </w:r>
      <w:proofErr w:type="gramStart"/>
      <w:r w:rsidRPr="009F1204">
        <w:rPr>
          <w:rFonts w:eastAsia="Times New Roman" w:cs="TimesNewRomanPSMT"/>
        </w:rPr>
        <w:t>( This</w:t>
      </w:r>
      <w:proofErr w:type="gramEnd"/>
      <w:r w:rsidRPr="009F1204">
        <w:rPr>
          <w:rFonts w:eastAsia="Times New Roman" w:cs="TimesNewRomanPSMT"/>
        </w:rPr>
        <w:t xml:space="preserve"> call is provided by VMM to guest OS, which is similar to system call). Since this doesn't produce additional process of simulation of exception and hardware, the paravirtualization is significantly improving the performance of virtualization.</w:t>
      </w:r>
    </w:p>
    <w:p w14:paraId="4A1A6E98" w14:textId="77777777" w:rsidR="00711E6C" w:rsidRPr="009F1204" w:rsidRDefault="00844217" w:rsidP="00711E6C">
      <w:pPr>
        <w:numPr>
          <w:ilvl w:val="0"/>
          <w:numId w:val="8"/>
        </w:numPr>
        <w:autoSpaceDE w:val="0"/>
        <w:jc w:val="both"/>
        <w:rPr>
          <w:lang w:eastAsia="zh-CN"/>
        </w:rPr>
      </w:pPr>
      <w:r w:rsidRPr="009F1204">
        <w:rPr>
          <w:rFonts w:eastAsia="Times New Roman" w:cs="TimesNewRomanPS-ItalicMT"/>
          <w:b/>
          <w:i/>
          <w:iCs/>
        </w:rPr>
        <w:t>Hardware-Assisted Virtualization</w:t>
      </w:r>
      <w:r w:rsidRPr="009F1204">
        <w:rPr>
          <w:rFonts w:eastAsia="Times New Roman" w:cs="TimesNewRomanPSMT"/>
        </w:rPr>
        <w:t xml:space="preserve">. This virtualization is defined as to realize highly efficient full virtualization assisted by the supports from hardware </w:t>
      </w:r>
      <w:proofErr w:type="gramStart"/>
      <w:r w:rsidRPr="009F1204">
        <w:rPr>
          <w:rFonts w:eastAsia="Times New Roman" w:cs="TimesNewRomanPSMT"/>
        </w:rPr>
        <w:t>( These</w:t>
      </w:r>
      <w:proofErr w:type="gramEnd"/>
      <w:r w:rsidRPr="009F1204">
        <w:rPr>
          <w:rFonts w:eastAsia="Times New Roman" w:cs="TimesNewRomanPSMT"/>
        </w:rPr>
        <w:t xml:space="preserve"> supports are mainly from </w:t>
      </w:r>
      <w:r w:rsidR="00711E6C" w:rsidRPr="009F1204">
        <w:rPr>
          <w:rFonts w:eastAsia="Times New Roman" w:cs="TimesNewRomanPSMT"/>
        </w:rPr>
        <w:t>CPU</w:t>
      </w:r>
      <w:r w:rsidRPr="009F1204">
        <w:rPr>
          <w:rFonts w:eastAsia="Times New Roman" w:cs="TimesNewRomanPSMT"/>
        </w:rPr>
        <w:t xml:space="preserve">). For example, if we have support from Intel-VT technology, full virtualization will be much easier to implement. </w:t>
      </w:r>
      <w:proofErr w:type="gramStart"/>
      <w:r w:rsidRPr="009F1204">
        <w:rPr>
          <w:rFonts w:eastAsia="Times New Roman" w:cs="TimesNewRomanPSMT"/>
        </w:rPr>
        <w:t xml:space="preserve">First of </w:t>
      </w:r>
      <w:r w:rsidR="00BE4203" w:rsidRPr="009F1204">
        <w:rPr>
          <w:rFonts w:eastAsia="Times New Roman" w:cs="TimesNewRomanPSMT"/>
        </w:rPr>
        <w:t>all</w:t>
      </w:r>
      <w:proofErr w:type="gramEnd"/>
      <w:r w:rsidR="00BE4203" w:rsidRPr="009F1204">
        <w:rPr>
          <w:rFonts w:eastAsia="Times New Roman" w:cs="TimesNewRomanPSMT"/>
        </w:rPr>
        <w:t>, the</w:t>
      </w:r>
      <w:r w:rsidRPr="009F1204">
        <w:rPr>
          <w:rFonts w:eastAsia="Times New Roman" w:cs="TimesNewRomanPSMT"/>
        </w:rPr>
        <w:t xml:space="preserve"> implementation environment of gust OS and VMM will be automatically and completely separated from each other. Moreover, the guest OS will have its own set of registers, which allows it to run with the highest priority. Intel-VT and AMD-V are the two hardware-Assisted Virtualization techniques available on x86 architecture.</w:t>
      </w:r>
    </w:p>
    <w:p w14:paraId="7311A2D2" w14:textId="77777777" w:rsidR="00711E6C" w:rsidRPr="009F1204" w:rsidRDefault="00844217" w:rsidP="00711E6C">
      <w:pPr>
        <w:numPr>
          <w:ilvl w:val="0"/>
          <w:numId w:val="8"/>
        </w:numPr>
        <w:autoSpaceDE w:val="0"/>
        <w:jc w:val="both"/>
        <w:rPr>
          <w:lang w:eastAsia="zh-CN"/>
        </w:rPr>
      </w:pPr>
      <w:r w:rsidRPr="009F1204">
        <w:rPr>
          <w:rFonts w:eastAsia="Times New Roman" w:cs="TimesNewRomanPS-ItalicMT"/>
          <w:b/>
          <w:i/>
          <w:iCs/>
        </w:rPr>
        <w:t>Partial Virtualization</w:t>
      </w:r>
      <w:r w:rsidRPr="009F1204">
        <w:rPr>
          <w:rFonts w:eastAsia="Times New Roman" w:cs="TimesNewRomanPSMT"/>
        </w:rPr>
        <w:t xml:space="preserve">. VMM only virtualizes some </w:t>
      </w:r>
      <w:r w:rsidR="00BE4203" w:rsidRPr="009F1204">
        <w:rPr>
          <w:rFonts w:eastAsia="Times New Roman" w:cs="TimesNewRomanPSMT"/>
        </w:rPr>
        <w:t>hardware</w:t>
      </w:r>
      <w:r w:rsidRPr="009F1204">
        <w:rPr>
          <w:rFonts w:eastAsia="Times New Roman" w:cs="TimesNewRomanPSMT"/>
        </w:rPr>
        <w:t xml:space="preserve"> on the base layer of computer system in partial virtualization. The guest OS </w:t>
      </w:r>
      <w:r w:rsidR="00BE4203" w:rsidRPr="009F1204">
        <w:rPr>
          <w:rFonts w:eastAsia="Times New Roman" w:cs="TimesNewRomanPSMT"/>
        </w:rPr>
        <w:t>cannot</w:t>
      </w:r>
      <w:r w:rsidRPr="009F1204">
        <w:rPr>
          <w:rFonts w:eastAsia="Times New Roman" w:cs="TimesNewRomanPSMT"/>
        </w:rPr>
        <w:t xml:space="preserve"> run on a VM if the guest OS is not modified to adapt VMM. Consequently, some other applications need to be modified as well. In the history of virtualization, partial virtualization was a milestone on the road to full virtualization. It was used on the </w:t>
      </w:r>
      <w:proofErr w:type="gramStart"/>
      <w:r w:rsidRPr="009F1204">
        <w:rPr>
          <w:rFonts w:eastAsia="Times New Roman" w:cs="TimesNewRomanPSMT"/>
        </w:rPr>
        <w:t>first generation</w:t>
      </w:r>
      <w:proofErr w:type="gramEnd"/>
      <w:r w:rsidRPr="009F1204">
        <w:rPr>
          <w:rFonts w:eastAsia="Times New Roman" w:cs="TimesNewRomanPSMT"/>
        </w:rPr>
        <w:t xml:space="preserve"> time-sharing system CTSS and paging system on IBM M44/44X.</w:t>
      </w:r>
    </w:p>
    <w:p w14:paraId="06A037D2" w14:textId="77777777" w:rsidR="00844217" w:rsidRPr="009F1204" w:rsidRDefault="00844217" w:rsidP="00711E6C">
      <w:pPr>
        <w:numPr>
          <w:ilvl w:val="0"/>
          <w:numId w:val="8"/>
        </w:numPr>
        <w:autoSpaceDE w:val="0"/>
        <w:jc w:val="both"/>
      </w:pPr>
      <w:r w:rsidRPr="009F1204">
        <w:rPr>
          <w:rFonts w:eastAsia="Times New Roman" w:cs="TimesNewRomanPS-ItalicMT"/>
          <w:b/>
          <w:i/>
          <w:iCs/>
        </w:rPr>
        <w:t>Operating System Level Virtualization</w:t>
      </w:r>
      <w:r w:rsidRPr="009F1204">
        <w:rPr>
          <w:rFonts w:eastAsia="Times New Roman" w:cs="TimesNewRomanPSMT"/>
        </w:rPr>
        <w:t xml:space="preserve">. In traditional operating system, all users' processes are naturally running on a same operating system, thus, the faults of kernel or application may affect other processes. Operating system level virtualization is a basic virtualization technique which is applied on server operating system. The kernel of server operating system creates several instances of virtualized operating system (kernel and library) to insulate different processes, and processes of different instances of operating system have no knowledge of each other. A well-designed virtualization software usually integrates more than one </w:t>
      </w:r>
      <w:proofErr w:type="gramStart"/>
      <w:r w:rsidRPr="009F1204">
        <w:rPr>
          <w:rFonts w:eastAsia="Times New Roman" w:cs="TimesNewRomanPSMT"/>
        </w:rPr>
        <w:t>techniques</w:t>
      </w:r>
      <w:proofErr w:type="gramEnd"/>
      <w:r w:rsidRPr="009F1204">
        <w:rPr>
          <w:rFonts w:eastAsia="Times New Roman" w:cs="TimesNewRomanPSMT"/>
        </w:rPr>
        <w:t>. For example, VMware Workstation is a famous full virtualization VMM, it uses a technique very similar to paravirtualization technique. For paravirtualization, if it is possible to efficiently utilize the feature of hardware, the VM management will be simplified a lot, while keeps impressive performance.</w:t>
      </w:r>
    </w:p>
    <w:p w14:paraId="4B8A2B8F" w14:textId="77777777" w:rsidR="00844217" w:rsidRDefault="00844217">
      <w:pPr>
        <w:autoSpaceDE w:val="0"/>
        <w:jc w:val="both"/>
        <w:rPr>
          <w:rFonts w:eastAsia="Times New Roman" w:cs="TimesNewRomanPSMT"/>
          <w:sz w:val="22"/>
          <w:szCs w:val="22"/>
        </w:rPr>
      </w:pPr>
    </w:p>
    <w:p w14:paraId="0EB5F69A" w14:textId="77777777" w:rsidR="00844217" w:rsidRDefault="00711E6C" w:rsidP="00EA4677">
      <w:pPr>
        <w:pStyle w:val="Heading2"/>
        <w:rPr>
          <w:sz w:val="22"/>
          <w:szCs w:val="22"/>
        </w:rPr>
      </w:pPr>
      <w:bookmarkStart w:id="7" w:name="_Toc366653663"/>
      <w:r w:rsidRPr="00711E6C">
        <w:rPr>
          <w:rFonts w:eastAsiaTheme="minorEastAsia" w:cs="Times New Roman"/>
          <w:lang w:eastAsia="zh-CN"/>
        </w:rPr>
        <w:t>2.2</w:t>
      </w:r>
      <w:r w:rsidR="00844217">
        <w:t xml:space="preserve">State of art of </w:t>
      </w:r>
      <w:r w:rsidR="00A00A1B">
        <w:t>virtualization</w:t>
      </w:r>
      <w:bookmarkEnd w:id="7"/>
    </w:p>
    <w:p w14:paraId="75C229C4" w14:textId="77777777" w:rsidR="00844217" w:rsidRDefault="00844217">
      <w:pPr>
        <w:autoSpaceDE w:val="0"/>
        <w:jc w:val="both"/>
        <w:rPr>
          <w:rFonts w:eastAsia="Times New Roman" w:cs="TimesNewRomanPSMT"/>
          <w:sz w:val="22"/>
          <w:szCs w:val="22"/>
        </w:rPr>
      </w:pPr>
    </w:p>
    <w:p w14:paraId="34C92A68" w14:textId="77777777" w:rsidR="00844217" w:rsidRPr="00A00A1B" w:rsidRDefault="00711E6C" w:rsidP="00EA4677">
      <w:pPr>
        <w:pStyle w:val="Title"/>
        <w:rPr>
          <w:rFonts w:ascii="Times New Roman" w:eastAsiaTheme="minorEastAsia" w:hAnsi="Times New Roman" w:cs="Times New Roman"/>
          <w:b/>
          <w:lang w:eastAsia="zh-CN"/>
        </w:rPr>
      </w:pPr>
      <w:r w:rsidRPr="00A00A1B">
        <w:rPr>
          <w:rFonts w:ascii="Times New Roman" w:eastAsiaTheme="minorEastAsia" w:hAnsi="Times New Roman" w:cs="Times New Roman"/>
          <w:b/>
          <w:lang w:eastAsia="zh-CN"/>
        </w:rPr>
        <w:t>2.2.1</w:t>
      </w:r>
      <w:r w:rsidR="00844217" w:rsidRPr="00A00A1B">
        <w:rPr>
          <w:rFonts w:ascii="Times New Roman" w:hAnsi="Times New Roman" w:cs="Times New Roman"/>
          <w:b/>
        </w:rPr>
        <w:t xml:space="preserve"> VMware</w:t>
      </w:r>
    </w:p>
    <w:p w14:paraId="246CA855" w14:textId="77777777" w:rsidR="00711E6C" w:rsidRPr="00711E6C" w:rsidRDefault="00711E6C">
      <w:pPr>
        <w:autoSpaceDE w:val="0"/>
        <w:jc w:val="both"/>
        <w:rPr>
          <w:rFonts w:eastAsiaTheme="minorEastAsia" w:cs="TimesNewRomanPS-ItalicMT"/>
          <w:i/>
          <w:iCs/>
          <w:sz w:val="22"/>
          <w:szCs w:val="22"/>
          <w:lang w:eastAsia="zh-CN"/>
        </w:rPr>
      </w:pPr>
    </w:p>
    <w:p w14:paraId="77828278" w14:textId="77777777" w:rsidR="00844217" w:rsidRPr="009F1204" w:rsidRDefault="00844217">
      <w:pPr>
        <w:autoSpaceDE w:val="0"/>
        <w:jc w:val="both"/>
        <w:rPr>
          <w:rFonts w:eastAsia="Times New Roman" w:cs="TimesNewRomanPS-BoldMT"/>
          <w:b/>
          <w:bCs/>
        </w:rPr>
      </w:pPr>
      <w:r w:rsidRPr="009F1204">
        <w:rPr>
          <w:rFonts w:eastAsia="Times New Roman" w:cs="TimesNewRomanPS-ItalicMT"/>
          <w:i/>
          <w:iCs/>
        </w:rPr>
        <w:t xml:space="preserve">VMware </w:t>
      </w:r>
      <w:r w:rsidRPr="009F1204">
        <w:rPr>
          <w:rFonts w:eastAsia="Times New Roman" w:cs="TimesNewRomanPSMT"/>
        </w:rPr>
        <w:t xml:space="preserve">[5][6] is a </w:t>
      </w:r>
      <w:proofErr w:type="spellStart"/>
      <w:proofErr w:type="gramStart"/>
      <w:r w:rsidRPr="009F1204">
        <w:rPr>
          <w:rFonts w:eastAsia="Times New Roman" w:cs="TimesNewRomanPSMT"/>
        </w:rPr>
        <w:t>well known</w:t>
      </w:r>
      <w:proofErr w:type="spellEnd"/>
      <w:proofErr w:type="gramEnd"/>
      <w:r w:rsidRPr="009F1204">
        <w:rPr>
          <w:rFonts w:eastAsia="Times New Roman" w:cs="TimesNewRomanPSMT"/>
        </w:rPr>
        <w:t xml:space="preserve"> virtualization software which is developed by VMware </w:t>
      </w:r>
      <w:r w:rsidR="00BE4203" w:rsidRPr="009F1204">
        <w:rPr>
          <w:rFonts w:eastAsia="Times New Roman" w:cs="TimesNewRomanPSMT"/>
        </w:rPr>
        <w:t>company</w:t>
      </w:r>
      <w:r w:rsidRPr="009F1204">
        <w:rPr>
          <w:rFonts w:eastAsia="Times New Roman" w:cs="TimesNewRomanPSMT"/>
        </w:rPr>
        <w:t xml:space="preserve">. This software provides impressive hypervisor named GSX, which is used to manage the allocation of hardware resources for VM (As VMM introduced before). There are two types of </w:t>
      </w:r>
      <w:proofErr w:type="gramStart"/>
      <w:r w:rsidRPr="009F1204">
        <w:rPr>
          <w:rFonts w:eastAsia="Times New Roman" w:cs="TimesNewRomanPSMT"/>
        </w:rPr>
        <w:t>hypervisor</w:t>
      </w:r>
      <w:proofErr w:type="gramEnd"/>
      <w:r w:rsidRPr="009F1204">
        <w:rPr>
          <w:rFonts w:eastAsia="Times New Roman" w:cs="TimesNewRomanPSMT"/>
        </w:rPr>
        <w:t xml:space="preserve"> existing in VMware, which are type 1 and type 2 known as GSX. This type 1 hypervisor </w:t>
      </w:r>
      <w:proofErr w:type="gramStart"/>
      <w:r w:rsidRPr="009F1204">
        <w:rPr>
          <w:rFonts w:eastAsia="Times New Roman" w:cs="TimesNewRomanPSMT"/>
        </w:rPr>
        <w:t>are able to</w:t>
      </w:r>
      <w:proofErr w:type="gramEnd"/>
      <w:r w:rsidRPr="009F1204">
        <w:rPr>
          <w:rFonts w:eastAsia="Times New Roman" w:cs="TimesNewRomanPSMT"/>
        </w:rPr>
        <w:t xml:space="preserve"> directly execute on hardware, while the GSX is designed to operate along the type 3 hypervisor. Full virtualization will be realized by using VMware, that is, a full set of hardware resources will be provided to guest OS. This can be achieved by virtualizing all hardware in a computer system including </w:t>
      </w:r>
      <w:r w:rsidR="00711E6C" w:rsidRPr="009F1204">
        <w:rPr>
          <w:rFonts w:eastAsia="Times New Roman" w:cs="TimesNewRomanPSMT"/>
        </w:rPr>
        <w:t>CPU</w:t>
      </w:r>
      <w:r w:rsidRPr="009F1204">
        <w:rPr>
          <w:rFonts w:eastAsia="Times New Roman" w:cs="TimesNewRomanPSMT"/>
        </w:rPr>
        <w:t xml:space="preserve">, </w:t>
      </w:r>
      <w:r w:rsidR="00BE4203" w:rsidRPr="009F1204">
        <w:rPr>
          <w:rFonts w:eastAsia="Times New Roman" w:cs="TimesNewRomanPSMT"/>
        </w:rPr>
        <w:t>video</w:t>
      </w:r>
      <w:r w:rsidRPr="009F1204">
        <w:rPr>
          <w:rFonts w:eastAsia="Times New Roman" w:cs="TimesNewRomanPSMT"/>
        </w:rPr>
        <w:t xml:space="preserve"> card, </w:t>
      </w:r>
      <w:r w:rsidR="00BE4203" w:rsidRPr="009F1204">
        <w:rPr>
          <w:rFonts w:eastAsia="Times New Roman" w:cs="TimesNewRomanPSMT"/>
        </w:rPr>
        <w:t>hard disk</w:t>
      </w:r>
      <w:r w:rsidRPr="009F1204">
        <w:rPr>
          <w:rFonts w:eastAsia="Times New Roman" w:cs="TimesNewRomanPSMT"/>
        </w:rPr>
        <w:t xml:space="preserve"> or network adapter, even portable devices (USB devices) can be </w:t>
      </w:r>
      <w:r w:rsidR="00BE4203" w:rsidRPr="009F1204">
        <w:rPr>
          <w:rFonts w:eastAsia="Times New Roman" w:cs="TimesNewRomanPSMT"/>
        </w:rPr>
        <w:t>virtualized</w:t>
      </w:r>
      <w:r w:rsidR="009F1204">
        <w:rPr>
          <w:rFonts w:eastAsia="Times New Roman" w:cs="TimesNewRomanPSMT"/>
        </w:rPr>
        <w:t>.</w:t>
      </w:r>
      <w:r w:rsidR="00CE4E23">
        <w:rPr>
          <w:rFonts w:asciiTheme="minorEastAsia" w:eastAsiaTheme="minorEastAsia" w:hAnsiTheme="minorEastAsia" w:cs="TimesNewRomanPSMT" w:hint="eastAsia"/>
          <w:lang w:eastAsia="zh-CN"/>
        </w:rPr>
        <w:t xml:space="preserve"> </w:t>
      </w:r>
      <w:r w:rsidR="00BE4203" w:rsidRPr="009F1204">
        <w:rPr>
          <w:rFonts w:eastAsia="Times New Roman" w:cs="TimesNewRomanPSMT"/>
        </w:rPr>
        <w:t>VMware</w:t>
      </w:r>
      <w:r w:rsidRPr="009F1204">
        <w:rPr>
          <w:rFonts w:eastAsia="Times New Roman" w:cs="TimesNewRomanPSMT"/>
        </w:rPr>
        <w:t xml:space="preserve"> provides several products aiming for different uses, which includes </w:t>
      </w:r>
      <w:r w:rsidR="00BE4203" w:rsidRPr="009F1204">
        <w:rPr>
          <w:rFonts w:eastAsia="Times New Roman" w:cs="TimesNewRomanPSMT"/>
        </w:rPr>
        <w:t>VMware</w:t>
      </w:r>
      <w:r w:rsidRPr="009F1204">
        <w:rPr>
          <w:rFonts w:eastAsia="Times New Roman" w:cs="TimesNewRomanPSMT"/>
        </w:rPr>
        <w:t xml:space="preserve"> workstation and </w:t>
      </w:r>
      <w:r w:rsidR="00BE4203" w:rsidRPr="009F1204">
        <w:rPr>
          <w:rFonts w:eastAsia="Times New Roman" w:cs="TimesNewRomanPSMT"/>
        </w:rPr>
        <w:t>VMware</w:t>
      </w:r>
      <w:r w:rsidRPr="009F1204">
        <w:rPr>
          <w:rFonts w:eastAsia="Times New Roman" w:cs="TimesNewRomanPSMT"/>
        </w:rPr>
        <w:t xml:space="preserve"> player.</w:t>
      </w:r>
    </w:p>
    <w:p w14:paraId="64D41B45" w14:textId="77777777" w:rsidR="00844217" w:rsidRDefault="00844217">
      <w:pPr>
        <w:autoSpaceDE w:val="0"/>
        <w:jc w:val="both"/>
        <w:rPr>
          <w:rFonts w:eastAsia="Times New Roman" w:cs="TimesNewRomanPS-BoldMT"/>
          <w:b/>
          <w:bCs/>
          <w:sz w:val="22"/>
          <w:szCs w:val="22"/>
        </w:rPr>
      </w:pPr>
    </w:p>
    <w:p w14:paraId="382712A3" w14:textId="77777777" w:rsidR="00844217" w:rsidRPr="00A00A1B" w:rsidRDefault="00711E6C" w:rsidP="00EA4677">
      <w:pPr>
        <w:pStyle w:val="Title"/>
        <w:rPr>
          <w:rFonts w:ascii="Times New Roman" w:eastAsia="Times New Roman" w:hAnsi="Times New Roman" w:cs="Times New Roman"/>
          <w:b/>
        </w:rPr>
      </w:pPr>
      <w:r w:rsidRPr="00A00A1B">
        <w:rPr>
          <w:rFonts w:ascii="Times New Roman" w:hAnsi="Times New Roman" w:cs="Times New Roman"/>
          <w:b/>
          <w:lang w:eastAsia="zh-CN"/>
        </w:rPr>
        <w:t xml:space="preserve">2.2.2 </w:t>
      </w:r>
      <w:r w:rsidR="00844217" w:rsidRPr="00A00A1B">
        <w:rPr>
          <w:rFonts w:ascii="Times New Roman" w:eastAsia="Times New Roman" w:hAnsi="Times New Roman" w:cs="Times New Roman"/>
          <w:b/>
        </w:rPr>
        <w:t>XEN</w:t>
      </w:r>
    </w:p>
    <w:p w14:paraId="4E02D89F" w14:textId="77777777" w:rsidR="00844217" w:rsidRDefault="00844217">
      <w:pPr>
        <w:autoSpaceDE w:val="0"/>
        <w:jc w:val="both"/>
        <w:rPr>
          <w:rFonts w:eastAsia="Times New Roman" w:cs="TimesNewRomanPSMT"/>
          <w:sz w:val="22"/>
          <w:szCs w:val="22"/>
        </w:rPr>
      </w:pPr>
    </w:p>
    <w:p w14:paraId="5E3D2AB2" w14:textId="77777777" w:rsidR="00844217" w:rsidRPr="009F1204" w:rsidRDefault="00844217">
      <w:pPr>
        <w:autoSpaceDE w:val="0"/>
        <w:jc w:val="both"/>
        <w:rPr>
          <w:rFonts w:eastAsia="Times New Roman" w:cs="TimesNewRomanPSMT"/>
        </w:rPr>
      </w:pPr>
      <w:bookmarkStart w:id="8" w:name="__DdeLink__462_921383050"/>
      <w:r w:rsidRPr="009F1204">
        <w:rPr>
          <w:rFonts w:eastAsia="Times New Roman" w:cs="TimesNewRomanPS-ItalicMT"/>
          <w:i/>
          <w:iCs/>
        </w:rPr>
        <w:t xml:space="preserve">XEN </w:t>
      </w:r>
      <w:r w:rsidRPr="009F1204">
        <w:rPr>
          <w:rFonts w:eastAsia="Times New Roman" w:cs="TimesNewRomanPSMT"/>
        </w:rPr>
        <w:t xml:space="preserve">[7][8] is an </w:t>
      </w:r>
      <w:proofErr w:type="gramStart"/>
      <w:r w:rsidRPr="009F1204">
        <w:rPr>
          <w:rFonts w:eastAsia="Times New Roman" w:cs="TimesNewRomanPSMT"/>
        </w:rPr>
        <w:t>open source</w:t>
      </w:r>
      <w:proofErr w:type="gramEnd"/>
      <w:r w:rsidRPr="009F1204">
        <w:rPr>
          <w:rFonts w:eastAsia="Times New Roman" w:cs="TimesNewRomanPSMT"/>
        </w:rPr>
        <w:t xml:space="preserve"> virtualization hypervisor developed by Cambridge University. This </w:t>
      </w:r>
      <w:r w:rsidR="00BE4203" w:rsidRPr="009F1204">
        <w:rPr>
          <w:rFonts w:eastAsia="Times New Roman" w:cs="TimesNewRomanPSMT"/>
        </w:rPr>
        <w:t>virtualization</w:t>
      </w:r>
      <w:r w:rsidRPr="009F1204">
        <w:rPr>
          <w:rFonts w:eastAsia="Times New Roman" w:cs="TimesNewRomanPSMT"/>
        </w:rPr>
        <w:t xml:space="preserve"> hypervisor enables maximum of 100 full </w:t>
      </w:r>
      <w:r w:rsidR="00BE4203" w:rsidRPr="009F1204">
        <w:rPr>
          <w:rFonts w:eastAsia="Times New Roman" w:cs="TimesNewRomanPSMT"/>
        </w:rPr>
        <w:t>operating</w:t>
      </w:r>
      <w:r w:rsidRPr="009F1204">
        <w:rPr>
          <w:rFonts w:eastAsia="Times New Roman" w:cs="TimesNewRomanPSMT"/>
        </w:rPr>
        <w:t xml:space="preserve"> systems running on a single </w:t>
      </w:r>
      <w:r w:rsidR="00BE4203" w:rsidRPr="009F1204">
        <w:rPr>
          <w:rFonts w:eastAsia="Times New Roman" w:cs="TimesNewRomanPSMT"/>
        </w:rPr>
        <w:t>physical</w:t>
      </w:r>
      <w:r w:rsidRPr="009F1204">
        <w:rPr>
          <w:rFonts w:eastAsia="Times New Roman" w:cs="TimesNewRomanPSMT"/>
        </w:rPr>
        <w:t xml:space="preserve"> machine. The </w:t>
      </w:r>
      <w:r w:rsidR="00BE4203" w:rsidRPr="009F1204">
        <w:rPr>
          <w:rFonts w:eastAsia="Times New Roman" w:cs="TimesNewRomanPSMT"/>
        </w:rPr>
        <w:t>operating</w:t>
      </w:r>
      <w:r w:rsidRPr="009F1204">
        <w:rPr>
          <w:rFonts w:eastAsia="Times New Roman" w:cs="TimesNewRomanPSMT"/>
        </w:rPr>
        <w:t xml:space="preserve"> systems </w:t>
      </w:r>
      <w:proofErr w:type="gramStart"/>
      <w:r w:rsidRPr="009F1204">
        <w:rPr>
          <w:rFonts w:eastAsia="Times New Roman" w:cs="TimesNewRomanPSMT"/>
        </w:rPr>
        <w:t>have to</w:t>
      </w:r>
      <w:proofErr w:type="gramEnd"/>
      <w:r w:rsidRPr="009F1204">
        <w:rPr>
          <w:rFonts w:eastAsia="Times New Roman" w:cs="TimesNewRomanPSMT"/>
        </w:rPr>
        <w:t xml:space="preserve"> be modified so that they can be ran</w:t>
      </w:r>
      <w:r w:rsidR="00BE4203" w:rsidRPr="009F1204">
        <w:rPr>
          <w:rFonts w:eastAsia="Times New Roman" w:cs="TimesNewRomanPSMT"/>
        </w:rPr>
        <w:t xml:space="preserve"> on Xen, which makes </w:t>
      </w:r>
      <w:r w:rsidR="00BE4203" w:rsidRPr="009F1204">
        <w:rPr>
          <w:rFonts w:eastAsiaTheme="minorEastAsia" w:cs="TimesNewRomanPSMT" w:hint="eastAsia"/>
          <w:lang w:eastAsia="zh-CN"/>
        </w:rPr>
        <w:t>X</w:t>
      </w:r>
      <w:r w:rsidR="00BE4203" w:rsidRPr="009F1204">
        <w:rPr>
          <w:rFonts w:eastAsia="Times New Roman" w:cs="TimesNewRomanPSMT"/>
        </w:rPr>
        <w:t>en doesn</w:t>
      </w:r>
      <w:r w:rsidRPr="009F1204">
        <w:rPr>
          <w:rFonts w:eastAsia="Times New Roman" w:cs="TimesNewRomanPSMT"/>
        </w:rPr>
        <w:t xml:space="preserve">'t need some specific support from </w:t>
      </w:r>
      <w:r w:rsidR="00BE4203" w:rsidRPr="009F1204">
        <w:rPr>
          <w:rFonts w:eastAsia="Times New Roman" w:cs="TimesNewRomanPSMT"/>
        </w:rPr>
        <w:t>hardware layer</w:t>
      </w:r>
      <w:r w:rsidRPr="009F1204">
        <w:rPr>
          <w:rFonts w:eastAsia="Times New Roman" w:cs="TimesNewRomanPSMT"/>
        </w:rPr>
        <w:t xml:space="preserve">, and this can be used to achieve high </w:t>
      </w:r>
      <w:r w:rsidR="00BE4203" w:rsidRPr="009F1204">
        <w:rPr>
          <w:rFonts w:eastAsia="Times New Roman" w:cs="TimesNewRomanPSMT"/>
        </w:rPr>
        <w:t>performances</w:t>
      </w:r>
      <w:r w:rsidRPr="009F1204">
        <w:rPr>
          <w:rFonts w:eastAsia="Times New Roman" w:cs="TimesNewRomanPSMT"/>
        </w:rPr>
        <w:t xml:space="preserve"> on virtualization.</w:t>
      </w:r>
    </w:p>
    <w:p w14:paraId="6B9BCDD2" w14:textId="77777777" w:rsidR="00844217" w:rsidRPr="009F1204" w:rsidRDefault="00844217">
      <w:pPr>
        <w:autoSpaceDE w:val="0"/>
        <w:jc w:val="both"/>
        <w:rPr>
          <w:rFonts w:eastAsia="Times New Roman" w:cs="TimesNewRomanPSMT"/>
        </w:rPr>
      </w:pPr>
    </w:p>
    <w:p w14:paraId="5333E55A" w14:textId="77777777" w:rsidR="00844217" w:rsidRPr="009F1204" w:rsidRDefault="00844217">
      <w:pPr>
        <w:autoSpaceDE w:val="0"/>
        <w:jc w:val="both"/>
        <w:rPr>
          <w:rFonts w:eastAsia="Times New Roman" w:cs="TimesNewRomanPSMT"/>
        </w:rPr>
      </w:pPr>
      <w:r w:rsidRPr="009F1204">
        <w:rPr>
          <w:rFonts w:eastAsia="Times New Roman" w:cs="TimesNewRomanPSMT"/>
        </w:rPr>
        <w:t xml:space="preserve">Xen adopts </w:t>
      </w:r>
      <w:r w:rsidRPr="009F1204">
        <w:rPr>
          <w:rFonts w:eastAsia="Times New Roman"/>
          <w:color w:val="000000"/>
        </w:rPr>
        <w:t>Independent Computing Architecture</w:t>
      </w:r>
      <w:r w:rsidRPr="009F1204">
        <w:rPr>
          <w:rFonts w:eastAsia="Times New Roman"/>
        </w:rPr>
        <w:t xml:space="preserve"> (</w:t>
      </w:r>
      <w:r w:rsidRPr="009F1204">
        <w:rPr>
          <w:rFonts w:eastAsia="Times New Roman" w:cs="TimesNewRomanPSMT"/>
        </w:rPr>
        <w:t xml:space="preserve">ICA) to achieve high performance via a virtualization technique called para-virtualization, even on some architecture (X86) which is not well-compatible with traditional virtualization techniques. Comparing with traditional virtualization approaches which virtualize physical components via </w:t>
      </w:r>
      <w:r w:rsidR="00BE4203" w:rsidRPr="009F1204">
        <w:rPr>
          <w:rFonts w:eastAsia="Times New Roman" w:cs="TimesNewRomanPSMT"/>
        </w:rPr>
        <w:t>software</w:t>
      </w:r>
      <w:r w:rsidRPr="009F1204">
        <w:rPr>
          <w:rFonts w:eastAsia="Times New Roman" w:cs="TimesNewRomanPSMT"/>
        </w:rPr>
        <w:t xml:space="preserve">, the guest permission of virtualized system is required for connecting Xen API, which is supported by Intel VT-X. This virtualization technique is now available to apply on NetBSD GNU/Linux, </w:t>
      </w:r>
      <w:proofErr w:type="gramStart"/>
      <w:r w:rsidRPr="009F1204">
        <w:rPr>
          <w:rFonts w:eastAsia="Times New Roman" w:cs="TimesNewRomanPSMT"/>
        </w:rPr>
        <w:t>FreeBSD</w:t>
      </w:r>
      <w:proofErr w:type="gramEnd"/>
      <w:r w:rsidRPr="009F1204">
        <w:rPr>
          <w:rFonts w:eastAsia="Times New Roman" w:cs="TimesNewRomanPSMT"/>
        </w:rPr>
        <w:t xml:space="preserve"> and Plan 9 system. Sun Micro System is also planning to migrate Solaris on Xen virtualization platform. </w:t>
      </w:r>
    </w:p>
    <w:p w14:paraId="08F2957A" w14:textId="77777777" w:rsidR="00844217" w:rsidRPr="009F1204" w:rsidRDefault="00844217">
      <w:pPr>
        <w:autoSpaceDE w:val="0"/>
        <w:jc w:val="both"/>
        <w:rPr>
          <w:rFonts w:eastAsia="Times New Roman" w:cs="TimesNewRomanPSMT"/>
        </w:rPr>
      </w:pPr>
    </w:p>
    <w:p w14:paraId="5D5D0C63" w14:textId="77777777" w:rsidR="00844217" w:rsidRPr="009F1204" w:rsidRDefault="00844217">
      <w:pPr>
        <w:autoSpaceDE w:val="0"/>
        <w:jc w:val="both"/>
        <w:rPr>
          <w:rFonts w:eastAsia="Times New Roman" w:cs="TimesNewRomanPSMT"/>
        </w:rPr>
      </w:pPr>
      <w:bookmarkStart w:id="9" w:name="__DdeLink__458_921383050"/>
      <w:r w:rsidRPr="009F1204">
        <w:rPr>
          <w:rFonts w:eastAsia="Times New Roman" w:cs="TimesNewRomanPSMT"/>
        </w:rPr>
        <w:t xml:space="preserve">Another important feature is that Xen </w:t>
      </w:r>
      <w:proofErr w:type="gramStart"/>
      <w:r w:rsidRPr="009F1204">
        <w:rPr>
          <w:rFonts w:eastAsia="Times New Roman" w:cs="TimesNewRomanPSMT"/>
        </w:rPr>
        <w:t>is capable of migrating</w:t>
      </w:r>
      <w:proofErr w:type="gramEnd"/>
      <w:r w:rsidRPr="009F1204">
        <w:rPr>
          <w:rFonts w:eastAsia="Times New Roman" w:cs="TimesNewRomanPSMT"/>
        </w:rPr>
        <w:t xml:space="preserve"> virtualized system between multiple physical hosts at running time. During the process of </w:t>
      </w:r>
      <w:r w:rsidR="00BE4203" w:rsidRPr="009F1204">
        <w:rPr>
          <w:rFonts w:eastAsia="Times New Roman" w:cs="TimesNewRomanPSMT"/>
        </w:rPr>
        <w:t>manipulating</w:t>
      </w:r>
      <w:r w:rsidRPr="009F1204">
        <w:rPr>
          <w:rFonts w:eastAsia="Times New Roman" w:cs="TimesNewRomanPSMT"/>
        </w:rPr>
        <w:t xml:space="preserve">, </w:t>
      </w:r>
      <w:r w:rsidR="00BE4203" w:rsidRPr="009F1204">
        <w:rPr>
          <w:rFonts w:eastAsiaTheme="minorEastAsia" w:cs="TimesNewRomanPSMT" w:hint="eastAsia"/>
          <w:lang w:eastAsia="zh-CN"/>
        </w:rPr>
        <w:t>virtual machine</w:t>
      </w:r>
      <w:r w:rsidRPr="009F1204">
        <w:rPr>
          <w:rFonts w:eastAsia="Times New Roman" w:cs="TimesNewRomanPSMT"/>
        </w:rPr>
        <w:t xml:space="preserve">'s memory will be </w:t>
      </w:r>
      <w:proofErr w:type="spellStart"/>
      <w:r w:rsidRPr="009F1204">
        <w:rPr>
          <w:rFonts w:eastAsia="Times New Roman" w:cs="TimesNewRomanPSMT"/>
        </w:rPr>
        <w:t>repeatly</w:t>
      </w:r>
      <w:proofErr w:type="spellEnd"/>
      <w:r w:rsidRPr="009F1204">
        <w:rPr>
          <w:rFonts w:eastAsia="Times New Roman" w:cs="TimesNewRomanPSMT"/>
        </w:rPr>
        <w:t xml:space="preserve"> copied to target machine without suspending current work of the </w:t>
      </w:r>
      <w:r w:rsidR="00BE4203" w:rsidRPr="009F1204">
        <w:rPr>
          <w:rFonts w:eastAsiaTheme="minorEastAsia" w:cs="TimesNewRomanPSMT" w:hint="eastAsia"/>
          <w:lang w:eastAsia="zh-CN"/>
        </w:rPr>
        <w:t>virtual machine</w:t>
      </w:r>
      <w:r w:rsidRPr="009F1204">
        <w:rPr>
          <w:rFonts w:eastAsia="Times New Roman" w:cs="TimesNewRomanPSMT"/>
        </w:rPr>
        <w:t xml:space="preserve">. Before the </w:t>
      </w:r>
      <w:r w:rsidR="00BE4203" w:rsidRPr="009F1204">
        <w:rPr>
          <w:rFonts w:eastAsiaTheme="minorEastAsia" w:cs="TimesNewRomanPSMT" w:hint="eastAsia"/>
          <w:lang w:eastAsia="zh-CN"/>
        </w:rPr>
        <w:t>virtual machine</w:t>
      </w:r>
      <w:r w:rsidR="00CE4E23">
        <w:rPr>
          <w:rFonts w:eastAsiaTheme="minorEastAsia" w:cs="TimesNewRomanPSMT" w:hint="eastAsia"/>
          <w:lang w:eastAsia="zh-CN"/>
        </w:rPr>
        <w:t xml:space="preserve"> </w:t>
      </w:r>
      <w:r w:rsidRPr="009F1204">
        <w:rPr>
          <w:rFonts w:eastAsia="Times New Roman" w:cs="TimesNewRomanPSMT"/>
        </w:rPr>
        <w:t xml:space="preserve">executes on the </w:t>
      </w:r>
      <w:proofErr w:type="gramStart"/>
      <w:r w:rsidRPr="009F1204">
        <w:rPr>
          <w:rFonts w:eastAsia="Times New Roman" w:cs="TimesNewRomanPSMT"/>
        </w:rPr>
        <w:t>final destination</w:t>
      </w:r>
      <w:proofErr w:type="gramEnd"/>
      <w:r w:rsidRPr="009F1204">
        <w:rPr>
          <w:rFonts w:eastAsia="Times New Roman" w:cs="TimesNewRomanPSMT"/>
        </w:rPr>
        <w:t xml:space="preserve"> machine, there exists a very short suspension around 60 – 300 </w:t>
      </w:r>
      <w:proofErr w:type="spellStart"/>
      <w:r w:rsidRPr="009F1204">
        <w:rPr>
          <w:rFonts w:eastAsia="Times New Roman" w:cs="TimesNewRomanPSMT"/>
        </w:rPr>
        <w:t>ms</w:t>
      </w:r>
      <w:proofErr w:type="spellEnd"/>
      <w:r w:rsidRPr="009F1204">
        <w:rPr>
          <w:rFonts w:eastAsia="Times New Roman" w:cs="TimesNewRomanPSMT"/>
        </w:rPr>
        <w:t xml:space="preserve"> so that the final synchronization can be executed, which can be considered as a kind of seamless migration between physical machines. Similar technique is employed to switch the execution of virtual machine. Firstly, a running virtual machine will </w:t>
      </w:r>
      <w:proofErr w:type="gramStart"/>
      <w:r w:rsidRPr="009F1204">
        <w:rPr>
          <w:rFonts w:eastAsia="Times New Roman" w:cs="TimesNewRomanPSMT"/>
        </w:rPr>
        <w:t>be  suspended</w:t>
      </w:r>
      <w:proofErr w:type="gramEnd"/>
      <w:r w:rsidRPr="009F1204">
        <w:rPr>
          <w:rFonts w:eastAsia="Times New Roman" w:cs="TimesNewRomanPSMT"/>
        </w:rPr>
        <w:t xml:space="preserve"> and stored in a </w:t>
      </w:r>
      <w:r w:rsidR="00711E6C" w:rsidRPr="009F1204">
        <w:rPr>
          <w:rFonts w:eastAsia="Times New Roman" w:cs="TimesNewRomanPSMT"/>
        </w:rPr>
        <w:t>hard disk</w:t>
      </w:r>
      <w:r w:rsidRPr="009F1204">
        <w:rPr>
          <w:rFonts w:eastAsia="Times New Roman" w:cs="TimesNewRomanPSMT"/>
        </w:rPr>
        <w:t xml:space="preserve">. </w:t>
      </w:r>
      <w:r w:rsidR="00711E6C" w:rsidRPr="009F1204">
        <w:rPr>
          <w:rFonts w:eastAsia="Times New Roman" w:cs="TimesNewRomanPSMT"/>
        </w:rPr>
        <w:t xml:space="preserve">After </w:t>
      </w:r>
      <w:proofErr w:type="gramStart"/>
      <w:r w:rsidR="00711E6C" w:rsidRPr="009F1204">
        <w:rPr>
          <w:rFonts w:eastAsia="Times New Roman" w:cs="TimesNewRomanPSMT"/>
        </w:rPr>
        <w:t>that</w:t>
      </w:r>
      <w:r w:rsidRPr="009F1204">
        <w:rPr>
          <w:rFonts w:eastAsia="Times New Roman" w:cs="TimesNewRomanPSMT"/>
        </w:rPr>
        <w:t>,  another</w:t>
      </w:r>
      <w:proofErr w:type="gramEnd"/>
      <w:r w:rsidRPr="009F1204">
        <w:rPr>
          <w:rFonts w:eastAsia="Times New Roman" w:cs="TimesNewRomanPSMT"/>
        </w:rPr>
        <w:t xml:space="preserve"> virtual machine will be brought online to work. Finally, the first virtual machine will be resumed to work.</w:t>
      </w:r>
      <w:bookmarkEnd w:id="8"/>
      <w:bookmarkEnd w:id="9"/>
    </w:p>
    <w:p w14:paraId="55B10C1A" w14:textId="77777777" w:rsidR="00844217" w:rsidRPr="009F1204" w:rsidRDefault="00844217">
      <w:pPr>
        <w:autoSpaceDE w:val="0"/>
        <w:jc w:val="both"/>
        <w:rPr>
          <w:rFonts w:eastAsia="Times New Roman" w:cs="TimesNewRomanPSMT"/>
        </w:rPr>
      </w:pPr>
    </w:p>
    <w:p w14:paraId="042A2EFF" w14:textId="77777777" w:rsidR="00711E6C" w:rsidRPr="009F1204" w:rsidRDefault="00844217" w:rsidP="00711E6C">
      <w:pPr>
        <w:autoSpaceDE w:val="0"/>
        <w:jc w:val="both"/>
        <w:rPr>
          <w:rFonts w:eastAsiaTheme="minorEastAsia"/>
          <w:lang w:eastAsia="zh-CN"/>
        </w:rPr>
      </w:pPr>
      <w:r w:rsidRPr="009F1204">
        <w:rPr>
          <w:rFonts w:eastAsia="Times New Roman" w:cs="TimesNewRomanPSMT"/>
        </w:rPr>
        <w:t>Currently, Xen is able to work with X86 system, and X86_</w:t>
      </w:r>
      <w:proofErr w:type="gramStart"/>
      <w:r w:rsidRPr="009F1204">
        <w:rPr>
          <w:rFonts w:eastAsia="Times New Roman" w:cs="TimesNewRomanPSMT"/>
        </w:rPr>
        <w:t>64 ,</w:t>
      </w:r>
      <w:proofErr w:type="gramEnd"/>
      <w:r w:rsidRPr="009F1204">
        <w:rPr>
          <w:rFonts w:eastAsia="Times New Roman" w:cs="TimesNewRomanPSMT"/>
        </w:rPr>
        <w:t xml:space="preserve"> IA64, PPC are the targets that Xen is planning to work with. Due to the stable performance and low resource consumption of Xen, many of world class hardware company including </w:t>
      </w:r>
      <w:r w:rsidR="00CE4E23">
        <w:rPr>
          <w:rFonts w:eastAsia="Times New Roman"/>
          <w:color w:val="000000"/>
        </w:rPr>
        <w:t>IBM</w:t>
      </w:r>
      <w:r w:rsidR="00CE4E23">
        <w:rPr>
          <w:rFonts w:eastAsiaTheme="minorEastAsia" w:hint="eastAsia"/>
          <w:color w:val="000000"/>
          <w:lang w:eastAsia="zh-CN"/>
        </w:rPr>
        <w:t xml:space="preserve">, </w:t>
      </w:r>
      <w:r w:rsidR="00CE4E23">
        <w:rPr>
          <w:rFonts w:eastAsia="Times New Roman"/>
          <w:color w:val="000000"/>
        </w:rPr>
        <w:t>AMD</w:t>
      </w:r>
      <w:r w:rsidR="00CE4E23">
        <w:rPr>
          <w:rFonts w:eastAsiaTheme="minorEastAsia" w:hint="eastAsia"/>
          <w:color w:val="000000"/>
          <w:lang w:eastAsia="zh-CN"/>
        </w:rPr>
        <w:t xml:space="preserve">, </w:t>
      </w:r>
      <w:r w:rsidR="00CE4E23">
        <w:rPr>
          <w:rFonts w:eastAsia="Times New Roman"/>
          <w:color w:val="000000"/>
        </w:rPr>
        <w:t>HP</w:t>
      </w:r>
      <w:r w:rsidR="00CE4E23">
        <w:rPr>
          <w:rFonts w:eastAsiaTheme="minorEastAsia" w:hint="eastAsia"/>
          <w:color w:val="000000"/>
          <w:lang w:eastAsia="zh-CN"/>
        </w:rPr>
        <w:t xml:space="preserve">, </w:t>
      </w:r>
      <w:r w:rsidRPr="009F1204">
        <w:rPr>
          <w:rFonts w:eastAsia="Times New Roman"/>
          <w:color w:val="000000"/>
        </w:rPr>
        <w:t xml:space="preserve">Red Hat </w:t>
      </w:r>
      <w:r w:rsidR="00711E6C" w:rsidRPr="009F1204">
        <w:rPr>
          <w:rFonts w:eastAsia="Times New Roman"/>
          <w:color w:val="000000"/>
        </w:rPr>
        <w:t>and</w:t>
      </w:r>
      <w:r w:rsidRPr="009F1204">
        <w:rPr>
          <w:rFonts w:eastAsia="Times New Roman"/>
          <w:color w:val="000000"/>
        </w:rPr>
        <w:t xml:space="preserve"> Novell</w:t>
      </w:r>
      <w:r w:rsidRPr="009F1204">
        <w:rPr>
          <w:rFonts w:eastAsia="Times New Roman"/>
        </w:rPr>
        <w:t xml:space="preserve"> choose to support this </w:t>
      </w:r>
      <w:r w:rsidR="00711E6C" w:rsidRPr="009F1204">
        <w:rPr>
          <w:rFonts w:eastAsia="Times New Roman"/>
        </w:rPr>
        <w:t>virtualization</w:t>
      </w:r>
      <w:r w:rsidRPr="009F1204">
        <w:rPr>
          <w:rFonts w:eastAsia="Times New Roman"/>
        </w:rPr>
        <w:t xml:space="preserve"> technique, and many companies use this technique to build high performance </w:t>
      </w:r>
      <w:r w:rsidR="00711E6C" w:rsidRPr="009F1204">
        <w:rPr>
          <w:rFonts w:eastAsia="Times New Roman"/>
        </w:rPr>
        <w:t>virtualization</w:t>
      </w:r>
      <w:r w:rsidRPr="009F1204">
        <w:rPr>
          <w:rFonts w:eastAsia="Times New Roman"/>
        </w:rPr>
        <w:t xml:space="preserve"> platform. </w:t>
      </w:r>
      <w:r w:rsidR="00711E6C" w:rsidRPr="009F1204">
        <w:rPr>
          <w:rFonts w:eastAsia="Times New Roman"/>
        </w:rPr>
        <w:t>Nowadays</w:t>
      </w:r>
      <w:r w:rsidRPr="009F1204">
        <w:rPr>
          <w:rFonts w:eastAsia="Times New Roman"/>
        </w:rPr>
        <w:t xml:space="preserve">, </w:t>
      </w:r>
      <w:r w:rsidR="00711E6C" w:rsidRPr="009F1204">
        <w:rPr>
          <w:rFonts w:eastAsiaTheme="minorEastAsia" w:hint="eastAsia"/>
          <w:lang w:eastAsia="zh-CN"/>
        </w:rPr>
        <w:t>X</w:t>
      </w:r>
      <w:r w:rsidRPr="009F1204">
        <w:rPr>
          <w:rFonts w:eastAsia="Times New Roman"/>
        </w:rPr>
        <w:t>en is widely adopted in following areas:</w:t>
      </w:r>
    </w:p>
    <w:p w14:paraId="61598F2D" w14:textId="77777777" w:rsidR="00711E6C" w:rsidRPr="009F1204" w:rsidRDefault="00711E6C" w:rsidP="00711E6C">
      <w:pPr>
        <w:autoSpaceDE w:val="0"/>
        <w:jc w:val="both"/>
        <w:rPr>
          <w:rFonts w:eastAsiaTheme="minorEastAsia"/>
          <w:lang w:eastAsia="zh-CN"/>
        </w:rPr>
      </w:pPr>
    </w:p>
    <w:p w14:paraId="43D6A76F" w14:textId="77777777" w:rsidR="00711E6C" w:rsidRPr="009F1204" w:rsidRDefault="00711E6C" w:rsidP="00711E6C">
      <w:pPr>
        <w:numPr>
          <w:ilvl w:val="0"/>
          <w:numId w:val="9"/>
        </w:numPr>
        <w:autoSpaceDE w:val="0"/>
        <w:jc w:val="both"/>
        <w:rPr>
          <w:rFonts w:eastAsiaTheme="minorEastAsia"/>
          <w:lang w:eastAsia="zh-CN"/>
        </w:rPr>
      </w:pPr>
      <w:r w:rsidRPr="009F1204">
        <w:rPr>
          <w:rFonts w:eastAsiaTheme="minorEastAsia" w:hint="eastAsia"/>
          <w:b/>
          <w:i/>
          <w:lang w:eastAsia="zh-CN"/>
        </w:rPr>
        <w:lastRenderedPageBreak/>
        <w:t>S</w:t>
      </w:r>
      <w:r w:rsidRPr="009F1204">
        <w:rPr>
          <w:rFonts w:eastAsia="Times New Roman"/>
          <w:b/>
          <w:i/>
        </w:rPr>
        <w:t xml:space="preserve">erver </w:t>
      </w:r>
      <w:r w:rsidRPr="009F1204">
        <w:rPr>
          <w:rFonts w:eastAsiaTheme="minorEastAsia" w:hint="eastAsia"/>
          <w:b/>
          <w:i/>
          <w:lang w:eastAsia="zh-CN"/>
        </w:rPr>
        <w:t>A</w:t>
      </w:r>
      <w:r w:rsidRPr="009F1204">
        <w:rPr>
          <w:rFonts w:eastAsia="Times New Roman"/>
          <w:b/>
          <w:i/>
        </w:rPr>
        <w:t xml:space="preserve">pplication </w:t>
      </w:r>
      <w:r w:rsidRPr="009F1204">
        <w:rPr>
          <w:rFonts w:eastAsiaTheme="minorEastAsia" w:hint="eastAsia"/>
          <w:b/>
          <w:i/>
          <w:lang w:eastAsia="zh-CN"/>
        </w:rPr>
        <w:t>I</w:t>
      </w:r>
      <w:r w:rsidR="00844217" w:rsidRPr="009F1204">
        <w:rPr>
          <w:rFonts w:eastAsia="Times New Roman"/>
          <w:b/>
          <w:i/>
        </w:rPr>
        <w:t>ntegration</w:t>
      </w:r>
      <w:r w:rsidRPr="009F1204">
        <w:rPr>
          <w:rFonts w:eastAsia="Times New Roman"/>
        </w:rPr>
        <w:t>: virtu</w:t>
      </w:r>
      <w:r w:rsidRPr="009F1204">
        <w:rPr>
          <w:rFonts w:eastAsiaTheme="minorEastAsia" w:hint="eastAsia"/>
          <w:lang w:eastAsia="zh-CN"/>
        </w:rPr>
        <w:t>a</w:t>
      </w:r>
      <w:r w:rsidRPr="009F1204">
        <w:rPr>
          <w:rFonts w:eastAsia="Times New Roman"/>
        </w:rPr>
        <w:t>li</w:t>
      </w:r>
      <w:r w:rsidRPr="009F1204">
        <w:rPr>
          <w:rFonts w:eastAsiaTheme="minorEastAsia" w:hint="eastAsia"/>
          <w:lang w:eastAsia="zh-CN"/>
        </w:rPr>
        <w:t>z</w:t>
      </w:r>
      <w:r w:rsidR="00844217" w:rsidRPr="009F1204">
        <w:rPr>
          <w:rFonts w:eastAsia="Times New Roman"/>
        </w:rPr>
        <w:t xml:space="preserve">ing multiple servers on a one single physical machine, and </w:t>
      </w:r>
      <w:r w:rsidRPr="009F1204">
        <w:rPr>
          <w:rFonts w:eastAsia="Times New Roman"/>
        </w:rPr>
        <w:t>elastically</w:t>
      </w:r>
      <w:r w:rsidR="00844217" w:rsidRPr="009F1204">
        <w:rPr>
          <w:rFonts w:eastAsia="Times New Roman"/>
        </w:rPr>
        <w:t xml:space="preserve"> migrat</w:t>
      </w:r>
      <w:r w:rsidRPr="009F1204">
        <w:rPr>
          <w:rFonts w:eastAsia="Times New Roman"/>
        </w:rPr>
        <w:t xml:space="preserve">ing between </w:t>
      </w:r>
      <w:r w:rsidR="00844217" w:rsidRPr="009F1204">
        <w:rPr>
          <w:rFonts w:eastAsia="Times New Roman"/>
        </w:rPr>
        <w:t xml:space="preserve">physical machines, which </w:t>
      </w:r>
      <w:bookmarkStart w:id="10" w:name="__DdeLink__635_1850968822"/>
      <w:r w:rsidR="00844217" w:rsidRPr="009F1204">
        <w:rPr>
          <w:rFonts w:eastAsia="Times New Roman"/>
        </w:rPr>
        <w:t>vastly</w:t>
      </w:r>
      <w:bookmarkEnd w:id="10"/>
      <w:r w:rsidR="00844217" w:rsidRPr="009F1204">
        <w:rPr>
          <w:rFonts w:eastAsia="Times New Roman"/>
        </w:rPr>
        <w:t xml:space="preserve"> exploits the computation capacity of a physical machine, accordingly, live migration of application can be realized in server.</w:t>
      </w:r>
    </w:p>
    <w:p w14:paraId="1CE2315B" w14:textId="77777777" w:rsidR="00711E6C" w:rsidRPr="009F1204" w:rsidRDefault="00711E6C" w:rsidP="00711E6C">
      <w:pPr>
        <w:numPr>
          <w:ilvl w:val="0"/>
          <w:numId w:val="9"/>
        </w:numPr>
        <w:autoSpaceDE w:val="0"/>
        <w:jc w:val="both"/>
        <w:rPr>
          <w:rFonts w:eastAsiaTheme="minorEastAsia"/>
          <w:lang w:eastAsia="zh-CN"/>
        </w:rPr>
      </w:pPr>
      <w:r w:rsidRPr="009F1204">
        <w:rPr>
          <w:rFonts w:eastAsia="Times New Roman"/>
          <w:b/>
          <w:i/>
        </w:rPr>
        <w:t xml:space="preserve">Software </w:t>
      </w:r>
      <w:r w:rsidRPr="009F1204">
        <w:rPr>
          <w:rFonts w:eastAsiaTheme="minorEastAsia" w:hint="eastAsia"/>
          <w:b/>
          <w:i/>
          <w:lang w:eastAsia="zh-CN"/>
        </w:rPr>
        <w:t>D</w:t>
      </w:r>
      <w:r w:rsidRPr="009F1204">
        <w:rPr>
          <w:rFonts w:eastAsia="Times New Roman"/>
          <w:b/>
          <w:i/>
        </w:rPr>
        <w:t xml:space="preserve">evelopment </w:t>
      </w:r>
      <w:r w:rsidRPr="009F1204">
        <w:rPr>
          <w:rFonts w:eastAsiaTheme="minorEastAsia" w:hint="eastAsia"/>
          <w:b/>
          <w:i/>
          <w:lang w:eastAsia="zh-CN"/>
        </w:rPr>
        <w:t>T</w:t>
      </w:r>
      <w:r w:rsidR="00844217" w:rsidRPr="009F1204">
        <w:rPr>
          <w:rFonts w:eastAsia="Times New Roman"/>
          <w:b/>
          <w:i/>
        </w:rPr>
        <w:t>est</w:t>
      </w:r>
      <w:r w:rsidR="00844217" w:rsidRPr="009F1204">
        <w:rPr>
          <w:rFonts w:eastAsia="Times New Roman"/>
        </w:rPr>
        <w:t>: the low ov</w:t>
      </w:r>
      <w:r w:rsidRPr="009F1204">
        <w:rPr>
          <w:rFonts w:eastAsia="Times New Roman"/>
        </w:rPr>
        <w:t>erhead enables users to flexib</w:t>
      </w:r>
      <w:r w:rsidR="00844217" w:rsidRPr="009F1204">
        <w:rPr>
          <w:rFonts w:eastAsia="Times New Roman"/>
        </w:rPr>
        <w:t xml:space="preserve">ly build a system with multiple development platforms installed. </w:t>
      </w:r>
    </w:p>
    <w:p w14:paraId="2C8C3658" w14:textId="77777777" w:rsidR="00711E6C" w:rsidRPr="009F1204" w:rsidRDefault="00711E6C" w:rsidP="00711E6C">
      <w:pPr>
        <w:numPr>
          <w:ilvl w:val="0"/>
          <w:numId w:val="9"/>
        </w:numPr>
        <w:autoSpaceDE w:val="0"/>
        <w:jc w:val="both"/>
        <w:rPr>
          <w:rFonts w:eastAsiaTheme="minorEastAsia"/>
          <w:lang w:eastAsia="zh-CN"/>
        </w:rPr>
      </w:pPr>
      <w:r w:rsidRPr="009F1204">
        <w:rPr>
          <w:rFonts w:eastAsia="Times New Roman"/>
          <w:b/>
          <w:i/>
        </w:rPr>
        <w:t xml:space="preserve">Cluster </w:t>
      </w:r>
      <w:r w:rsidRPr="009F1204">
        <w:rPr>
          <w:rFonts w:eastAsiaTheme="minorEastAsia" w:hint="eastAsia"/>
          <w:b/>
          <w:i/>
          <w:lang w:eastAsia="zh-CN"/>
        </w:rPr>
        <w:t>C</w:t>
      </w:r>
      <w:r w:rsidR="00844217" w:rsidRPr="009F1204">
        <w:rPr>
          <w:rFonts w:eastAsia="Times New Roman"/>
          <w:b/>
          <w:i/>
        </w:rPr>
        <w:t>omputing</w:t>
      </w:r>
      <w:r w:rsidR="00844217" w:rsidRPr="009F1204">
        <w:rPr>
          <w:rFonts w:eastAsia="Times New Roman"/>
        </w:rPr>
        <w:t xml:space="preserve">: comparing with managing every single physical machine that is within the cluster, virtual machine can be manipulated more </w:t>
      </w:r>
      <w:r w:rsidRPr="009F1204">
        <w:rPr>
          <w:rFonts w:eastAsia="Times New Roman"/>
        </w:rPr>
        <w:t xml:space="preserve">flexibly and efficiently. Moreover, </w:t>
      </w:r>
      <w:proofErr w:type="gramStart"/>
      <w:r w:rsidRPr="009F1204">
        <w:rPr>
          <w:rFonts w:eastAsia="Times New Roman"/>
        </w:rPr>
        <w:t>in</w:t>
      </w:r>
      <w:r w:rsidR="00844217" w:rsidRPr="009F1204">
        <w:rPr>
          <w:rFonts w:eastAsia="Times New Roman"/>
        </w:rPr>
        <w:t xml:space="preserve"> the area of</w:t>
      </w:r>
      <w:proofErr w:type="gramEnd"/>
      <w:r w:rsidR="00844217" w:rsidRPr="009F1204">
        <w:rPr>
          <w:rFonts w:eastAsia="Times New Roman"/>
        </w:rPr>
        <w:t xml:space="preserve"> balancing workload, it shows a better control and </w:t>
      </w:r>
      <w:r w:rsidRPr="009F1204">
        <w:rPr>
          <w:rFonts w:eastAsia="Times New Roman"/>
        </w:rPr>
        <w:t>separating</w:t>
      </w:r>
      <w:r w:rsidR="00844217" w:rsidRPr="009F1204">
        <w:rPr>
          <w:rFonts w:eastAsia="Times New Roman"/>
        </w:rPr>
        <w:t>.</w:t>
      </w:r>
    </w:p>
    <w:p w14:paraId="1A0D8FFC" w14:textId="77777777" w:rsidR="00711E6C" w:rsidRPr="009F1204" w:rsidRDefault="00844217" w:rsidP="00711E6C">
      <w:pPr>
        <w:numPr>
          <w:ilvl w:val="0"/>
          <w:numId w:val="9"/>
        </w:numPr>
        <w:autoSpaceDE w:val="0"/>
        <w:jc w:val="both"/>
        <w:rPr>
          <w:rFonts w:eastAsiaTheme="minorEastAsia"/>
          <w:lang w:eastAsia="zh-CN"/>
        </w:rPr>
      </w:pPr>
      <w:r w:rsidRPr="009F1204">
        <w:rPr>
          <w:rFonts w:eastAsia="Times New Roman"/>
          <w:b/>
          <w:i/>
        </w:rPr>
        <w:t xml:space="preserve">Multiple </w:t>
      </w:r>
      <w:r w:rsidR="00711E6C" w:rsidRPr="009F1204">
        <w:rPr>
          <w:rFonts w:eastAsiaTheme="minorEastAsia" w:hint="eastAsia"/>
          <w:b/>
          <w:i/>
          <w:lang w:eastAsia="zh-CN"/>
        </w:rPr>
        <w:t>S</w:t>
      </w:r>
      <w:r w:rsidRPr="009F1204">
        <w:rPr>
          <w:rFonts w:eastAsia="Times New Roman"/>
          <w:b/>
          <w:i/>
        </w:rPr>
        <w:t xml:space="preserve">ystem </w:t>
      </w:r>
      <w:r w:rsidR="00711E6C" w:rsidRPr="009F1204">
        <w:rPr>
          <w:rFonts w:eastAsiaTheme="minorEastAsia" w:hint="eastAsia"/>
          <w:b/>
          <w:i/>
          <w:lang w:eastAsia="zh-CN"/>
        </w:rPr>
        <w:t>C</w:t>
      </w:r>
      <w:r w:rsidRPr="009F1204">
        <w:rPr>
          <w:rFonts w:eastAsia="Times New Roman"/>
          <w:b/>
          <w:i/>
        </w:rPr>
        <w:t>onfiguration</w:t>
      </w:r>
      <w:r w:rsidRPr="009F1204">
        <w:rPr>
          <w:rFonts w:eastAsia="Times New Roman"/>
        </w:rPr>
        <w:t xml:space="preserve">: on the purpose of developing and testing, multiple operating system can be run </w:t>
      </w:r>
      <w:r w:rsidR="00711E6C" w:rsidRPr="009F1204">
        <w:rPr>
          <w:rFonts w:eastAsia="Times New Roman"/>
        </w:rPr>
        <w:t>simultaneously</w:t>
      </w:r>
      <w:r w:rsidRPr="009F1204">
        <w:rPr>
          <w:rFonts w:eastAsia="Times New Roman"/>
        </w:rPr>
        <w:t>.</w:t>
      </w:r>
    </w:p>
    <w:p w14:paraId="15596B00" w14:textId="77777777" w:rsidR="00711E6C" w:rsidRPr="009F1204" w:rsidRDefault="00844217" w:rsidP="00711E6C">
      <w:pPr>
        <w:numPr>
          <w:ilvl w:val="0"/>
          <w:numId w:val="9"/>
        </w:numPr>
        <w:autoSpaceDE w:val="0"/>
        <w:jc w:val="both"/>
        <w:rPr>
          <w:rFonts w:eastAsiaTheme="minorEastAsia"/>
          <w:lang w:eastAsia="zh-CN"/>
        </w:rPr>
      </w:pPr>
      <w:r w:rsidRPr="009F1204">
        <w:rPr>
          <w:rFonts w:eastAsia="Times New Roman"/>
          <w:b/>
          <w:i/>
        </w:rPr>
        <w:t xml:space="preserve">Kernel </w:t>
      </w:r>
      <w:r w:rsidR="00711E6C" w:rsidRPr="009F1204">
        <w:rPr>
          <w:rFonts w:eastAsiaTheme="minorEastAsia" w:hint="eastAsia"/>
          <w:b/>
          <w:i/>
          <w:lang w:eastAsia="zh-CN"/>
        </w:rPr>
        <w:t>D</w:t>
      </w:r>
      <w:r w:rsidRPr="009F1204">
        <w:rPr>
          <w:rFonts w:eastAsia="Times New Roman"/>
          <w:b/>
          <w:i/>
        </w:rPr>
        <w:t>evelopment</w:t>
      </w:r>
      <w:r w:rsidRPr="009F1204">
        <w:rPr>
          <w:rFonts w:eastAsia="Times New Roman"/>
        </w:rPr>
        <w:t xml:space="preserve">: </w:t>
      </w:r>
      <w:r w:rsidR="00711E6C" w:rsidRPr="009F1204">
        <w:rPr>
          <w:rFonts w:eastAsia="Times New Roman"/>
        </w:rPr>
        <w:t>kernel</w:t>
      </w:r>
      <w:r w:rsidRPr="009F1204">
        <w:rPr>
          <w:rFonts w:eastAsia="Times New Roman"/>
        </w:rPr>
        <w:t xml:space="preserve"> testing can be implemented in the sandbox of </w:t>
      </w:r>
      <w:r w:rsidR="00711E6C" w:rsidRPr="009F1204">
        <w:rPr>
          <w:rFonts w:eastAsia="Times New Roman"/>
        </w:rPr>
        <w:t>virtual</w:t>
      </w:r>
      <w:r w:rsidRPr="009F1204">
        <w:rPr>
          <w:rFonts w:eastAsia="Times New Roman"/>
        </w:rPr>
        <w:t xml:space="preserve"> machine, and a particular machine for </w:t>
      </w:r>
      <w:r w:rsidR="00711E6C" w:rsidRPr="009F1204">
        <w:rPr>
          <w:rFonts w:eastAsia="Times New Roman"/>
        </w:rPr>
        <w:t>kernel</w:t>
      </w:r>
      <w:r w:rsidRPr="009F1204">
        <w:rPr>
          <w:rFonts w:eastAsia="Times New Roman"/>
        </w:rPr>
        <w:t xml:space="preserve"> testing </w:t>
      </w:r>
      <w:r w:rsidR="00711E6C" w:rsidRPr="009F1204">
        <w:rPr>
          <w:rFonts w:eastAsia="Times New Roman"/>
        </w:rPr>
        <w:t>becomes</w:t>
      </w:r>
      <w:r w:rsidRPr="009F1204">
        <w:rPr>
          <w:rFonts w:eastAsia="Times New Roman"/>
        </w:rPr>
        <w:t xml:space="preserve"> unnecessary.</w:t>
      </w:r>
    </w:p>
    <w:p w14:paraId="226A982C" w14:textId="77777777" w:rsidR="00844217" w:rsidRPr="009F1204" w:rsidRDefault="00844217" w:rsidP="00711E6C">
      <w:pPr>
        <w:numPr>
          <w:ilvl w:val="0"/>
          <w:numId w:val="9"/>
        </w:numPr>
        <w:autoSpaceDE w:val="0"/>
        <w:jc w:val="both"/>
        <w:rPr>
          <w:rFonts w:eastAsia="Times New Roman"/>
        </w:rPr>
      </w:pPr>
      <w:r w:rsidRPr="009F1204">
        <w:rPr>
          <w:rFonts w:eastAsia="Times New Roman"/>
          <w:b/>
          <w:i/>
        </w:rPr>
        <w:t xml:space="preserve">Providing </w:t>
      </w:r>
      <w:r w:rsidR="00711E6C" w:rsidRPr="009F1204">
        <w:rPr>
          <w:rFonts w:eastAsiaTheme="minorEastAsia" w:hint="eastAsia"/>
          <w:b/>
          <w:i/>
          <w:lang w:eastAsia="zh-CN"/>
        </w:rPr>
        <w:t>H</w:t>
      </w:r>
      <w:r w:rsidRPr="009F1204">
        <w:rPr>
          <w:rFonts w:eastAsia="Times New Roman"/>
          <w:b/>
          <w:i/>
        </w:rPr>
        <w:t xml:space="preserve">ardware </w:t>
      </w:r>
      <w:r w:rsidR="00711E6C" w:rsidRPr="009F1204">
        <w:rPr>
          <w:rFonts w:eastAsiaTheme="minorEastAsia" w:hint="eastAsia"/>
          <w:b/>
          <w:i/>
          <w:lang w:eastAsia="zh-CN"/>
        </w:rPr>
        <w:t>S</w:t>
      </w:r>
      <w:r w:rsidRPr="009F1204">
        <w:rPr>
          <w:rFonts w:eastAsia="Times New Roman"/>
          <w:b/>
          <w:i/>
        </w:rPr>
        <w:t xml:space="preserve">upport for </w:t>
      </w:r>
      <w:r w:rsidR="00711E6C" w:rsidRPr="009F1204">
        <w:rPr>
          <w:rFonts w:eastAsiaTheme="minorEastAsia" w:hint="eastAsia"/>
          <w:b/>
          <w:i/>
          <w:lang w:eastAsia="zh-CN"/>
        </w:rPr>
        <w:t>G</w:t>
      </w:r>
      <w:r w:rsidRPr="009F1204">
        <w:rPr>
          <w:rFonts w:eastAsia="Times New Roman"/>
          <w:b/>
          <w:i/>
        </w:rPr>
        <w:t xml:space="preserve">uest </w:t>
      </w:r>
      <w:r w:rsidR="00711E6C" w:rsidRPr="009F1204">
        <w:rPr>
          <w:rFonts w:eastAsiaTheme="minorEastAsia" w:hint="eastAsia"/>
          <w:b/>
          <w:i/>
          <w:lang w:eastAsia="zh-CN"/>
        </w:rPr>
        <w:t>O</w:t>
      </w:r>
      <w:r w:rsidRPr="009F1204">
        <w:rPr>
          <w:rFonts w:eastAsia="Times New Roman"/>
          <w:b/>
          <w:i/>
        </w:rPr>
        <w:t xml:space="preserve">perating </w:t>
      </w:r>
      <w:r w:rsidR="00711E6C" w:rsidRPr="009F1204">
        <w:rPr>
          <w:rFonts w:eastAsiaTheme="minorEastAsia" w:hint="eastAsia"/>
          <w:b/>
          <w:i/>
          <w:lang w:eastAsia="zh-CN"/>
        </w:rPr>
        <w:t>S</w:t>
      </w:r>
      <w:r w:rsidRPr="009F1204">
        <w:rPr>
          <w:rFonts w:eastAsia="Times New Roman"/>
          <w:b/>
          <w:i/>
        </w:rPr>
        <w:t>ystem</w:t>
      </w:r>
      <w:r w:rsidRPr="009F1204">
        <w:rPr>
          <w:rFonts w:eastAsia="Times New Roman"/>
        </w:rPr>
        <w:t xml:space="preserve">: </w:t>
      </w:r>
      <w:r w:rsidR="00711E6C" w:rsidRPr="009F1204">
        <w:rPr>
          <w:rFonts w:eastAsia="Times New Roman"/>
        </w:rPr>
        <w:t>developing</w:t>
      </w:r>
      <w:r w:rsidRPr="009F1204">
        <w:rPr>
          <w:rFonts w:eastAsia="Times New Roman"/>
        </w:rPr>
        <w:t xml:space="preserve"> new </w:t>
      </w:r>
      <w:r w:rsidR="00711E6C" w:rsidRPr="009F1204">
        <w:rPr>
          <w:rFonts w:eastAsia="Times New Roman"/>
        </w:rPr>
        <w:t>operating</w:t>
      </w:r>
      <w:r w:rsidRPr="009F1204">
        <w:rPr>
          <w:rFonts w:eastAsia="Times New Roman"/>
        </w:rPr>
        <w:t xml:space="preserve"> system will benefit from the hardware support of existing operating system.</w:t>
      </w:r>
    </w:p>
    <w:p w14:paraId="6E5C9A29" w14:textId="77777777" w:rsidR="00844217" w:rsidRPr="009F1204" w:rsidRDefault="00844217">
      <w:pPr>
        <w:autoSpaceDE w:val="0"/>
        <w:jc w:val="both"/>
        <w:rPr>
          <w:rFonts w:eastAsia="Times New Roman"/>
        </w:rPr>
      </w:pPr>
    </w:p>
    <w:p w14:paraId="7193105A" w14:textId="77777777" w:rsidR="00844217" w:rsidRPr="009F1204" w:rsidRDefault="00844217">
      <w:pPr>
        <w:autoSpaceDE w:val="0"/>
        <w:jc w:val="both"/>
        <w:rPr>
          <w:rFonts w:eastAsia="Times New Roman"/>
        </w:rPr>
      </w:pPr>
      <w:r w:rsidRPr="009F1204">
        <w:rPr>
          <w:rFonts w:eastAsia="Times New Roman"/>
        </w:rPr>
        <w:t xml:space="preserve">A Xen virtual environment consists of </w:t>
      </w:r>
      <w:r w:rsidRPr="009F1204">
        <w:rPr>
          <w:rFonts w:eastAsia="Times New Roman"/>
          <w:i/>
        </w:rPr>
        <w:t xml:space="preserve">Xen </w:t>
      </w:r>
      <w:r w:rsidR="00711E6C" w:rsidRPr="009F1204">
        <w:rPr>
          <w:rFonts w:eastAsia="Times New Roman"/>
          <w:i/>
        </w:rPr>
        <w:t>hypervisor</w:t>
      </w:r>
      <w:r w:rsidRPr="009F1204">
        <w:rPr>
          <w:rFonts w:eastAsia="Times New Roman"/>
        </w:rPr>
        <w:t xml:space="preserve">, </w:t>
      </w:r>
      <w:r w:rsidRPr="009F1204">
        <w:rPr>
          <w:rFonts w:eastAsia="Times New Roman"/>
          <w:i/>
        </w:rPr>
        <w:t>Domain 0</w:t>
      </w:r>
      <w:r w:rsidRPr="009F1204">
        <w:rPr>
          <w:rFonts w:eastAsia="Times New Roman"/>
        </w:rPr>
        <w:t xml:space="preserve">, </w:t>
      </w:r>
      <w:r w:rsidRPr="009F1204">
        <w:rPr>
          <w:rFonts w:eastAsia="Times New Roman"/>
          <w:i/>
        </w:rPr>
        <w:t>domain management and control</w:t>
      </w:r>
      <w:r w:rsidRPr="009F1204">
        <w:rPr>
          <w:rFonts w:eastAsia="Times New Roman"/>
        </w:rPr>
        <w:t xml:space="preserve">, </w:t>
      </w:r>
      <w:r w:rsidRPr="009F1204">
        <w:rPr>
          <w:rFonts w:eastAsia="Times New Roman"/>
          <w:i/>
        </w:rPr>
        <w:t>Domain U PV Guest</w:t>
      </w:r>
      <w:r w:rsidRPr="009F1204">
        <w:rPr>
          <w:rFonts w:eastAsia="Times New Roman"/>
        </w:rPr>
        <w:t xml:space="preserve"> and </w:t>
      </w:r>
      <w:r w:rsidRPr="009F1204">
        <w:rPr>
          <w:rFonts w:eastAsia="Times New Roman"/>
          <w:i/>
        </w:rPr>
        <w:t>Domain U HVM Guest five parts</w:t>
      </w:r>
      <w:r w:rsidRPr="009F1204">
        <w:rPr>
          <w:rFonts w:eastAsia="Times New Roman"/>
        </w:rPr>
        <w:t>:</w:t>
      </w:r>
      <w:r w:rsidRPr="009F1204">
        <w:rPr>
          <w:rFonts w:eastAsia="Times New Roman"/>
        </w:rPr>
        <w:tab/>
      </w:r>
    </w:p>
    <w:p w14:paraId="31E73778" w14:textId="77777777" w:rsidR="00844217" w:rsidRPr="009F1204" w:rsidRDefault="00844217">
      <w:pPr>
        <w:autoSpaceDE w:val="0"/>
        <w:jc w:val="both"/>
        <w:rPr>
          <w:rFonts w:eastAsia="Times New Roman"/>
        </w:rPr>
      </w:pPr>
    </w:p>
    <w:p w14:paraId="0E47CA4B" w14:textId="77777777" w:rsidR="00844217" w:rsidRPr="009F1204" w:rsidRDefault="00844217">
      <w:pPr>
        <w:numPr>
          <w:ilvl w:val="2"/>
          <w:numId w:val="5"/>
        </w:numPr>
        <w:autoSpaceDE w:val="0"/>
        <w:jc w:val="both"/>
        <w:rPr>
          <w:rFonts w:eastAsia="Times New Roman"/>
        </w:rPr>
      </w:pPr>
      <w:r w:rsidRPr="009F1204">
        <w:rPr>
          <w:rFonts w:eastAsia="Times New Roman"/>
          <w:b/>
          <w:i/>
        </w:rPr>
        <w:t xml:space="preserve">Xen </w:t>
      </w:r>
      <w:r w:rsidR="00711E6C" w:rsidRPr="009F1204">
        <w:rPr>
          <w:rFonts w:eastAsia="Times New Roman"/>
          <w:b/>
          <w:i/>
        </w:rPr>
        <w:t>hypervisor</w:t>
      </w:r>
      <w:r w:rsidRPr="009F1204">
        <w:rPr>
          <w:rFonts w:eastAsia="Times New Roman"/>
        </w:rPr>
        <w:t xml:space="preserve"> is the most basic and lowest abstract layer of this virtualization software, which </w:t>
      </w:r>
      <w:proofErr w:type="gramStart"/>
      <w:r w:rsidRPr="009F1204">
        <w:rPr>
          <w:rFonts w:eastAsia="Times New Roman"/>
        </w:rPr>
        <w:t>is in charge of</w:t>
      </w:r>
      <w:proofErr w:type="gramEnd"/>
      <w:r w:rsidRPr="009F1204">
        <w:rPr>
          <w:rFonts w:eastAsia="Times New Roman"/>
        </w:rPr>
        <w:t xml:space="preserve"> round robin scheduling those </w:t>
      </w:r>
      <w:r w:rsidR="00CE4E23">
        <w:rPr>
          <w:rFonts w:eastAsiaTheme="minorEastAsia" w:hint="eastAsia"/>
          <w:lang w:eastAsia="zh-CN"/>
        </w:rPr>
        <w:t>V</w:t>
      </w:r>
      <w:r w:rsidR="00711E6C" w:rsidRPr="009F1204">
        <w:rPr>
          <w:rFonts w:eastAsia="Times New Roman"/>
        </w:rPr>
        <w:t>CPU</w:t>
      </w:r>
      <w:r w:rsidRPr="009F1204">
        <w:rPr>
          <w:rFonts w:eastAsia="Times New Roman"/>
        </w:rPr>
        <w:t xml:space="preserve">s of virtual machines on the physical machine. </w:t>
      </w:r>
      <w:r w:rsidR="00711E6C" w:rsidRPr="009F1204">
        <w:rPr>
          <w:rFonts w:eastAsia="Times New Roman"/>
        </w:rPr>
        <w:t>Hypervisor</w:t>
      </w:r>
      <w:r w:rsidRPr="009F1204">
        <w:rPr>
          <w:rFonts w:eastAsia="Times New Roman"/>
        </w:rPr>
        <w:t xml:space="preserve"> not only abstracts the </w:t>
      </w:r>
      <w:r w:rsidR="00711E6C" w:rsidRPr="009F1204">
        <w:rPr>
          <w:rFonts w:eastAsia="Times New Roman"/>
        </w:rPr>
        <w:t>physical</w:t>
      </w:r>
      <w:r w:rsidRPr="009F1204">
        <w:rPr>
          <w:rFonts w:eastAsia="Times New Roman"/>
        </w:rPr>
        <w:t xml:space="preserve"> layer of a virtual system but also controls the execution of each virtual machine, However, the </w:t>
      </w:r>
      <w:r w:rsidR="00711E6C" w:rsidRPr="009F1204">
        <w:rPr>
          <w:rFonts w:eastAsia="Times New Roman"/>
        </w:rPr>
        <w:t>hypervisor</w:t>
      </w:r>
      <w:r w:rsidRPr="009F1204">
        <w:rPr>
          <w:rFonts w:eastAsia="Times New Roman"/>
        </w:rPr>
        <w:t xml:space="preserve"> is not responsible for the network, external </w:t>
      </w:r>
      <w:proofErr w:type="gramStart"/>
      <w:r w:rsidRPr="009F1204">
        <w:rPr>
          <w:rFonts w:eastAsia="Times New Roman"/>
        </w:rPr>
        <w:t>storage</w:t>
      </w:r>
      <w:proofErr w:type="gramEnd"/>
      <w:r w:rsidRPr="009F1204">
        <w:rPr>
          <w:rFonts w:eastAsia="Times New Roman"/>
        </w:rPr>
        <w:t xml:space="preserve"> and other IO function.</w:t>
      </w:r>
    </w:p>
    <w:p w14:paraId="73284E99" w14:textId="77777777" w:rsidR="00844217" w:rsidRPr="009F1204" w:rsidRDefault="00844217">
      <w:pPr>
        <w:numPr>
          <w:ilvl w:val="2"/>
          <w:numId w:val="5"/>
        </w:numPr>
        <w:autoSpaceDE w:val="0"/>
        <w:jc w:val="both"/>
        <w:rPr>
          <w:rFonts w:eastAsia="Times New Roman"/>
        </w:rPr>
      </w:pPr>
      <w:r w:rsidRPr="009F1204">
        <w:rPr>
          <w:rFonts w:eastAsia="Times New Roman"/>
          <w:b/>
          <w:i/>
        </w:rPr>
        <w:t>Domain 0</w:t>
      </w:r>
      <w:r w:rsidRPr="009F1204">
        <w:rPr>
          <w:rFonts w:eastAsia="Times New Roman"/>
        </w:rPr>
        <w:t xml:space="preserve"> is a modified </w:t>
      </w:r>
      <w:r w:rsidR="00711E6C" w:rsidRPr="009F1204">
        <w:rPr>
          <w:rFonts w:eastAsia="Times New Roman"/>
        </w:rPr>
        <w:t>Linux</w:t>
      </w:r>
      <w:r w:rsidR="00CE4E23">
        <w:rPr>
          <w:rFonts w:asciiTheme="minorEastAsia" w:eastAsiaTheme="minorEastAsia" w:hAnsiTheme="minorEastAsia" w:hint="eastAsia"/>
          <w:lang w:eastAsia="zh-CN"/>
        </w:rPr>
        <w:t xml:space="preserve"> </w:t>
      </w:r>
      <w:r w:rsidR="00711E6C" w:rsidRPr="009F1204">
        <w:rPr>
          <w:rFonts w:eastAsia="Times New Roman"/>
        </w:rPr>
        <w:t>kernel</w:t>
      </w:r>
      <w:r w:rsidRPr="009F1204">
        <w:rPr>
          <w:rFonts w:eastAsia="Times New Roman"/>
        </w:rPr>
        <w:t xml:space="preserve">, which is special virtual machine running on the Xen hypervisor. It controls all physical IO resources, and meanwhile, it communicates with other virtual machines that are running on the same virtual system. All the Xen virtual environment require a running Domain 0 to launch other virtual machines. Domain 0 contains two drivers: Network Backend Driver (NB </w:t>
      </w:r>
      <w:proofErr w:type="gramStart"/>
      <w:r w:rsidRPr="009F1204">
        <w:rPr>
          <w:rFonts w:eastAsia="Times New Roman"/>
        </w:rPr>
        <w:t>Driver)and</w:t>
      </w:r>
      <w:proofErr w:type="gramEnd"/>
      <w:r w:rsidRPr="009F1204">
        <w:rPr>
          <w:rFonts w:eastAsia="Times New Roman"/>
        </w:rPr>
        <w:t xml:space="preserve"> Block Backend Driver</w:t>
      </w:r>
      <w:r w:rsidR="00CE4E23">
        <w:rPr>
          <w:rFonts w:asciiTheme="minorEastAsia" w:eastAsiaTheme="minorEastAsia" w:hAnsiTheme="minorEastAsia" w:hint="eastAsia"/>
          <w:lang w:eastAsia="zh-CN"/>
        </w:rPr>
        <w:t xml:space="preserve"> </w:t>
      </w:r>
      <w:r w:rsidRPr="009F1204">
        <w:rPr>
          <w:rFonts w:eastAsia="Times New Roman"/>
        </w:rPr>
        <w:t>to (BB Driver</w:t>
      </w:r>
      <w:r w:rsidR="00711E6C" w:rsidRPr="009F1204">
        <w:rPr>
          <w:rFonts w:eastAsia="Times New Roman"/>
        </w:rPr>
        <w:t>)</w:t>
      </w:r>
      <w:r w:rsidRPr="009F1204">
        <w:rPr>
          <w:rFonts w:eastAsia="Times New Roman"/>
        </w:rPr>
        <w:t xml:space="preserve"> provide </w:t>
      </w:r>
      <w:r w:rsidR="00711E6C" w:rsidRPr="009F1204">
        <w:rPr>
          <w:rFonts w:eastAsia="Times New Roman"/>
        </w:rPr>
        <w:t>supports</w:t>
      </w:r>
      <w:r w:rsidRPr="009F1204">
        <w:rPr>
          <w:rFonts w:eastAsia="Times New Roman"/>
        </w:rPr>
        <w:t xml:space="preserve"> the requests from network and local </w:t>
      </w:r>
      <w:r w:rsidR="00711E6C" w:rsidRPr="009F1204">
        <w:rPr>
          <w:rFonts w:eastAsia="Times New Roman"/>
        </w:rPr>
        <w:t>disk</w:t>
      </w:r>
      <w:r w:rsidRPr="009F1204">
        <w:rPr>
          <w:rFonts w:eastAsia="Times New Roman"/>
        </w:rPr>
        <w:t xml:space="preserve"> drive of other virtual machines. NB Driver is directly communicating with local network device, and all requests from </w:t>
      </w:r>
      <w:r w:rsidR="00711E6C" w:rsidRPr="009F1204">
        <w:rPr>
          <w:rFonts w:eastAsia="Times New Roman"/>
        </w:rPr>
        <w:t>Domain</w:t>
      </w:r>
      <w:r w:rsidRPr="009F1204">
        <w:rPr>
          <w:rFonts w:eastAsia="Times New Roman"/>
        </w:rPr>
        <w:t xml:space="preserve"> U virtual machines are handled by it. BB </w:t>
      </w:r>
      <w:r w:rsidR="00711E6C" w:rsidRPr="009F1204">
        <w:rPr>
          <w:rFonts w:eastAsia="Times New Roman"/>
        </w:rPr>
        <w:t>Driver</w:t>
      </w:r>
      <w:r w:rsidRPr="009F1204">
        <w:rPr>
          <w:rFonts w:eastAsia="Times New Roman"/>
        </w:rPr>
        <w:t xml:space="preserve"> is responsible to exchange data with local disks, and read /write data based on the requests from </w:t>
      </w:r>
      <w:r w:rsidR="00711E6C" w:rsidRPr="009F1204">
        <w:rPr>
          <w:rFonts w:eastAsia="Times New Roman"/>
        </w:rPr>
        <w:t>Domain</w:t>
      </w:r>
      <w:r w:rsidRPr="009F1204">
        <w:rPr>
          <w:rFonts w:eastAsia="Times New Roman"/>
        </w:rPr>
        <w:t xml:space="preserve"> U.</w:t>
      </w:r>
    </w:p>
    <w:p w14:paraId="6C5C3BFD" w14:textId="77777777" w:rsidR="00844217" w:rsidRPr="009F1204" w:rsidRDefault="00844217">
      <w:pPr>
        <w:numPr>
          <w:ilvl w:val="2"/>
          <w:numId w:val="5"/>
        </w:numPr>
        <w:autoSpaceDE w:val="0"/>
        <w:jc w:val="both"/>
        <w:rPr>
          <w:rFonts w:eastAsia="Times New Roman"/>
        </w:rPr>
      </w:pPr>
      <w:r w:rsidRPr="009F1204">
        <w:rPr>
          <w:rFonts w:eastAsia="Times New Roman"/>
        </w:rPr>
        <w:t xml:space="preserve">All paravirtualization virtual machines running on the Xen hypervisor are called </w:t>
      </w:r>
      <w:r w:rsidRPr="009F1204">
        <w:rPr>
          <w:rFonts w:eastAsia="Times New Roman"/>
          <w:b/>
          <w:i/>
        </w:rPr>
        <w:t>Domain U PV Guests</w:t>
      </w:r>
      <w:r w:rsidRPr="009F1204">
        <w:rPr>
          <w:rFonts w:eastAsia="Times New Roman"/>
        </w:rPr>
        <w:t xml:space="preserve">, and they are running modified Linux OS, Solaris, FreeBSD. Comparing with Domain U PV, Domain U HVM Guests stand for all full </w:t>
      </w:r>
      <w:r w:rsidR="00711E6C" w:rsidRPr="009F1204">
        <w:rPr>
          <w:rFonts w:eastAsia="Times New Roman"/>
        </w:rPr>
        <w:t>virtualization</w:t>
      </w:r>
      <w:r w:rsidRPr="009F1204">
        <w:rPr>
          <w:rFonts w:eastAsia="Times New Roman"/>
        </w:rPr>
        <w:t xml:space="preserve"> virtual machine, and standard operating system and unmodified operating system can be </w:t>
      </w:r>
      <w:proofErr w:type="gramStart"/>
      <w:r w:rsidRPr="009F1204">
        <w:rPr>
          <w:rFonts w:eastAsia="Times New Roman"/>
        </w:rPr>
        <w:t>ran</w:t>
      </w:r>
      <w:proofErr w:type="gramEnd"/>
      <w:r w:rsidRPr="009F1204">
        <w:rPr>
          <w:rFonts w:eastAsia="Times New Roman"/>
        </w:rPr>
        <w:t xml:space="preserve">. Domain U PV Guests are not allowed to directly visit physical hardware </w:t>
      </w:r>
      <w:proofErr w:type="gramStart"/>
      <w:r w:rsidRPr="009F1204">
        <w:rPr>
          <w:rFonts w:eastAsia="Times New Roman"/>
        </w:rPr>
        <w:t>layer, and</w:t>
      </w:r>
      <w:proofErr w:type="gramEnd"/>
      <w:r w:rsidRPr="009F1204">
        <w:rPr>
          <w:rFonts w:eastAsia="Times New Roman"/>
        </w:rPr>
        <w:t xml:space="preserve"> are also expected to know other virtual machines running on the same machine. </w:t>
      </w:r>
    </w:p>
    <w:p w14:paraId="29765538" w14:textId="77777777" w:rsidR="00844217" w:rsidRPr="009F1204" w:rsidRDefault="00844217">
      <w:pPr>
        <w:numPr>
          <w:ilvl w:val="2"/>
          <w:numId w:val="5"/>
        </w:numPr>
        <w:autoSpaceDE w:val="0"/>
        <w:jc w:val="both"/>
        <w:rPr>
          <w:rFonts w:eastAsia="Times New Roman"/>
        </w:rPr>
      </w:pPr>
      <w:r w:rsidRPr="009F1204">
        <w:rPr>
          <w:rFonts w:eastAsia="Times New Roman"/>
          <w:b/>
          <w:i/>
        </w:rPr>
        <w:t>Domain U HVM Guests</w:t>
      </w:r>
      <w:r w:rsidRPr="009F1204">
        <w:rPr>
          <w:rFonts w:eastAsia="Times New Roman"/>
        </w:rPr>
        <w:t xml:space="preserve"> are different from Domain U PV Guests, they have no knowledge about sharing </w:t>
      </w:r>
      <w:r w:rsidR="00711E6C" w:rsidRPr="009F1204">
        <w:rPr>
          <w:rFonts w:eastAsiaTheme="minorEastAsia" w:hint="eastAsia"/>
          <w:lang w:eastAsia="zh-CN"/>
        </w:rPr>
        <w:t>CPU</w:t>
      </w:r>
      <w:r w:rsidR="00711E6C" w:rsidRPr="009F1204">
        <w:rPr>
          <w:rFonts w:eastAsia="Times New Roman"/>
        </w:rPr>
        <w:t>s</w:t>
      </w:r>
      <w:r w:rsidRPr="009F1204">
        <w:rPr>
          <w:rFonts w:eastAsia="Times New Roman"/>
        </w:rPr>
        <w:t xml:space="preserve"> resources and </w:t>
      </w:r>
      <w:r w:rsidR="00711E6C" w:rsidRPr="009F1204">
        <w:rPr>
          <w:rFonts w:eastAsia="Times New Roman"/>
        </w:rPr>
        <w:t>existences</w:t>
      </w:r>
      <w:r w:rsidRPr="009F1204">
        <w:rPr>
          <w:rFonts w:eastAsia="Times New Roman"/>
        </w:rPr>
        <w:t xml:space="preserve"> of other virtual machines running on this machine. PV guest also includes two drivers specifically to </w:t>
      </w:r>
      <w:r w:rsidR="00711E6C" w:rsidRPr="009F1204">
        <w:rPr>
          <w:rFonts w:eastAsia="Times New Roman"/>
        </w:rPr>
        <w:t>network</w:t>
      </w:r>
      <w:r w:rsidRPr="009F1204">
        <w:rPr>
          <w:rFonts w:eastAsia="Times New Roman"/>
        </w:rPr>
        <w:t xml:space="preserve"> and </w:t>
      </w:r>
      <w:r w:rsidR="00711E6C" w:rsidRPr="009F1204">
        <w:rPr>
          <w:rFonts w:eastAsia="Times New Roman"/>
        </w:rPr>
        <w:t>hard disk</w:t>
      </w:r>
      <w:r w:rsidRPr="009F1204">
        <w:rPr>
          <w:rFonts w:eastAsia="Times New Roman"/>
        </w:rPr>
        <w:t xml:space="preserve">, PV Network Driver (PVN Driver) and PV Block Driver (PVB Driver.). HVM Guests haven't been installed on virtual machines, however, for every single launched HVM Guest, there is a special daemon ----- </w:t>
      </w:r>
      <w:proofErr w:type="spellStart"/>
      <w:r w:rsidRPr="009F1204">
        <w:rPr>
          <w:rFonts w:eastAsia="Times New Roman"/>
        </w:rPr>
        <w:t>Qemu</w:t>
      </w:r>
      <w:proofErr w:type="spellEnd"/>
      <w:r w:rsidRPr="009F1204">
        <w:rPr>
          <w:rFonts w:eastAsia="Times New Roman"/>
        </w:rPr>
        <w:t xml:space="preserve">-dm. All requests of visiting internet and local disk from HVM Guests are supported by </w:t>
      </w:r>
      <w:r w:rsidR="00711E6C" w:rsidRPr="009F1204">
        <w:rPr>
          <w:rFonts w:eastAsia="Times New Roman"/>
        </w:rPr>
        <w:t>the</w:t>
      </w:r>
      <w:r w:rsidRPr="009F1204">
        <w:rPr>
          <w:rFonts w:eastAsia="Times New Roman"/>
        </w:rPr>
        <w:t xml:space="preserve"> </w:t>
      </w:r>
      <w:proofErr w:type="spellStart"/>
      <w:r w:rsidRPr="009F1204">
        <w:rPr>
          <w:rFonts w:eastAsia="Times New Roman"/>
        </w:rPr>
        <w:t>Qemu</w:t>
      </w:r>
      <w:proofErr w:type="spellEnd"/>
      <w:r w:rsidRPr="009F1204">
        <w:rPr>
          <w:rFonts w:eastAsia="Times New Roman"/>
        </w:rPr>
        <w:t xml:space="preserve">-dm. HVM should be initialized so that the HVM Guests can be added to HVM Guests Xen Virtual </w:t>
      </w:r>
      <w:r w:rsidR="00711E6C" w:rsidRPr="009F1204">
        <w:rPr>
          <w:rFonts w:eastAsia="Times New Roman"/>
        </w:rPr>
        <w:t>Firmware</w:t>
      </w:r>
      <w:r w:rsidRPr="009F1204">
        <w:rPr>
          <w:rFonts w:eastAsia="Times New Roman"/>
        </w:rPr>
        <w:t xml:space="preserve"> are sued to </w:t>
      </w:r>
      <w:r w:rsidR="00711E6C" w:rsidRPr="009F1204">
        <w:rPr>
          <w:rFonts w:eastAsia="Times New Roman"/>
        </w:rPr>
        <w:t>simulate the</w:t>
      </w:r>
      <w:r w:rsidRPr="009F1204">
        <w:rPr>
          <w:rFonts w:eastAsia="Times New Roman"/>
        </w:rPr>
        <w:t xml:space="preserve"> BIOS to start the operating system.</w:t>
      </w:r>
    </w:p>
    <w:p w14:paraId="3BB00602" w14:textId="77777777" w:rsidR="00844217" w:rsidRPr="009F1204" w:rsidRDefault="00844217">
      <w:pPr>
        <w:numPr>
          <w:ilvl w:val="2"/>
          <w:numId w:val="5"/>
        </w:numPr>
        <w:autoSpaceDE w:val="0"/>
        <w:jc w:val="both"/>
        <w:rPr>
          <w:rFonts w:eastAsia="Times New Roman"/>
        </w:rPr>
      </w:pPr>
      <w:r w:rsidRPr="009F1204">
        <w:rPr>
          <w:rFonts w:eastAsia="Times New Roman"/>
          <w:b/>
          <w:i/>
        </w:rPr>
        <w:t>Domain management</w:t>
      </w:r>
      <w:r w:rsidR="00CE4E23">
        <w:rPr>
          <w:rFonts w:eastAsiaTheme="minorEastAsia" w:hint="eastAsia"/>
          <w:b/>
          <w:i/>
          <w:lang w:eastAsia="zh-CN"/>
        </w:rPr>
        <w:t xml:space="preserve"> </w:t>
      </w:r>
      <w:r w:rsidR="00711E6C" w:rsidRPr="009F1204">
        <w:rPr>
          <w:rFonts w:eastAsia="Times New Roman"/>
        </w:rPr>
        <w:t>by</w:t>
      </w:r>
      <w:r w:rsidRPr="009F1204">
        <w:rPr>
          <w:rFonts w:eastAsia="Times New Roman"/>
        </w:rPr>
        <w:t xml:space="preserve"> a set of virtual machine management </w:t>
      </w:r>
      <w:r w:rsidR="00711E6C" w:rsidRPr="009F1204">
        <w:rPr>
          <w:rFonts w:eastAsia="Times New Roman"/>
        </w:rPr>
        <w:t>tools</w:t>
      </w:r>
      <w:r w:rsidRPr="009F1204">
        <w:rPr>
          <w:rFonts w:eastAsia="Times New Roman"/>
        </w:rPr>
        <w:t xml:space="preserve"> which provide </w:t>
      </w:r>
      <w:r w:rsidRPr="009F1204">
        <w:rPr>
          <w:rFonts w:eastAsia="Times New Roman"/>
        </w:rPr>
        <w:lastRenderedPageBreak/>
        <w:t xml:space="preserve">access to control and manage those domains. Many Linux daemons are defined as management and control tools of domains by the </w:t>
      </w:r>
      <w:proofErr w:type="gramStart"/>
      <w:r w:rsidRPr="009F1204">
        <w:rPr>
          <w:rFonts w:eastAsia="Times New Roman"/>
        </w:rPr>
        <w:t>open source</w:t>
      </w:r>
      <w:proofErr w:type="gramEnd"/>
      <w:r w:rsidRPr="009F1204">
        <w:rPr>
          <w:rFonts w:eastAsia="Times New Roman"/>
        </w:rPr>
        <w:t xml:space="preserve"> software. These services which support the management and control of </w:t>
      </w:r>
      <w:r w:rsidR="00711E6C" w:rsidRPr="009F1204">
        <w:rPr>
          <w:rFonts w:eastAsia="Times New Roman"/>
        </w:rPr>
        <w:t>entire</w:t>
      </w:r>
      <w:r w:rsidRPr="009F1204">
        <w:rPr>
          <w:rFonts w:eastAsia="Times New Roman"/>
        </w:rPr>
        <w:t xml:space="preserve"> virtual environment are storing in </w:t>
      </w:r>
      <w:r w:rsidR="00711E6C" w:rsidRPr="009F1204">
        <w:rPr>
          <w:rFonts w:eastAsia="Times New Roman"/>
        </w:rPr>
        <w:t>Domain</w:t>
      </w:r>
      <w:r w:rsidRPr="009F1204">
        <w:rPr>
          <w:rFonts w:eastAsia="Times New Roman"/>
        </w:rPr>
        <w:t xml:space="preserve"> 0. Control of virtualization environment can be used to implement </w:t>
      </w:r>
      <w:r w:rsidR="00711E6C" w:rsidRPr="009F1204">
        <w:rPr>
          <w:rFonts w:eastAsia="Times New Roman"/>
        </w:rPr>
        <w:t>manual</w:t>
      </w:r>
      <w:r w:rsidR="00CE4E23">
        <w:rPr>
          <w:rFonts w:eastAsiaTheme="minorEastAsia" w:hint="eastAsia"/>
          <w:lang w:eastAsia="zh-CN"/>
        </w:rPr>
        <w:t xml:space="preserve"> </w:t>
      </w:r>
      <w:r w:rsidR="00711E6C" w:rsidRPr="009F1204">
        <w:rPr>
          <w:rFonts w:eastAsia="Times New Roman"/>
        </w:rPr>
        <w:t>adjustment</w:t>
      </w:r>
      <w:r w:rsidRPr="009F1204">
        <w:rPr>
          <w:rFonts w:eastAsia="Times New Roman"/>
        </w:rPr>
        <w:t xml:space="preserve"> according to users. Management tools of virtualization will be detailed introduced later.</w:t>
      </w:r>
    </w:p>
    <w:p w14:paraId="6AE34B32" w14:textId="77777777" w:rsidR="00844217" w:rsidRDefault="00844217">
      <w:pPr>
        <w:autoSpaceDE w:val="0"/>
        <w:jc w:val="both"/>
        <w:rPr>
          <w:rFonts w:eastAsia="Times New Roman"/>
          <w:sz w:val="22"/>
          <w:szCs w:val="22"/>
        </w:rPr>
      </w:pPr>
    </w:p>
    <w:p w14:paraId="2CC8C084" w14:textId="77777777" w:rsidR="00844217" w:rsidRPr="00A00A1B" w:rsidRDefault="00711E6C" w:rsidP="00EA4677">
      <w:pPr>
        <w:pStyle w:val="Title"/>
        <w:rPr>
          <w:rFonts w:ascii="Times New Roman" w:eastAsiaTheme="minorEastAsia" w:hAnsi="Times New Roman" w:cs="Times New Roman"/>
          <w:b/>
          <w:lang w:eastAsia="zh-CN"/>
        </w:rPr>
      </w:pPr>
      <w:r w:rsidRPr="00A00A1B">
        <w:rPr>
          <w:rFonts w:ascii="Times New Roman" w:eastAsiaTheme="minorEastAsia" w:hAnsi="Times New Roman" w:cs="Times New Roman"/>
          <w:b/>
          <w:lang w:eastAsia="zh-CN"/>
        </w:rPr>
        <w:t>2</w:t>
      </w:r>
      <w:r w:rsidRPr="00A00A1B">
        <w:rPr>
          <w:rFonts w:ascii="Times New Roman" w:hAnsi="Times New Roman" w:cs="Times New Roman"/>
          <w:b/>
        </w:rPr>
        <w:t>.</w:t>
      </w:r>
      <w:r w:rsidRPr="00A00A1B">
        <w:rPr>
          <w:rFonts w:ascii="Times New Roman" w:eastAsiaTheme="minorEastAsia" w:hAnsi="Times New Roman" w:cs="Times New Roman"/>
          <w:b/>
          <w:lang w:eastAsia="zh-CN"/>
        </w:rPr>
        <w:t>2</w:t>
      </w:r>
      <w:r w:rsidR="00844217" w:rsidRPr="00A00A1B">
        <w:rPr>
          <w:rFonts w:ascii="Times New Roman" w:hAnsi="Times New Roman" w:cs="Times New Roman"/>
          <w:b/>
        </w:rPr>
        <w:t>.3 Kernel- based Virtualization Machine</w:t>
      </w:r>
    </w:p>
    <w:p w14:paraId="2C8E4B77" w14:textId="77777777" w:rsidR="00711E6C" w:rsidRPr="009F1204" w:rsidRDefault="00711E6C">
      <w:pPr>
        <w:autoSpaceDE w:val="0"/>
        <w:jc w:val="both"/>
        <w:rPr>
          <w:rFonts w:eastAsiaTheme="minorEastAsia" w:cs="TimesNewRomanPS-ItalicMT"/>
          <w:i/>
          <w:iCs/>
          <w:lang w:eastAsia="zh-CN"/>
        </w:rPr>
      </w:pPr>
    </w:p>
    <w:p w14:paraId="69F1E0F4" w14:textId="77777777" w:rsidR="00844217" w:rsidRPr="009F1204" w:rsidRDefault="00844217">
      <w:pPr>
        <w:autoSpaceDE w:val="0"/>
        <w:jc w:val="both"/>
        <w:rPr>
          <w:rFonts w:eastAsia="Times New Roman" w:cs="TimesNewRomanPSMT"/>
        </w:rPr>
      </w:pPr>
      <w:r w:rsidRPr="009F1204">
        <w:rPr>
          <w:rFonts w:eastAsia="Times New Roman" w:cs="TimesNewRomanPS-ItalicMT"/>
          <w:i/>
          <w:iCs/>
        </w:rPr>
        <w:t xml:space="preserve">Kernel-based Virtualization Machine (KVM) </w:t>
      </w:r>
      <w:r w:rsidRPr="009F1204">
        <w:rPr>
          <w:rFonts w:eastAsia="Times New Roman" w:cs="TimesNewRomanPSMT"/>
        </w:rPr>
        <w:t xml:space="preserve">[9] is an virtualization module of open source operating </w:t>
      </w:r>
      <w:proofErr w:type="spellStart"/>
      <w:proofErr w:type="gramStart"/>
      <w:r w:rsidRPr="009F1204">
        <w:rPr>
          <w:rFonts w:eastAsia="Times New Roman" w:cs="TimesNewRomanPSMT"/>
        </w:rPr>
        <w:t>system.It</w:t>
      </w:r>
      <w:proofErr w:type="spellEnd"/>
      <w:proofErr w:type="gramEnd"/>
      <w:r w:rsidRPr="009F1204">
        <w:rPr>
          <w:rFonts w:eastAsia="Times New Roman" w:cs="TimesNewRomanPSMT"/>
        </w:rPr>
        <w:t xml:space="preserve"> is default virtualization software in main Linux distributions, and </w:t>
      </w:r>
      <w:proofErr w:type="spellStart"/>
      <w:r w:rsidRPr="009F1204">
        <w:rPr>
          <w:rFonts w:eastAsia="Times New Roman" w:cs="TimesNewRomanPSMT"/>
        </w:rPr>
        <w:t>it 's</w:t>
      </w:r>
      <w:proofErr w:type="spellEnd"/>
      <w:r w:rsidRPr="009F1204">
        <w:rPr>
          <w:rFonts w:eastAsia="Times New Roman" w:cs="TimesNewRomanPSMT"/>
        </w:rPr>
        <w:t xml:space="preserve"> integrated into Linux after Linux 2.6.20. KVM uses Linux own scheduler to manage the resource allocation. Hence, it has less source code comparing with XEN. KVM uses Hardware-assisted Virtualization </w:t>
      </w:r>
      <w:r w:rsidR="00711E6C" w:rsidRPr="009F1204">
        <w:rPr>
          <w:rFonts w:eastAsia="Times New Roman" w:cs="TimesNewRomanPSMT"/>
        </w:rPr>
        <w:t>technique, that</w:t>
      </w:r>
      <w:r w:rsidRPr="009F1204">
        <w:rPr>
          <w:rFonts w:eastAsia="Times New Roman" w:cs="TimesNewRomanPSMT"/>
        </w:rPr>
        <w:t xml:space="preserve"> is, KVM is a full virtualization based on hardware. As the result, the supports from hardware (For example, Intel VT </w:t>
      </w:r>
      <w:proofErr w:type="spellStart"/>
      <w:r w:rsidRPr="009F1204">
        <w:rPr>
          <w:rFonts w:eastAsia="Times New Roman" w:cs="TimesNewRomanPSMT"/>
        </w:rPr>
        <w:t>techniqueor</w:t>
      </w:r>
      <w:proofErr w:type="spellEnd"/>
      <w:r w:rsidRPr="009F1204">
        <w:rPr>
          <w:rFonts w:eastAsia="Times New Roman" w:cs="TimesNewRomanPSMT"/>
        </w:rPr>
        <w:t xml:space="preserve"> AMD V technique) are necessary. KVM has small scale code than </w:t>
      </w:r>
      <w:proofErr w:type="gramStart"/>
      <w:r w:rsidRPr="009F1204">
        <w:rPr>
          <w:rFonts w:eastAsia="Times New Roman" w:cs="TimesNewRomanPSMT"/>
        </w:rPr>
        <w:t xml:space="preserve">those virtualization </w:t>
      </w:r>
      <w:r w:rsidR="00711E6C" w:rsidRPr="009F1204">
        <w:rPr>
          <w:rFonts w:eastAsia="Times New Roman" w:cs="TimesNewRomanPSMT"/>
        </w:rPr>
        <w:t>software</w:t>
      </w:r>
      <w:proofErr w:type="gramEnd"/>
      <w:r w:rsidRPr="009F1204">
        <w:rPr>
          <w:rFonts w:eastAsia="Times New Roman" w:cs="TimesNewRomanPSMT"/>
        </w:rPr>
        <w:t xml:space="preserve"> which have their own schedulers. KVM has become one of the main VMMs in academic area.</w:t>
      </w:r>
    </w:p>
    <w:p w14:paraId="7F4FF0D7" w14:textId="77777777" w:rsidR="00711E6C" w:rsidRPr="009F1204" w:rsidRDefault="00711E6C">
      <w:pPr>
        <w:autoSpaceDE w:val="0"/>
        <w:jc w:val="both"/>
        <w:rPr>
          <w:rFonts w:eastAsiaTheme="minorEastAsia" w:cs="TimesNewRomanPS-BoldMT"/>
          <w:b/>
          <w:bCs/>
          <w:lang w:eastAsia="zh-CN"/>
        </w:rPr>
      </w:pPr>
    </w:p>
    <w:p w14:paraId="38D76024" w14:textId="77777777" w:rsidR="00844217" w:rsidRPr="00A00A1B" w:rsidRDefault="00711E6C" w:rsidP="00EA4677">
      <w:pPr>
        <w:pStyle w:val="Title"/>
        <w:rPr>
          <w:rFonts w:ascii="Times New Roman" w:eastAsiaTheme="minorEastAsia" w:hAnsi="Times New Roman" w:cs="Times New Roman"/>
          <w:b/>
          <w:lang w:eastAsia="zh-CN"/>
        </w:rPr>
      </w:pPr>
      <w:r w:rsidRPr="00A00A1B">
        <w:rPr>
          <w:rFonts w:ascii="Times New Roman" w:eastAsiaTheme="minorEastAsia" w:hAnsi="Times New Roman" w:cs="Times New Roman"/>
          <w:b/>
          <w:lang w:eastAsia="zh-CN"/>
        </w:rPr>
        <w:t>2</w:t>
      </w:r>
      <w:r w:rsidRPr="00A00A1B">
        <w:rPr>
          <w:rFonts w:ascii="Times New Roman" w:hAnsi="Times New Roman" w:cs="Times New Roman"/>
          <w:b/>
        </w:rPr>
        <w:t>.</w:t>
      </w:r>
      <w:r w:rsidRPr="00A00A1B">
        <w:rPr>
          <w:rFonts w:ascii="Times New Roman" w:eastAsiaTheme="minorEastAsia" w:hAnsi="Times New Roman" w:cs="Times New Roman"/>
          <w:b/>
          <w:lang w:eastAsia="zh-CN"/>
        </w:rPr>
        <w:t>2</w:t>
      </w:r>
      <w:r w:rsidR="00844217" w:rsidRPr="00A00A1B">
        <w:rPr>
          <w:rFonts w:ascii="Times New Roman" w:hAnsi="Times New Roman" w:cs="Times New Roman"/>
          <w:b/>
        </w:rPr>
        <w:t>.4 Hyper–V</w:t>
      </w:r>
    </w:p>
    <w:p w14:paraId="39901E9E" w14:textId="77777777" w:rsidR="00711E6C" w:rsidRPr="009F1204" w:rsidRDefault="00711E6C">
      <w:pPr>
        <w:autoSpaceDE w:val="0"/>
        <w:jc w:val="both"/>
        <w:rPr>
          <w:rFonts w:eastAsiaTheme="minorEastAsia" w:cs="TimesNewRomanPS-ItalicMT"/>
          <w:i/>
          <w:iCs/>
          <w:lang w:eastAsia="zh-CN"/>
        </w:rPr>
      </w:pPr>
    </w:p>
    <w:p w14:paraId="68F36F8F" w14:textId="77777777" w:rsidR="00844217" w:rsidRPr="009F1204" w:rsidRDefault="00844217">
      <w:pPr>
        <w:autoSpaceDE w:val="0"/>
        <w:jc w:val="both"/>
        <w:rPr>
          <w:rFonts w:eastAsia="Times New Roman" w:cs="TimesNewRomanPSMT"/>
        </w:rPr>
      </w:pPr>
      <w:r w:rsidRPr="009F1204">
        <w:rPr>
          <w:rFonts w:eastAsia="Times New Roman" w:cs="TimesNewRomanPS-ItalicMT"/>
          <w:i/>
          <w:iCs/>
        </w:rPr>
        <w:t xml:space="preserve">Hyper-V </w:t>
      </w:r>
      <w:r w:rsidRPr="009F1204">
        <w:rPr>
          <w:rFonts w:eastAsia="Times New Roman" w:cs="TimesNewRomanPSMT"/>
        </w:rPr>
        <w:t>[10] is a virtualization software developed by Microsoft. The aim of Hyper-V is to provide a more familiar and better cost-effectiveness to large group of Windows users, and the optimization of basic infrastructure and improvement of server utility are also expected to be achieved. Hyper-V adopts the architecture of micro kernel, which balances the safety and performance. The hypervisor on the base layer of</w:t>
      </w:r>
      <w:r w:rsidR="00CE4E23">
        <w:rPr>
          <w:rFonts w:eastAsiaTheme="minorEastAsia" w:cs="TimesNewRomanPSMT" w:hint="eastAsia"/>
          <w:lang w:eastAsia="zh-CN"/>
        </w:rPr>
        <w:t xml:space="preserve"> </w:t>
      </w:r>
      <w:r w:rsidRPr="009F1204">
        <w:rPr>
          <w:rFonts w:eastAsia="Times New Roman" w:cs="TimesNewRomanPSMT"/>
        </w:rPr>
        <w:t xml:space="preserve">Hyper-V runs under the highest priority, which is called ring -1 by Microsoft, while the guest OS kernel and guest OS drivers of VM runs with ring 0, and all other applications run with ring 3. The complicated BT (Binary-priority Translation) becomes needless to this architecture, which makes </w:t>
      </w:r>
      <w:proofErr w:type="spellStart"/>
      <w:r w:rsidRPr="009F1204">
        <w:rPr>
          <w:rFonts w:eastAsia="Times New Roman" w:cs="TimesNewRomanPSMT"/>
        </w:rPr>
        <w:t>Hyper-v</w:t>
      </w:r>
      <w:proofErr w:type="spellEnd"/>
      <w:r w:rsidRPr="009F1204">
        <w:rPr>
          <w:rFonts w:eastAsia="Times New Roman" w:cs="TimesNewRomanPSMT"/>
        </w:rPr>
        <w:t xml:space="preserve"> further improves the safety and stability of the virtualized system.</w:t>
      </w:r>
    </w:p>
    <w:p w14:paraId="5E0BAAD2" w14:textId="77777777" w:rsidR="00711E6C" w:rsidRPr="009F1204" w:rsidRDefault="00711E6C">
      <w:pPr>
        <w:autoSpaceDE w:val="0"/>
        <w:jc w:val="both"/>
        <w:rPr>
          <w:rFonts w:eastAsiaTheme="minorEastAsia" w:cs="TimesNewRomanPS-BoldMT"/>
          <w:b/>
          <w:bCs/>
          <w:lang w:eastAsia="zh-CN"/>
        </w:rPr>
      </w:pPr>
    </w:p>
    <w:p w14:paraId="00A52D62" w14:textId="77777777" w:rsidR="00844217" w:rsidRPr="00A00A1B" w:rsidRDefault="00711E6C" w:rsidP="00EA4677">
      <w:pPr>
        <w:pStyle w:val="Title"/>
        <w:rPr>
          <w:rFonts w:ascii="Times New Roman" w:eastAsiaTheme="minorEastAsia" w:hAnsi="Times New Roman" w:cs="Times New Roman"/>
          <w:b/>
          <w:lang w:eastAsia="zh-CN"/>
        </w:rPr>
      </w:pPr>
      <w:r w:rsidRPr="00A00A1B">
        <w:rPr>
          <w:rFonts w:ascii="Times New Roman" w:eastAsiaTheme="minorEastAsia" w:hAnsi="Times New Roman" w:cs="Times New Roman"/>
          <w:b/>
          <w:lang w:eastAsia="zh-CN"/>
        </w:rPr>
        <w:t>2</w:t>
      </w:r>
      <w:r w:rsidRPr="00A00A1B">
        <w:rPr>
          <w:rFonts w:ascii="Times New Roman" w:hAnsi="Times New Roman" w:cs="Times New Roman"/>
          <w:b/>
        </w:rPr>
        <w:t>.</w:t>
      </w:r>
      <w:r w:rsidRPr="00A00A1B">
        <w:rPr>
          <w:rFonts w:ascii="Times New Roman" w:eastAsiaTheme="minorEastAsia" w:hAnsi="Times New Roman" w:cs="Times New Roman"/>
          <w:b/>
          <w:lang w:eastAsia="zh-CN"/>
        </w:rPr>
        <w:t>2</w:t>
      </w:r>
      <w:r w:rsidR="00844217" w:rsidRPr="00A00A1B">
        <w:rPr>
          <w:rFonts w:ascii="Times New Roman" w:hAnsi="Times New Roman" w:cs="Times New Roman"/>
          <w:b/>
        </w:rPr>
        <w:t>.5 VirtualBox</w:t>
      </w:r>
    </w:p>
    <w:p w14:paraId="5BCABC13" w14:textId="77777777" w:rsidR="00711E6C" w:rsidRPr="009F1204" w:rsidRDefault="00711E6C">
      <w:pPr>
        <w:autoSpaceDE w:val="0"/>
        <w:jc w:val="both"/>
        <w:rPr>
          <w:rFonts w:eastAsiaTheme="minorEastAsia" w:cs="TimesNewRomanPS-ItalicMT"/>
          <w:i/>
          <w:iCs/>
          <w:lang w:eastAsia="zh-CN"/>
        </w:rPr>
      </w:pPr>
    </w:p>
    <w:p w14:paraId="0B9E1CF1" w14:textId="77777777" w:rsidR="00844217" w:rsidRPr="009F1204" w:rsidRDefault="00844217">
      <w:pPr>
        <w:autoSpaceDE w:val="0"/>
        <w:jc w:val="both"/>
        <w:rPr>
          <w:rFonts w:eastAsia="Times New Roman" w:cs="TimesNewRomanPSMT"/>
        </w:rPr>
      </w:pPr>
      <w:r w:rsidRPr="009F1204">
        <w:rPr>
          <w:rFonts w:eastAsia="Times New Roman" w:cs="TimesNewRomanPS-ItalicMT"/>
          <w:i/>
          <w:iCs/>
        </w:rPr>
        <w:t xml:space="preserve">VirtualBox </w:t>
      </w:r>
      <w:r w:rsidRPr="009F1204">
        <w:rPr>
          <w:rFonts w:eastAsia="Times New Roman" w:cs="TimesNewRomanPSMT"/>
        </w:rPr>
        <w:t xml:space="preserve">[11] is an </w:t>
      </w:r>
      <w:proofErr w:type="gramStart"/>
      <w:r w:rsidRPr="009F1204">
        <w:rPr>
          <w:rFonts w:eastAsia="Times New Roman" w:cs="TimesNewRomanPSMT"/>
        </w:rPr>
        <w:t>open source</w:t>
      </w:r>
      <w:proofErr w:type="gramEnd"/>
      <w:r w:rsidRPr="009F1204">
        <w:rPr>
          <w:rFonts w:eastAsia="Times New Roman" w:cs="TimesNewRomanPSMT"/>
        </w:rPr>
        <w:t xml:space="preserve"> virtualization software developed by </w:t>
      </w:r>
      <w:proofErr w:type="spellStart"/>
      <w:r w:rsidRPr="009F1204">
        <w:rPr>
          <w:rFonts w:eastAsia="Times New Roman" w:cs="TimesNewRomanPSMT"/>
        </w:rPr>
        <w:t>Innoteck</w:t>
      </w:r>
      <w:proofErr w:type="spellEnd"/>
      <w:r w:rsidRPr="009F1204">
        <w:rPr>
          <w:rFonts w:eastAsia="Times New Roman" w:cs="TimesNewRomanPSMT"/>
        </w:rPr>
        <w:t xml:space="preserve"> Group. It provides various virtualization operating system including Windows </w:t>
      </w:r>
      <w:proofErr w:type="gramStart"/>
      <w:r w:rsidRPr="009F1204">
        <w:rPr>
          <w:rFonts w:eastAsia="Times New Roman" w:cs="TimesNewRomanPSMT"/>
        </w:rPr>
        <w:t>( all</w:t>
      </w:r>
      <w:proofErr w:type="gramEnd"/>
      <w:r w:rsidRPr="009F1204">
        <w:rPr>
          <w:rFonts w:eastAsia="Times New Roman" w:cs="TimesNewRomanPSMT"/>
        </w:rPr>
        <w:t xml:space="preserve"> versions from Windows 3.1 to Windows 8, Windows2012), Mac OS X( 32 bit version and 64 bit version), Linux (2.4 and 2.6), </w:t>
      </w:r>
      <w:proofErr w:type="spellStart"/>
      <w:r w:rsidRPr="009F1204">
        <w:rPr>
          <w:rFonts w:eastAsia="Times New Roman" w:cs="TimesNewRomanPSMT"/>
        </w:rPr>
        <w:t>openBSD</w:t>
      </w:r>
      <w:proofErr w:type="spellEnd"/>
      <w:r w:rsidRPr="009F1204">
        <w:rPr>
          <w:rFonts w:eastAsia="Times New Roman" w:cs="TimesNewRomanPSMT"/>
        </w:rPr>
        <w:t xml:space="preserve">, Solaris, IBM OS2 even Android. Comparing with other virtualization software, Virtual Box has full supports to Remote Desktop Protocol (RDP), Internet Small Computer System Interface </w:t>
      </w:r>
      <w:proofErr w:type="gramStart"/>
      <w:r w:rsidRPr="009F1204">
        <w:rPr>
          <w:rFonts w:eastAsia="Times New Roman" w:cs="TimesNewRomanPSMT"/>
        </w:rPr>
        <w:t>( iSCSI</w:t>
      </w:r>
      <w:proofErr w:type="gramEnd"/>
      <w:r w:rsidRPr="009F1204">
        <w:rPr>
          <w:rFonts w:eastAsia="Times New Roman" w:cs="TimesNewRomanPSMT"/>
        </w:rPr>
        <w:t xml:space="preserve"> ) and Universal Serial Bus ( USB ). Virtual box is able to support USB 2.0 hardware devices so far if the particular package called VirtualBox Extension Pack is </w:t>
      </w:r>
      <w:proofErr w:type="gramStart"/>
      <w:r w:rsidRPr="009F1204">
        <w:rPr>
          <w:rFonts w:eastAsia="Times New Roman" w:cs="TimesNewRomanPSMT"/>
        </w:rPr>
        <w:t>installed .</w:t>
      </w:r>
      <w:proofErr w:type="gramEnd"/>
      <w:r w:rsidRPr="009F1204">
        <w:rPr>
          <w:rFonts w:eastAsia="Times New Roman" w:cs="TimesNewRomanPSMT"/>
        </w:rPr>
        <w:t xml:space="preserve"> This virtualization software also supports Clone VM, and the VM memory limit is improved to 1 GB so far.</w:t>
      </w:r>
    </w:p>
    <w:p w14:paraId="4BC9080A" w14:textId="77777777" w:rsidR="00844217" w:rsidRPr="00711E6C" w:rsidRDefault="00844217">
      <w:pPr>
        <w:autoSpaceDE w:val="0"/>
        <w:jc w:val="both"/>
        <w:rPr>
          <w:rFonts w:eastAsiaTheme="minorEastAsia" w:cs="TimesNewRomanPSMT"/>
          <w:sz w:val="22"/>
          <w:szCs w:val="22"/>
          <w:lang w:eastAsia="zh-CN"/>
        </w:rPr>
      </w:pPr>
    </w:p>
    <w:p w14:paraId="7A465433" w14:textId="77777777" w:rsidR="00844217" w:rsidRPr="009F1204" w:rsidRDefault="00711E6C" w:rsidP="00EA4677">
      <w:pPr>
        <w:pStyle w:val="Heading2"/>
        <w:rPr>
          <w:rFonts w:eastAsiaTheme="minorEastAsia"/>
          <w:sz w:val="22"/>
          <w:szCs w:val="22"/>
          <w:lang w:eastAsia="zh-CN"/>
        </w:rPr>
      </w:pPr>
      <w:bookmarkStart w:id="11" w:name="_Toc366653664"/>
      <w:r w:rsidRPr="00711E6C">
        <w:rPr>
          <w:rFonts w:eastAsiaTheme="minorEastAsia" w:hint="eastAsia"/>
          <w:lang w:eastAsia="zh-CN"/>
        </w:rPr>
        <w:t xml:space="preserve">2.3 </w:t>
      </w:r>
      <w:r w:rsidR="00844217" w:rsidRPr="00711E6C">
        <w:t>Computer Cluster</w:t>
      </w:r>
      <w:bookmarkEnd w:id="11"/>
    </w:p>
    <w:p w14:paraId="7719304B" w14:textId="77777777" w:rsidR="00844217" w:rsidRDefault="00844217">
      <w:pPr>
        <w:autoSpaceDE w:val="0"/>
        <w:jc w:val="both"/>
        <w:rPr>
          <w:rFonts w:eastAsia="Times New Roman" w:cs="TimesNewRomanPSMT"/>
          <w:sz w:val="22"/>
          <w:szCs w:val="22"/>
        </w:rPr>
      </w:pPr>
    </w:p>
    <w:p w14:paraId="1C5EB28C" w14:textId="77777777" w:rsidR="00844217" w:rsidRPr="00A00A1B" w:rsidRDefault="00844217">
      <w:pPr>
        <w:autoSpaceDE w:val="0"/>
        <w:jc w:val="both"/>
        <w:rPr>
          <w:rFonts w:eastAsiaTheme="minorEastAsia" w:cs="TimesNewRomanPSMT"/>
          <w:lang w:eastAsia="zh-CN"/>
        </w:rPr>
      </w:pPr>
      <w:r w:rsidRPr="009F1204">
        <w:rPr>
          <w:rFonts w:eastAsia="Times New Roman" w:cs="TimesNewRomanPSMT"/>
        </w:rPr>
        <w:t xml:space="preserve">Computer cluster, built up by tightly connecting a group of standalone computers, is a computer system that works under highly dependent </w:t>
      </w:r>
      <w:r w:rsidR="00711E6C" w:rsidRPr="009F1204">
        <w:rPr>
          <w:rFonts w:eastAsia="Times New Roman" w:cs="TimesNewRomanPSMT"/>
        </w:rPr>
        <w:t>cooperation</w:t>
      </w:r>
      <w:r w:rsidRPr="009F1204">
        <w:rPr>
          <w:rFonts w:eastAsia="Times New Roman" w:cs="TimesNewRomanPSMT"/>
        </w:rPr>
        <w:t xml:space="preserve"> between the computers within the cluster. It </w:t>
      </w:r>
      <w:r w:rsidRPr="009F1204">
        <w:rPr>
          <w:rFonts w:eastAsia="Times New Roman" w:cs="TimesNewRomanPSMT"/>
        </w:rPr>
        <w:lastRenderedPageBreak/>
        <w:t>can be considered as one computer in a manner. In a cluster system, single computer is called node, and nodes are usually connected via Local Area Network (LAN), however, other connecting method is also</w:t>
      </w:r>
      <w:r w:rsidR="009F1204">
        <w:rPr>
          <w:rFonts w:eastAsia="Times New Roman" w:cs="TimesNewRomanPSMT"/>
        </w:rPr>
        <w:t xml:space="preserve"> </w:t>
      </w:r>
      <w:proofErr w:type="gramStart"/>
      <w:r w:rsidR="009F1204">
        <w:rPr>
          <w:rFonts w:eastAsia="Times New Roman" w:cs="TimesNewRomanPSMT"/>
        </w:rPr>
        <w:t>possible</w:t>
      </w:r>
      <w:r w:rsidRPr="009F1204">
        <w:rPr>
          <w:rFonts w:eastAsia="Times New Roman" w:cs="TimesNewRomanPSMT"/>
        </w:rPr>
        <w:t>[</w:t>
      </w:r>
      <w:proofErr w:type="gramEnd"/>
      <w:r w:rsidR="00711E6C" w:rsidRPr="009F1204">
        <w:rPr>
          <w:rFonts w:eastAsiaTheme="minorEastAsia" w:cs="TimesNewRomanPSMT" w:hint="eastAsia"/>
          <w:color w:val="000000"/>
          <w:lang w:eastAsia="zh-CN"/>
        </w:rPr>
        <w:t>12</w:t>
      </w:r>
      <w:r w:rsidRPr="009F1204">
        <w:rPr>
          <w:rFonts w:eastAsia="Times New Roman" w:cs="TimesNewRomanPSMT"/>
        </w:rPr>
        <w:t>]</w:t>
      </w:r>
      <w:r w:rsidR="009F1204">
        <w:rPr>
          <w:rFonts w:eastAsiaTheme="minorEastAsia" w:cs="TimesNewRomanPSMT" w:hint="eastAsia"/>
          <w:lang w:eastAsia="zh-CN"/>
        </w:rPr>
        <w:t xml:space="preserve">. </w:t>
      </w:r>
      <w:r w:rsidRPr="009F1204">
        <w:rPr>
          <w:rFonts w:eastAsia="Times New Roman" w:cs="TimesNewRomanPSMT"/>
        </w:rPr>
        <w:t xml:space="preserve">Cluster Computer is usually used to improve the computing </w:t>
      </w:r>
      <w:proofErr w:type="gramStart"/>
      <w:r w:rsidRPr="009F1204">
        <w:rPr>
          <w:rFonts w:eastAsia="Times New Roman" w:cs="TimesNewRomanPSMT"/>
        </w:rPr>
        <w:t>speed  or</w:t>
      </w:r>
      <w:proofErr w:type="gramEnd"/>
      <w:r w:rsidRPr="009F1204">
        <w:rPr>
          <w:rFonts w:eastAsia="Times New Roman" w:cs="TimesNewRomanPSMT"/>
        </w:rPr>
        <w:t xml:space="preserve"> computing rel</w:t>
      </w:r>
      <w:r w:rsidR="009F1204">
        <w:rPr>
          <w:rFonts w:eastAsia="Times New Roman" w:cs="TimesNewRomanPSMT"/>
        </w:rPr>
        <w:t>iability of standalone computer</w:t>
      </w:r>
      <w:r w:rsidRPr="009F1204">
        <w:rPr>
          <w:rFonts w:eastAsia="Times New Roman" w:cs="TimesNewRomanPSMT"/>
        </w:rPr>
        <w:t>[</w:t>
      </w:r>
      <w:r w:rsidR="00711E6C" w:rsidRPr="009F1204">
        <w:rPr>
          <w:rFonts w:hint="eastAsia"/>
          <w:lang w:eastAsia="zh-CN"/>
        </w:rPr>
        <w:t>13</w:t>
      </w:r>
      <w:r w:rsidRPr="009F1204">
        <w:rPr>
          <w:rFonts w:eastAsia="Times New Roman" w:cs="TimesNewRomanPSMT"/>
        </w:rPr>
        <w:t>]</w:t>
      </w:r>
      <w:r w:rsidR="009F1204">
        <w:rPr>
          <w:rFonts w:eastAsiaTheme="minorEastAsia" w:cs="TimesNewRomanPSMT" w:hint="eastAsia"/>
          <w:lang w:eastAsia="zh-CN"/>
        </w:rPr>
        <w:t>.</w:t>
      </w:r>
      <w:r w:rsidRPr="009F1204">
        <w:rPr>
          <w:rFonts w:eastAsia="Times New Roman" w:cs="TimesNewRomanPSMT"/>
        </w:rPr>
        <w:t xml:space="preserve"> Cluster computer is becoming popular nowadays due to its high </w:t>
      </w:r>
      <w:r w:rsidR="00711E6C" w:rsidRPr="009F1204">
        <w:rPr>
          <w:rFonts w:eastAsia="Times New Roman" w:cs="TimesNewRomanPSMT"/>
        </w:rPr>
        <w:t>performance</w:t>
      </w:r>
      <w:r w:rsidRPr="009F1204">
        <w:rPr>
          <w:rFonts w:eastAsia="Times New Roman" w:cs="TimesNewRomanPSMT"/>
        </w:rPr>
        <w:t xml:space="preserve"> in computation. There are various cluster providing different level computing service, a normal cluster usually consist of a </w:t>
      </w:r>
      <w:r w:rsidR="00711E6C" w:rsidRPr="009F1204">
        <w:rPr>
          <w:rFonts w:eastAsiaTheme="minorEastAsia" w:cs="TimesNewRomanPSMT" w:hint="eastAsia"/>
          <w:lang w:eastAsia="zh-CN"/>
        </w:rPr>
        <w:t>s</w:t>
      </w:r>
      <w:r w:rsidRPr="009F1204">
        <w:rPr>
          <w:rFonts w:eastAsia="Times New Roman" w:cs="TimesNewRomanPSMT"/>
        </w:rPr>
        <w:t xml:space="preserve">mall number of cluster such as a university cluster while a </w:t>
      </w:r>
      <w:r w:rsidR="00711E6C" w:rsidRPr="009F1204">
        <w:rPr>
          <w:rFonts w:eastAsia="Times New Roman" w:cs="TimesNewRomanPSMT"/>
        </w:rPr>
        <w:t>supercomputer</w:t>
      </w:r>
      <w:r w:rsidRPr="009F1204">
        <w:rPr>
          <w:rFonts w:eastAsia="Times New Roman" w:cs="TimesNewRomanPSMT"/>
        </w:rPr>
        <w:t xml:space="preserve"> is composed by a large number of nodes like IBM's </w:t>
      </w:r>
      <w:proofErr w:type="gramStart"/>
      <w:r w:rsidR="00711E6C" w:rsidRPr="009F1204">
        <w:rPr>
          <w:rFonts w:eastAsia="Times New Roman" w:cs="TimesNewRomanPSMT"/>
        </w:rPr>
        <w:t>sequoia</w:t>
      </w:r>
      <w:r w:rsidRPr="009F1204">
        <w:rPr>
          <w:rFonts w:eastAsia="Times New Roman" w:cs="TimesNewRomanPSMT"/>
        </w:rPr>
        <w:t>[</w:t>
      </w:r>
      <w:proofErr w:type="gramEnd"/>
      <w:r w:rsidR="00711E6C" w:rsidRPr="009F1204">
        <w:rPr>
          <w:rFonts w:eastAsiaTheme="minorEastAsia" w:cs="TimesNewRomanPSMT" w:hint="eastAsia"/>
          <w:shd w:val="clear" w:color="auto" w:fill="F7F7F7"/>
          <w:lang w:eastAsia="zh-CN"/>
        </w:rPr>
        <w:t>14</w:t>
      </w:r>
      <w:r w:rsidRPr="009F1204">
        <w:rPr>
          <w:rFonts w:eastAsia="Times New Roman" w:cs="TimesNewRomanPSMT"/>
        </w:rPr>
        <w:t>]</w:t>
      </w:r>
      <w:r w:rsidR="009F1204">
        <w:rPr>
          <w:rFonts w:eastAsiaTheme="minorEastAsia" w:cs="TimesNewRomanPSMT" w:hint="eastAsia"/>
          <w:lang w:eastAsia="zh-CN"/>
        </w:rPr>
        <w:t>.</w:t>
      </w:r>
    </w:p>
    <w:p w14:paraId="77F45DBA" w14:textId="77777777" w:rsidR="00711E6C" w:rsidRPr="00A00A1B" w:rsidRDefault="00711E6C" w:rsidP="00A00A1B">
      <w:pPr>
        <w:pStyle w:val="Heading1"/>
        <w:rPr>
          <w:rFonts w:eastAsiaTheme="minorEastAsia"/>
          <w:lang w:eastAsia="zh-CN"/>
        </w:rPr>
      </w:pPr>
      <w:bookmarkStart w:id="12" w:name="_Toc366653665"/>
      <w:r>
        <w:rPr>
          <w:rFonts w:eastAsiaTheme="minorEastAsia" w:hint="eastAsia"/>
          <w:lang w:eastAsia="zh-CN"/>
        </w:rPr>
        <w:t xml:space="preserve">3. </w:t>
      </w:r>
      <w:r>
        <w:t xml:space="preserve">Literature </w:t>
      </w:r>
      <w:r>
        <w:rPr>
          <w:rFonts w:eastAsiaTheme="minorEastAsia" w:hint="eastAsia"/>
          <w:lang w:eastAsia="zh-CN"/>
        </w:rPr>
        <w:t>R</w:t>
      </w:r>
      <w:r w:rsidR="00844217">
        <w:t>eview</w:t>
      </w:r>
      <w:bookmarkEnd w:id="12"/>
    </w:p>
    <w:p w14:paraId="74BCA39A" w14:textId="77777777" w:rsidR="00844217" w:rsidRPr="00703888" w:rsidRDefault="00711E6C" w:rsidP="00A629A8">
      <w:pPr>
        <w:jc w:val="both"/>
        <w:rPr>
          <w:rFonts w:eastAsia="Times New Roman" w:cs="Times New Roman"/>
        </w:rPr>
      </w:pPr>
      <w:r w:rsidRPr="00703888">
        <w:rPr>
          <w:rFonts w:eastAsia="Times New Roman" w:cs="Times New Roman"/>
        </w:rPr>
        <w:t>CPU</w:t>
      </w:r>
      <w:r w:rsidR="00844217" w:rsidRPr="00703888">
        <w:rPr>
          <w:rFonts w:eastAsia="Times New Roman" w:cs="Times New Roman"/>
        </w:rPr>
        <w:t xml:space="preserve"> scheduling has been exited since the first computer came into our society. Basically, the scheduling can be expressed as allocating </w:t>
      </w:r>
      <w:r w:rsidRPr="00703888">
        <w:rPr>
          <w:rFonts w:eastAsia="Times New Roman" w:cs="Times New Roman"/>
        </w:rPr>
        <w:t>CPU</w:t>
      </w:r>
      <w:r w:rsidR="00844217" w:rsidRPr="00703888">
        <w:rPr>
          <w:rFonts w:eastAsia="Times New Roman" w:cs="Times New Roman"/>
        </w:rPr>
        <w:t xml:space="preserve"> resources for the tasks which are expected to be executed. The </w:t>
      </w:r>
      <w:r w:rsidRPr="00703888">
        <w:rPr>
          <w:rFonts w:eastAsia="Times New Roman" w:cs="Times New Roman"/>
        </w:rPr>
        <w:t>CPU</w:t>
      </w:r>
      <w:r w:rsidR="00844217" w:rsidRPr="00703888">
        <w:rPr>
          <w:rFonts w:eastAsia="Times New Roman" w:cs="Times New Roman"/>
        </w:rPr>
        <w:t xml:space="preserve"> is of course, one of the primary computer </w:t>
      </w:r>
      <w:proofErr w:type="gramStart"/>
      <w:r w:rsidR="00844217" w:rsidRPr="00703888">
        <w:rPr>
          <w:rFonts w:eastAsia="Times New Roman" w:cs="Times New Roman"/>
        </w:rPr>
        <w:t>resources[</w:t>
      </w:r>
      <w:proofErr w:type="gramEnd"/>
      <w:r w:rsidRPr="00703888">
        <w:rPr>
          <w:rFonts w:cs="Times New Roman"/>
          <w:lang w:eastAsia="zh-CN"/>
        </w:rPr>
        <w:t>15</w:t>
      </w:r>
      <w:r w:rsidR="00844217" w:rsidRPr="00703888">
        <w:rPr>
          <w:rFonts w:eastAsia="Times New Roman" w:cs="Times New Roman"/>
        </w:rPr>
        <w:t>]. This core resource of a computer system takes all responsibility of computation. Scheduling is one of the fundamental functions of any operating system, since almost all computer res</w:t>
      </w:r>
      <w:r w:rsidR="00703888" w:rsidRPr="00703888">
        <w:rPr>
          <w:rFonts w:eastAsia="Times New Roman" w:cs="Times New Roman"/>
        </w:rPr>
        <w:t xml:space="preserve">ources are scheduled before </w:t>
      </w:r>
      <w:proofErr w:type="gramStart"/>
      <w:r w:rsidR="00703888" w:rsidRPr="00703888">
        <w:rPr>
          <w:rFonts w:eastAsia="Times New Roman" w:cs="Times New Roman"/>
        </w:rPr>
        <w:t>use</w:t>
      </w:r>
      <w:r w:rsidR="00844217" w:rsidRPr="00703888">
        <w:rPr>
          <w:rFonts w:eastAsia="Times New Roman" w:cs="Times New Roman"/>
        </w:rPr>
        <w:t>[</w:t>
      </w:r>
      <w:proofErr w:type="gramEnd"/>
      <w:r w:rsidRPr="00703888">
        <w:rPr>
          <w:rFonts w:cs="Times New Roman"/>
          <w:lang w:eastAsia="zh-CN"/>
        </w:rPr>
        <w:t>16</w:t>
      </w:r>
      <w:r w:rsidR="00844217" w:rsidRPr="00703888">
        <w:rPr>
          <w:rFonts w:eastAsia="Times New Roman" w:cs="Times New Roman"/>
        </w:rPr>
        <w:t xml:space="preserve">]. </w:t>
      </w:r>
      <w:r w:rsidRPr="00703888">
        <w:rPr>
          <w:rFonts w:eastAsia="Times New Roman" w:cs="Times New Roman"/>
        </w:rPr>
        <w:t>CPU</w:t>
      </w:r>
      <w:r w:rsidR="00844217" w:rsidRPr="00703888">
        <w:rPr>
          <w:rFonts w:eastAsia="Times New Roman" w:cs="Times New Roman"/>
        </w:rPr>
        <w:t xml:space="preserve"> schedu</w:t>
      </w:r>
      <w:r w:rsidR="00D8174F">
        <w:rPr>
          <w:rFonts w:eastAsia="Times New Roman" w:cs="Times New Roman"/>
        </w:rPr>
        <w:t>ling is important because it</w:t>
      </w:r>
      <w:r w:rsidR="00844217" w:rsidRPr="00703888">
        <w:rPr>
          <w:rFonts w:eastAsia="Times New Roman" w:cs="Times New Roman"/>
        </w:rPr>
        <w:t xml:space="preserve"> ha</w:t>
      </w:r>
      <w:r w:rsidR="00D8174F">
        <w:rPr>
          <w:rFonts w:eastAsiaTheme="minorEastAsia" w:cs="Times New Roman" w:hint="eastAsia"/>
          <w:lang w:eastAsia="zh-CN"/>
        </w:rPr>
        <w:t>s</w:t>
      </w:r>
      <w:r w:rsidR="00844217" w:rsidRPr="00703888">
        <w:rPr>
          <w:rFonts w:eastAsia="Times New Roman" w:cs="Times New Roman"/>
        </w:rPr>
        <w:t xml:space="preserve"> a big effect on resource utilization and the overall performance of the system [</w:t>
      </w:r>
      <w:r w:rsidRPr="00703888">
        <w:rPr>
          <w:rFonts w:eastAsiaTheme="minorEastAsia" w:cs="Times New Roman"/>
          <w:lang w:eastAsia="zh-CN"/>
        </w:rPr>
        <w:t>17</w:t>
      </w:r>
      <w:r w:rsidR="00844217" w:rsidRPr="00703888">
        <w:rPr>
          <w:rFonts w:eastAsia="Times New Roman" w:cs="Times New Roman"/>
        </w:rPr>
        <w:t xml:space="preserve">]. Due to this reason, </w:t>
      </w:r>
      <w:r w:rsidRPr="00703888">
        <w:rPr>
          <w:rFonts w:eastAsia="Times New Roman" w:cs="Times New Roman"/>
        </w:rPr>
        <w:t>reaching</w:t>
      </w:r>
      <w:r w:rsidR="00844217" w:rsidRPr="00703888">
        <w:rPr>
          <w:rFonts w:eastAsia="Times New Roman" w:cs="Times New Roman"/>
        </w:rPr>
        <w:t xml:space="preserve"> in developing new scheduling </w:t>
      </w:r>
      <w:r w:rsidRPr="00703888">
        <w:rPr>
          <w:rFonts w:eastAsia="Times New Roman" w:cs="Times New Roman"/>
        </w:rPr>
        <w:t>mechanism</w:t>
      </w:r>
      <w:r w:rsidR="00844217" w:rsidRPr="00703888">
        <w:rPr>
          <w:rFonts w:eastAsia="Times New Roman" w:cs="Times New Roman"/>
        </w:rPr>
        <w:t xml:space="preserve"> has always been </w:t>
      </w:r>
      <w:r w:rsidRPr="00703888">
        <w:rPr>
          <w:rFonts w:eastAsia="Times New Roman" w:cs="Times New Roman"/>
        </w:rPr>
        <w:t>popular</w:t>
      </w:r>
      <w:r w:rsidR="00844217" w:rsidRPr="00703888">
        <w:rPr>
          <w:rFonts w:eastAsia="Times New Roman" w:cs="Times New Roman"/>
        </w:rPr>
        <w:t xml:space="preserve"> and interesting in computer science society. The improvement of </w:t>
      </w:r>
      <w:r w:rsidRPr="00703888">
        <w:rPr>
          <w:rFonts w:eastAsia="Times New Roman" w:cs="Times New Roman"/>
        </w:rPr>
        <w:t>scheduling</w:t>
      </w:r>
      <w:r w:rsidR="00CE4E23">
        <w:rPr>
          <w:rFonts w:eastAsiaTheme="minorEastAsia" w:cs="Times New Roman" w:hint="eastAsia"/>
          <w:lang w:eastAsia="zh-CN"/>
        </w:rPr>
        <w:t xml:space="preserve"> </w:t>
      </w:r>
      <w:r w:rsidRPr="00703888">
        <w:rPr>
          <w:rFonts w:eastAsia="Times New Roman" w:cs="Times New Roman"/>
        </w:rPr>
        <w:t>mechanism</w:t>
      </w:r>
      <w:r w:rsidR="00844217" w:rsidRPr="00703888">
        <w:rPr>
          <w:rFonts w:eastAsia="Times New Roman" w:cs="Times New Roman"/>
        </w:rPr>
        <w:t xml:space="preserve"> is considered as one of solutions to radically resolve the problem of </w:t>
      </w:r>
      <w:r w:rsidRPr="00703888">
        <w:rPr>
          <w:rFonts w:eastAsia="Times New Roman" w:cs="Times New Roman"/>
        </w:rPr>
        <w:t>efficiency</w:t>
      </w:r>
      <w:r w:rsidR="00844217" w:rsidRPr="00703888">
        <w:rPr>
          <w:rFonts w:eastAsia="Times New Roman" w:cs="Times New Roman"/>
        </w:rPr>
        <w:t xml:space="preserve"> of computer system.</w:t>
      </w:r>
    </w:p>
    <w:p w14:paraId="03DD2EAE" w14:textId="77777777" w:rsidR="00844217" w:rsidRPr="00703888" w:rsidRDefault="00844217" w:rsidP="00A629A8">
      <w:pPr>
        <w:autoSpaceDE w:val="0"/>
        <w:jc w:val="both"/>
        <w:rPr>
          <w:rFonts w:eastAsia="Times New Roman" w:cs="Times New Roman"/>
        </w:rPr>
      </w:pPr>
    </w:p>
    <w:p w14:paraId="575473B2" w14:textId="77777777" w:rsidR="00844217" w:rsidRPr="00703888" w:rsidRDefault="00844217" w:rsidP="00A629A8">
      <w:pPr>
        <w:autoSpaceDE w:val="0"/>
        <w:jc w:val="both"/>
        <w:rPr>
          <w:rFonts w:eastAsia="TimesNewRoman" w:cs="Times New Roman"/>
        </w:rPr>
      </w:pPr>
      <w:r w:rsidRPr="00703888">
        <w:rPr>
          <w:rFonts w:eastAsia="Times New Roman" w:cs="Times New Roman"/>
        </w:rPr>
        <w:t>The first-come-</w:t>
      </w:r>
      <w:proofErr w:type="gramStart"/>
      <w:r w:rsidRPr="00703888">
        <w:rPr>
          <w:rFonts w:eastAsia="Times New Roman" w:cs="Times New Roman"/>
        </w:rPr>
        <w:t>first-serve</w:t>
      </w:r>
      <w:proofErr w:type="gramEnd"/>
      <w:r w:rsidRPr="00703888">
        <w:rPr>
          <w:rFonts w:eastAsia="Times New Roman" w:cs="Times New Roman"/>
        </w:rPr>
        <w:t xml:space="preserve"> (FCFS) is the simplest scheduling </w:t>
      </w:r>
      <w:r w:rsidR="00711E6C" w:rsidRPr="00703888">
        <w:rPr>
          <w:rFonts w:eastAsia="Times New Roman" w:cs="Times New Roman"/>
        </w:rPr>
        <w:t>mechanism</w:t>
      </w:r>
      <w:r w:rsidRPr="00703888">
        <w:rPr>
          <w:rFonts w:eastAsia="Times New Roman" w:cs="Times New Roman"/>
        </w:rPr>
        <w:t xml:space="preserve">. The basic idea of this scheduling algorithm is that the scheduler will schedule </w:t>
      </w:r>
      <w:r w:rsidR="00711E6C" w:rsidRPr="00703888">
        <w:rPr>
          <w:rFonts w:eastAsia="Times New Roman" w:cs="Times New Roman"/>
        </w:rPr>
        <w:t>CPU</w:t>
      </w:r>
      <w:r w:rsidRPr="00703888">
        <w:rPr>
          <w:rFonts w:eastAsia="Times New Roman" w:cs="Times New Roman"/>
        </w:rPr>
        <w:t xml:space="preserve"> time slot to the job which is submitted first. In effect, </w:t>
      </w:r>
      <w:r w:rsidR="00711E6C" w:rsidRPr="00703888">
        <w:rPr>
          <w:rFonts w:eastAsia="Times New Roman" w:cs="Times New Roman"/>
        </w:rPr>
        <w:t>processes</w:t>
      </w:r>
      <w:r w:rsidRPr="00703888">
        <w:rPr>
          <w:rFonts w:eastAsia="Times New Roman" w:cs="Times New Roman"/>
        </w:rPr>
        <w:t xml:space="preserve"> are inserted into the rail of a queue when they are </w:t>
      </w:r>
      <w:proofErr w:type="gramStart"/>
      <w:r w:rsidRPr="00703888">
        <w:rPr>
          <w:rFonts w:eastAsia="Times New Roman" w:cs="Times New Roman"/>
        </w:rPr>
        <w:t>submitted[</w:t>
      </w:r>
      <w:proofErr w:type="gramEnd"/>
      <w:r w:rsidR="00711E6C" w:rsidRPr="00703888">
        <w:rPr>
          <w:rFonts w:eastAsiaTheme="minorEastAsia" w:cs="Times New Roman"/>
          <w:lang w:eastAsia="zh-CN"/>
        </w:rPr>
        <w:t>18</w:t>
      </w:r>
      <w:r w:rsidR="00A629A8" w:rsidRPr="00703888">
        <w:rPr>
          <w:rFonts w:eastAsia="Times New Roman" w:cs="Times New Roman"/>
        </w:rPr>
        <w:t>].</w:t>
      </w:r>
      <w:r w:rsidRPr="00703888">
        <w:rPr>
          <w:rFonts w:eastAsia="Times New Roman" w:cs="Times New Roman"/>
        </w:rPr>
        <w:t xml:space="preserve">This primitive </w:t>
      </w:r>
      <w:r w:rsidR="00711E6C" w:rsidRPr="00703888">
        <w:rPr>
          <w:rFonts w:eastAsia="Times New Roman" w:cs="Times New Roman"/>
        </w:rPr>
        <w:t>s</w:t>
      </w:r>
      <w:r w:rsidR="00711E6C" w:rsidRPr="00703888">
        <w:rPr>
          <w:rFonts w:eastAsiaTheme="minorEastAsia" w:cs="Times New Roman"/>
          <w:lang w:eastAsia="zh-CN"/>
        </w:rPr>
        <w:t>c</w:t>
      </w:r>
      <w:r w:rsidR="00711E6C" w:rsidRPr="00703888">
        <w:rPr>
          <w:rFonts w:eastAsia="Times New Roman" w:cs="Times New Roman"/>
        </w:rPr>
        <w:t>heduling</w:t>
      </w:r>
      <w:r w:rsidR="00CE4E23">
        <w:rPr>
          <w:rFonts w:eastAsiaTheme="minorEastAsia" w:cs="Times New Roman" w:hint="eastAsia"/>
          <w:lang w:eastAsia="zh-CN"/>
        </w:rPr>
        <w:t xml:space="preserve"> </w:t>
      </w:r>
      <w:r w:rsidR="00711E6C" w:rsidRPr="00703888">
        <w:rPr>
          <w:rFonts w:eastAsia="Times New Roman" w:cs="Times New Roman"/>
        </w:rPr>
        <w:t>algorithm</w:t>
      </w:r>
      <w:r w:rsidRPr="00703888">
        <w:rPr>
          <w:rFonts w:eastAsia="Times New Roman" w:cs="Times New Roman"/>
        </w:rPr>
        <w:t xml:space="preserve"> doesn't take the fairness of scheduling into account. Each task will be allowed to occupy </w:t>
      </w:r>
      <w:r w:rsidR="00711E6C" w:rsidRPr="00703888">
        <w:rPr>
          <w:rFonts w:eastAsia="Times New Roman" w:cs="Times New Roman"/>
        </w:rPr>
        <w:t>CPU</w:t>
      </w:r>
      <w:r w:rsidRPr="00703888">
        <w:rPr>
          <w:rFonts w:eastAsia="Times New Roman" w:cs="Times New Roman"/>
        </w:rPr>
        <w:t xml:space="preserve"> resource </w:t>
      </w:r>
      <w:proofErr w:type="gramStart"/>
      <w:r w:rsidRPr="00703888">
        <w:rPr>
          <w:rFonts w:eastAsia="Times New Roman" w:cs="Times New Roman"/>
        </w:rPr>
        <w:t>as long as</w:t>
      </w:r>
      <w:proofErr w:type="gramEnd"/>
      <w:r w:rsidRPr="00703888">
        <w:rPr>
          <w:rFonts w:eastAsia="Times New Roman" w:cs="Times New Roman"/>
        </w:rPr>
        <w:t xml:space="preserve"> it completes. As the result, the other tasks in the queue will have to wait for a long time in general. One process with longest burst time can </w:t>
      </w:r>
      <w:r w:rsidR="00711E6C" w:rsidRPr="00703888">
        <w:rPr>
          <w:rFonts w:eastAsia="Times New Roman" w:cs="Times New Roman"/>
        </w:rPr>
        <w:t>monopolize</w:t>
      </w:r>
      <w:r w:rsidR="00CE4E23">
        <w:rPr>
          <w:rFonts w:eastAsiaTheme="minorEastAsia" w:cs="Times New Roman" w:hint="eastAsia"/>
          <w:lang w:eastAsia="zh-CN"/>
        </w:rPr>
        <w:t xml:space="preserve"> </w:t>
      </w:r>
      <w:r w:rsidR="00711E6C" w:rsidRPr="00703888">
        <w:rPr>
          <w:rFonts w:eastAsia="Times New Roman" w:cs="Times New Roman"/>
        </w:rPr>
        <w:t>CPU</w:t>
      </w:r>
      <w:r w:rsidRPr="00703888">
        <w:rPr>
          <w:rFonts w:eastAsia="Times New Roman" w:cs="Times New Roman"/>
        </w:rPr>
        <w:t xml:space="preserve">, even if other process burst time is too </w:t>
      </w:r>
      <w:r w:rsidR="00711E6C" w:rsidRPr="00703888">
        <w:rPr>
          <w:rFonts w:eastAsia="Times New Roman" w:cs="Times New Roman"/>
        </w:rPr>
        <w:t xml:space="preserve">short. Hence, throughput is </w:t>
      </w:r>
      <w:proofErr w:type="gramStart"/>
      <w:r w:rsidR="00711E6C" w:rsidRPr="00703888">
        <w:rPr>
          <w:rFonts w:eastAsia="Times New Roman" w:cs="Times New Roman"/>
        </w:rPr>
        <w:t>low</w:t>
      </w:r>
      <w:r w:rsidRPr="00703888">
        <w:rPr>
          <w:rFonts w:eastAsia="Times New Roman" w:cs="Times New Roman"/>
        </w:rPr>
        <w:t>[</w:t>
      </w:r>
      <w:proofErr w:type="gramEnd"/>
      <w:r w:rsidR="00711E6C" w:rsidRPr="00703888">
        <w:rPr>
          <w:rFonts w:eastAsiaTheme="minorEastAsia" w:cs="Times New Roman"/>
          <w:lang w:eastAsia="zh-CN"/>
        </w:rPr>
        <w:t>19</w:t>
      </w:r>
      <w:r w:rsidRPr="00703888">
        <w:rPr>
          <w:rFonts w:eastAsia="Times New Roman" w:cs="Times New Roman"/>
        </w:rPr>
        <w:t>].</w:t>
      </w:r>
    </w:p>
    <w:p w14:paraId="5DE74D20" w14:textId="77777777" w:rsidR="00844217" w:rsidRPr="00703888" w:rsidRDefault="00844217" w:rsidP="00A629A8">
      <w:pPr>
        <w:autoSpaceDE w:val="0"/>
        <w:jc w:val="both"/>
        <w:rPr>
          <w:rFonts w:eastAsia="TimesNewRoman" w:cs="Times New Roman"/>
        </w:rPr>
      </w:pPr>
    </w:p>
    <w:p w14:paraId="0D86C02F" w14:textId="77777777" w:rsidR="00844217" w:rsidRPr="00703888" w:rsidRDefault="00844217" w:rsidP="00A629A8">
      <w:pPr>
        <w:autoSpaceDE w:val="0"/>
        <w:jc w:val="both"/>
        <w:rPr>
          <w:rFonts w:eastAsia="TimesNewRoman" w:cs="Times New Roman"/>
        </w:rPr>
      </w:pPr>
      <w:r w:rsidRPr="00703888">
        <w:rPr>
          <w:rFonts w:eastAsia="Times New Roman" w:cs="Times New Roman"/>
        </w:rPr>
        <w:t xml:space="preserve">Comparing with FCFS algorithm, the Round Robin is a scheduling algorithm which fairly </w:t>
      </w:r>
      <w:r w:rsidR="00711E6C" w:rsidRPr="00703888">
        <w:rPr>
          <w:rFonts w:eastAsia="Times New Roman" w:cs="Times New Roman"/>
        </w:rPr>
        <w:t>allocates</w:t>
      </w:r>
      <w:r w:rsidR="00CE4E23">
        <w:rPr>
          <w:rFonts w:eastAsiaTheme="minorEastAsia" w:cs="Times New Roman" w:hint="eastAsia"/>
          <w:lang w:eastAsia="zh-CN"/>
        </w:rPr>
        <w:t xml:space="preserve"> </w:t>
      </w:r>
      <w:r w:rsidR="00711E6C" w:rsidRPr="00703888">
        <w:rPr>
          <w:rFonts w:eastAsia="Times New Roman" w:cs="Times New Roman"/>
        </w:rPr>
        <w:t>CPU</w:t>
      </w:r>
      <w:r w:rsidRPr="00703888">
        <w:rPr>
          <w:rFonts w:eastAsia="Times New Roman" w:cs="Times New Roman"/>
        </w:rPr>
        <w:t xml:space="preserve"> resource to tasks in the queue. The </w:t>
      </w:r>
      <w:r w:rsidR="00711E6C" w:rsidRPr="00703888">
        <w:rPr>
          <w:rFonts w:eastAsia="Times New Roman" w:cs="Times New Roman"/>
        </w:rPr>
        <w:t>scheduler</w:t>
      </w:r>
      <w:r w:rsidRPr="00703888">
        <w:rPr>
          <w:rFonts w:eastAsia="Times New Roman" w:cs="Times New Roman"/>
        </w:rPr>
        <w:t xml:space="preserve"> goes around this task queue, allocating the </w:t>
      </w:r>
      <w:r w:rsidR="00711E6C" w:rsidRPr="00703888">
        <w:rPr>
          <w:rFonts w:eastAsia="Times New Roman" w:cs="Times New Roman"/>
        </w:rPr>
        <w:t>CPU</w:t>
      </w:r>
      <w:r w:rsidRPr="00703888">
        <w:rPr>
          <w:rFonts w:eastAsia="Times New Roman" w:cs="Times New Roman"/>
        </w:rPr>
        <w:t xml:space="preserve"> to each process for a time interval of assigned </w:t>
      </w:r>
      <w:r w:rsidR="00711E6C" w:rsidRPr="00703888">
        <w:rPr>
          <w:rFonts w:eastAsia="Times New Roman" w:cs="Times New Roman"/>
        </w:rPr>
        <w:t>quantum</w:t>
      </w:r>
      <w:r w:rsidRPr="00703888">
        <w:rPr>
          <w:rFonts w:eastAsia="Times New Roman" w:cs="Times New Roman"/>
        </w:rPr>
        <w:t xml:space="preserve">. New processes are added to the tail of the </w:t>
      </w:r>
      <w:proofErr w:type="gramStart"/>
      <w:r w:rsidRPr="00703888">
        <w:rPr>
          <w:rFonts w:eastAsia="Times New Roman" w:cs="Times New Roman"/>
        </w:rPr>
        <w:t>queue[</w:t>
      </w:r>
      <w:proofErr w:type="gramEnd"/>
      <w:r w:rsidR="00711E6C" w:rsidRPr="00703888">
        <w:rPr>
          <w:rFonts w:eastAsiaTheme="minorEastAsia" w:cs="Times New Roman"/>
          <w:lang w:eastAsia="zh-CN"/>
        </w:rPr>
        <w:t>20</w:t>
      </w:r>
      <w:r w:rsidRPr="00703888">
        <w:rPr>
          <w:rFonts w:eastAsia="Times New Roman" w:cs="Times New Roman"/>
        </w:rPr>
        <w:t xml:space="preserve">]. The </w:t>
      </w:r>
      <w:r w:rsidR="00711E6C" w:rsidRPr="00703888">
        <w:rPr>
          <w:rFonts w:eastAsia="Times New Roman" w:cs="Times New Roman"/>
        </w:rPr>
        <w:t>CPU</w:t>
      </w:r>
      <w:r w:rsidRPr="00703888">
        <w:rPr>
          <w:rFonts w:eastAsia="Times New Roman" w:cs="Times New Roman"/>
        </w:rPr>
        <w:t xml:space="preserve"> time slot allocated to each task has huge impact </w:t>
      </w:r>
      <w:r w:rsidR="00711E6C" w:rsidRPr="00703888">
        <w:rPr>
          <w:rFonts w:eastAsia="Times New Roman" w:cs="Times New Roman"/>
        </w:rPr>
        <w:t>on</w:t>
      </w:r>
      <w:r w:rsidRPr="00703888">
        <w:rPr>
          <w:rFonts w:eastAsia="Times New Roman" w:cs="Times New Roman"/>
        </w:rPr>
        <w:t xml:space="preserve"> the </w:t>
      </w:r>
      <w:r w:rsidR="00711E6C" w:rsidRPr="00703888">
        <w:rPr>
          <w:rFonts w:eastAsia="Times New Roman" w:cs="Times New Roman"/>
        </w:rPr>
        <w:t>performance</w:t>
      </w:r>
      <w:r w:rsidRPr="00703888">
        <w:rPr>
          <w:rFonts w:eastAsia="Times New Roman" w:cs="Times New Roman"/>
        </w:rPr>
        <w:t xml:space="preserve">, an either too short or too long harms the </w:t>
      </w:r>
      <w:r w:rsidR="00711E6C" w:rsidRPr="00703888">
        <w:rPr>
          <w:rFonts w:eastAsia="Times New Roman" w:cs="Times New Roman"/>
        </w:rPr>
        <w:t>efficiency</w:t>
      </w:r>
      <w:r w:rsidRPr="00703888">
        <w:rPr>
          <w:rFonts w:eastAsia="Times New Roman" w:cs="Times New Roman"/>
        </w:rPr>
        <w:t xml:space="preserve"> of the computer system. Short time slot makes the </w:t>
      </w:r>
      <w:r w:rsidR="00711E6C" w:rsidRPr="00703888">
        <w:rPr>
          <w:rFonts w:eastAsia="Times New Roman" w:cs="Times New Roman"/>
        </w:rPr>
        <w:t>CPU</w:t>
      </w:r>
      <w:r w:rsidRPr="00703888">
        <w:rPr>
          <w:rFonts w:eastAsia="Times New Roman" w:cs="Times New Roman"/>
        </w:rPr>
        <w:t xml:space="preserve"> efficiency </w:t>
      </w:r>
      <w:r w:rsidR="00711E6C" w:rsidRPr="00703888">
        <w:rPr>
          <w:rFonts w:eastAsia="Times New Roman" w:cs="Times New Roman"/>
        </w:rPr>
        <w:t>decreases</w:t>
      </w:r>
      <w:r w:rsidR="00D8174F">
        <w:rPr>
          <w:rFonts w:eastAsia="Times New Roman" w:cs="Times New Roman"/>
        </w:rPr>
        <w:t xml:space="preserve"> since</w:t>
      </w:r>
      <w:r w:rsidRPr="00703888">
        <w:rPr>
          <w:rFonts w:eastAsia="Times New Roman" w:cs="Times New Roman"/>
        </w:rPr>
        <w:t xml:space="preserve"> too many context switches happened in scheduling, and the long time slot also cause</w:t>
      </w:r>
      <w:r w:rsidR="00D8174F">
        <w:rPr>
          <w:rFonts w:eastAsia="Times New Roman" w:cs="Times New Roman"/>
        </w:rPr>
        <w:t>s degradation of performance du</w:t>
      </w:r>
      <w:r w:rsidR="00D8174F">
        <w:rPr>
          <w:rFonts w:eastAsiaTheme="minorEastAsia" w:cs="Times New Roman" w:hint="eastAsia"/>
          <w:lang w:eastAsia="zh-CN"/>
        </w:rPr>
        <w:t>e</w:t>
      </w:r>
      <w:r w:rsidRPr="00703888">
        <w:rPr>
          <w:rFonts w:eastAsia="Times New Roman" w:cs="Times New Roman"/>
        </w:rPr>
        <w:t xml:space="preserve"> to the long waiting time for tasks.</w:t>
      </w:r>
    </w:p>
    <w:p w14:paraId="058792B6" w14:textId="77777777" w:rsidR="00844217" w:rsidRPr="00703888" w:rsidRDefault="00844217" w:rsidP="00A629A8">
      <w:pPr>
        <w:autoSpaceDE w:val="0"/>
        <w:jc w:val="both"/>
        <w:rPr>
          <w:rFonts w:eastAsia="Times New Roman" w:cs="Times New Roman"/>
        </w:rPr>
      </w:pPr>
    </w:p>
    <w:p w14:paraId="3D13F61B" w14:textId="77777777" w:rsidR="00844217" w:rsidRPr="00703888" w:rsidRDefault="00844217" w:rsidP="00A629A8">
      <w:pPr>
        <w:autoSpaceDE w:val="0"/>
        <w:jc w:val="both"/>
        <w:rPr>
          <w:rFonts w:eastAsia="Times New Roman" w:cs="Times New Roman"/>
        </w:rPr>
      </w:pPr>
      <w:r w:rsidRPr="00703888">
        <w:rPr>
          <w:rFonts w:eastAsia="Times New Roman" w:cs="Times New Roman"/>
        </w:rPr>
        <w:t>Priority scheduling uses the level of priority as a standard to check if a process is qualified to be scheduled. The task with lo</w:t>
      </w:r>
      <w:r w:rsidR="00711E6C" w:rsidRPr="00703888">
        <w:rPr>
          <w:rFonts w:eastAsia="Times New Roman" w:cs="Times New Roman"/>
        </w:rPr>
        <w:t xml:space="preserve">w priority </w:t>
      </w:r>
      <w:r w:rsidR="00CA60E5">
        <w:rPr>
          <w:rFonts w:eastAsiaTheme="minorEastAsia" w:cs="Times New Roman" w:hint="eastAsia"/>
          <w:lang w:eastAsia="zh-CN"/>
        </w:rPr>
        <w:t>may</w:t>
      </w:r>
      <w:r w:rsidR="00711E6C" w:rsidRPr="00703888">
        <w:rPr>
          <w:rFonts w:eastAsia="Times New Roman" w:cs="Times New Roman"/>
        </w:rPr>
        <w:t xml:space="preserve"> be interrupted </w:t>
      </w:r>
      <w:r w:rsidR="00711E6C" w:rsidRPr="00703888">
        <w:rPr>
          <w:rFonts w:eastAsiaTheme="minorEastAsia" w:cs="Times New Roman"/>
          <w:lang w:eastAsia="zh-CN"/>
        </w:rPr>
        <w:t>t</w:t>
      </w:r>
      <w:r w:rsidRPr="00703888">
        <w:rPr>
          <w:rFonts w:eastAsia="Times New Roman" w:cs="Times New Roman"/>
        </w:rPr>
        <w:t xml:space="preserve">o give way to the task with high priority level. The obvious drawback of this scheduling algorithm is that there is a high possibility that a task with low priority is stuck as the result of those tasks with higher priority are always schedule first. The waiting time </w:t>
      </w:r>
      <w:r w:rsidR="00711E6C" w:rsidRPr="00703888">
        <w:rPr>
          <w:rFonts w:eastAsia="Times New Roman" w:cs="Times New Roman"/>
        </w:rPr>
        <w:t>gradually</w:t>
      </w:r>
      <w:r w:rsidRPr="00703888">
        <w:rPr>
          <w:rFonts w:eastAsia="Times New Roman" w:cs="Times New Roman"/>
        </w:rPr>
        <w:t xml:space="preserve"> increases for the equal priority </w:t>
      </w:r>
      <w:proofErr w:type="gramStart"/>
      <w:r w:rsidRPr="00703888">
        <w:rPr>
          <w:rFonts w:eastAsia="Times New Roman" w:cs="Times New Roman"/>
        </w:rPr>
        <w:t>processes[</w:t>
      </w:r>
      <w:proofErr w:type="gramEnd"/>
      <w:r w:rsidR="00711E6C" w:rsidRPr="00703888">
        <w:rPr>
          <w:rFonts w:eastAsiaTheme="minorEastAsia" w:cs="Times New Roman"/>
          <w:lang w:eastAsia="zh-CN"/>
        </w:rPr>
        <w:t>21</w:t>
      </w:r>
      <w:r w:rsidRPr="00703888">
        <w:rPr>
          <w:rFonts w:eastAsia="Times New Roman" w:cs="Times New Roman"/>
        </w:rPr>
        <w:t>].</w:t>
      </w:r>
    </w:p>
    <w:p w14:paraId="41D5472B" w14:textId="77777777" w:rsidR="00844217" w:rsidRPr="00703888" w:rsidRDefault="00844217" w:rsidP="00A629A8">
      <w:pPr>
        <w:autoSpaceDE w:val="0"/>
        <w:jc w:val="both"/>
        <w:rPr>
          <w:rFonts w:eastAsia="Times New Roman" w:cs="Times New Roman"/>
        </w:rPr>
      </w:pPr>
    </w:p>
    <w:p w14:paraId="2E1822E6" w14:textId="77777777" w:rsidR="00844217" w:rsidRPr="00703888" w:rsidRDefault="00711E6C" w:rsidP="00A629A8">
      <w:pPr>
        <w:autoSpaceDE w:val="0"/>
        <w:jc w:val="both"/>
        <w:rPr>
          <w:rFonts w:eastAsia="Times New Roman" w:cs="Times New Roman"/>
        </w:rPr>
      </w:pPr>
      <w:r w:rsidRPr="00703888">
        <w:rPr>
          <w:rFonts w:eastAsia="Times New Roman" w:cs="Times New Roman"/>
        </w:rPr>
        <w:t>Although</w:t>
      </w:r>
      <w:r w:rsidR="00844217" w:rsidRPr="00703888">
        <w:rPr>
          <w:rFonts w:eastAsia="Times New Roman" w:cs="Times New Roman"/>
        </w:rPr>
        <w:t xml:space="preserve"> there are advantages and disadvantages, these algorithms seem to reach the expectations in </w:t>
      </w:r>
      <w:proofErr w:type="spellStart"/>
      <w:proofErr w:type="gramStart"/>
      <w:r w:rsidR="00844217" w:rsidRPr="00703888">
        <w:rPr>
          <w:rFonts w:eastAsia="Times New Roman" w:cs="Times New Roman"/>
        </w:rPr>
        <w:t>a</w:t>
      </w:r>
      <w:proofErr w:type="spellEnd"/>
      <w:proofErr w:type="gramEnd"/>
      <w:r w:rsidR="00844217" w:rsidRPr="00703888">
        <w:rPr>
          <w:rFonts w:eastAsia="Times New Roman" w:cs="Times New Roman"/>
        </w:rPr>
        <w:t xml:space="preserve"> early computer systems which are </w:t>
      </w:r>
      <w:r w:rsidRPr="00703888">
        <w:rPr>
          <w:rFonts w:eastAsia="Times New Roman" w:cs="Times New Roman"/>
        </w:rPr>
        <w:t>equipped</w:t>
      </w:r>
      <w:r w:rsidR="00844217" w:rsidRPr="00703888">
        <w:rPr>
          <w:rFonts w:eastAsia="Times New Roman" w:cs="Times New Roman"/>
        </w:rPr>
        <w:t xml:space="preserve"> with a </w:t>
      </w:r>
      <w:r w:rsidRPr="00703888">
        <w:rPr>
          <w:rFonts w:eastAsia="Times New Roman" w:cs="Times New Roman"/>
        </w:rPr>
        <w:t>CPU</w:t>
      </w:r>
      <w:r w:rsidR="00844217" w:rsidRPr="00703888">
        <w:rPr>
          <w:rFonts w:eastAsia="Times New Roman" w:cs="Times New Roman"/>
        </w:rPr>
        <w:t xml:space="preserve"> with one core. In a single-processor system, only one process can run at a time; any others must wait until the </w:t>
      </w:r>
      <w:r w:rsidRPr="00703888">
        <w:rPr>
          <w:rFonts w:eastAsia="Times New Roman" w:cs="Times New Roman"/>
        </w:rPr>
        <w:t>CPU</w:t>
      </w:r>
      <w:r w:rsidR="00844217" w:rsidRPr="00703888">
        <w:rPr>
          <w:rFonts w:eastAsia="Times New Roman" w:cs="Times New Roman"/>
        </w:rPr>
        <w:t xml:space="preserve"> is free and can be rescheduled [</w:t>
      </w:r>
      <w:r w:rsidRPr="00703888">
        <w:rPr>
          <w:rFonts w:eastAsiaTheme="minorEastAsia" w:cs="Times New Roman"/>
          <w:iCs/>
          <w:lang w:eastAsia="zh-CN"/>
        </w:rPr>
        <w:t>22</w:t>
      </w:r>
      <w:r w:rsidR="00844217" w:rsidRPr="00703888">
        <w:rPr>
          <w:rFonts w:eastAsia="Times New Roman" w:cs="Times New Roman"/>
        </w:rPr>
        <w:t xml:space="preserve">].  In a multi-core </w:t>
      </w:r>
      <w:r w:rsidRPr="00703888">
        <w:rPr>
          <w:rFonts w:eastAsia="Times New Roman" w:cs="Times New Roman"/>
        </w:rPr>
        <w:t>CPU</w:t>
      </w:r>
      <w:r w:rsidR="00844217" w:rsidRPr="00703888">
        <w:rPr>
          <w:rFonts w:eastAsia="Times New Roman" w:cs="Times New Roman"/>
        </w:rPr>
        <w:t xml:space="preserve"> system, scheduler is expected to sufficiently handle some paral</w:t>
      </w:r>
      <w:r w:rsidR="00844217" w:rsidRPr="00703888">
        <w:rPr>
          <w:rFonts w:eastAsia="Times New Roman" w:cs="Times New Roman"/>
          <w:color w:val="000000"/>
        </w:rPr>
        <w:t>lel programs which are des</w:t>
      </w:r>
      <w:r w:rsidR="00844217" w:rsidRPr="00703888">
        <w:rPr>
          <w:rFonts w:eastAsia="Times New Roman" w:cs="Times New Roman"/>
        </w:rPr>
        <w:t xml:space="preserve">igned to exploit the potential power of computation of multi-core </w:t>
      </w:r>
      <w:r w:rsidRPr="00703888">
        <w:rPr>
          <w:rFonts w:eastAsia="Times New Roman" w:cs="Times New Roman"/>
        </w:rPr>
        <w:lastRenderedPageBreak/>
        <w:t>CPU</w:t>
      </w:r>
      <w:r w:rsidR="00844217" w:rsidRPr="00703888">
        <w:rPr>
          <w:rFonts w:eastAsia="Times New Roman" w:cs="Times New Roman"/>
        </w:rPr>
        <w:t xml:space="preserve">. The virtualization is one of the areas which has high requirement in the efficiency of scheduling </w:t>
      </w:r>
      <w:r w:rsidRPr="00703888">
        <w:rPr>
          <w:rFonts w:eastAsia="Times New Roman" w:cs="Times New Roman"/>
        </w:rPr>
        <w:t>CPU</w:t>
      </w:r>
      <w:r w:rsidR="00844217" w:rsidRPr="00703888">
        <w:rPr>
          <w:rFonts w:eastAsia="Times New Roman" w:cs="Times New Roman"/>
        </w:rPr>
        <w:t xml:space="preserve"> resource. </w:t>
      </w:r>
      <w:r w:rsidR="00844217" w:rsidRPr="00703888">
        <w:rPr>
          <w:rFonts w:eastAsia="AdvP7C2E" w:cs="Times New Roman"/>
        </w:rPr>
        <w:t xml:space="preserve">HE recently resurgent research in server virtualization has fueled interest in using this technology to design consolidated hosting </w:t>
      </w:r>
      <w:proofErr w:type="gramStart"/>
      <w:r w:rsidR="00844217" w:rsidRPr="00703888">
        <w:rPr>
          <w:rFonts w:eastAsia="AdvP7C2E" w:cs="Times New Roman"/>
        </w:rPr>
        <w:t>platforms[</w:t>
      </w:r>
      <w:proofErr w:type="gramEnd"/>
      <w:r w:rsidRPr="00703888">
        <w:rPr>
          <w:rFonts w:eastAsiaTheme="minorEastAsia" w:cs="Times New Roman"/>
          <w:lang w:eastAsia="zh-CN"/>
        </w:rPr>
        <w:t>23</w:t>
      </w:r>
      <w:r w:rsidR="00844217" w:rsidRPr="00703888">
        <w:rPr>
          <w:rFonts w:eastAsia="AdvP7C2E" w:cs="Times New Roman"/>
        </w:rPr>
        <w:t>].</w:t>
      </w:r>
    </w:p>
    <w:p w14:paraId="6EFFA912" w14:textId="77777777" w:rsidR="00844217" w:rsidRPr="00703888" w:rsidRDefault="00844217" w:rsidP="00A629A8">
      <w:pPr>
        <w:autoSpaceDE w:val="0"/>
        <w:jc w:val="both"/>
        <w:rPr>
          <w:rFonts w:eastAsia="Times New Roman" w:cs="Times New Roman"/>
        </w:rPr>
      </w:pPr>
    </w:p>
    <w:p w14:paraId="6105F75F" w14:textId="77777777" w:rsidR="00844217" w:rsidRPr="00703888" w:rsidRDefault="00844217" w:rsidP="00A629A8">
      <w:pPr>
        <w:jc w:val="both"/>
        <w:rPr>
          <w:rFonts w:eastAsia="Times New Roman" w:cs="Times New Roman"/>
          <w:b/>
          <w:bCs/>
        </w:rPr>
      </w:pPr>
      <w:r w:rsidRPr="00703888">
        <w:rPr>
          <w:rFonts w:eastAsia="TimesNewRoman" w:cs="Times New Roman"/>
        </w:rPr>
        <w:t>In order to maximum the utilization of the hardware resources and minimize the capital costs by reducing physical infrastructure, Virtual Machine (VM) management has become an important research field of virtualization technology, and the scheduling of virtual machines on a physical host machine is crucial for the</w:t>
      </w:r>
      <w:r w:rsidR="00CE4E23">
        <w:rPr>
          <w:rFonts w:eastAsiaTheme="minorEastAsia" w:cs="Times New Roman" w:hint="eastAsia"/>
          <w:lang w:eastAsia="zh-CN"/>
        </w:rPr>
        <w:t xml:space="preserve"> </w:t>
      </w:r>
      <w:r w:rsidRPr="00703888">
        <w:rPr>
          <w:rFonts w:eastAsia="TimesNewRoman" w:cs="Times New Roman"/>
        </w:rPr>
        <w:t xml:space="preserve">throughput of a system and thus affects the overall system </w:t>
      </w:r>
      <w:proofErr w:type="gramStart"/>
      <w:r w:rsidRPr="00703888">
        <w:rPr>
          <w:rFonts w:eastAsia="TimesNewRoman" w:cs="Times New Roman"/>
        </w:rPr>
        <w:t>performance[</w:t>
      </w:r>
      <w:proofErr w:type="gramEnd"/>
      <w:r w:rsidR="00711E6C" w:rsidRPr="00703888">
        <w:rPr>
          <w:rFonts w:eastAsiaTheme="minorEastAsia" w:cs="Times New Roman"/>
          <w:lang w:eastAsia="zh-CN"/>
        </w:rPr>
        <w:t>24</w:t>
      </w:r>
      <w:r w:rsidRPr="00703888">
        <w:rPr>
          <w:rFonts w:cs="Times New Roman"/>
        </w:rPr>
        <w:t xml:space="preserve">]. There are several virtualization platforms, Xen is the most popular one in the academic area as it is an </w:t>
      </w:r>
      <w:proofErr w:type="gramStart"/>
      <w:r w:rsidRPr="00703888">
        <w:rPr>
          <w:rFonts w:cs="Times New Roman"/>
        </w:rPr>
        <w:t>open source</w:t>
      </w:r>
      <w:proofErr w:type="gramEnd"/>
      <w:r w:rsidRPr="00703888">
        <w:rPr>
          <w:rFonts w:cs="Times New Roman"/>
        </w:rPr>
        <w:t xml:space="preserve"> platform. Xen has several schedulers inside including BVT, SEDF and Credit scheduling algorithm, which provides a good performance in sequential scheduling.</w:t>
      </w:r>
    </w:p>
    <w:p w14:paraId="3CEFDDA4" w14:textId="77777777" w:rsidR="00844217" w:rsidRPr="00703888" w:rsidRDefault="00844217" w:rsidP="00A629A8">
      <w:pPr>
        <w:jc w:val="both"/>
        <w:rPr>
          <w:rFonts w:eastAsia="Times New Roman" w:cs="Times New Roman"/>
          <w:b/>
          <w:bCs/>
        </w:rPr>
      </w:pPr>
    </w:p>
    <w:p w14:paraId="5916A628" w14:textId="77777777" w:rsidR="00844217" w:rsidRPr="00703888" w:rsidRDefault="00844217" w:rsidP="00A629A8">
      <w:pPr>
        <w:jc w:val="both"/>
        <w:rPr>
          <w:rFonts w:eastAsia="Times New Roman" w:cs="Times New Roman"/>
        </w:rPr>
      </w:pPr>
      <w:r w:rsidRPr="00703888">
        <w:rPr>
          <w:rFonts w:cs="Times New Roman"/>
        </w:rPr>
        <w:t>BVT [</w:t>
      </w:r>
      <w:r w:rsidR="00711E6C" w:rsidRPr="00703888">
        <w:rPr>
          <w:rFonts w:cs="Times New Roman"/>
          <w:lang w:eastAsia="zh-CN"/>
        </w:rPr>
        <w:t>25</w:t>
      </w:r>
      <w:r w:rsidRPr="00703888">
        <w:rPr>
          <w:rFonts w:cs="Times New Roman"/>
        </w:rPr>
        <w:t xml:space="preserve">] </w:t>
      </w:r>
      <w:r w:rsidRPr="00703888">
        <w:rPr>
          <w:rFonts w:eastAsia="Times New Roman" w:cs="Times New Roman"/>
        </w:rPr>
        <w:t xml:space="preserve">algorithm is a fairness </w:t>
      </w:r>
      <w:r w:rsidR="00711E6C" w:rsidRPr="00703888">
        <w:rPr>
          <w:rFonts w:eastAsia="Times New Roman" w:cs="Times New Roman"/>
        </w:rPr>
        <w:t>priority</w:t>
      </w:r>
      <w:r w:rsidRPr="00703888">
        <w:rPr>
          <w:rFonts w:eastAsia="Times New Roman" w:cs="Times New Roman"/>
        </w:rPr>
        <w:t xml:space="preserve"> scheduling algorithm proposed by </w:t>
      </w:r>
      <w:proofErr w:type="spellStart"/>
      <w:r w:rsidRPr="00703888">
        <w:rPr>
          <w:rFonts w:eastAsia="Times New Roman" w:cs="Times New Roman"/>
        </w:rPr>
        <w:t>Kermeth</w:t>
      </w:r>
      <w:proofErr w:type="spellEnd"/>
      <w:r w:rsidRPr="00703888">
        <w:rPr>
          <w:rFonts w:eastAsia="Times New Roman" w:cs="Times New Roman"/>
        </w:rPr>
        <w:t xml:space="preserve"> J. </w:t>
      </w:r>
      <w:proofErr w:type="spellStart"/>
      <w:r w:rsidRPr="00703888">
        <w:rPr>
          <w:rFonts w:eastAsia="Times New Roman" w:cs="Times New Roman"/>
        </w:rPr>
        <w:t>Duda</w:t>
      </w:r>
      <w:proofErr w:type="spellEnd"/>
      <w:r w:rsidRPr="00703888">
        <w:rPr>
          <w:rFonts w:eastAsia="Times New Roman" w:cs="Times New Roman"/>
        </w:rPr>
        <w:t xml:space="preserve"> in 1999. This algorithm divides time into real time and virtual time two kinds. Many fair sharing algorithms have the concept of virtual</w:t>
      </w:r>
      <w:r w:rsidR="00CE4E23">
        <w:rPr>
          <w:rFonts w:eastAsiaTheme="minorEastAsia" w:cs="Times New Roman" w:hint="eastAsia"/>
          <w:lang w:eastAsia="zh-CN"/>
        </w:rPr>
        <w:t xml:space="preserve"> </w:t>
      </w:r>
      <w:r w:rsidRPr="00703888">
        <w:rPr>
          <w:rFonts w:eastAsia="Times New Roman" w:cs="Times New Roman"/>
        </w:rPr>
        <w:t>time at their heart [</w:t>
      </w:r>
      <w:r w:rsidR="00711E6C" w:rsidRPr="00703888">
        <w:rPr>
          <w:rFonts w:eastAsiaTheme="minorEastAsia" w:cs="Times New Roman"/>
          <w:lang w:eastAsia="zh-CN"/>
        </w:rPr>
        <w:t>26</w:t>
      </w:r>
      <w:r w:rsidRPr="00703888">
        <w:rPr>
          <w:rFonts w:eastAsia="Times New Roman" w:cs="Times New Roman"/>
        </w:rPr>
        <w:t>] [</w:t>
      </w:r>
      <w:r w:rsidR="00711E6C" w:rsidRPr="00703888">
        <w:rPr>
          <w:rFonts w:eastAsiaTheme="minorEastAsia" w:cs="Times New Roman"/>
          <w:lang w:eastAsia="zh-CN"/>
        </w:rPr>
        <w:t>27</w:t>
      </w:r>
      <w:r w:rsidRPr="00703888">
        <w:rPr>
          <w:rFonts w:eastAsia="Times New Roman" w:cs="Times New Roman"/>
        </w:rPr>
        <w:t>] [</w:t>
      </w:r>
      <w:r w:rsidR="00711E6C" w:rsidRPr="00703888">
        <w:rPr>
          <w:rFonts w:eastAsiaTheme="minorEastAsia" w:cs="Times New Roman"/>
          <w:lang w:eastAsia="zh-CN"/>
        </w:rPr>
        <w:t>28</w:t>
      </w:r>
      <w:r w:rsidRPr="00703888">
        <w:rPr>
          <w:rFonts w:eastAsia="Times New Roman" w:cs="Times New Roman"/>
        </w:rPr>
        <w:t>] [</w:t>
      </w:r>
      <w:r w:rsidR="00711E6C" w:rsidRPr="00703888">
        <w:rPr>
          <w:rFonts w:eastAsiaTheme="minorEastAsia" w:cs="Times New Roman"/>
          <w:lang w:eastAsia="zh-CN"/>
        </w:rPr>
        <w:t>29</w:t>
      </w:r>
      <w:r w:rsidRPr="00703888">
        <w:rPr>
          <w:rFonts w:eastAsia="Times New Roman" w:cs="Times New Roman"/>
        </w:rPr>
        <w:t>] With BVT scheduling, thread execution time is monitored in terms of vi</w:t>
      </w:r>
      <w:r w:rsidR="00711E6C" w:rsidRPr="00703888">
        <w:rPr>
          <w:rFonts w:eastAsia="Times New Roman" w:cs="Times New Roman"/>
        </w:rPr>
        <w:t>rtual time, dispatching the run</w:t>
      </w:r>
      <w:r w:rsidR="00711E6C" w:rsidRPr="00703888">
        <w:rPr>
          <w:rFonts w:eastAsiaTheme="minorEastAsia" w:cs="Times New Roman"/>
          <w:lang w:eastAsia="zh-CN"/>
        </w:rPr>
        <w:t>n</w:t>
      </w:r>
      <w:r w:rsidRPr="00703888">
        <w:rPr>
          <w:rFonts w:eastAsia="Times New Roman" w:cs="Times New Roman"/>
        </w:rPr>
        <w:t>able thread with the earliest effective virtual time (EVT</w:t>
      </w:r>
      <w:proofErr w:type="gramStart"/>
      <w:r w:rsidRPr="00703888">
        <w:rPr>
          <w:rFonts w:eastAsia="Times New Roman" w:cs="Times New Roman"/>
        </w:rPr>
        <w:t>)[</w:t>
      </w:r>
      <w:proofErr w:type="gramEnd"/>
      <w:r w:rsidR="00711E6C" w:rsidRPr="00703888">
        <w:rPr>
          <w:rFonts w:eastAsiaTheme="minorEastAsia" w:cs="Times New Roman"/>
          <w:lang w:eastAsia="zh-CN"/>
        </w:rPr>
        <w:t>30</w:t>
      </w:r>
      <w:r w:rsidRPr="00703888">
        <w:rPr>
          <w:rFonts w:eastAsia="Times New Roman" w:cs="Times New Roman"/>
        </w:rPr>
        <w:t xml:space="preserve">]. Real time indicates the time </w:t>
      </w:r>
      <w:r w:rsidR="00711E6C" w:rsidRPr="00703888">
        <w:rPr>
          <w:rFonts w:eastAsia="Times New Roman" w:cs="Times New Roman"/>
        </w:rPr>
        <w:t>information</w:t>
      </w:r>
      <w:r w:rsidRPr="00703888">
        <w:rPr>
          <w:rFonts w:eastAsia="Times New Roman" w:cs="Times New Roman"/>
        </w:rPr>
        <w:t xml:space="preserve"> in the hardware timer, while the virtual time is obtained by a particular calculation on real time. The V</w:t>
      </w:r>
      <w:r w:rsidR="00711E6C" w:rsidRPr="00703888">
        <w:rPr>
          <w:rFonts w:eastAsia="Times New Roman" w:cs="Times New Roman"/>
        </w:rPr>
        <w:t>CPU</w:t>
      </w:r>
      <w:r w:rsidRPr="00703888">
        <w:rPr>
          <w:rFonts w:eastAsia="Times New Roman" w:cs="Times New Roman"/>
        </w:rPr>
        <w:t xml:space="preserve"> with the earliest effective virtual time will be scheduled every time slot. This scheduling algorithm considers the run time and </w:t>
      </w:r>
      <w:r w:rsidR="00711E6C" w:rsidRPr="00703888">
        <w:rPr>
          <w:rFonts w:eastAsia="Times New Roman" w:cs="Times New Roman"/>
        </w:rPr>
        <w:t>interactive</w:t>
      </w:r>
      <w:r w:rsidRPr="00703888">
        <w:rPr>
          <w:rFonts w:eastAsia="Times New Roman" w:cs="Times New Roman"/>
        </w:rPr>
        <w:t xml:space="preserve"> programs to </w:t>
      </w:r>
      <w:r w:rsidR="00711E6C" w:rsidRPr="00703888">
        <w:rPr>
          <w:rFonts w:eastAsia="Times New Roman" w:cs="Times New Roman"/>
        </w:rPr>
        <w:t>guest</w:t>
      </w:r>
      <w:r w:rsidRPr="00703888">
        <w:rPr>
          <w:rFonts w:eastAsia="Times New Roman" w:cs="Times New Roman"/>
        </w:rPr>
        <w:t xml:space="preserve"> operating system, and it </w:t>
      </w:r>
      <w:r w:rsidR="00711E6C" w:rsidRPr="00703888">
        <w:rPr>
          <w:rFonts w:eastAsia="Times New Roman" w:cs="Times New Roman"/>
        </w:rPr>
        <w:t>allows</w:t>
      </w:r>
      <w:r w:rsidRPr="00703888">
        <w:rPr>
          <w:rFonts w:eastAsia="Times New Roman" w:cs="Times New Roman"/>
        </w:rPr>
        <w:t xml:space="preserve"> such programs and guest </w:t>
      </w:r>
      <w:r w:rsidR="00711E6C" w:rsidRPr="00703888">
        <w:rPr>
          <w:rFonts w:eastAsia="Times New Roman" w:cs="Times New Roman"/>
        </w:rPr>
        <w:t>operating</w:t>
      </w:r>
      <w:r w:rsidRPr="00703888">
        <w:rPr>
          <w:rFonts w:eastAsia="Times New Roman" w:cs="Times New Roman"/>
        </w:rPr>
        <w:t xml:space="preserve"> system borrowing some time slices, in other words, borrowing the future time </w:t>
      </w:r>
      <w:r w:rsidR="00711E6C" w:rsidRPr="00703888">
        <w:rPr>
          <w:rFonts w:eastAsia="Times New Roman" w:cs="Times New Roman"/>
        </w:rPr>
        <w:t>allocated</w:t>
      </w:r>
      <w:r w:rsidRPr="00703888">
        <w:rPr>
          <w:rFonts w:eastAsia="Times New Roman" w:cs="Times New Roman"/>
        </w:rPr>
        <w:t xml:space="preserve"> to them within some set-up limits. These borrowed virtual time slices can only be some virtual time slices of the present real time slice</w:t>
      </w:r>
      <w:r w:rsidR="00CA60E5">
        <w:rPr>
          <w:rFonts w:eastAsiaTheme="minorEastAsia" w:cs="Times New Roman" w:hint="eastAsia"/>
          <w:lang w:eastAsia="zh-CN"/>
        </w:rPr>
        <w:t>s</w:t>
      </w:r>
      <w:r w:rsidRPr="00703888">
        <w:rPr>
          <w:rFonts w:eastAsia="Times New Roman" w:cs="Times New Roman"/>
        </w:rPr>
        <w:t>, not the virtual time slice</w:t>
      </w:r>
      <w:r w:rsidR="00CA60E5">
        <w:rPr>
          <w:rFonts w:eastAsiaTheme="minorEastAsia" w:cs="Times New Roman" w:hint="eastAsia"/>
          <w:lang w:eastAsia="zh-CN"/>
        </w:rPr>
        <w:t>s</w:t>
      </w:r>
      <w:r w:rsidRPr="00703888">
        <w:rPr>
          <w:rFonts w:eastAsia="Times New Roman" w:cs="Times New Roman"/>
        </w:rPr>
        <w:t xml:space="preserve"> of next real time slice</w:t>
      </w:r>
      <w:r w:rsidR="00CA60E5">
        <w:rPr>
          <w:rFonts w:eastAsiaTheme="minorEastAsia" w:cs="Times New Roman" w:hint="eastAsia"/>
          <w:lang w:eastAsia="zh-CN"/>
        </w:rPr>
        <w:t>s</w:t>
      </w:r>
      <w:r w:rsidRPr="00703888">
        <w:rPr>
          <w:rFonts w:eastAsia="Times New Roman" w:cs="Times New Roman"/>
        </w:rPr>
        <w:t xml:space="preserve">.   This scheduling behavior is </w:t>
      </w:r>
      <w:proofErr w:type="gramStart"/>
      <w:r w:rsidRPr="00703888">
        <w:rPr>
          <w:rFonts w:eastAsia="Times New Roman" w:cs="Times New Roman"/>
        </w:rPr>
        <w:t>similar to</w:t>
      </w:r>
      <w:proofErr w:type="gramEnd"/>
      <w:r w:rsidRPr="00703888">
        <w:rPr>
          <w:rFonts w:eastAsia="Times New Roman" w:cs="Times New Roman"/>
        </w:rPr>
        <w:t xml:space="preserve"> weighted fair </w:t>
      </w:r>
      <w:r w:rsidR="00711E6C" w:rsidRPr="00703888">
        <w:rPr>
          <w:rFonts w:eastAsia="Times New Roman" w:cs="Times New Roman"/>
        </w:rPr>
        <w:t>queuing</w:t>
      </w:r>
      <w:r w:rsidRPr="00703888">
        <w:rPr>
          <w:rFonts w:eastAsia="Times New Roman" w:cs="Times New Roman"/>
        </w:rPr>
        <w:t xml:space="preserve"> [</w:t>
      </w:r>
      <w:r w:rsidR="00711E6C" w:rsidRPr="00703888">
        <w:rPr>
          <w:rFonts w:eastAsiaTheme="minorEastAsia" w:cs="Times New Roman"/>
          <w:lang w:eastAsia="zh-CN"/>
        </w:rPr>
        <w:t>31</w:t>
      </w:r>
      <w:r w:rsidRPr="00703888">
        <w:rPr>
          <w:rFonts w:eastAsia="Times New Roman" w:cs="Times New Roman"/>
        </w:rPr>
        <w:t xml:space="preserve">] and start-time fair </w:t>
      </w:r>
      <w:r w:rsidR="00711E6C" w:rsidRPr="00703888">
        <w:rPr>
          <w:rFonts w:eastAsia="Times New Roman" w:cs="Times New Roman"/>
        </w:rPr>
        <w:t>queuing</w:t>
      </w:r>
      <w:r w:rsidRPr="00703888">
        <w:rPr>
          <w:rFonts w:eastAsia="Times New Roman" w:cs="Times New Roman"/>
        </w:rPr>
        <w:t xml:space="preserve"> (SFQ) [</w:t>
      </w:r>
      <w:r w:rsidR="00711E6C" w:rsidRPr="00703888">
        <w:rPr>
          <w:rFonts w:eastAsiaTheme="minorEastAsia" w:cs="Times New Roman"/>
          <w:lang w:eastAsia="zh-CN"/>
        </w:rPr>
        <w:t>32</w:t>
      </w:r>
      <w:r w:rsidR="00A629A8" w:rsidRPr="00703888">
        <w:rPr>
          <w:rFonts w:eastAsia="Times New Roman" w:cs="Times New Roman"/>
        </w:rPr>
        <w:t xml:space="preserve">]. </w:t>
      </w:r>
      <w:r w:rsidRPr="00703888">
        <w:rPr>
          <w:rFonts w:eastAsia="Times New Roman" w:cs="Times New Roman"/>
        </w:rPr>
        <w:t xml:space="preserve">At the </w:t>
      </w:r>
      <w:proofErr w:type="gramStart"/>
      <w:r w:rsidRPr="00703888">
        <w:rPr>
          <w:rFonts w:eastAsia="Times New Roman" w:cs="Times New Roman"/>
        </w:rPr>
        <w:t>initialization ,</w:t>
      </w:r>
      <w:proofErr w:type="gramEnd"/>
      <w:r w:rsidRPr="00703888">
        <w:rPr>
          <w:rFonts w:eastAsia="Times New Roman" w:cs="Times New Roman"/>
        </w:rPr>
        <w:t xml:space="preserve"> every single V</w:t>
      </w:r>
      <w:r w:rsidR="00711E6C" w:rsidRPr="00703888">
        <w:rPr>
          <w:rFonts w:eastAsia="Times New Roman" w:cs="Times New Roman"/>
        </w:rPr>
        <w:t>CPU</w:t>
      </w:r>
      <w:r w:rsidRPr="00703888">
        <w:rPr>
          <w:rFonts w:eastAsia="Times New Roman" w:cs="Times New Roman"/>
        </w:rPr>
        <w:t xml:space="preserve"> will be assigned a weight which indicates that the </w:t>
      </w:r>
      <w:r w:rsidR="00711E6C" w:rsidRPr="00703888">
        <w:rPr>
          <w:rFonts w:eastAsia="Times New Roman" w:cs="Times New Roman"/>
        </w:rPr>
        <w:t>CPU</w:t>
      </w:r>
      <w:r w:rsidRPr="00703888">
        <w:rPr>
          <w:rFonts w:eastAsia="Times New Roman" w:cs="Times New Roman"/>
        </w:rPr>
        <w:t xml:space="preserve"> share that a V</w:t>
      </w:r>
      <w:r w:rsidR="00711E6C" w:rsidRPr="00703888">
        <w:rPr>
          <w:rFonts w:eastAsia="Times New Roman" w:cs="Times New Roman"/>
        </w:rPr>
        <w:t>CPU</w:t>
      </w:r>
      <w:r w:rsidRPr="00703888">
        <w:rPr>
          <w:rFonts w:eastAsia="Times New Roman" w:cs="Times New Roman"/>
        </w:rPr>
        <w:t xml:space="preserve"> can obtain, and the V</w:t>
      </w:r>
      <w:r w:rsidR="00711E6C" w:rsidRPr="00703888">
        <w:rPr>
          <w:rFonts w:eastAsia="Times New Roman" w:cs="Times New Roman"/>
        </w:rPr>
        <w:t>CPU</w:t>
      </w:r>
      <w:r w:rsidRPr="00703888">
        <w:rPr>
          <w:rFonts w:eastAsia="Times New Roman" w:cs="Times New Roman"/>
        </w:rPr>
        <w:t>s will be fairly scheduled according to their weights. The virtual system uses virtual time and effective virtual time to record the execution status of each V</w:t>
      </w:r>
      <w:r w:rsidR="00711E6C" w:rsidRPr="00703888">
        <w:rPr>
          <w:rFonts w:eastAsia="Times New Roman" w:cs="Times New Roman"/>
        </w:rPr>
        <w:t>CPU</w:t>
      </w:r>
      <w:r w:rsidRPr="00703888">
        <w:rPr>
          <w:rFonts w:eastAsia="Times New Roman" w:cs="Times New Roman"/>
        </w:rPr>
        <w:t xml:space="preserve">. </w:t>
      </w:r>
      <w:r w:rsidR="00711E6C" w:rsidRPr="00703888">
        <w:rPr>
          <w:rFonts w:eastAsia="Times New Roman" w:cs="Times New Roman"/>
        </w:rPr>
        <w:t>These</w:t>
      </w:r>
      <w:r w:rsidRPr="00703888">
        <w:rPr>
          <w:rFonts w:eastAsia="Times New Roman" w:cs="Times New Roman"/>
        </w:rPr>
        <w:t xml:space="preserve"> two types of virtual time can be obtained by applying the formula given below:</w:t>
      </w:r>
    </w:p>
    <w:p w14:paraId="54F1349B" w14:textId="77777777" w:rsidR="00711E6C" w:rsidRPr="00703888" w:rsidRDefault="00844217" w:rsidP="00A629A8">
      <w:pPr>
        <w:autoSpaceDE w:val="0"/>
        <w:jc w:val="both"/>
        <w:rPr>
          <w:rFonts w:eastAsiaTheme="minorEastAsia" w:cs="Times New Roman"/>
          <w:lang w:eastAsia="zh-CN"/>
        </w:rPr>
      </w:pPr>
      <w:r w:rsidRPr="00703888">
        <w:rPr>
          <w:rFonts w:eastAsia="Times New Roman" w:cs="Times New Roman"/>
        </w:rPr>
        <w:tab/>
      </w:r>
    </w:p>
    <w:p w14:paraId="447C039D" w14:textId="77777777" w:rsidR="00844217" w:rsidRPr="00703888" w:rsidRDefault="00711E6C" w:rsidP="00A629A8">
      <w:pPr>
        <w:autoSpaceDE w:val="0"/>
        <w:jc w:val="both"/>
        <w:rPr>
          <w:rFonts w:eastAsiaTheme="minorEastAsia" w:cs="Times New Roman"/>
          <w:lang w:eastAsia="zh-CN"/>
        </w:rPr>
      </w:pPr>
      <w:r w:rsidRPr="00703888">
        <w:rPr>
          <w:rFonts w:eastAsiaTheme="minorEastAsia" w:cs="Times New Roman"/>
          <w:lang w:eastAsia="zh-CN"/>
        </w:rPr>
        <w:tab/>
      </w:r>
      <w:r w:rsidR="00844217" w:rsidRPr="00703888">
        <w:rPr>
          <w:rFonts w:eastAsia="Times New Roman" w:cs="Times New Roma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r w:rsidR="00844217" w:rsidRPr="00703888">
        <w:rPr>
          <w:rFonts w:eastAsia="Times New Roman" w:cs="Times New Roman"/>
          <w:i/>
        </w:rPr>
        <w:t>Ai = At +t/</w:t>
      </w:r>
      <w:proofErr w:type="spellStart"/>
      <w:r w:rsidR="00844217" w:rsidRPr="00703888">
        <w:rPr>
          <w:rFonts w:eastAsia="Times New Roman" w:cs="Times New Roman"/>
          <w:i/>
        </w:rPr>
        <w:t>wi</w:t>
      </w:r>
      <w:proofErr w:type="spellEnd"/>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F33659" w:rsidRPr="00703888">
        <w:rPr>
          <w:rFonts w:eastAsiaTheme="minorEastAsia" w:cs="Times New Roman" w:hint="eastAsia"/>
          <w:lang w:eastAsia="zh-CN"/>
        </w:rPr>
        <w:t>(1)</w:t>
      </w:r>
    </w:p>
    <w:p w14:paraId="64A367B0" w14:textId="77777777" w:rsidR="00844217" w:rsidRPr="00703888" w:rsidRDefault="00844217" w:rsidP="00A629A8">
      <w:pPr>
        <w:autoSpaceDE w:val="0"/>
        <w:jc w:val="both"/>
        <w:rPr>
          <w:rFonts w:eastAsiaTheme="minorEastAsia" w:cs="Times New Roman"/>
          <w:i/>
          <w:lang w:eastAsia="zh-CN"/>
        </w:rPr>
      </w:pPr>
      <w:r w:rsidRPr="00703888">
        <w:rPr>
          <w:rFonts w:eastAsia="Times New Roman" w:cs="Times New Roman"/>
        </w:rPr>
        <w:tab/>
      </w:r>
      <w:r w:rsidRPr="00703888">
        <w:rPr>
          <w:rFonts w:eastAsia="Times New Roman" w:cs="Times New Roma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r w:rsidR="00703888">
        <w:rPr>
          <w:rFonts w:eastAsiaTheme="minorEastAsia" w:cs="Times New Roman" w:hint="eastAsia"/>
          <w:lang w:eastAsia="zh-CN"/>
        </w:rPr>
        <w:tab/>
      </w:r>
      <w:proofErr w:type="spellStart"/>
      <w:r w:rsidRPr="00703888">
        <w:rPr>
          <w:rFonts w:eastAsia="Times New Roman" w:cs="Times New Roman"/>
          <w:i/>
        </w:rPr>
        <w:t>Ei</w:t>
      </w:r>
      <w:proofErr w:type="spellEnd"/>
      <w:r w:rsidRPr="00703888">
        <w:rPr>
          <w:rFonts w:eastAsia="Times New Roman" w:cs="Times New Roman"/>
          <w:i/>
        </w:rPr>
        <w:t xml:space="preserve"> ← Ai – (</w:t>
      </w:r>
      <w:proofErr w:type="gramStart"/>
      <w:r w:rsidRPr="00703888">
        <w:rPr>
          <w:rFonts w:eastAsia="Times New Roman" w:cs="Times New Roman"/>
          <w:i/>
        </w:rPr>
        <w:t>Wrap?Wi</w:t>
      </w:r>
      <w:proofErr w:type="gramEnd"/>
      <w:r w:rsidRPr="00703888">
        <w:rPr>
          <w:rFonts w:eastAsia="Times New Roman" w:cs="Times New Roman"/>
          <w:i/>
        </w:rPr>
        <w:t>:0)</w:t>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703888">
        <w:rPr>
          <w:rFonts w:eastAsiaTheme="minorEastAsia" w:cs="Times New Roman" w:hint="eastAsia"/>
          <w:i/>
          <w:lang w:eastAsia="zh-CN"/>
        </w:rPr>
        <w:tab/>
      </w:r>
      <w:r w:rsidR="00F33659" w:rsidRPr="00703888">
        <w:rPr>
          <w:rFonts w:eastAsiaTheme="minorEastAsia" w:cs="Times New Roman" w:hint="eastAsia"/>
          <w:lang w:eastAsia="zh-CN"/>
        </w:rPr>
        <w:t>(2)</w:t>
      </w:r>
    </w:p>
    <w:p w14:paraId="6BCDB9FB" w14:textId="77777777" w:rsidR="00844217" w:rsidRPr="00703888" w:rsidRDefault="00844217" w:rsidP="00A629A8">
      <w:pPr>
        <w:autoSpaceDE w:val="0"/>
        <w:jc w:val="both"/>
        <w:rPr>
          <w:rFonts w:eastAsia="Times New Roman" w:cs="Times New Roman"/>
        </w:rPr>
      </w:pPr>
    </w:p>
    <w:p w14:paraId="4E64B35D" w14:textId="77777777" w:rsidR="00844217" w:rsidRPr="00703888" w:rsidRDefault="00844217" w:rsidP="00A629A8">
      <w:pPr>
        <w:autoSpaceDE w:val="0"/>
        <w:jc w:val="both"/>
        <w:rPr>
          <w:rFonts w:eastAsia="Times New Roman" w:cs="Times New Roman"/>
        </w:rPr>
      </w:pPr>
      <w:r w:rsidRPr="00703888">
        <w:rPr>
          <w:rFonts w:eastAsia="Times New Roman" w:cs="Times New Roman"/>
        </w:rPr>
        <w:t>In th</w:t>
      </w:r>
      <w:r w:rsidR="00F33659" w:rsidRPr="00703888">
        <w:rPr>
          <w:rFonts w:eastAsiaTheme="minorEastAsia" w:cs="Times New Roman" w:hint="eastAsia"/>
          <w:lang w:eastAsia="zh-CN"/>
        </w:rPr>
        <w:t>e</w:t>
      </w:r>
      <w:r w:rsidRPr="00703888">
        <w:rPr>
          <w:rFonts w:eastAsia="Times New Roman" w:cs="Times New Roman"/>
        </w:rPr>
        <w:t xml:space="preserve"> formula</w:t>
      </w:r>
      <w:r w:rsidR="00F33659" w:rsidRPr="00703888">
        <w:rPr>
          <w:rFonts w:eastAsiaTheme="minorEastAsia" w:cs="Times New Roman" w:hint="eastAsia"/>
          <w:lang w:eastAsia="zh-CN"/>
        </w:rPr>
        <w:t xml:space="preserve"> (1) and (2)</w:t>
      </w:r>
      <w:r w:rsidRPr="00703888">
        <w:rPr>
          <w:rFonts w:eastAsia="Times New Roman" w:cs="Times New Roman"/>
        </w:rPr>
        <w:t>, t indicates the real execution time of V</w:t>
      </w:r>
      <w:r w:rsidR="00711E6C" w:rsidRPr="00703888">
        <w:rPr>
          <w:rFonts w:eastAsia="Times New Roman" w:cs="Times New Roman"/>
        </w:rPr>
        <w:t>CPU</w:t>
      </w:r>
      <w:r w:rsidRPr="00703888">
        <w:rPr>
          <w:rFonts w:eastAsia="Times New Roman" w:cs="Times New Roman"/>
        </w:rPr>
        <w:t xml:space="preserve"> (</w:t>
      </w:r>
      <w:r w:rsidR="00711E6C" w:rsidRPr="00703888">
        <w:rPr>
          <w:rFonts w:eastAsia="Times New Roman" w:cs="Times New Roman"/>
        </w:rPr>
        <w:t>calculated</w:t>
      </w:r>
      <w:r w:rsidRPr="00703888">
        <w:rPr>
          <w:rFonts w:eastAsia="Times New Roman" w:cs="Times New Roman"/>
        </w:rPr>
        <w:t xml:space="preserve"> by real time), </w:t>
      </w:r>
      <w:proofErr w:type="spellStart"/>
      <w:r w:rsidRPr="00703888">
        <w:rPr>
          <w:rFonts w:eastAsia="Times New Roman" w:cs="Times New Roman"/>
          <w:i/>
        </w:rPr>
        <w:t>wi</w:t>
      </w:r>
      <w:proofErr w:type="spellEnd"/>
      <w:r w:rsidRPr="00703888">
        <w:rPr>
          <w:rFonts w:eastAsia="Times New Roman" w:cs="Times New Roman"/>
        </w:rPr>
        <w:t xml:space="preserve"> is the weight value of a V</w:t>
      </w:r>
      <w:r w:rsidR="00711E6C" w:rsidRPr="00703888">
        <w:rPr>
          <w:rFonts w:eastAsia="Times New Roman" w:cs="Times New Roman"/>
        </w:rPr>
        <w:t>CPU</w:t>
      </w:r>
      <w:r w:rsidRPr="00703888">
        <w:rPr>
          <w:rFonts w:eastAsia="Times New Roman" w:cs="Times New Roman"/>
        </w:rPr>
        <w:t xml:space="preserve">, </w:t>
      </w:r>
      <w:proofErr w:type="spellStart"/>
      <w:r w:rsidRPr="00703888">
        <w:rPr>
          <w:rFonts w:eastAsia="Times New Roman" w:cs="Times New Roman"/>
          <w:i/>
        </w:rPr>
        <w:t>Ei</w:t>
      </w:r>
      <w:proofErr w:type="spellEnd"/>
      <w:r w:rsidRPr="00703888">
        <w:rPr>
          <w:rFonts w:eastAsia="Times New Roman" w:cs="Times New Roman"/>
        </w:rPr>
        <w:t xml:space="preserve"> shows the </w:t>
      </w:r>
      <w:r w:rsidR="00711E6C" w:rsidRPr="00703888">
        <w:rPr>
          <w:rFonts w:eastAsia="Times New Roman" w:cs="Times New Roman"/>
        </w:rPr>
        <w:t>effective</w:t>
      </w:r>
      <w:r w:rsidRPr="00703888">
        <w:rPr>
          <w:rFonts w:eastAsia="Times New Roman" w:cs="Times New Roman"/>
        </w:rPr>
        <w:t xml:space="preserve"> virtual time. Ai in the </w:t>
      </w:r>
      <w:r w:rsidR="00711E6C" w:rsidRPr="00703888">
        <w:rPr>
          <w:rFonts w:eastAsia="Times New Roman" w:cs="Times New Roman"/>
        </w:rPr>
        <w:t>first</w:t>
      </w:r>
      <w:r w:rsidRPr="00703888">
        <w:rPr>
          <w:rFonts w:eastAsia="Times New Roman" w:cs="Times New Roman"/>
        </w:rPr>
        <w:t xml:space="preserve"> part of this formula means the real virtual time, Wrap stands for the </w:t>
      </w:r>
      <w:r w:rsidR="00711E6C" w:rsidRPr="00703888">
        <w:rPr>
          <w:rFonts w:eastAsia="Times New Roman" w:cs="Times New Roman"/>
        </w:rPr>
        <w:t>offset</w:t>
      </w:r>
      <w:r w:rsidRPr="00703888">
        <w:rPr>
          <w:rFonts w:eastAsia="Times New Roman" w:cs="Times New Roman"/>
        </w:rPr>
        <w:t xml:space="preserve"> mark which indicates if the V</w:t>
      </w:r>
      <w:r w:rsidR="00711E6C" w:rsidRPr="00703888">
        <w:rPr>
          <w:rFonts w:eastAsia="Times New Roman" w:cs="Times New Roman"/>
        </w:rPr>
        <w:t>CPU</w:t>
      </w:r>
      <w:r w:rsidRPr="00703888">
        <w:rPr>
          <w:rFonts w:eastAsia="Times New Roman" w:cs="Times New Roman"/>
        </w:rPr>
        <w:t xml:space="preserve"> is allowed to execute in advance, </w:t>
      </w:r>
      <w:r w:rsidRPr="00703888">
        <w:rPr>
          <w:rFonts w:eastAsia="Times New Roman" w:cs="Times New Roman"/>
          <w:i/>
        </w:rPr>
        <w:t>Wi</w:t>
      </w:r>
      <w:r w:rsidRPr="00703888">
        <w:rPr>
          <w:rFonts w:eastAsia="Times New Roman" w:cs="Times New Roman"/>
        </w:rPr>
        <w:t xml:space="preserve"> is the time that V</w:t>
      </w:r>
      <w:r w:rsidR="00711E6C" w:rsidRPr="00703888">
        <w:rPr>
          <w:rFonts w:eastAsia="Times New Roman" w:cs="Times New Roman"/>
        </w:rPr>
        <w:t>CPU</w:t>
      </w:r>
      <w:r w:rsidRPr="00703888">
        <w:rPr>
          <w:rFonts w:eastAsia="Times New Roman" w:cs="Times New Roman"/>
        </w:rPr>
        <w:t xml:space="preserve"> can be executed.  Warping a task in virtual time subtracts a constant from its timestamp, which causes it to run sooner within a framework of long-term fair </w:t>
      </w:r>
      <w:proofErr w:type="gramStart"/>
      <w:r w:rsidRPr="00703888">
        <w:rPr>
          <w:rFonts w:eastAsia="Times New Roman" w:cs="Times New Roman"/>
        </w:rPr>
        <w:t>sharing[</w:t>
      </w:r>
      <w:proofErr w:type="gramEnd"/>
      <w:r w:rsidR="00711E6C" w:rsidRPr="00703888">
        <w:rPr>
          <w:rFonts w:eastAsiaTheme="minorEastAsia" w:cs="Times New Roman"/>
          <w:lang w:eastAsia="zh-CN"/>
        </w:rPr>
        <w:t>33</w:t>
      </w:r>
      <w:r w:rsidRPr="00703888">
        <w:rPr>
          <w:rFonts w:eastAsia="Times New Roman" w:cs="Times New Roman"/>
        </w:rPr>
        <w:t>].</w:t>
      </w:r>
    </w:p>
    <w:p w14:paraId="0841E742" w14:textId="77777777" w:rsidR="00844217" w:rsidRPr="00703888" w:rsidRDefault="00844217" w:rsidP="00A629A8">
      <w:pPr>
        <w:autoSpaceDE w:val="0"/>
        <w:jc w:val="both"/>
        <w:rPr>
          <w:rFonts w:eastAsia="Times New Roman" w:cs="Times New Roman"/>
        </w:rPr>
      </w:pPr>
    </w:p>
    <w:p w14:paraId="635174BD"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BVT is a preemptive working-conversing (WC) mode algorithm. This algorithm is able to adjust the entire BVT algorithm via the value of </w:t>
      </w:r>
      <w:r w:rsidRPr="00703888">
        <w:rPr>
          <w:rFonts w:eastAsia="Times New Roman" w:cs="Times New Roman"/>
          <w:i/>
        </w:rPr>
        <w:t>Wrap</w:t>
      </w:r>
      <w:r w:rsidRPr="00703888">
        <w:rPr>
          <w:rFonts w:eastAsia="Times New Roman" w:cs="Times New Roman"/>
        </w:rPr>
        <w:t>, and this leads the executing slice of V</w:t>
      </w:r>
      <w:r w:rsidR="00711E6C" w:rsidRPr="00703888">
        <w:rPr>
          <w:rFonts w:eastAsia="Times New Roman" w:cs="Times New Roman"/>
        </w:rPr>
        <w:t>CPU</w:t>
      </w:r>
      <w:r w:rsidRPr="00703888">
        <w:rPr>
          <w:rFonts w:eastAsia="Times New Roman" w:cs="Times New Roman"/>
        </w:rPr>
        <w:t xml:space="preserve"> to be brought forward, </w:t>
      </w:r>
      <w:proofErr w:type="gramStart"/>
      <w:r w:rsidRPr="00703888">
        <w:rPr>
          <w:rFonts w:eastAsia="Times New Roman" w:cs="Times New Roman"/>
        </w:rPr>
        <w:t>namely,  The</w:t>
      </w:r>
      <w:proofErr w:type="gramEnd"/>
      <w:r w:rsidRPr="00703888">
        <w:rPr>
          <w:rFonts w:eastAsia="Times New Roman" w:cs="Times New Roman"/>
        </w:rPr>
        <w:t xml:space="preserve"> V</w:t>
      </w:r>
      <w:r w:rsidR="00711E6C" w:rsidRPr="00703888">
        <w:rPr>
          <w:rFonts w:eastAsia="Times New Roman" w:cs="Times New Roman"/>
        </w:rPr>
        <w:t>CPU</w:t>
      </w:r>
      <w:r w:rsidR="00CE4E23">
        <w:rPr>
          <w:rFonts w:eastAsiaTheme="minorEastAsia" w:cs="Times New Roman" w:hint="eastAsia"/>
          <w:lang w:eastAsia="zh-CN"/>
        </w:rPr>
        <w:t xml:space="preserve"> </w:t>
      </w:r>
      <w:r w:rsidR="00711E6C" w:rsidRPr="00703888">
        <w:rPr>
          <w:rFonts w:eastAsia="Times New Roman" w:cs="Times New Roman"/>
        </w:rPr>
        <w:t>borrows</w:t>
      </w:r>
      <w:r w:rsidRPr="00703888">
        <w:rPr>
          <w:rFonts w:eastAsia="Times New Roman" w:cs="Times New Roman"/>
        </w:rPr>
        <w:t xml:space="preserve"> limited time slices from its future allocated time to get a higher scheduling priority. Another feature of this algorithm is that the value of </w:t>
      </w:r>
      <w:r w:rsidRPr="00703888">
        <w:rPr>
          <w:rFonts w:eastAsia="Times New Roman" w:cs="Times New Roman"/>
          <w:i/>
        </w:rPr>
        <w:t>Wrap</w:t>
      </w:r>
      <w:r w:rsidRPr="00703888">
        <w:rPr>
          <w:rFonts w:eastAsia="Times New Roman" w:cs="Times New Roman"/>
        </w:rPr>
        <w:t xml:space="preserve"> of each V</w:t>
      </w:r>
      <w:r w:rsidR="00711E6C" w:rsidRPr="00703888">
        <w:rPr>
          <w:rFonts w:eastAsia="Times New Roman" w:cs="Times New Roman"/>
        </w:rPr>
        <w:t>CPU</w:t>
      </w:r>
      <w:r w:rsidRPr="00703888">
        <w:rPr>
          <w:rFonts w:eastAsia="Times New Roman" w:cs="Times New Roman"/>
        </w:rPr>
        <w:t xml:space="preserve"> can be limited by adjusting </w:t>
      </w:r>
      <w:r w:rsidRPr="00703888">
        <w:rPr>
          <w:rFonts w:eastAsia="Times New Roman" w:cs="Times New Roman"/>
          <w:i/>
        </w:rPr>
        <w:t>Li</w:t>
      </w:r>
      <w:r w:rsidRPr="00703888">
        <w:rPr>
          <w:rFonts w:eastAsia="Times New Roman" w:cs="Times New Roman"/>
        </w:rPr>
        <w:t xml:space="preserve"> value and </w:t>
      </w:r>
      <w:r w:rsidRPr="00703888">
        <w:rPr>
          <w:rFonts w:eastAsia="Times New Roman" w:cs="Times New Roman"/>
          <w:i/>
        </w:rPr>
        <w:t>Ui</w:t>
      </w:r>
      <w:r w:rsidRPr="00703888">
        <w:rPr>
          <w:rFonts w:eastAsia="Times New Roman" w:cs="Times New Roman"/>
        </w:rPr>
        <w:t xml:space="preserve"> value, and the frequency of </w:t>
      </w:r>
      <w:r w:rsidR="00711E6C" w:rsidRPr="00703888">
        <w:rPr>
          <w:rFonts w:eastAsia="Times New Roman" w:cs="Times New Roman"/>
        </w:rPr>
        <w:t>manipulating</w:t>
      </w:r>
      <w:r w:rsidR="00CE4E23">
        <w:rPr>
          <w:rFonts w:eastAsiaTheme="minorEastAsia" w:cs="Times New Roman" w:hint="eastAsia"/>
          <w:lang w:eastAsia="zh-CN"/>
        </w:rPr>
        <w:t xml:space="preserve"> </w:t>
      </w:r>
      <w:r w:rsidRPr="00703888">
        <w:rPr>
          <w:rFonts w:eastAsia="Times New Roman" w:cs="Times New Roman"/>
          <w:i/>
        </w:rPr>
        <w:t>Wrap</w:t>
      </w:r>
      <w:r w:rsidRPr="00703888">
        <w:rPr>
          <w:rFonts w:eastAsia="Times New Roman" w:cs="Times New Roman"/>
        </w:rPr>
        <w:t xml:space="preserve"> can be </w:t>
      </w:r>
      <w:r w:rsidR="00711E6C" w:rsidRPr="00703888">
        <w:rPr>
          <w:rFonts w:eastAsia="Times New Roman" w:cs="Times New Roman"/>
        </w:rPr>
        <w:t>controlled</w:t>
      </w:r>
      <w:r w:rsidRPr="00703888">
        <w:rPr>
          <w:rFonts w:eastAsia="Times New Roman" w:cs="Times New Roman"/>
        </w:rPr>
        <w:t>, which is designed to prevent from each V</w:t>
      </w:r>
      <w:r w:rsidR="00711E6C" w:rsidRPr="00703888">
        <w:rPr>
          <w:rFonts w:eastAsia="Times New Roman" w:cs="Times New Roman"/>
        </w:rPr>
        <w:t>CPU</w:t>
      </w:r>
      <w:r w:rsidRPr="00703888">
        <w:rPr>
          <w:rFonts w:eastAsia="Times New Roman" w:cs="Times New Roman"/>
        </w:rPr>
        <w:t xml:space="preserve"> over-borrowed virtual time.</w:t>
      </w:r>
    </w:p>
    <w:p w14:paraId="46F8657B" w14:textId="77777777" w:rsidR="00844217" w:rsidRPr="00703888" w:rsidRDefault="00844217" w:rsidP="00A629A8">
      <w:pPr>
        <w:autoSpaceDE w:val="0"/>
        <w:jc w:val="both"/>
        <w:rPr>
          <w:rFonts w:eastAsia="Times New Roman" w:cs="Times New Roman"/>
        </w:rPr>
      </w:pPr>
    </w:p>
    <w:p w14:paraId="4259EBF6"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The </w:t>
      </w:r>
      <w:r w:rsidR="00711E6C" w:rsidRPr="00703888">
        <w:rPr>
          <w:rFonts w:eastAsia="Times New Roman" w:cs="Times New Roman"/>
        </w:rPr>
        <w:t>advantage</w:t>
      </w:r>
      <w:r w:rsidRPr="00703888">
        <w:rPr>
          <w:rFonts w:eastAsia="Times New Roman" w:cs="Times New Roman"/>
        </w:rPr>
        <w:t xml:space="preserve"> of BVT scheduling algorithm is that this algorithm focuses on fairly scheduling </w:t>
      </w:r>
      <w:r w:rsidR="00711E6C" w:rsidRPr="00703888">
        <w:rPr>
          <w:rFonts w:eastAsia="Times New Roman" w:cs="Times New Roman"/>
        </w:rPr>
        <w:t>CPU</w:t>
      </w:r>
      <w:r w:rsidRPr="00703888">
        <w:rPr>
          <w:rFonts w:eastAsia="Times New Roman" w:cs="Times New Roman"/>
        </w:rPr>
        <w:t xml:space="preserve"> resources to every single guest operating </w:t>
      </w:r>
      <w:proofErr w:type="gramStart"/>
      <w:r w:rsidRPr="00703888">
        <w:rPr>
          <w:rFonts w:eastAsia="Times New Roman" w:cs="Times New Roman"/>
        </w:rPr>
        <w:t>system,  and</w:t>
      </w:r>
      <w:proofErr w:type="gramEnd"/>
      <w:r w:rsidRPr="00703888">
        <w:rPr>
          <w:rFonts w:eastAsia="Times New Roman" w:cs="Times New Roman"/>
        </w:rPr>
        <w:t xml:space="preserve"> the time for waiting scheduling the same guest operating system second</w:t>
      </w:r>
      <w:r w:rsidR="00711E6C" w:rsidRPr="00703888">
        <w:rPr>
          <w:rFonts w:eastAsia="Times New Roman" w:cs="Times New Roman"/>
        </w:rPr>
        <w:t xml:space="preserve"> time will be limited within on</w:t>
      </w:r>
      <w:r w:rsidR="00711E6C" w:rsidRPr="00703888">
        <w:rPr>
          <w:rFonts w:eastAsiaTheme="minorEastAsia" w:cs="Times New Roman"/>
          <w:lang w:eastAsia="zh-CN"/>
        </w:rPr>
        <w:t>e</w:t>
      </w:r>
      <w:r w:rsidRPr="00703888">
        <w:rPr>
          <w:rFonts w:eastAsia="Times New Roman" w:cs="Times New Roman"/>
        </w:rPr>
        <w:t xml:space="preserve"> real time slice. The task dispatch latency can also be reduced by </w:t>
      </w:r>
      <w:r w:rsidR="00711E6C" w:rsidRPr="00703888">
        <w:rPr>
          <w:rFonts w:eastAsia="Times New Roman" w:cs="Times New Roman"/>
        </w:rPr>
        <w:t>applying</w:t>
      </w:r>
      <w:r w:rsidRPr="00703888">
        <w:rPr>
          <w:rFonts w:eastAsia="Times New Roman" w:cs="Times New Roman"/>
        </w:rPr>
        <w:t xml:space="preserve"> this algorithm, which has been experimentally proved. </w:t>
      </w:r>
      <w:r w:rsidRPr="00703888">
        <w:rPr>
          <w:rFonts w:eastAsia="Times New Roman" w:cs="Times New Roman"/>
        </w:rPr>
        <w:lastRenderedPageBreak/>
        <w:t xml:space="preserve">These featured </w:t>
      </w:r>
      <w:r w:rsidR="00711E6C" w:rsidRPr="00703888">
        <w:rPr>
          <w:rFonts w:eastAsia="Times New Roman" w:cs="Times New Roman"/>
        </w:rPr>
        <w:t>satisfy</w:t>
      </w:r>
      <w:r w:rsidRPr="00703888">
        <w:rPr>
          <w:rFonts w:eastAsia="Times New Roman" w:cs="Times New Roman"/>
        </w:rPr>
        <w:t xml:space="preserve"> those applications which requires low </w:t>
      </w:r>
      <w:proofErr w:type="gramStart"/>
      <w:r w:rsidRPr="00703888">
        <w:rPr>
          <w:rFonts w:eastAsia="Times New Roman" w:cs="Times New Roman"/>
        </w:rPr>
        <w:t>latency, and</w:t>
      </w:r>
      <w:proofErr w:type="gramEnd"/>
      <w:r w:rsidRPr="00703888">
        <w:rPr>
          <w:rFonts w:eastAsia="Times New Roman" w:cs="Times New Roman"/>
        </w:rPr>
        <w:t xml:space="preserve"> has a good performance in scheduling operating system which require real time </w:t>
      </w:r>
      <w:r w:rsidR="00711E6C" w:rsidRPr="00703888">
        <w:rPr>
          <w:rFonts w:eastAsia="Times New Roman" w:cs="Times New Roman"/>
        </w:rPr>
        <w:t>execution. The</w:t>
      </w:r>
      <w:r w:rsidRPr="00703888">
        <w:rPr>
          <w:rFonts w:eastAsia="Times New Roman" w:cs="Times New Roman"/>
        </w:rPr>
        <w:t xml:space="preserve"> overall </w:t>
      </w:r>
      <w:r w:rsidR="00711E6C" w:rsidRPr="00703888">
        <w:rPr>
          <w:rFonts w:eastAsia="Times New Roman" w:cs="Times New Roman"/>
        </w:rPr>
        <w:t>consumption</w:t>
      </w:r>
      <w:r w:rsidRPr="00703888">
        <w:rPr>
          <w:rFonts w:eastAsia="Times New Roman" w:cs="Times New Roman"/>
        </w:rPr>
        <w:t xml:space="preserve"> of this algorithm in an environment of single </w:t>
      </w:r>
      <w:r w:rsidR="00711E6C" w:rsidRPr="00703888">
        <w:rPr>
          <w:rFonts w:eastAsia="Times New Roman" w:cs="Times New Roman"/>
        </w:rPr>
        <w:t>CPU</w:t>
      </w:r>
      <w:r w:rsidRPr="00703888">
        <w:rPr>
          <w:rFonts w:eastAsia="Times New Roman" w:cs="Times New Roman"/>
        </w:rPr>
        <w:t xml:space="preserve"> and multiple </w:t>
      </w:r>
      <w:r w:rsidR="00711E6C" w:rsidRPr="00703888">
        <w:rPr>
          <w:rFonts w:eastAsia="Times New Roman" w:cs="Times New Roman"/>
        </w:rPr>
        <w:t>CPU</w:t>
      </w:r>
      <w:r w:rsidRPr="00703888">
        <w:rPr>
          <w:rFonts w:eastAsia="Times New Roman" w:cs="Times New Roman"/>
        </w:rPr>
        <w:t>s is good. The work [</w:t>
      </w:r>
      <w:r w:rsidR="00711E6C" w:rsidRPr="00703888">
        <w:rPr>
          <w:rFonts w:eastAsiaTheme="minorEastAsia" w:cs="Times New Roman"/>
          <w:lang w:eastAsia="zh-CN"/>
        </w:rPr>
        <w:t>34</w:t>
      </w:r>
      <w:r w:rsidRPr="00703888">
        <w:rPr>
          <w:rFonts w:eastAsia="Times New Roman" w:cs="Times New Roman"/>
        </w:rPr>
        <w:t>] also tries to test that BVT can be</w:t>
      </w:r>
      <w:r w:rsidR="00CE4E23">
        <w:rPr>
          <w:rFonts w:eastAsiaTheme="minorEastAsia" w:cs="Times New Roman" w:hint="eastAsia"/>
          <w:lang w:eastAsia="zh-CN"/>
        </w:rPr>
        <w:t xml:space="preserve"> </w:t>
      </w:r>
      <w:r w:rsidRPr="00703888">
        <w:rPr>
          <w:rFonts w:eastAsia="Times New Roman" w:cs="Times New Roman"/>
        </w:rPr>
        <w:t>used for a wide range of applications.</w:t>
      </w:r>
    </w:p>
    <w:p w14:paraId="0EBE12C3" w14:textId="77777777" w:rsidR="00844217" w:rsidRPr="00703888" w:rsidRDefault="00844217" w:rsidP="00A629A8">
      <w:pPr>
        <w:autoSpaceDE w:val="0"/>
        <w:jc w:val="both"/>
        <w:rPr>
          <w:rFonts w:eastAsia="Times New Roman" w:cs="Times New Roman"/>
        </w:rPr>
      </w:pPr>
    </w:p>
    <w:p w14:paraId="2CE286E0"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However, the shortcomings of BVT algorithm are as obvious as its advantage. </w:t>
      </w:r>
      <w:r w:rsidR="00711E6C" w:rsidRPr="00703888">
        <w:rPr>
          <w:rFonts w:eastAsia="Times New Roman" w:cs="Times New Roman"/>
        </w:rPr>
        <w:t>Firstly</w:t>
      </w:r>
      <w:r w:rsidRPr="00703888">
        <w:rPr>
          <w:rFonts w:eastAsia="Times New Roman" w:cs="Times New Roman"/>
        </w:rPr>
        <w:t xml:space="preserve">, this algorithm </w:t>
      </w:r>
      <w:r w:rsidR="00711E6C" w:rsidRPr="00703888">
        <w:rPr>
          <w:rFonts w:eastAsia="Times New Roman" w:cs="Times New Roman"/>
        </w:rPr>
        <w:t>doesn't</w:t>
      </w:r>
      <w:r w:rsidRPr="00703888">
        <w:rPr>
          <w:rFonts w:eastAsia="Times New Roman" w:cs="Times New Roman"/>
        </w:rPr>
        <w:t xml:space="preserve"> support non-working -</w:t>
      </w:r>
      <w:r w:rsidR="00711E6C" w:rsidRPr="00703888">
        <w:rPr>
          <w:rFonts w:eastAsia="Times New Roman" w:cs="Times New Roman"/>
        </w:rPr>
        <w:t>conversing</w:t>
      </w:r>
      <w:r w:rsidRPr="00703888">
        <w:rPr>
          <w:rFonts w:eastAsia="Times New Roman" w:cs="Times New Roman"/>
        </w:rPr>
        <w:t xml:space="preserve">, which means a domain will be allocated entire </w:t>
      </w:r>
      <w:r w:rsidR="00711E6C" w:rsidRPr="00703888">
        <w:rPr>
          <w:rFonts w:eastAsia="Times New Roman" w:cs="Times New Roman"/>
        </w:rPr>
        <w:t>CPU</w:t>
      </w:r>
      <w:r w:rsidRPr="00703888">
        <w:rPr>
          <w:rFonts w:eastAsia="Times New Roman" w:cs="Times New Roman"/>
        </w:rPr>
        <w:t xml:space="preserve"> resources when the domain is </w:t>
      </w:r>
      <w:r w:rsidR="00711E6C" w:rsidRPr="00703888">
        <w:rPr>
          <w:rFonts w:eastAsia="Times New Roman" w:cs="Times New Roman"/>
        </w:rPr>
        <w:t>launched</w:t>
      </w:r>
      <w:r w:rsidRPr="00703888">
        <w:rPr>
          <w:rFonts w:eastAsia="Times New Roman" w:cs="Times New Roman"/>
        </w:rPr>
        <w:t xml:space="preserve">. The lack of NWC-mode in BVT severely limited its usage in a number of </w:t>
      </w:r>
      <w:proofErr w:type="gramStart"/>
      <w:r w:rsidRPr="00703888">
        <w:rPr>
          <w:rFonts w:eastAsia="Times New Roman" w:cs="Times New Roman"/>
        </w:rPr>
        <w:t>environments, and</w:t>
      </w:r>
      <w:proofErr w:type="gramEnd"/>
      <w:r w:rsidRPr="00703888">
        <w:rPr>
          <w:rFonts w:eastAsia="Times New Roman" w:cs="Times New Roman"/>
        </w:rPr>
        <w:t xml:space="preserve"> led to the introduction of the next scheduler in Xen [</w:t>
      </w:r>
      <w:r w:rsidR="00711E6C" w:rsidRPr="00703888">
        <w:rPr>
          <w:rFonts w:eastAsiaTheme="minorEastAsia" w:cs="Times New Roman"/>
          <w:lang w:eastAsia="zh-CN"/>
        </w:rPr>
        <w:t>35</w:t>
      </w:r>
      <w:r w:rsidRPr="00703888">
        <w:rPr>
          <w:rFonts w:eastAsia="Times New Roman" w:cs="Times New Roman"/>
        </w:rPr>
        <w:t xml:space="preserve">]. Users can not set a limitation for the ratio of </w:t>
      </w:r>
      <w:r w:rsidR="00711E6C" w:rsidRPr="00703888">
        <w:rPr>
          <w:rFonts w:eastAsia="Times New Roman" w:cs="Times New Roman"/>
        </w:rPr>
        <w:t>CPU</w:t>
      </w:r>
      <w:r w:rsidRPr="00703888">
        <w:rPr>
          <w:rFonts w:eastAsia="Times New Roman" w:cs="Times New Roman"/>
        </w:rPr>
        <w:t xml:space="preserve"> resources that can be used by the domain. Secondly, every single guest can only </w:t>
      </w:r>
      <w:proofErr w:type="gramStart"/>
      <w:r w:rsidRPr="00703888">
        <w:rPr>
          <w:rFonts w:eastAsia="Times New Roman" w:cs="Times New Roman"/>
        </w:rPr>
        <w:t>borrowed</w:t>
      </w:r>
      <w:proofErr w:type="gramEnd"/>
      <w:r w:rsidRPr="00703888">
        <w:rPr>
          <w:rFonts w:eastAsia="Times New Roman" w:cs="Times New Roman"/>
        </w:rPr>
        <w:t xml:space="preserve"> its own time slice but cannot take time from other guest operating </w:t>
      </w:r>
      <w:r w:rsidR="00711E6C" w:rsidRPr="00703888">
        <w:rPr>
          <w:rFonts w:eastAsia="Times New Roman" w:cs="Times New Roman"/>
        </w:rPr>
        <w:t>system's</w:t>
      </w:r>
      <w:r w:rsidRPr="00703888">
        <w:rPr>
          <w:rFonts w:eastAsia="Times New Roman" w:cs="Times New Roman"/>
        </w:rPr>
        <w:t xml:space="preserve"> time, namely, when the ration the allocation of time slice of a single </w:t>
      </w:r>
      <w:r w:rsidR="00711E6C" w:rsidRPr="00703888">
        <w:rPr>
          <w:rFonts w:eastAsia="Times New Roman" w:cs="Times New Roman"/>
        </w:rPr>
        <w:t>domain</w:t>
      </w:r>
      <w:r w:rsidRPr="00703888">
        <w:rPr>
          <w:rFonts w:eastAsia="Times New Roman" w:cs="Times New Roman"/>
        </w:rPr>
        <w:t xml:space="preserve">, this ratio will not be changed until next round of allocating the ratio of time slice. </w:t>
      </w:r>
    </w:p>
    <w:p w14:paraId="095D1685" w14:textId="77777777" w:rsidR="00844217" w:rsidRPr="00703888" w:rsidRDefault="00844217" w:rsidP="00A629A8">
      <w:pPr>
        <w:autoSpaceDE w:val="0"/>
        <w:jc w:val="both"/>
        <w:rPr>
          <w:rFonts w:eastAsia="Times New Roman" w:cs="Times New Roman"/>
        </w:rPr>
      </w:pPr>
    </w:p>
    <w:p w14:paraId="5335A94F" w14:textId="77777777" w:rsidR="00844217" w:rsidRPr="00703888" w:rsidRDefault="00844217" w:rsidP="00A629A8">
      <w:pPr>
        <w:autoSpaceDE w:val="0"/>
        <w:jc w:val="both"/>
        <w:rPr>
          <w:rFonts w:cs="Times New Roman"/>
        </w:rPr>
      </w:pPr>
      <w:proofErr w:type="gramStart"/>
      <w:r w:rsidRPr="00703888">
        <w:rPr>
          <w:rFonts w:eastAsia="Times New Roman" w:cs="Times New Roman"/>
        </w:rPr>
        <w:t>SEDF[</w:t>
      </w:r>
      <w:proofErr w:type="gramEnd"/>
      <w:r w:rsidR="00711E6C" w:rsidRPr="00703888">
        <w:rPr>
          <w:rFonts w:eastAsiaTheme="minorEastAsia" w:cs="Times New Roman"/>
          <w:lang w:eastAsia="zh-CN"/>
        </w:rPr>
        <w:t>36</w:t>
      </w:r>
      <w:r w:rsidRPr="00703888">
        <w:rPr>
          <w:rFonts w:eastAsia="Times New Roman" w:cs="Times New Roman"/>
        </w:rPr>
        <w:t xml:space="preserve">], proposed by </w:t>
      </w:r>
      <w:r w:rsidRPr="00703888">
        <w:rPr>
          <w:rFonts w:cs="Times New Roman"/>
        </w:rPr>
        <w:t>C. L. Liu in 1973,</w:t>
      </w:r>
      <w:r w:rsidRPr="00703888">
        <w:rPr>
          <w:rFonts w:eastAsia="Times New Roman" w:cs="Times New Roman"/>
        </w:rPr>
        <w:t xml:space="preserve"> is another important scheduling algorithm in virtualization. This scheduling algor</w:t>
      </w:r>
      <w:r w:rsidR="00A629A8" w:rsidRPr="00703888">
        <w:rPr>
          <w:rFonts w:eastAsia="Times New Roman" w:cs="Times New Roman"/>
        </w:rPr>
        <w:t>ithm emphasizes the concept of</w:t>
      </w:r>
      <w:r w:rsidR="00CE4E23">
        <w:rPr>
          <w:rFonts w:eastAsiaTheme="minorEastAsia" w:cs="Times New Roman" w:hint="eastAsia"/>
          <w:lang w:eastAsia="zh-CN"/>
        </w:rPr>
        <w:t xml:space="preserve"> </w:t>
      </w:r>
      <w:r w:rsidRPr="00703888">
        <w:rPr>
          <w:rFonts w:eastAsia="Times New Roman" w:cs="Times New Roman"/>
        </w:rPr>
        <w:t xml:space="preserve">Earliest Deadline First (EDF). SEDF uses real-time algorithm to deliver performance </w:t>
      </w:r>
      <w:proofErr w:type="gramStart"/>
      <w:r w:rsidRPr="00703888">
        <w:rPr>
          <w:rFonts w:eastAsia="Times New Roman" w:cs="Times New Roman"/>
        </w:rPr>
        <w:t>guarantee[</w:t>
      </w:r>
      <w:proofErr w:type="gramEnd"/>
      <w:r w:rsidR="00711E6C" w:rsidRPr="00703888">
        <w:rPr>
          <w:rFonts w:cs="Times New Roman"/>
          <w:lang w:eastAsia="zh-CN"/>
        </w:rPr>
        <w:t>37</w:t>
      </w:r>
      <w:r w:rsidRPr="00703888">
        <w:rPr>
          <w:rFonts w:eastAsia="Times New Roman" w:cs="Times New Roman"/>
        </w:rPr>
        <w:t>]. At the beginning of initialization of Xen, each P</w:t>
      </w:r>
      <w:r w:rsidR="00711E6C" w:rsidRPr="00703888">
        <w:rPr>
          <w:rFonts w:eastAsia="Times New Roman" w:cs="Times New Roman"/>
        </w:rPr>
        <w:t>CPU</w:t>
      </w:r>
      <w:r w:rsidRPr="00703888">
        <w:rPr>
          <w:rFonts w:eastAsia="Times New Roman" w:cs="Times New Roman"/>
        </w:rPr>
        <w:t xml:space="preserve"> is setup with </w:t>
      </w:r>
      <w:r w:rsidR="00A629A8" w:rsidRPr="00703888">
        <w:rPr>
          <w:rFonts w:eastAsia="Times New Roman" w:cs="Times New Roman"/>
        </w:rPr>
        <w:t xml:space="preserve">a deadline as the reference of </w:t>
      </w:r>
      <w:r w:rsidRPr="00703888">
        <w:rPr>
          <w:rFonts w:eastAsia="Times New Roman" w:cs="Times New Roman"/>
        </w:rPr>
        <w:t>scheduling. During the scheduling process of V</w:t>
      </w:r>
      <w:r w:rsidR="00711E6C" w:rsidRPr="00703888">
        <w:rPr>
          <w:rFonts w:eastAsia="Times New Roman" w:cs="Times New Roman"/>
        </w:rPr>
        <w:t>CPU</w:t>
      </w:r>
      <w:r w:rsidRPr="00703888">
        <w:rPr>
          <w:rFonts w:eastAsia="Times New Roman" w:cs="Times New Roman"/>
        </w:rPr>
        <w:t xml:space="preserve">, the </w:t>
      </w:r>
      <w:r w:rsidR="00711E6C" w:rsidRPr="00703888">
        <w:rPr>
          <w:rFonts w:eastAsia="Times New Roman" w:cs="Times New Roman"/>
        </w:rPr>
        <w:t>scheduling</w:t>
      </w:r>
      <w:r w:rsidRPr="00703888">
        <w:rPr>
          <w:rFonts w:eastAsia="Times New Roman" w:cs="Times New Roman"/>
        </w:rPr>
        <w:t xml:space="preserve"> program firstly allocates time slot to the V</w:t>
      </w:r>
      <w:r w:rsidR="00711E6C" w:rsidRPr="00703888">
        <w:rPr>
          <w:rFonts w:eastAsia="Times New Roman" w:cs="Times New Roman"/>
        </w:rPr>
        <w:t>CPU</w:t>
      </w:r>
      <w:r w:rsidRPr="00703888">
        <w:rPr>
          <w:rFonts w:eastAsia="Times New Roman" w:cs="Times New Roman"/>
        </w:rPr>
        <w:t xml:space="preserve"> with the earliest deadline. SEDF algorithm is considered as a dynamic priority scheduling algorithm, the priority level of a V</w:t>
      </w:r>
      <w:r w:rsidR="00711E6C" w:rsidRPr="00703888">
        <w:rPr>
          <w:rFonts w:eastAsia="Times New Roman" w:cs="Times New Roman"/>
        </w:rPr>
        <w:t>CPU</w:t>
      </w:r>
      <w:r w:rsidRPr="00703888">
        <w:rPr>
          <w:rFonts w:eastAsia="Times New Roman" w:cs="Times New Roman"/>
        </w:rPr>
        <w:t xml:space="preserve"> keeps changing along with the changes of its absolute deadline. At any moment, the V</w:t>
      </w:r>
      <w:r w:rsidR="00711E6C" w:rsidRPr="00703888">
        <w:rPr>
          <w:rFonts w:eastAsia="Times New Roman" w:cs="Times New Roman"/>
        </w:rPr>
        <w:t>CPU</w:t>
      </w:r>
      <w:r w:rsidRPr="00703888">
        <w:rPr>
          <w:rFonts w:eastAsia="Times New Roman" w:cs="Times New Roman"/>
        </w:rPr>
        <w:t xml:space="preserve"> with the earliest deadline has the highest priority. SEDF orders the domains in the run queue according to their deadlines and executes the domain with the earliest </w:t>
      </w:r>
      <w:proofErr w:type="gramStart"/>
      <w:r w:rsidRPr="00703888">
        <w:rPr>
          <w:rFonts w:eastAsia="Times New Roman" w:cs="Times New Roman"/>
        </w:rPr>
        <w:t>deadline[</w:t>
      </w:r>
      <w:proofErr w:type="gramEnd"/>
      <w:r w:rsidR="00711E6C" w:rsidRPr="00703888">
        <w:rPr>
          <w:rFonts w:eastAsiaTheme="minorEastAsia" w:cs="Times New Roman"/>
          <w:lang w:eastAsia="zh-CN"/>
        </w:rPr>
        <w:t>38</w:t>
      </w:r>
      <w:r w:rsidRPr="00703888">
        <w:rPr>
          <w:rFonts w:eastAsia="Times New Roman" w:cs="Times New Roman"/>
        </w:rPr>
        <w:t>].</w:t>
      </w:r>
    </w:p>
    <w:p w14:paraId="4CAD0FFE" w14:textId="77777777" w:rsidR="00844217" w:rsidRPr="00703888" w:rsidRDefault="00844217" w:rsidP="00A629A8">
      <w:pPr>
        <w:autoSpaceDE w:val="0"/>
        <w:jc w:val="both"/>
        <w:rPr>
          <w:rFonts w:cs="Times New Roman"/>
        </w:rPr>
      </w:pPr>
    </w:p>
    <w:p w14:paraId="264B6A60" w14:textId="77777777" w:rsidR="00844217" w:rsidRPr="00703888" w:rsidRDefault="00844217" w:rsidP="00A629A8">
      <w:pPr>
        <w:pStyle w:val="Default"/>
        <w:jc w:val="both"/>
        <w:rPr>
          <w:color w:val="auto"/>
        </w:rPr>
      </w:pPr>
      <w:r w:rsidRPr="00703888">
        <w:rPr>
          <w:color w:val="auto"/>
        </w:rPr>
        <w:t xml:space="preserve">SEDF, which is implemented by famous EDF scheduling algorithm, is a dynamic-priority real-time </w:t>
      </w:r>
      <w:proofErr w:type="gramStart"/>
      <w:r w:rsidRPr="00703888">
        <w:rPr>
          <w:color w:val="auto"/>
        </w:rPr>
        <w:t>scheduler[</w:t>
      </w:r>
      <w:proofErr w:type="gramEnd"/>
      <w:r w:rsidR="00711E6C" w:rsidRPr="00703888">
        <w:rPr>
          <w:rFonts w:eastAsiaTheme="minorEastAsia"/>
          <w:color w:val="auto"/>
          <w:lang w:eastAsia="zh-CN"/>
        </w:rPr>
        <w:t>39</w:t>
      </w:r>
      <w:r w:rsidRPr="00703888">
        <w:rPr>
          <w:color w:val="auto"/>
        </w:rPr>
        <w:t xml:space="preserve">].There are several key features of SEDF scheduling algorithm. Firstly, it </w:t>
      </w:r>
      <w:r w:rsidR="00711E6C" w:rsidRPr="00703888">
        <w:rPr>
          <w:color w:val="auto"/>
        </w:rPr>
        <w:t>assigns</w:t>
      </w:r>
      <w:r w:rsidRPr="00703888">
        <w:rPr>
          <w:color w:val="auto"/>
        </w:rPr>
        <w:t xml:space="preserve"> every guest operating system a tripe (</w:t>
      </w:r>
      <w:r w:rsidRPr="00703888">
        <w:rPr>
          <w:i/>
          <w:color w:val="auto"/>
        </w:rPr>
        <w:t>s, p, x</w:t>
      </w:r>
      <w:r w:rsidRPr="00703888">
        <w:rPr>
          <w:color w:val="auto"/>
        </w:rPr>
        <w:t>) where s and p mean the guest operating system should run at</w:t>
      </w:r>
      <w:r w:rsidRPr="00703888">
        <w:t xml:space="preserve"> least s </w:t>
      </w:r>
      <w:proofErr w:type="spellStart"/>
      <w:r w:rsidRPr="00703888">
        <w:t>ms</w:t>
      </w:r>
      <w:proofErr w:type="spellEnd"/>
      <w:r w:rsidRPr="00703888">
        <w:t xml:space="preserve"> within a period of p </w:t>
      </w:r>
      <w:proofErr w:type="spellStart"/>
      <w:r w:rsidRPr="00703888">
        <w:t>ms</w:t>
      </w:r>
      <w:proofErr w:type="spellEnd"/>
      <w:r w:rsidRPr="00703888">
        <w:t xml:space="preserve">, and x indicates if guest operating </w:t>
      </w:r>
      <w:r w:rsidR="00711E6C" w:rsidRPr="00703888">
        <w:t>system</w:t>
      </w:r>
      <w:r w:rsidRPr="00703888">
        <w:t xml:space="preserve"> is allowed to take </w:t>
      </w:r>
      <w:proofErr w:type="gramStart"/>
      <w:r w:rsidRPr="00703888">
        <w:t>the  rest</w:t>
      </w:r>
      <w:proofErr w:type="gramEnd"/>
      <w:r w:rsidRPr="00703888">
        <w:t xml:space="preserve"> of time within p after s. Secondly, every guest operating system has a </w:t>
      </w:r>
      <w:bookmarkStart w:id="13" w:name="__DdeLink__1396_4288581241"/>
      <w:bookmarkStart w:id="14" w:name="__DdeLink__1392_4288581241"/>
      <w:r w:rsidRPr="00703888">
        <w:t>“latest scheduling time”</w:t>
      </w:r>
      <w:bookmarkEnd w:id="13"/>
      <w:bookmarkEnd w:id="14"/>
      <w:r w:rsidRPr="00703888">
        <w:t xml:space="preserve">. For instance, within 0-200 </w:t>
      </w:r>
      <w:proofErr w:type="spellStart"/>
      <w:r w:rsidRPr="00703888">
        <w:t>ms</w:t>
      </w:r>
      <w:proofErr w:type="spellEnd"/>
      <w:r w:rsidRPr="00703888">
        <w:t xml:space="preserve"> this time slice, the guest operating system runs at least 150 </w:t>
      </w:r>
      <w:proofErr w:type="spellStart"/>
      <w:r w:rsidRPr="00703888">
        <w:t>ms</w:t>
      </w:r>
      <w:proofErr w:type="spellEnd"/>
      <w:r w:rsidRPr="00703888">
        <w:t xml:space="preserve">, then the latest executing time is 50 </w:t>
      </w:r>
      <w:proofErr w:type="spellStart"/>
      <w:r w:rsidRPr="00703888">
        <w:t>ms.</w:t>
      </w:r>
      <w:proofErr w:type="spellEnd"/>
      <w:r w:rsidRPr="00703888">
        <w:t xml:space="preserve"> Thirdly, the SEDF algorithm chooses the earliest guest operating </w:t>
      </w:r>
      <w:r w:rsidR="00711E6C" w:rsidRPr="00703888">
        <w:t>system</w:t>
      </w:r>
      <w:r w:rsidRPr="00703888">
        <w:t xml:space="preserve"> with the “latest scheduling time”. </w:t>
      </w:r>
      <w:r w:rsidR="00711E6C" w:rsidRPr="00703888">
        <w:t>Fourthly</w:t>
      </w:r>
      <w:r w:rsidRPr="00703888">
        <w:t xml:space="preserve">, if Guest 1 is still running, Guest 2 operating system will be scheduled when its time slice comes. Fifthly, SEDF </w:t>
      </w:r>
      <w:r w:rsidR="00711E6C" w:rsidRPr="00703888">
        <w:t>supports</w:t>
      </w:r>
      <w:r w:rsidRPr="00703888">
        <w:t xml:space="preserve"> WC and NWC (non-working-conserving) mode, which enables the virtual system allocates partial </w:t>
      </w:r>
      <w:r w:rsidR="00711E6C" w:rsidRPr="00703888">
        <w:t>CPU</w:t>
      </w:r>
      <w:r w:rsidRPr="00703888">
        <w:t xml:space="preserve"> to a guest OS. </w:t>
      </w:r>
    </w:p>
    <w:p w14:paraId="363CBC51" w14:textId="77777777" w:rsidR="00844217" w:rsidRPr="00703888" w:rsidRDefault="00844217" w:rsidP="00A629A8">
      <w:pPr>
        <w:autoSpaceDE w:val="0"/>
        <w:jc w:val="both"/>
        <w:rPr>
          <w:rFonts w:eastAsia="Times New Roman" w:cs="Times New Roman"/>
        </w:rPr>
      </w:pPr>
    </w:p>
    <w:p w14:paraId="5311484A"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An obvious advantage of SEDF is that it controls the priority of each guest operating </w:t>
      </w:r>
      <w:proofErr w:type="gramStart"/>
      <w:r w:rsidRPr="00703888">
        <w:rPr>
          <w:rFonts w:eastAsia="Times New Roman" w:cs="Times New Roman"/>
        </w:rPr>
        <w:t>system  by</w:t>
      </w:r>
      <w:proofErr w:type="gramEnd"/>
      <w:r w:rsidRPr="00703888">
        <w:rPr>
          <w:rFonts w:eastAsia="Times New Roman" w:cs="Times New Roman"/>
        </w:rPr>
        <w:t xml:space="preserve"> configuring the configuration parameters of each guest operating system, in practice,  the </w:t>
      </w:r>
      <w:r w:rsidR="00711E6C" w:rsidRPr="00703888">
        <w:rPr>
          <w:rFonts w:eastAsia="Times New Roman" w:cs="Times New Roman"/>
        </w:rPr>
        <w:t>priority</w:t>
      </w:r>
      <w:r w:rsidRPr="00703888">
        <w:rPr>
          <w:rFonts w:eastAsia="Times New Roman" w:cs="Times New Roman"/>
        </w:rPr>
        <w:t xml:space="preserve"> of guest operating system decreases with the parameter </w:t>
      </w:r>
      <w:r w:rsidRPr="00703888">
        <w:rPr>
          <w:rFonts w:eastAsia="Times New Roman" w:cs="Times New Roman"/>
          <w:i/>
        </w:rPr>
        <w:t>p</w:t>
      </w:r>
      <w:r w:rsidRPr="00703888">
        <w:rPr>
          <w:rFonts w:eastAsia="Times New Roman" w:cs="Times New Roman"/>
        </w:rPr>
        <w:t xml:space="preserve">. This algorithm has very good </w:t>
      </w:r>
      <w:r w:rsidR="00711E6C" w:rsidRPr="00703888">
        <w:rPr>
          <w:rFonts w:eastAsia="Times New Roman" w:cs="Times New Roman"/>
        </w:rPr>
        <w:t>efficiency</w:t>
      </w:r>
      <w:r w:rsidRPr="00703888">
        <w:rPr>
          <w:rFonts w:eastAsia="Times New Roman" w:cs="Times New Roman"/>
        </w:rPr>
        <w:t xml:space="preserve"> and is easy to be </w:t>
      </w:r>
      <w:proofErr w:type="gramStart"/>
      <w:r w:rsidRPr="00703888">
        <w:rPr>
          <w:rFonts w:eastAsia="Times New Roman" w:cs="Times New Roman"/>
        </w:rPr>
        <w:t>implemented in reality</w:t>
      </w:r>
      <w:proofErr w:type="gramEnd"/>
      <w:r w:rsidRPr="00703888">
        <w:rPr>
          <w:rFonts w:eastAsia="Times New Roman" w:cs="Times New Roman"/>
        </w:rPr>
        <w:t xml:space="preserve">. The </w:t>
      </w:r>
      <w:r w:rsidR="00711E6C" w:rsidRPr="00703888">
        <w:rPr>
          <w:rFonts w:eastAsia="Times New Roman" w:cs="Times New Roman"/>
        </w:rPr>
        <w:t>theoretical</w:t>
      </w:r>
      <w:r w:rsidRPr="00703888">
        <w:rPr>
          <w:rFonts w:eastAsia="Times New Roman" w:cs="Times New Roman"/>
        </w:rPr>
        <w:t xml:space="preserve"> computation and induction are simple to be done, which is quite different from most of scheduling algorithms as the scheduling </w:t>
      </w:r>
      <w:r w:rsidR="00711E6C" w:rsidRPr="00703888">
        <w:rPr>
          <w:rFonts w:eastAsia="Times New Roman" w:cs="Times New Roman"/>
        </w:rPr>
        <w:t>algorithms</w:t>
      </w:r>
      <w:r w:rsidRPr="00703888">
        <w:rPr>
          <w:rFonts w:eastAsia="Times New Roman" w:cs="Times New Roman"/>
        </w:rPr>
        <w:t xml:space="preserve"> are focusing practical </w:t>
      </w:r>
      <w:proofErr w:type="gramStart"/>
      <w:r w:rsidRPr="00703888">
        <w:rPr>
          <w:rFonts w:eastAsia="Times New Roman" w:cs="Times New Roman"/>
        </w:rPr>
        <w:t>implem</w:t>
      </w:r>
      <w:r w:rsidR="00711E6C" w:rsidRPr="00703888">
        <w:rPr>
          <w:rFonts w:eastAsiaTheme="minorEastAsia" w:cs="Times New Roman"/>
          <w:lang w:eastAsia="zh-CN"/>
        </w:rPr>
        <w:t>en</w:t>
      </w:r>
      <w:r w:rsidRPr="00703888">
        <w:rPr>
          <w:rFonts w:eastAsia="Times New Roman" w:cs="Times New Roman"/>
        </w:rPr>
        <w:t>tation  more</w:t>
      </w:r>
      <w:proofErr w:type="gramEnd"/>
      <w:r w:rsidRPr="00703888">
        <w:rPr>
          <w:rFonts w:eastAsia="Times New Roman" w:cs="Times New Roman"/>
        </w:rPr>
        <w:t xml:space="preserve">. SEDF provides great supports to some applications which require good performance in real time </w:t>
      </w:r>
      <w:r w:rsidR="00711E6C" w:rsidRPr="00703888">
        <w:rPr>
          <w:rFonts w:eastAsia="Times New Roman" w:cs="Times New Roman"/>
        </w:rPr>
        <w:t>computation</w:t>
      </w:r>
      <w:r w:rsidRPr="00703888">
        <w:rPr>
          <w:rFonts w:eastAsia="Times New Roman" w:cs="Times New Roman"/>
        </w:rPr>
        <w:t xml:space="preserve">. </w:t>
      </w:r>
      <w:proofErr w:type="gramStart"/>
      <w:r w:rsidRPr="00703888">
        <w:rPr>
          <w:rFonts w:eastAsia="Times New Roman" w:cs="Times New Roman"/>
        </w:rPr>
        <w:t>When  the</w:t>
      </w:r>
      <w:proofErr w:type="gramEnd"/>
      <w:r w:rsidRPr="00703888">
        <w:rPr>
          <w:rFonts w:eastAsia="Times New Roman" w:cs="Times New Roman"/>
        </w:rPr>
        <w:t xml:space="preserve"> workload balance is low, the usage of </w:t>
      </w:r>
      <w:r w:rsidR="00711E6C" w:rsidRPr="00703888">
        <w:rPr>
          <w:rFonts w:eastAsia="Times New Roman" w:cs="Times New Roman"/>
        </w:rPr>
        <w:t>CPU</w:t>
      </w:r>
      <w:r w:rsidRPr="00703888">
        <w:rPr>
          <w:rFonts w:eastAsia="Times New Roman" w:cs="Times New Roman"/>
        </w:rPr>
        <w:t xml:space="preserve"> can reach a very high level.</w:t>
      </w:r>
    </w:p>
    <w:p w14:paraId="590F290E" w14:textId="77777777" w:rsidR="00844217" w:rsidRPr="00703888" w:rsidRDefault="00844217" w:rsidP="00A629A8">
      <w:pPr>
        <w:autoSpaceDE w:val="0"/>
        <w:jc w:val="both"/>
        <w:rPr>
          <w:rFonts w:eastAsia="Times New Roman" w:cs="Times New Roman"/>
        </w:rPr>
      </w:pPr>
    </w:p>
    <w:p w14:paraId="35A6E6B0"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However, the drawbacks of SEDF algorithm are as evident as its benefit mentioned above. Firstly, in SEDF algorithm, the </w:t>
      </w:r>
      <w:r w:rsidR="00711E6C" w:rsidRPr="00703888">
        <w:rPr>
          <w:rFonts w:eastAsia="Times New Roman" w:cs="Times New Roman"/>
        </w:rPr>
        <w:t>scheduling</w:t>
      </w:r>
      <w:r w:rsidRPr="00703888">
        <w:rPr>
          <w:rFonts w:eastAsia="Times New Roman" w:cs="Times New Roman"/>
        </w:rPr>
        <w:t xml:space="preserve"> parameters of a V</w:t>
      </w:r>
      <w:r w:rsidR="00711E6C" w:rsidRPr="00703888">
        <w:rPr>
          <w:rFonts w:eastAsia="Times New Roman" w:cs="Times New Roman"/>
        </w:rPr>
        <w:t>CPU</w:t>
      </w:r>
      <w:r w:rsidR="00CE4E23">
        <w:rPr>
          <w:rFonts w:eastAsiaTheme="minorEastAsia" w:cs="Times New Roman" w:hint="eastAsia"/>
          <w:lang w:eastAsia="zh-CN"/>
        </w:rPr>
        <w:t xml:space="preserve"> </w:t>
      </w:r>
      <w:r w:rsidR="00711E6C" w:rsidRPr="00703888">
        <w:rPr>
          <w:rFonts w:eastAsia="Times New Roman" w:cs="Times New Roman"/>
        </w:rPr>
        <w:t>cannot</w:t>
      </w:r>
      <w:r w:rsidRPr="00703888">
        <w:rPr>
          <w:rFonts w:eastAsia="Times New Roman" w:cs="Times New Roman"/>
        </w:rPr>
        <w:t xml:space="preserve"> be changed </w:t>
      </w:r>
      <w:proofErr w:type="gramStart"/>
      <w:r w:rsidRPr="00703888">
        <w:rPr>
          <w:rFonts w:eastAsia="Times New Roman" w:cs="Times New Roman"/>
        </w:rPr>
        <w:t>according</w:t>
      </w:r>
      <w:proofErr w:type="gramEnd"/>
      <w:r w:rsidRPr="00703888">
        <w:rPr>
          <w:rFonts w:eastAsia="Times New Roman" w:cs="Times New Roman"/>
        </w:rPr>
        <w:t xml:space="preserve"> the present situation of execution once they get initialized.  SEDF is designed to assure the most urgent tasks can be done on time, and this is realized by adjusting the priority level of task </w:t>
      </w:r>
      <w:proofErr w:type="gramStart"/>
      <w:r w:rsidRPr="00703888">
        <w:rPr>
          <w:rFonts w:eastAsia="Times New Roman" w:cs="Times New Roman"/>
        </w:rPr>
        <w:t>taking into account</w:t>
      </w:r>
      <w:proofErr w:type="gramEnd"/>
      <w:r w:rsidRPr="00703888">
        <w:rPr>
          <w:rFonts w:eastAsia="Times New Roman" w:cs="Times New Roman"/>
        </w:rPr>
        <w:t xml:space="preserve"> the </w:t>
      </w:r>
      <w:r w:rsidR="00711E6C" w:rsidRPr="00703888">
        <w:rPr>
          <w:rFonts w:eastAsia="Times New Roman" w:cs="Times New Roman"/>
        </w:rPr>
        <w:t>urgency</w:t>
      </w:r>
      <w:r w:rsidRPr="00703888">
        <w:rPr>
          <w:rFonts w:eastAsia="Times New Roman" w:cs="Times New Roman"/>
        </w:rPr>
        <w:t xml:space="preserve"> of </w:t>
      </w:r>
      <w:r w:rsidR="00711E6C" w:rsidRPr="00703888">
        <w:rPr>
          <w:rFonts w:eastAsia="Times New Roman" w:cs="Times New Roman"/>
        </w:rPr>
        <w:t>satisfying</w:t>
      </w:r>
      <w:r w:rsidRPr="00703888">
        <w:rPr>
          <w:rFonts w:eastAsia="Times New Roman" w:cs="Times New Roman"/>
        </w:rPr>
        <w:t xml:space="preserve"> the </w:t>
      </w:r>
      <w:r w:rsidR="00711E6C" w:rsidRPr="00703888">
        <w:rPr>
          <w:rFonts w:eastAsia="Times New Roman" w:cs="Times New Roman"/>
        </w:rPr>
        <w:t>task's</w:t>
      </w:r>
      <w:r w:rsidRPr="00703888">
        <w:rPr>
          <w:rFonts w:eastAsia="Times New Roman" w:cs="Times New Roman"/>
        </w:rPr>
        <w:t xml:space="preserve"> deadline. When the workload is low, this algorithm is </w:t>
      </w:r>
      <w:r w:rsidR="00711E6C" w:rsidRPr="00703888">
        <w:rPr>
          <w:rFonts w:eastAsia="Times New Roman" w:cs="Times New Roman"/>
        </w:rPr>
        <w:t>extremely</w:t>
      </w:r>
      <w:r w:rsidRPr="00703888">
        <w:rPr>
          <w:rFonts w:eastAsia="Times New Roman" w:cs="Times New Roman"/>
        </w:rPr>
        <w:t xml:space="preserve"> effective. However, when the workload of </w:t>
      </w:r>
      <w:r w:rsidR="00711E6C" w:rsidRPr="00703888">
        <w:rPr>
          <w:rFonts w:eastAsia="Times New Roman" w:cs="Times New Roman"/>
        </w:rPr>
        <w:t>CPU</w:t>
      </w:r>
      <w:r w:rsidRPr="00703888">
        <w:rPr>
          <w:rFonts w:eastAsia="Times New Roman" w:cs="Times New Roman"/>
        </w:rPr>
        <w:t xml:space="preserve"> is high, this approach will cause massive missing the deadline (MTDs), as the side effect, many processes may not be dealt with on time due to miss the MTDs [</w:t>
      </w:r>
      <w:r w:rsidR="00711E6C" w:rsidRPr="00703888">
        <w:rPr>
          <w:rFonts w:eastAsiaTheme="minorEastAsia" w:cs="Times New Roman"/>
          <w:lang w:eastAsia="zh-CN"/>
        </w:rPr>
        <w:t>40</w:t>
      </w:r>
      <w:r w:rsidRPr="00703888">
        <w:rPr>
          <w:rFonts w:eastAsia="Times New Roman" w:cs="Times New Roman"/>
        </w:rPr>
        <w:t xml:space="preserve">]. These MTDs may even cause that the </w:t>
      </w:r>
      <w:r w:rsidR="00711E6C" w:rsidRPr="00703888">
        <w:rPr>
          <w:rFonts w:eastAsia="Times New Roman" w:cs="Times New Roman"/>
        </w:rPr>
        <w:t>CPU</w:t>
      </w:r>
      <w:r w:rsidRPr="00703888">
        <w:rPr>
          <w:rFonts w:eastAsia="Times New Roman" w:cs="Times New Roman"/>
        </w:rPr>
        <w:t xml:space="preserve"> spends too much time on the process </w:t>
      </w:r>
      <w:r w:rsidRPr="00703888">
        <w:rPr>
          <w:rFonts w:eastAsia="Times New Roman" w:cs="Times New Roman"/>
        </w:rPr>
        <w:lastRenderedPageBreak/>
        <w:t xml:space="preserve">scheduling. Under </w:t>
      </w:r>
      <w:proofErr w:type="gramStart"/>
      <w:r w:rsidRPr="00703888">
        <w:rPr>
          <w:rFonts w:eastAsia="Times New Roman" w:cs="Times New Roman"/>
        </w:rPr>
        <w:t>this circumstances</w:t>
      </w:r>
      <w:proofErr w:type="gramEnd"/>
      <w:r w:rsidRPr="00703888">
        <w:rPr>
          <w:rFonts w:eastAsia="Times New Roman" w:cs="Times New Roman"/>
        </w:rPr>
        <w:t xml:space="preserve">, SEDF has even worse performance than FIFO which is the most basic </w:t>
      </w:r>
      <w:r w:rsidR="00711E6C" w:rsidRPr="00703888">
        <w:rPr>
          <w:rFonts w:eastAsia="Times New Roman" w:cs="Times New Roman"/>
        </w:rPr>
        <w:t>preempt</w:t>
      </w:r>
      <w:r w:rsidR="00711E6C" w:rsidRPr="00703888">
        <w:rPr>
          <w:rFonts w:eastAsiaTheme="minorEastAsia" w:cs="Times New Roman"/>
          <w:lang w:eastAsia="zh-CN"/>
        </w:rPr>
        <w:t>ed</w:t>
      </w:r>
      <w:r w:rsidRPr="00703888">
        <w:rPr>
          <w:rFonts w:eastAsia="Times New Roman" w:cs="Times New Roman"/>
        </w:rPr>
        <w:t xml:space="preserve"> scheduling algorithm. </w:t>
      </w:r>
    </w:p>
    <w:p w14:paraId="5EECB74A" w14:textId="77777777" w:rsidR="00844217" w:rsidRPr="00703888" w:rsidRDefault="00844217" w:rsidP="00A629A8">
      <w:pPr>
        <w:autoSpaceDE w:val="0"/>
        <w:jc w:val="both"/>
        <w:rPr>
          <w:rFonts w:eastAsia="Times New Roman" w:cs="Times New Roman"/>
        </w:rPr>
      </w:pPr>
    </w:p>
    <w:p w14:paraId="3A408B6B"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According to analysis, the performance of this algorithm decreases significantly when the workload balance is over 50%. The key factor of this phenomena is how to sort the processes by the latest scheduling deadline. This is because the </w:t>
      </w:r>
      <w:r w:rsidR="00711E6C" w:rsidRPr="00703888">
        <w:rPr>
          <w:rFonts w:eastAsia="Times New Roman" w:cs="Times New Roman"/>
        </w:rPr>
        <w:t>scheduling</w:t>
      </w:r>
      <w:r w:rsidRPr="00703888">
        <w:rPr>
          <w:rFonts w:eastAsia="Times New Roman" w:cs="Times New Roman"/>
        </w:rPr>
        <w:t xml:space="preserve"> deadline of process keeps changing during the time of execution, and this causes the problem that the processes </w:t>
      </w:r>
      <w:r w:rsidR="00711E6C" w:rsidRPr="00703888">
        <w:rPr>
          <w:rFonts w:eastAsia="Times New Roman" w:cs="Times New Roman"/>
        </w:rPr>
        <w:t>cannot</w:t>
      </w:r>
      <w:r w:rsidRPr="00703888">
        <w:rPr>
          <w:rFonts w:eastAsia="Times New Roman" w:cs="Times New Roman"/>
        </w:rPr>
        <w:t xml:space="preserve"> be </w:t>
      </w:r>
      <w:proofErr w:type="gramStart"/>
      <w:r w:rsidRPr="00703888">
        <w:rPr>
          <w:rFonts w:eastAsia="Times New Roman" w:cs="Times New Roman"/>
        </w:rPr>
        <w:t>sorted  prior</w:t>
      </w:r>
      <w:proofErr w:type="gramEnd"/>
      <w:r w:rsidRPr="00703888">
        <w:rPr>
          <w:rFonts w:eastAsia="Times New Roman" w:cs="Times New Roman"/>
        </w:rPr>
        <w:t xml:space="preserve"> to scheduling. In fact, the priority of every process is computed again before the end of each process.  Secondly, this algorithm only works for single </w:t>
      </w:r>
      <w:r w:rsidR="00711E6C" w:rsidRPr="00703888">
        <w:rPr>
          <w:rFonts w:eastAsia="Times New Roman" w:cs="Times New Roman"/>
        </w:rPr>
        <w:t>CPU</w:t>
      </w:r>
      <w:r w:rsidRPr="00703888">
        <w:rPr>
          <w:rFonts w:eastAsia="Times New Roman" w:cs="Times New Roman"/>
        </w:rPr>
        <w:t xml:space="preserve">, and there is no control of balancing the workloads of multiple </w:t>
      </w:r>
      <w:r w:rsidR="00711E6C" w:rsidRPr="00703888">
        <w:rPr>
          <w:rFonts w:eastAsia="Times New Roman" w:cs="Times New Roman"/>
        </w:rPr>
        <w:t>CPU</w:t>
      </w:r>
      <w:r w:rsidRPr="00703888">
        <w:rPr>
          <w:rFonts w:eastAsia="Times New Roman" w:cs="Times New Roman"/>
        </w:rPr>
        <w:t xml:space="preserve">s. For example, </w:t>
      </w:r>
      <w:r w:rsidR="00711E6C" w:rsidRPr="00703888">
        <w:rPr>
          <w:rFonts w:eastAsiaTheme="minorEastAsia" w:cs="Times New Roman"/>
          <w:i/>
          <w:lang w:eastAsia="zh-CN"/>
        </w:rPr>
        <w:t>domain</w:t>
      </w:r>
      <w:r w:rsidRPr="00703888">
        <w:rPr>
          <w:rFonts w:eastAsia="Times New Roman" w:cs="Times New Roman"/>
          <w:i/>
        </w:rPr>
        <w:t xml:space="preserve"> A</w:t>
      </w:r>
      <w:r w:rsidRPr="00703888">
        <w:rPr>
          <w:rFonts w:eastAsia="Times New Roman" w:cs="Times New Roman"/>
        </w:rPr>
        <w:t xml:space="preserve"> gets 70% of </w:t>
      </w:r>
      <w:r w:rsidR="00711E6C" w:rsidRPr="00703888">
        <w:rPr>
          <w:rFonts w:eastAsia="Times New Roman" w:cs="Times New Roman"/>
          <w:i/>
        </w:rPr>
        <w:t>CPU</w:t>
      </w:r>
      <w:r w:rsidRPr="00703888">
        <w:rPr>
          <w:rFonts w:eastAsia="Times New Roman" w:cs="Times New Roman"/>
          <w:i/>
        </w:rPr>
        <w:t xml:space="preserve"> 1</w:t>
      </w:r>
      <w:r w:rsidRPr="00703888">
        <w:rPr>
          <w:rFonts w:eastAsia="Times New Roman" w:cs="Times New Roman"/>
        </w:rPr>
        <w:t xml:space="preserve">, and </w:t>
      </w:r>
      <w:r w:rsidR="00711E6C" w:rsidRPr="00703888">
        <w:rPr>
          <w:rFonts w:eastAsiaTheme="minorEastAsia" w:cs="Times New Roman"/>
          <w:i/>
          <w:lang w:eastAsia="zh-CN"/>
        </w:rPr>
        <w:t>domain</w:t>
      </w:r>
      <w:r w:rsidRPr="00703888">
        <w:rPr>
          <w:rFonts w:eastAsia="Times New Roman" w:cs="Times New Roman"/>
          <w:i/>
        </w:rPr>
        <w:t xml:space="preserve"> B</w:t>
      </w:r>
      <w:r w:rsidRPr="00703888">
        <w:rPr>
          <w:rFonts w:eastAsia="Times New Roman" w:cs="Times New Roman"/>
        </w:rPr>
        <w:t xml:space="preserve"> gets 70% of </w:t>
      </w:r>
      <w:r w:rsidR="00711E6C" w:rsidRPr="00703888">
        <w:rPr>
          <w:rFonts w:eastAsia="Times New Roman" w:cs="Times New Roman"/>
          <w:i/>
        </w:rPr>
        <w:t>CPU 2</w:t>
      </w:r>
      <w:r w:rsidR="00711E6C" w:rsidRPr="00703888">
        <w:rPr>
          <w:rFonts w:eastAsia="Times New Roman" w:cs="Times New Roman"/>
        </w:rPr>
        <w:t xml:space="preserve">, if there is </w:t>
      </w:r>
      <w:r w:rsidR="00711E6C" w:rsidRPr="00703888">
        <w:rPr>
          <w:rFonts w:eastAsiaTheme="minorEastAsia" w:cs="Times New Roman"/>
          <w:i/>
          <w:lang w:eastAsia="zh-CN"/>
        </w:rPr>
        <w:t>domain</w:t>
      </w:r>
      <w:r w:rsidRPr="00703888">
        <w:rPr>
          <w:rFonts w:eastAsia="Times New Roman" w:cs="Times New Roman"/>
          <w:i/>
        </w:rPr>
        <w:t xml:space="preserve"> C</w:t>
      </w:r>
      <w:r w:rsidRPr="00703888">
        <w:rPr>
          <w:rFonts w:eastAsia="Times New Roman" w:cs="Times New Roman"/>
        </w:rPr>
        <w:t xml:space="preserve"> which </w:t>
      </w:r>
      <w:r w:rsidR="00711E6C" w:rsidRPr="00703888">
        <w:rPr>
          <w:rFonts w:eastAsia="Times New Roman" w:cs="Times New Roman"/>
        </w:rPr>
        <w:t>requires</w:t>
      </w:r>
      <w:r w:rsidRPr="00703888">
        <w:rPr>
          <w:rFonts w:eastAsia="Times New Roman" w:cs="Times New Roman"/>
        </w:rPr>
        <w:t xml:space="preserve"> 50% of </w:t>
      </w:r>
      <w:r w:rsidR="00711E6C" w:rsidRPr="00703888">
        <w:rPr>
          <w:rFonts w:eastAsia="Times New Roman" w:cs="Times New Roman"/>
        </w:rPr>
        <w:t>CPU</w:t>
      </w:r>
      <w:r w:rsidRPr="00703888">
        <w:rPr>
          <w:rFonts w:eastAsia="Times New Roman" w:cs="Times New Roman"/>
        </w:rPr>
        <w:t xml:space="preserve"> resources. This </w:t>
      </w:r>
      <w:r w:rsidRPr="00703888">
        <w:rPr>
          <w:rFonts w:eastAsia="Times New Roman" w:cs="Times New Roman"/>
          <w:i/>
        </w:rPr>
        <w:t>dom</w:t>
      </w:r>
      <w:r w:rsidR="00711E6C" w:rsidRPr="00703888">
        <w:rPr>
          <w:rFonts w:eastAsiaTheme="minorEastAsia" w:cs="Times New Roman"/>
          <w:i/>
          <w:lang w:eastAsia="zh-CN"/>
        </w:rPr>
        <w:t>ain</w:t>
      </w:r>
      <w:r w:rsidRPr="00703888">
        <w:rPr>
          <w:rFonts w:eastAsia="Times New Roman" w:cs="Times New Roman"/>
          <w:i/>
        </w:rPr>
        <w:t xml:space="preserve"> C</w:t>
      </w:r>
      <w:r w:rsidRPr="00703888">
        <w:rPr>
          <w:rFonts w:eastAsia="Times New Roman" w:cs="Times New Roman"/>
        </w:rPr>
        <w:t xml:space="preserve"> won't be able to be launched, even though the rest resource of </w:t>
      </w:r>
      <w:r w:rsidR="00711E6C" w:rsidRPr="00703888">
        <w:rPr>
          <w:rFonts w:eastAsia="Times New Roman" w:cs="Times New Roman"/>
          <w:i/>
        </w:rPr>
        <w:t>CPU</w:t>
      </w:r>
      <w:r w:rsidRPr="00703888">
        <w:rPr>
          <w:rFonts w:eastAsia="Times New Roman" w:cs="Times New Roman"/>
          <w:i/>
        </w:rPr>
        <w:t xml:space="preserve"> 1</w:t>
      </w:r>
      <w:r w:rsidRPr="00703888">
        <w:rPr>
          <w:rFonts w:eastAsia="Times New Roman" w:cs="Times New Roman"/>
        </w:rPr>
        <w:t xml:space="preserve"> and </w:t>
      </w:r>
      <w:r w:rsidR="00711E6C" w:rsidRPr="00703888">
        <w:rPr>
          <w:rFonts w:eastAsia="Times New Roman" w:cs="Times New Roman"/>
          <w:i/>
        </w:rPr>
        <w:t>CPU</w:t>
      </w:r>
      <w:r w:rsidRPr="00703888">
        <w:rPr>
          <w:rFonts w:eastAsia="Times New Roman" w:cs="Times New Roman"/>
          <w:i/>
        </w:rPr>
        <w:t xml:space="preserve"> 2</w:t>
      </w:r>
      <w:r w:rsidRPr="00703888">
        <w:rPr>
          <w:rFonts w:eastAsia="Times New Roman" w:cs="Times New Roman"/>
        </w:rPr>
        <w:t xml:space="preserve"> is enough for </w:t>
      </w:r>
      <w:r w:rsidRPr="00703888">
        <w:rPr>
          <w:rFonts w:eastAsia="Times New Roman" w:cs="Times New Roman"/>
          <w:i/>
        </w:rPr>
        <w:t>dom</w:t>
      </w:r>
      <w:r w:rsidR="00711E6C" w:rsidRPr="00703888">
        <w:rPr>
          <w:rFonts w:eastAsiaTheme="minorEastAsia" w:cs="Times New Roman"/>
          <w:i/>
          <w:lang w:eastAsia="zh-CN"/>
        </w:rPr>
        <w:t>ain</w:t>
      </w:r>
      <w:r w:rsidRPr="00703888">
        <w:rPr>
          <w:rFonts w:eastAsia="Times New Roman" w:cs="Times New Roman"/>
          <w:i/>
        </w:rPr>
        <w:t xml:space="preserve"> C</w:t>
      </w:r>
      <w:r w:rsidRPr="00703888">
        <w:rPr>
          <w:rFonts w:eastAsia="Times New Roman" w:cs="Times New Roman"/>
        </w:rPr>
        <w:t xml:space="preserve">. However, the rest resource of each single </w:t>
      </w:r>
      <w:r w:rsidR="00711E6C" w:rsidRPr="00703888">
        <w:rPr>
          <w:rFonts w:eastAsia="Times New Roman" w:cs="Times New Roman"/>
        </w:rPr>
        <w:t>CPU</w:t>
      </w:r>
      <w:r w:rsidRPr="00703888">
        <w:rPr>
          <w:rFonts w:eastAsia="Times New Roman" w:cs="Times New Roman"/>
        </w:rPr>
        <w:t xml:space="preserve"> is not enough for </w:t>
      </w:r>
      <w:r w:rsidRPr="00703888">
        <w:rPr>
          <w:rFonts w:eastAsia="Times New Roman" w:cs="Times New Roman"/>
          <w:i/>
        </w:rPr>
        <w:t>dom</w:t>
      </w:r>
      <w:r w:rsidR="00711E6C" w:rsidRPr="00703888">
        <w:rPr>
          <w:rFonts w:eastAsiaTheme="minorEastAsia" w:cs="Times New Roman"/>
          <w:i/>
          <w:lang w:eastAsia="zh-CN"/>
        </w:rPr>
        <w:t>ain</w:t>
      </w:r>
      <w:r w:rsidRPr="00703888">
        <w:rPr>
          <w:rFonts w:eastAsia="Times New Roman" w:cs="Times New Roman"/>
          <w:i/>
        </w:rPr>
        <w:t xml:space="preserve"> C</w:t>
      </w:r>
      <w:r w:rsidRPr="00703888">
        <w:rPr>
          <w:rFonts w:eastAsia="Times New Roman" w:cs="Times New Roman"/>
        </w:rPr>
        <w:t xml:space="preserve">, as the result, </w:t>
      </w:r>
      <w:r w:rsidRPr="00703888">
        <w:rPr>
          <w:rFonts w:eastAsia="Times New Roman" w:cs="Times New Roman"/>
          <w:i/>
        </w:rPr>
        <w:t>dom</w:t>
      </w:r>
      <w:r w:rsidR="00711E6C" w:rsidRPr="00703888">
        <w:rPr>
          <w:rFonts w:eastAsiaTheme="minorEastAsia" w:cs="Times New Roman"/>
          <w:i/>
          <w:lang w:eastAsia="zh-CN"/>
        </w:rPr>
        <w:t>ain</w:t>
      </w:r>
      <w:r w:rsidRPr="00703888">
        <w:rPr>
          <w:rFonts w:eastAsia="Times New Roman" w:cs="Times New Roman"/>
          <w:i/>
        </w:rPr>
        <w:t xml:space="preserve"> C</w:t>
      </w:r>
      <w:r w:rsidRPr="00703888">
        <w:rPr>
          <w:rFonts w:eastAsia="Times New Roman" w:cs="Times New Roman"/>
        </w:rPr>
        <w:t xml:space="preserve"> will be waiting until one of the single </w:t>
      </w:r>
      <w:r w:rsidR="00711E6C" w:rsidRPr="00703888">
        <w:rPr>
          <w:rFonts w:eastAsia="Times New Roman" w:cs="Times New Roman"/>
        </w:rPr>
        <w:t>CPU</w:t>
      </w:r>
      <w:r w:rsidRPr="00703888">
        <w:rPr>
          <w:rFonts w:eastAsia="Times New Roman" w:cs="Times New Roman"/>
        </w:rPr>
        <w:t xml:space="preserve">s has enough </w:t>
      </w:r>
      <w:r w:rsidR="00711E6C" w:rsidRPr="00703888">
        <w:rPr>
          <w:rFonts w:eastAsia="Times New Roman" w:cs="Times New Roman"/>
        </w:rPr>
        <w:t>CPU</w:t>
      </w:r>
      <w:r w:rsidRPr="00703888">
        <w:rPr>
          <w:rFonts w:eastAsia="Times New Roman" w:cs="Times New Roman"/>
        </w:rPr>
        <w:t xml:space="preserve"> resource for </w:t>
      </w:r>
      <w:r w:rsidRPr="00703888">
        <w:rPr>
          <w:rFonts w:eastAsia="Times New Roman" w:cs="Times New Roman"/>
          <w:i/>
        </w:rPr>
        <w:t>dom</w:t>
      </w:r>
      <w:r w:rsidR="00711E6C" w:rsidRPr="00703888">
        <w:rPr>
          <w:rFonts w:eastAsiaTheme="minorEastAsia" w:cs="Times New Roman"/>
          <w:i/>
          <w:lang w:eastAsia="zh-CN"/>
        </w:rPr>
        <w:t>ain</w:t>
      </w:r>
      <w:r w:rsidRPr="00703888">
        <w:rPr>
          <w:rFonts w:eastAsia="Times New Roman" w:cs="Times New Roman"/>
          <w:i/>
        </w:rPr>
        <w:t xml:space="preserve"> C</w:t>
      </w:r>
      <w:r w:rsidRPr="00703888">
        <w:rPr>
          <w:rFonts w:eastAsia="Times New Roman" w:cs="Times New Roman"/>
        </w:rPr>
        <w:t>.</w:t>
      </w:r>
    </w:p>
    <w:p w14:paraId="5931532C" w14:textId="77777777" w:rsidR="00844217" w:rsidRPr="00703888" w:rsidRDefault="00844217" w:rsidP="00A629A8">
      <w:pPr>
        <w:autoSpaceDE w:val="0"/>
        <w:jc w:val="both"/>
        <w:rPr>
          <w:rFonts w:eastAsia="Times New Roman" w:cs="Times New Roman"/>
        </w:rPr>
      </w:pPr>
    </w:p>
    <w:p w14:paraId="5450ADE1" w14:textId="77777777" w:rsidR="00844217" w:rsidRPr="00703888" w:rsidRDefault="00844217" w:rsidP="00A629A8">
      <w:pPr>
        <w:autoSpaceDE w:val="0"/>
        <w:jc w:val="both"/>
        <w:rPr>
          <w:rFonts w:eastAsia="Times New Roman" w:cs="Times New Roman"/>
        </w:rPr>
      </w:pPr>
      <w:r w:rsidRPr="00703888">
        <w:rPr>
          <w:rFonts w:eastAsia="NimbusRomNo9L-Medi" w:cs="Times New Roman"/>
        </w:rPr>
        <w:t>Credit</w:t>
      </w:r>
      <w:r w:rsidRPr="00703888">
        <w:rPr>
          <w:rFonts w:eastAsia="NimbusRomNo9L-Regu" w:cs="Times New Roman"/>
        </w:rPr>
        <w:t xml:space="preserve"> is Xen’s latest proportional share scheduler featuring automatic load balancing of virtual </w:t>
      </w:r>
      <w:r w:rsidR="00711E6C" w:rsidRPr="00703888">
        <w:rPr>
          <w:rFonts w:eastAsia="NimbusRomNo9L-Regu" w:cs="Times New Roman"/>
        </w:rPr>
        <w:t>CPU</w:t>
      </w:r>
      <w:r w:rsidRPr="00703888">
        <w:rPr>
          <w:rFonts w:eastAsia="NimbusRomNo9L-Regu" w:cs="Times New Roman"/>
        </w:rPr>
        <w:t xml:space="preserve">s across physical </w:t>
      </w:r>
      <w:r w:rsidR="00711E6C" w:rsidRPr="00703888">
        <w:rPr>
          <w:rFonts w:eastAsia="NimbusRomNo9L-Regu" w:cs="Times New Roman"/>
        </w:rPr>
        <w:t>CPU</w:t>
      </w:r>
      <w:r w:rsidRPr="00703888">
        <w:rPr>
          <w:rFonts w:eastAsia="NimbusRomNo9L-Regu" w:cs="Times New Roman"/>
        </w:rPr>
        <w:t xml:space="preserve">s on a symmetric multiprocessing (SMP) </w:t>
      </w:r>
      <w:proofErr w:type="gramStart"/>
      <w:r w:rsidRPr="00703888">
        <w:rPr>
          <w:rFonts w:eastAsia="NimbusRomNo9L-Regu" w:cs="Times New Roman"/>
        </w:rPr>
        <w:t>host[</w:t>
      </w:r>
      <w:proofErr w:type="gramEnd"/>
      <w:r w:rsidR="00711E6C" w:rsidRPr="00703888">
        <w:rPr>
          <w:rFonts w:eastAsiaTheme="minorEastAsia" w:cs="Times New Roman"/>
          <w:lang w:eastAsia="zh-CN"/>
        </w:rPr>
        <w:t>41</w:t>
      </w:r>
      <w:r w:rsidRPr="00703888">
        <w:rPr>
          <w:rFonts w:eastAsia="NimbusRomNo9L-Regu" w:cs="Times New Roman"/>
        </w:rPr>
        <w:t xml:space="preserve"> ]</w:t>
      </w:r>
      <w:r w:rsidRPr="00703888">
        <w:rPr>
          <w:rFonts w:eastAsia="Times New Roman" w:cs="Times New Roman"/>
        </w:rPr>
        <w:t>. Credit s</w:t>
      </w:r>
      <w:r w:rsidR="00711E6C" w:rsidRPr="00703888">
        <w:rPr>
          <w:rFonts w:eastAsia="Times New Roman" w:cs="Times New Roman"/>
        </w:rPr>
        <w:t>cheduling algorithm sets a tup</w:t>
      </w:r>
      <w:r w:rsidR="00711E6C" w:rsidRPr="00703888">
        <w:rPr>
          <w:rFonts w:eastAsiaTheme="minorEastAsia" w:cs="Times New Roman"/>
          <w:lang w:eastAsia="zh-CN"/>
        </w:rPr>
        <w:t xml:space="preserve">le </w:t>
      </w:r>
      <w:r w:rsidRPr="00703888">
        <w:rPr>
          <w:rFonts w:eastAsia="Times New Roman" w:cs="Times New Roman"/>
        </w:rPr>
        <w:t>(</w:t>
      </w:r>
      <w:r w:rsidRPr="00703888">
        <w:rPr>
          <w:rFonts w:eastAsia="Times New Roman" w:cs="Times New Roman"/>
          <w:i/>
        </w:rPr>
        <w:t>weight, cap</w:t>
      </w:r>
      <w:r w:rsidR="00711E6C" w:rsidRPr="00703888">
        <w:rPr>
          <w:rFonts w:eastAsia="Times New Roman" w:cs="Times New Roman"/>
        </w:rPr>
        <w:t xml:space="preserve">) for </w:t>
      </w:r>
      <w:r w:rsidR="00711E6C" w:rsidRPr="00703888">
        <w:rPr>
          <w:rFonts w:eastAsiaTheme="minorEastAsia" w:cs="Times New Roman"/>
          <w:lang w:eastAsia="zh-CN"/>
        </w:rPr>
        <w:t>e</w:t>
      </w:r>
      <w:r w:rsidRPr="00703888">
        <w:rPr>
          <w:rFonts w:eastAsia="Times New Roman" w:cs="Times New Roman"/>
        </w:rPr>
        <w:t>ach guest operating algorithm. The weight's ratio between guests operating system decides each operating system '</w:t>
      </w:r>
      <w:proofErr w:type="gramStart"/>
      <w:r w:rsidRPr="00703888">
        <w:rPr>
          <w:rFonts w:eastAsia="Times New Roman" w:cs="Times New Roman"/>
        </w:rPr>
        <w:t>s  proportion</w:t>
      </w:r>
      <w:proofErr w:type="gramEnd"/>
      <w:r w:rsidRPr="00703888">
        <w:rPr>
          <w:rFonts w:eastAsia="Times New Roman" w:cs="Times New Roman"/>
        </w:rPr>
        <w:t xml:space="preserve"> of time slice of </w:t>
      </w:r>
      <w:r w:rsidR="00711E6C" w:rsidRPr="00703888">
        <w:rPr>
          <w:rFonts w:eastAsia="Times New Roman" w:cs="Times New Roman"/>
        </w:rPr>
        <w:t>CPU</w:t>
      </w:r>
      <w:r w:rsidRPr="00703888">
        <w:rPr>
          <w:rFonts w:eastAsia="Times New Roman" w:cs="Times New Roman"/>
        </w:rPr>
        <w:t xml:space="preserve">, while the cap value determines the upper bond of </w:t>
      </w:r>
      <w:r w:rsidR="00711E6C" w:rsidRPr="00703888">
        <w:rPr>
          <w:rFonts w:eastAsia="Times New Roman" w:cs="Times New Roman"/>
        </w:rPr>
        <w:t>CPU</w:t>
      </w:r>
      <w:r w:rsidRPr="00703888">
        <w:rPr>
          <w:rFonts w:eastAsia="Times New Roman" w:cs="Times New Roman"/>
        </w:rPr>
        <w:t xml:space="preserve"> time slice that a guest operating system can use. For example, setting a cap value to 60 simply </w:t>
      </w:r>
      <w:r w:rsidR="00711E6C" w:rsidRPr="00703888">
        <w:rPr>
          <w:rFonts w:eastAsia="Times New Roman" w:cs="Times New Roman"/>
        </w:rPr>
        <w:t>means</w:t>
      </w:r>
      <w:r w:rsidRPr="00703888">
        <w:rPr>
          <w:rFonts w:eastAsia="Times New Roman" w:cs="Times New Roman"/>
        </w:rPr>
        <w:t xml:space="preserve"> that a guest operating system can only use all time slices of 60% of a physical </w:t>
      </w:r>
      <w:r w:rsidR="00711E6C" w:rsidRPr="00703888">
        <w:rPr>
          <w:rFonts w:eastAsia="Times New Roman" w:cs="Times New Roman"/>
        </w:rPr>
        <w:t>CPU</w:t>
      </w:r>
      <w:r w:rsidRPr="00703888">
        <w:rPr>
          <w:rFonts w:eastAsia="Times New Roman" w:cs="Times New Roman"/>
        </w:rPr>
        <w:t xml:space="preserve"> in maximum, while setting a </w:t>
      </w:r>
      <w:r w:rsidRPr="00703888">
        <w:rPr>
          <w:rFonts w:eastAsia="Times New Roman" w:cs="Times New Roman"/>
          <w:i/>
        </w:rPr>
        <w:t>cap</w:t>
      </w:r>
      <w:r w:rsidRPr="00703888">
        <w:rPr>
          <w:rFonts w:eastAsia="Times New Roman" w:cs="Times New Roman"/>
        </w:rPr>
        <w:t xml:space="preserve"> value to 100 indicates that a guest operating system can have all time slices of a single physical </w:t>
      </w:r>
      <w:r w:rsidR="00711E6C" w:rsidRPr="00703888">
        <w:rPr>
          <w:rFonts w:eastAsia="Times New Roman" w:cs="Times New Roman"/>
        </w:rPr>
        <w:t>CPU</w:t>
      </w:r>
      <w:r w:rsidRPr="00703888">
        <w:rPr>
          <w:rFonts w:eastAsia="Times New Roman" w:cs="Times New Roman"/>
        </w:rPr>
        <w:t xml:space="preserve"> in maximum. Credit scheduler is a non-preemptive </w:t>
      </w:r>
      <w:proofErr w:type="gramStart"/>
      <w:r w:rsidRPr="00703888">
        <w:rPr>
          <w:rFonts w:eastAsia="Times New Roman" w:cs="Times New Roman"/>
        </w:rPr>
        <w:t>works  fairly</w:t>
      </w:r>
      <w:proofErr w:type="gramEnd"/>
      <w:r w:rsidRPr="00703888">
        <w:rPr>
          <w:rFonts w:eastAsia="Times New Roman" w:cs="Times New Roman"/>
        </w:rPr>
        <w:t xml:space="preserve"> in both environments WC (work conservative) and NWC (non-conservative) mode it does automatic load balancing in multiprocessors[</w:t>
      </w:r>
      <w:r w:rsidR="00711E6C" w:rsidRPr="00703888">
        <w:rPr>
          <w:rFonts w:eastAsiaTheme="minorEastAsia" w:cs="Times New Roman"/>
          <w:lang w:eastAsia="zh-CN"/>
        </w:rPr>
        <w:t>42</w:t>
      </w:r>
      <w:r w:rsidRPr="00703888">
        <w:rPr>
          <w:rFonts w:eastAsia="Times New Roman" w:cs="Times New Roman"/>
        </w:rPr>
        <w:t>].</w:t>
      </w:r>
    </w:p>
    <w:p w14:paraId="362B63FC" w14:textId="77777777" w:rsidR="00844217" w:rsidRPr="00703888" w:rsidRDefault="00844217" w:rsidP="00A629A8">
      <w:pPr>
        <w:autoSpaceDE w:val="0"/>
        <w:jc w:val="both"/>
        <w:rPr>
          <w:rFonts w:eastAsia="Times New Roman" w:cs="Times New Roman"/>
        </w:rPr>
      </w:pPr>
    </w:p>
    <w:p w14:paraId="39A78CD2"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Credit algorithm divides all </w:t>
      </w:r>
      <w:r w:rsidR="00711E6C" w:rsidRPr="00703888">
        <w:rPr>
          <w:rFonts w:eastAsiaTheme="minorEastAsia" w:cs="Times New Roman"/>
          <w:lang w:eastAsia="zh-CN"/>
        </w:rPr>
        <w:t>V</w:t>
      </w:r>
      <w:r w:rsidR="00711E6C" w:rsidRPr="00703888">
        <w:rPr>
          <w:rFonts w:eastAsia="Times New Roman" w:cs="Times New Roman"/>
        </w:rPr>
        <w:t>CPU</w:t>
      </w:r>
      <w:r w:rsidRPr="00703888">
        <w:rPr>
          <w:rFonts w:eastAsia="Times New Roman" w:cs="Times New Roman"/>
        </w:rPr>
        <w:t>s into two queues: under queue and over queue. UNDER indicates that a V</w:t>
      </w:r>
      <w:r w:rsidR="00711E6C" w:rsidRPr="00703888">
        <w:rPr>
          <w:rFonts w:eastAsia="Times New Roman" w:cs="Times New Roman"/>
        </w:rPr>
        <w:t>CPU</w:t>
      </w:r>
      <w:r w:rsidRPr="00703888">
        <w:rPr>
          <w:rFonts w:eastAsia="Times New Roman" w:cs="Times New Roman"/>
        </w:rPr>
        <w:t xml:space="preserve"> still has credits to use, while OVER means that the V</w:t>
      </w:r>
      <w:r w:rsidR="00711E6C" w:rsidRPr="00703888">
        <w:rPr>
          <w:rFonts w:eastAsia="Times New Roman" w:cs="Times New Roman"/>
        </w:rPr>
        <w:t>CPU</w:t>
      </w:r>
      <w:r w:rsidRPr="00703888">
        <w:rPr>
          <w:rFonts w:eastAsia="Times New Roman" w:cs="Times New Roman"/>
        </w:rPr>
        <w:t xml:space="preserve"> has exhausted its credits [</w:t>
      </w:r>
      <w:r w:rsidR="00711E6C" w:rsidRPr="00703888">
        <w:rPr>
          <w:rFonts w:cs="Times New Roman"/>
          <w:lang w:eastAsia="zh-CN"/>
        </w:rPr>
        <w:t>43</w:t>
      </w:r>
      <w:proofErr w:type="gramStart"/>
      <w:r w:rsidRPr="00703888">
        <w:rPr>
          <w:rFonts w:eastAsia="Times New Roman" w:cs="Times New Roman"/>
        </w:rPr>
        <w:t>].Only</w:t>
      </w:r>
      <w:proofErr w:type="gramEnd"/>
      <w:r w:rsidRPr="00703888">
        <w:rPr>
          <w:rFonts w:eastAsia="Times New Roman" w:cs="Times New Roman"/>
        </w:rPr>
        <w:t xml:space="preserve"> V</w:t>
      </w:r>
      <w:r w:rsidR="00711E6C" w:rsidRPr="00703888">
        <w:rPr>
          <w:rFonts w:eastAsia="Times New Roman" w:cs="Times New Roman"/>
        </w:rPr>
        <w:t>CPU</w:t>
      </w:r>
      <w:r w:rsidRPr="00703888">
        <w:rPr>
          <w:rFonts w:eastAsia="Times New Roman" w:cs="Times New Roman"/>
        </w:rPr>
        <w:t>s in the under que</w:t>
      </w:r>
      <w:r w:rsidR="00711E6C" w:rsidRPr="00703888">
        <w:rPr>
          <w:rFonts w:eastAsiaTheme="minorEastAsia" w:cs="Times New Roman"/>
          <w:lang w:eastAsia="zh-CN"/>
        </w:rPr>
        <w:t>u</w:t>
      </w:r>
      <w:r w:rsidRPr="00703888">
        <w:rPr>
          <w:rFonts w:eastAsia="Times New Roman" w:cs="Times New Roman"/>
        </w:rPr>
        <w:t>e can be scheduled. At the beginning, all V</w:t>
      </w:r>
      <w:r w:rsidR="00711E6C" w:rsidRPr="00703888">
        <w:rPr>
          <w:rFonts w:eastAsia="Times New Roman" w:cs="Times New Roman"/>
        </w:rPr>
        <w:t>CPU</w:t>
      </w:r>
      <w:r w:rsidRPr="00703888">
        <w:rPr>
          <w:rFonts w:eastAsia="Times New Roman" w:cs="Times New Roman"/>
        </w:rPr>
        <w:t>s are in the under</w:t>
      </w:r>
      <w:r w:rsidR="00711E6C" w:rsidRPr="00703888">
        <w:rPr>
          <w:rFonts w:eastAsia="Times New Roman" w:cs="Times New Roman"/>
        </w:rPr>
        <w:t xml:space="preserve"> queue, every domain has its own</w:t>
      </w:r>
      <w:r w:rsidRPr="00703888">
        <w:rPr>
          <w:rFonts w:eastAsia="Times New Roman" w:cs="Times New Roman"/>
        </w:rPr>
        <w:t xml:space="preserve"> credit which is its corresponding value of weight. Every time the V</w:t>
      </w:r>
      <w:r w:rsidR="00711E6C" w:rsidRPr="00703888">
        <w:rPr>
          <w:rFonts w:eastAsia="Times New Roman" w:cs="Times New Roman"/>
        </w:rPr>
        <w:t>CPU</w:t>
      </w:r>
      <w:r w:rsidRPr="00703888">
        <w:rPr>
          <w:rFonts w:eastAsia="Times New Roman" w:cs="Times New Roman"/>
        </w:rPr>
        <w:t xml:space="preserve"> is scheduled </w:t>
      </w:r>
      <w:r w:rsidR="00711E6C" w:rsidRPr="00703888">
        <w:rPr>
          <w:rFonts w:eastAsia="Times New Roman" w:cs="Times New Roman"/>
        </w:rPr>
        <w:t>CPU</w:t>
      </w:r>
      <w:r w:rsidRPr="00703888">
        <w:rPr>
          <w:rFonts w:eastAsia="Times New Roman" w:cs="Times New Roman"/>
        </w:rPr>
        <w:t xml:space="preserve"> time slices, the relevant credit of the domain containing this V</w:t>
      </w:r>
      <w:r w:rsidR="00711E6C" w:rsidRPr="00703888">
        <w:rPr>
          <w:rFonts w:eastAsia="Times New Roman" w:cs="Times New Roman"/>
        </w:rPr>
        <w:t>CPU</w:t>
      </w:r>
      <w:r w:rsidRPr="00703888">
        <w:rPr>
          <w:rFonts w:eastAsia="Times New Roman" w:cs="Times New Roman"/>
        </w:rPr>
        <w:t xml:space="preserve"> will be </w:t>
      </w:r>
      <w:r w:rsidR="00711E6C" w:rsidRPr="00703888">
        <w:rPr>
          <w:rFonts w:eastAsia="Times New Roman" w:cs="Times New Roman"/>
        </w:rPr>
        <w:t>reducing</w:t>
      </w:r>
      <w:r w:rsidRPr="00703888">
        <w:rPr>
          <w:rFonts w:eastAsia="Times New Roman" w:cs="Times New Roman"/>
        </w:rPr>
        <w:t xml:space="preserve">. When the credit of a domain becomes </w:t>
      </w:r>
      <w:r w:rsidR="00711E6C" w:rsidRPr="00703888">
        <w:rPr>
          <w:rFonts w:eastAsia="Times New Roman" w:cs="Times New Roman"/>
        </w:rPr>
        <w:t>negative</w:t>
      </w:r>
      <w:r w:rsidRPr="00703888">
        <w:rPr>
          <w:rFonts w:eastAsia="Times New Roman" w:cs="Times New Roman"/>
        </w:rPr>
        <w:t>, this V</w:t>
      </w:r>
      <w:r w:rsidR="00711E6C" w:rsidRPr="00703888">
        <w:rPr>
          <w:rFonts w:eastAsia="Times New Roman" w:cs="Times New Roman"/>
        </w:rPr>
        <w:t>CPU</w:t>
      </w:r>
      <w:r w:rsidRPr="00703888">
        <w:rPr>
          <w:rFonts w:eastAsia="Times New Roman" w:cs="Times New Roman"/>
        </w:rPr>
        <w:t xml:space="preserve"> will be moved to queue of over. The credit scheduler will add initial credit value to every domain when all V</w:t>
      </w:r>
      <w:r w:rsidR="00711E6C" w:rsidRPr="00703888">
        <w:rPr>
          <w:rFonts w:eastAsia="Times New Roman" w:cs="Times New Roman"/>
        </w:rPr>
        <w:t>CPU</w:t>
      </w:r>
      <w:r w:rsidRPr="00703888">
        <w:rPr>
          <w:rFonts w:eastAsia="Times New Roman" w:cs="Times New Roman"/>
        </w:rPr>
        <w:t xml:space="preserve">s are in the over queue. In the same way, the schedule will also add the initial </w:t>
      </w:r>
      <w:r w:rsidR="00711E6C" w:rsidRPr="00703888">
        <w:rPr>
          <w:rFonts w:eastAsia="Times New Roman" w:cs="Times New Roman"/>
        </w:rPr>
        <w:t>credit</w:t>
      </w:r>
      <w:r w:rsidRPr="00703888">
        <w:rPr>
          <w:rFonts w:eastAsia="Times New Roman" w:cs="Times New Roman"/>
        </w:rPr>
        <w:t xml:space="preserve"> weight of a V</w:t>
      </w:r>
      <w:r w:rsidR="00711E6C" w:rsidRPr="00703888">
        <w:rPr>
          <w:rFonts w:eastAsia="Times New Roman" w:cs="Times New Roman"/>
        </w:rPr>
        <w:t>CPU</w:t>
      </w:r>
      <w:r w:rsidRPr="00703888">
        <w:rPr>
          <w:rFonts w:eastAsia="Times New Roman" w:cs="Times New Roman"/>
        </w:rPr>
        <w:t xml:space="preserve"> to get a new weight. As the </w:t>
      </w:r>
      <w:r w:rsidR="00711E6C" w:rsidRPr="00703888">
        <w:rPr>
          <w:rFonts w:eastAsia="Times New Roman" w:cs="Times New Roman"/>
        </w:rPr>
        <w:t>result</w:t>
      </w:r>
      <w:r w:rsidRPr="00703888">
        <w:rPr>
          <w:rFonts w:eastAsia="Times New Roman" w:cs="Times New Roman"/>
        </w:rPr>
        <w:t>, all V</w:t>
      </w:r>
      <w:r w:rsidR="00711E6C" w:rsidRPr="00703888">
        <w:rPr>
          <w:rFonts w:eastAsia="Times New Roman" w:cs="Times New Roman"/>
        </w:rPr>
        <w:t>CPU</w:t>
      </w:r>
      <w:r w:rsidRPr="00703888">
        <w:rPr>
          <w:rFonts w:eastAsia="Times New Roman" w:cs="Times New Roman"/>
        </w:rPr>
        <w:t>s will be moved to under queue.</w:t>
      </w:r>
    </w:p>
    <w:p w14:paraId="6BD218B2" w14:textId="77777777" w:rsidR="00844217" w:rsidRPr="00703888" w:rsidRDefault="00844217" w:rsidP="00A629A8">
      <w:pPr>
        <w:autoSpaceDE w:val="0"/>
        <w:jc w:val="both"/>
        <w:rPr>
          <w:rFonts w:eastAsia="Times New Roman" w:cs="Times New Roman"/>
        </w:rPr>
      </w:pPr>
    </w:p>
    <w:p w14:paraId="760A5EA5" w14:textId="77777777" w:rsidR="00844217" w:rsidRPr="00703888" w:rsidRDefault="00844217" w:rsidP="00A629A8">
      <w:pPr>
        <w:autoSpaceDE w:val="0"/>
        <w:jc w:val="both"/>
        <w:rPr>
          <w:rFonts w:eastAsia="Times New Roman" w:cs="Times New Roman"/>
        </w:rPr>
      </w:pPr>
      <w:r w:rsidRPr="00703888">
        <w:rPr>
          <w:rFonts w:eastAsia="Times New Roman" w:cs="Times New Roman"/>
        </w:rPr>
        <w:t>The V</w:t>
      </w:r>
      <w:r w:rsidR="00711E6C" w:rsidRPr="00703888">
        <w:rPr>
          <w:rFonts w:eastAsia="Times New Roman" w:cs="Times New Roman"/>
        </w:rPr>
        <w:t>CPU</w:t>
      </w:r>
      <w:r w:rsidRPr="00703888">
        <w:rPr>
          <w:rFonts w:eastAsia="Times New Roman" w:cs="Times New Roman"/>
        </w:rPr>
        <w:t xml:space="preserve">, </w:t>
      </w:r>
      <w:r w:rsidR="00711E6C" w:rsidRPr="00703888">
        <w:rPr>
          <w:rFonts w:eastAsia="Times New Roman" w:cs="Times New Roman"/>
        </w:rPr>
        <w:t>in front</w:t>
      </w:r>
      <w:r w:rsidR="00A629A8" w:rsidRPr="00703888">
        <w:rPr>
          <w:rFonts w:eastAsia="Times New Roman" w:cs="Times New Roman"/>
        </w:rPr>
        <w:t xml:space="preserve"> of queue, </w:t>
      </w:r>
      <w:r w:rsidRPr="00703888">
        <w:rPr>
          <w:rFonts w:eastAsia="Times New Roman" w:cs="Times New Roman"/>
        </w:rPr>
        <w:t xml:space="preserve">priority set to under, will be </w:t>
      </w:r>
      <w:r w:rsidR="00A629A8" w:rsidRPr="00703888">
        <w:rPr>
          <w:rFonts w:eastAsia="Times New Roman" w:cs="Times New Roman"/>
        </w:rPr>
        <w:t>scheduled first by the system.</w:t>
      </w:r>
      <w:r w:rsidR="00CE4E23">
        <w:rPr>
          <w:rFonts w:eastAsiaTheme="minorEastAsia" w:cs="Times New Roman" w:hint="eastAsia"/>
          <w:lang w:eastAsia="zh-CN"/>
        </w:rPr>
        <w:t xml:space="preserve"> </w:t>
      </w:r>
      <w:r w:rsidRPr="00703888">
        <w:rPr>
          <w:rFonts w:eastAsia="Times New Roman" w:cs="Times New Roman"/>
        </w:rPr>
        <w:t>When a P</w:t>
      </w:r>
      <w:r w:rsidR="00711E6C" w:rsidRPr="00703888">
        <w:rPr>
          <w:rFonts w:eastAsia="Times New Roman" w:cs="Times New Roman"/>
        </w:rPr>
        <w:t>CPU</w:t>
      </w:r>
      <w:r w:rsidRPr="00703888">
        <w:rPr>
          <w:rFonts w:eastAsia="Times New Roman" w:cs="Times New Roman"/>
        </w:rPr>
        <w:t xml:space="preserve"> is idle or no V</w:t>
      </w:r>
      <w:r w:rsidR="00711E6C" w:rsidRPr="00703888">
        <w:rPr>
          <w:rFonts w:eastAsia="Times New Roman" w:cs="Times New Roman"/>
        </w:rPr>
        <w:t>CPU</w:t>
      </w:r>
      <w:r w:rsidRPr="00703888">
        <w:rPr>
          <w:rFonts w:eastAsia="Times New Roman" w:cs="Times New Roman"/>
        </w:rPr>
        <w:t xml:space="preserve"> in </w:t>
      </w:r>
      <w:proofErr w:type="gramStart"/>
      <w:r w:rsidRPr="00703888">
        <w:rPr>
          <w:rFonts w:eastAsia="Times New Roman" w:cs="Times New Roman"/>
        </w:rPr>
        <w:t xml:space="preserve">the </w:t>
      </w:r>
      <w:proofErr w:type="spellStart"/>
      <w:r w:rsidRPr="00703888">
        <w:rPr>
          <w:rFonts w:eastAsia="Times New Roman" w:cs="Times New Roman"/>
        </w:rPr>
        <w:t>its</w:t>
      </w:r>
      <w:proofErr w:type="spellEnd"/>
      <w:proofErr w:type="gramEnd"/>
      <w:r w:rsidRPr="00703888">
        <w:rPr>
          <w:rFonts w:eastAsia="Times New Roman" w:cs="Times New Roman"/>
        </w:rPr>
        <w:t xml:space="preserve"> under queue, this P</w:t>
      </w:r>
      <w:r w:rsidR="00711E6C" w:rsidRPr="00703888">
        <w:rPr>
          <w:rFonts w:eastAsia="Times New Roman" w:cs="Times New Roman"/>
        </w:rPr>
        <w:t>CPU</w:t>
      </w:r>
      <w:r w:rsidRPr="00703888">
        <w:rPr>
          <w:rFonts w:eastAsia="Times New Roman" w:cs="Times New Roman"/>
        </w:rPr>
        <w:t xml:space="preserve"> will seek a runnable V</w:t>
      </w:r>
      <w:r w:rsidR="00711E6C" w:rsidRPr="00703888">
        <w:rPr>
          <w:rFonts w:eastAsia="Times New Roman" w:cs="Times New Roman"/>
        </w:rPr>
        <w:t>CPU</w:t>
      </w:r>
      <w:r w:rsidRPr="00703888">
        <w:rPr>
          <w:rFonts w:eastAsia="Times New Roman" w:cs="Times New Roman"/>
        </w:rPr>
        <w:t xml:space="preserve"> from other P</w:t>
      </w:r>
      <w:r w:rsidR="00711E6C" w:rsidRPr="00703888">
        <w:rPr>
          <w:rFonts w:eastAsia="Times New Roman" w:cs="Times New Roman"/>
        </w:rPr>
        <w:t>CPU</w:t>
      </w:r>
      <w:r w:rsidRPr="00703888">
        <w:rPr>
          <w:rFonts w:eastAsia="Times New Roman" w:cs="Times New Roman"/>
        </w:rPr>
        <w:t xml:space="preserve">'s under queue. The guests are </w:t>
      </w:r>
      <w:r w:rsidR="00711E6C" w:rsidRPr="00703888">
        <w:rPr>
          <w:rFonts w:eastAsia="Times New Roman" w:cs="Times New Roman"/>
        </w:rPr>
        <w:t>arrange</w:t>
      </w:r>
      <w:r w:rsidRPr="00703888">
        <w:rPr>
          <w:rFonts w:eastAsia="Times New Roman" w:cs="Times New Roman"/>
        </w:rPr>
        <w:t xml:space="preserve"> in the run queue according to their status and not the credits [</w:t>
      </w:r>
      <w:r w:rsidR="00711E6C" w:rsidRPr="00703888">
        <w:rPr>
          <w:rFonts w:eastAsiaTheme="minorEastAsia" w:cs="Times New Roman"/>
          <w:lang w:eastAsia="zh-CN"/>
        </w:rPr>
        <w:t>44</w:t>
      </w:r>
      <w:proofErr w:type="gramStart"/>
      <w:r w:rsidR="00711E6C" w:rsidRPr="00703888">
        <w:rPr>
          <w:rFonts w:eastAsia="Times New Roman" w:cs="Times New Roman"/>
        </w:rPr>
        <w:t>].At</w:t>
      </w:r>
      <w:proofErr w:type="gramEnd"/>
      <w:r w:rsidR="00711E6C" w:rsidRPr="00703888">
        <w:rPr>
          <w:rFonts w:eastAsia="Times New Roman" w:cs="Times New Roman"/>
        </w:rPr>
        <w:t xml:space="preserve"> present, most of researche</w:t>
      </w:r>
      <w:r w:rsidR="00711E6C" w:rsidRPr="00703888">
        <w:rPr>
          <w:rFonts w:eastAsiaTheme="minorEastAsia" w:cs="Times New Roman"/>
          <w:lang w:eastAsia="zh-CN"/>
        </w:rPr>
        <w:t>s</w:t>
      </w:r>
      <w:r w:rsidRPr="00703888">
        <w:rPr>
          <w:rFonts w:eastAsia="Times New Roman" w:cs="Times New Roman"/>
        </w:rPr>
        <w:t xml:space="preserve"> on credit scheduling algorithm are focus its influence on the system performance. For example, </w:t>
      </w:r>
      <w:bookmarkStart w:id="15" w:name="__DdeLink__1328_1581259670"/>
      <w:proofErr w:type="spellStart"/>
      <w:r w:rsidRPr="00703888">
        <w:rPr>
          <w:rFonts w:eastAsia="Times New Roman" w:cs="Times New Roman"/>
        </w:rPr>
        <w:t>Ludmia</w:t>
      </w:r>
      <w:proofErr w:type="spellEnd"/>
      <w:r w:rsidRPr="00703888">
        <w:rPr>
          <w:rFonts w:eastAsia="Times New Roman" w:cs="Times New Roman"/>
        </w:rPr>
        <w:t xml:space="preserve"> </w:t>
      </w:r>
      <w:bookmarkStart w:id="16" w:name="__DdeLink__1330_1581259670"/>
      <w:proofErr w:type="spellStart"/>
      <w:r w:rsidRPr="00703888">
        <w:rPr>
          <w:rFonts w:eastAsia="Times New Roman" w:cs="Times New Roman"/>
        </w:rPr>
        <w:t>Cherkasova</w:t>
      </w:r>
      <w:bookmarkEnd w:id="15"/>
      <w:bookmarkEnd w:id="16"/>
      <w:proofErr w:type="spellEnd"/>
      <w:r w:rsidR="00CE4E23">
        <w:rPr>
          <w:rFonts w:eastAsiaTheme="minorEastAsia" w:cs="Times New Roman" w:hint="eastAsia"/>
          <w:lang w:eastAsia="zh-CN"/>
        </w:rPr>
        <w:t xml:space="preserve"> </w:t>
      </w:r>
      <w:r w:rsidR="00711E6C" w:rsidRPr="00703888">
        <w:rPr>
          <w:rFonts w:eastAsia="Times New Roman" w:cs="Times New Roman"/>
        </w:rPr>
        <w:t>analyze</w:t>
      </w:r>
      <w:r w:rsidR="00711E6C" w:rsidRPr="00703888">
        <w:rPr>
          <w:rFonts w:eastAsiaTheme="minorEastAsia" w:cs="Times New Roman"/>
          <w:lang w:eastAsia="zh-CN"/>
        </w:rPr>
        <w:t>d</w:t>
      </w:r>
      <w:r w:rsidRPr="00703888">
        <w:rPr>
          <w:rFonts w:eastAsia="Times New Roman" w:cs="Times New Roman"/>
        </w:rPr>
        <w:t xml:space="preserve"> the read/write speed of virtual machine, network throughput and the precision of </w:t>
      </w:r>
      <w:r w:rsidR="00711E6C" w:rsidRPr="00703888">
        <w:rPr>
          <w:rFonts w:eastAsia="Times New Roman" w:cs="Times New Roman"/>
        </w:rPr>
        <w:t>CPU</w:t>
      </w:r>
      <w:r w:rsidRPr="00703888">
        <w:rPr>
          <w:rFonts w:eastAsia="Times New Roman" w:cs="Times New Roman"/>
        </w:rPr>
        <w:t xml:space="preserve"> allocation [</w:t>
      </w:r>
      <w:r w:rsidR="00711E6C" w:rsidRPr="00703888">
        <w:rPr>
          <w:rFonts w:eastAsiaTheme="minorEastAsia" w:cs="Times New Roman"/>
          <w:lang w:eastAsia="zh-CN"/>
        </w:rPr>
        <w:t>45</w:t>
      </w:r>
      <w:r w:rsidRPr="00703888">
        <w:rPr>
          <w:rFonts w:eastAsia="Times New Roman" w:cs="Times New Roman"/>
        </w:rPr>
        <w:t xml:space="preserve">]. </w:t>
      </w:r>
      <w:bookmarkStart w:id="17" w:name="__DdeLink__1335_1581259670"/>
      <w:r w:rsidRPr="00703888">
        <w:rPr>
          <w:rFonts w:eastAsia="Times New Roman" w:cs="Times New Roman"/>
        </w:rPr>
        <w:t xml:space="preserve">Diego </w:t>
      </w:r>
      <w:proofErr w:type="spellStart"/>
      <w:r w:rsidRPr="00703888">
        <w:rPr>
          <w:rFonts w:eastAsia="Times New Roman" w:cs="Times New Roman"/>
        </w:rPr>
        <w:t>Ongaro</w:t>
      </w:r>
      <w:bookmarkEnd w:id="17"/>
      <w:proofErr w:type="spellEnd"/>
      <w:r w:rsidRPr="00703888">
        <w:rPr>
          <w:rFonts w:eastAsia="Times New Roman" w:cs="Times New Roman"/>
        </w:rPr>
        <w:t xml:space="preserve"> </w:t>
      </w:r>
      <w:proofErr w:type="gramStart"/>
      <w:r w:rsidRPr="00703888">
        <w:rPr>
          <w:rFonts w:eastAsia="Times New Roman" w:cs="Times New Roman"/>
        </w:rPr>
        <w:t>focus</w:t>
      </w:r>
      <w:proofErr w:type="gramEnd"/>
      <w:r w:rsidRPr="00703888">
        <w:rPr>
          <w:rFonts w:eastAsia="Times New Roman" w:cs="Times New Roman"/>
        </w:rPr>
        <w:t xml:space="preserve"> on th</w:t>
      </w:r>
      <w:r w:rsidR="00711E6C" w:rsidRPr="00703888">
        <w:rPr>
          <w:rFonts w:eastAsia="Times New Roman" w:cs="Times New Roman"/>
        </w:rPr>
        <w:t>e performance of eff</w:t>
      </w:r>
      <w:r w:rsidR="00711E6C" w:rsidRPr="00703888">
        <w:rPr>
          <w:rFonts w:eastAsiaTheme="minorEastAsia" w:cs="Times New Roman"/>
          <w:lang w:eastAsia="zh-CN"/>
        </w:rPr>
        <w:t>ec</w:t>
      </w:r>
      <w:r w:rsidRPr="00703888">
        <w:rPr>
          <w:rFonts w:eastAsia="Times New Roman" w:cs="Times New Roman"/>
        </w:rPr>
        <w:t xml:space="preserve">ts that credit scheduler brings on the I/O </w:t>
      </w:r>
      <w:r w:rsidR="00711E6C" w:rsidRPr="00703888">
        <w:rPr>
          <w:rFonts w:eastAsia="Times New Roman" w:cs="Times New Roman"/>
        </w:rPr>
        <w:t>performance</w:t>
      </w:r>
      <w:r w:rsidRPr="00703888">
        <w:rPr>
          <w:rFonts w:eastAsia="Times New Roman" w:cs="Times New Roman"/>
        </w:rPr>
        <w:t xml:space="preserve"> of Xen virtualization.</w:t>
      </w:r>
    </w:p>
    <w:p w14:paraId="06DDD50F" w14:textId="77777777" w:rsidR="00844217" w:rsidRPr="00703888" w:rsidRDefault="00844217" w:rsidP="00A629A8">
      <w:pPr>
        <w:autoSpaceDE w:val="0"/>
        <w:jc w:val="both"/>
        <w:rPr>
          <w:rFonts w:eastAsia="Times New Roman" w:cs="Times New Roman"/>
        </w:rPr>
      </w:pPr>
    </w:p>
    <w:p w14:paraId="07435055" w14:textId="77777777" w:rsidR="00844217" w:rsidRPr="00703888" w:rsidRDefault="00844217" w:rsidP="00A629A8">
      <w:pPr>
        <w:autoSpaceDE w:val="0"/>
        <w:jc w:val="both"/>
        <w:rPr>
          <w:rFonts w:eastAsia="Times New Roman" w:cs="Times New Roman"/>
        </w:rPr>
      </w:pPr>
      <w:r w:rsidRPr="00703888">
        <w:rPr>
          <w:rFonts w:eastAsia="Times New Roman" w:cs="Times New Roman"/>
        </w:rPr>
        <w:t xml:space="preserve">Credit scheduling algorithm also has some shortcomings. </w:t>
      </w:r>
      <w:proofErr w:type="gramStart"/>
      <w:r w:rsidRPr="00703888">
        <w:rPr>
          <w:rFonts w:eastAsia="Times New Roman" w:cs="Times New Roman"/>
        </w:rPr>
        <w:t>First of all</w:t>
      </w:r>
      <w:proofErr w:type="gramEnd"/>
      <w:r w:rsidRPr="00703888">
        <w:rPr>
          <w:rFonts w:eastAsia="Times New Roman" w:cs="Times New Roman"/>
        </w:rPr>
        <w:t xml:space="preserve">, this scheduling algorithm </w:t>
      </w:r>
      <w:r w:rsidR="00A629A8" w:rsidRPr="00703888">
        <w:rPr>
          <w:rFonts w:eastAsia="Times New Roman" w:cs="Times New Roman"/>
        </w:rPr>
        <w:t>cannot</w:t>
      </w:r>
      <w:r w:rsidRPr="00703888">
        <w:rPr>
          <w:rFonts w:eastAsia="Times New Roman" w:cs="Times New Roman"/>
        </w:rPr>
        <w:t xml:space="preserve"> guara</w:t>
      </w:r>
      <w:r w:rsidR="00A629A8" w:rsidRPr="00703888">
        <w:rPr>
          <w:rFonts w:eastAsia="Times New Roman" w:cs="Times New Roman"/>
        </w:rPr>
        <w:t xml:space="preserve">ntee the real-time scheduling. </w:t>
      </w:r>
      <w:r w:rsidRPr="00703888">
        <w:rPr>
          <w:rFonts w:eastAsia="Times New Roman" w:cs="Times New Roman"/>
        </w:rPr>
        <w:t xml:space="preserve">In some programs requiring high response speed, event responding delay is tightly related to the </w:t>
      </w:r>
      <w:r w:rsidR="00711E6C" w:rsidRPr="00703888">
        <w:rPr>
          <w:rFonts w:eastAsia="Times New Roman" w:cs="Times New Roman"/>
        </w:rPr>
        <w:t>position</w:t>
      </w:r>
      <w:r w:rsidRPr="00703888">
        <w:rPr>
          <w:rFonts w:eastAsia="Times New Roman" w:cs="Times New Roman"/>
        </w:rPr>
        <w:t xml:space="preserve"> of its queue, this cause the fact that responding delay to those programs which </w:t>
      </w:r>
      <w:r w:rsidR="00711E6C" w:rsidRPr="00703888">
        <w:rPr>
          <w:rFonts w:eastAsia="Times New Roman" w:cs="Times New Roman"/>
        </w:rPr>
        <w:t>requires</w:t>
      </w:r>
      <w:r w:rsidRPr="00703888">
        <w:rPr>
          <w:rFonts w:eastAsia="Times New Roman" w:cs="Times New Roman"/>
        </w:rPr>
        <w:t xml:space="preserve"> low response time is generally very long. Secondly, the scheduler is fairly sharing the processor resources only by </w:t>
      </w:r>
      <w:proofErr w:type="gramStart"/>
      <w:r w:rsidRPr="00703888">
        <w:rPr>
          <w:rFonts w:eastAsia="Times New Roman" w:cs="Times New Roman"/>
        </w:rPr>
        <w:t>approximation[</w:t>
      </w:r>
      <w:proofErr w:type="gramEnd"/>
      <w:r w:rsidR="00711E6C" w:rsidRPr="00703888">
        <w:rPr>
          <w:rFonts w:eastAsiaTheme="minorEastAsia" w:cs="Times New Roman"/>
          <w:lang w:eastAsia="zh-CN"/>
        </w:rPr>
        <w:t>46</w:t>
      </w:r>
      <w:r w:rsidRPr="00703888">
        <w:rPr>
          <w:rFonts w:eastAsia="Times New Roman" w:cs="Times New Roman"/>
        </w:rPr>
        <w:t xml:space="preserve">]. Thirdly, credit scheduling algorithm has a simple </w:t>
      </w:r>
      <w:r w:rsidR="00711E6C" w:rsidRPr="00703888">
        <w:rPr>
          <w:rFonts w:eastAsia="Times New Roman" w:cs="Times New Roman"/>
        </w:rPr>
        <w:t>strategy</w:t>
      </w:r>
      <w:r w:rsidRPr="00703888">
        <w:rPr>
          <w:rFonts w:eastAsia="Times New Roman" w:cs="Times New Roman"/>
        </w:rPr>
        <w:t xml:space="preserve"> of balancing global workload. The </w:t>
      </w:r>
      <w:r w:rsidR="00711E6C" w:rsidRPr="00703888">
        <w:rPr>
          <w:rFonts w:eastAsia="Times New Roman" w:cs="Times New Roman"/>
        </w:rPr>
        <w:t>CPU</w:t>
      </w:r>
      <w:r w:rsidRPr="00703888">
        <w:rPr>
          <w:rFonts w:eastAsia="Times New Roman" w:cs="Times New Roman"/>
        </w:rPr>
        <w:t xml:space="preserve"> is highly possible to be idle due to the reason that the process is not ready. The error rate of </w:t>
      </w:r>
      <w:r w:rsidR="00711E6C" w:rsidRPr="00703888">
        <w:rPr>
          <w:rFonts w:eastAsia="Times New Roman" w:cs="Times New Roman"/>
        </w:rPr>
        <w:t>CPU</w:t>
      </w:r>
      <w:r w:rsidRPr="00703888">
        <w:rPr>
          <w:rFonts w:eastAsia="Times New Roman" w:cs="Times New Roman"/>
        </w:rPr>
        <w:t xml:space="preserve"> allocation caused by global resource distribution is high, which make the </w:t>
      </w:r>
      <w:r w:rsidR="00711E6C" w:rsidRPr="00703888">
        <w:rPr>
          <w:rFonts w:eastAsia="Times New Roman" w:cs="Times New Roman"/>
        </w:rPr>
        <w:t>global</w:t>
      </w:r>
      <w:r w:rsidRPr="00703888">
        <w:rPr>
          <w:rFonts w:eastAsia="Times New Roman" w:cs="Times New Roman"/>
        </w:rPr>
        <w:t xml:space="preserve"> resource management </w:t>
      </w:r>
      <w:r w:rsidRPr="00703888">
        <w:rPr>
          <w:rFonts w:eastAsia="Times New Roman" w:cs="Times New Roman"/>
        </w:rPr>
        <w:lastRenderedPageBreak/>
        <w:t xml:space="preserve">complicated. </w:t>
      </w:r>
    </w:p>
    <w:p w14:paraId="3C6D82FA" w14:textId="77777777" w:rsidR="00844217" w:rsidRPr="00703888" w:rsidRDefault="00844217" w:rsidP="00A629A8">
      <w:pPr>
        <w:jc w:val="both"/>
        <w:rPr>
          <w:rFonts w:eastAsia="Times New Roman" w:cs="Times New Roman"/>
        </w:rPr>
      </w:pPr>
    </w:p>
    <w:p w14:paraId="50469034" w14:textId="77777777" w:rsidR="00844217" w:rsidRPr="00703888" w:rsidRDefault="002D1225" w:rsidP="00A629A8">
      <w:pPr>
        <w:tabs>
          <w:tab w:val="left" w:pos="9045"/>
        </w:tabs>
        <w:autoSpaceDE w:val="0"/>
        <w:jc w:val="both"/>
        <w:rPr>
          <w:rFonts w:cs="Times New Roman"/>
        </w:rPr>
      </w:pPr>
      <w:r>
        <w:rPr>
          <w:rFonts w:eastAsiaTheme="minorEastAsia" w:cs="Times New Roman" w:hint="eastAsia"/>
          <w:lang w:eastAsia="zh-CN"/>
        </w:rPr>
        <w:t>T</w:t>
      </w:r>
      <w:r w:rsidR="00844217" w:rsidRPr="00703888">
        <w:rPr>
          <w:rFonts w:eastAsia="Times New Roman" w:cs="Times New Roman"/>
        </w:rPr>
        <w:t>he common drawback of all these three is that no concentration put on parallelization of virtual machine</w:t>
      </w:r>
      <w:bookmarkStart w:id="18" w:name="__DdeLink__1349_1581259670"/>
      <w:r w:rsidR="00844217" w:rsidRPr="00703888">
        <w:rPr>
          <w:rFonts w:eastAsia="Times New Roman" w:cs="Times New Roman"/>
        </w:rPr>
        <w:t>s</w:t>
      </w:r>
      <w:bookmarkEnd w:id="18"/>
      <w:r w:rsidR="00844217" w:rsidRPr="00703888">
        <w:rPr>
          <w:rFonts w:eastAsia="Times New Roman" w:cs="Times New Roman"/>
        </w:rPr>
        <w:t xml:space="preserve"> in the same host. All </w:t>
      </w:r>
      <w:r w:rsidR="00711E6C" w:rsidRPr="00703888">
        <w:rPr>
          <w:rFonts w:eastAsia="Times New Roman" w:cs="Times New Roman"/>
        </w:rPr>
        <w:t>existing</w:t>
      </w:r>
      <w:r w:rsidR="00CE4E23">
        <w:rPr>
          <w:rFonts w:eastAsiaTheme="minorEastAsia" w:cs="Times New Roman" w:hint="eastAsia"/>
          <w:lang w:eastAsia="zh-CN"/>
        </w:rPr>
        <w:t xml:space="preserve"> </w:t>
      </w:r>
      <w:r w:rsidR="00711E6C" w:rsidRPr="00703888">
        <w:rPr>
          <w:rFonts w:eastAsia="Times New Roman" w:cs="Times New Roman"/>
        </w:rPr>
        <w:t>scheduling</w:t>
      </w:r>
      <w:r w:rsidR="00CE4E23">
        <w:rPr>
          <w:rFonts w:eastAsiaTheme="minorEastAsia" w:cs="Times New Roman" w:hint="eastAsia"/>
          <w:lang w:eastAsia="zh-CN"/>
        </w:rPr>
        <w:t xml:space="preserve"> </w:t>
      </w:r>
      <w:r w:rsidR="00711E6C" w:rsidRPr="00703888">
        <w:rPr>
          <w:rFonts w:eastAsia="Times New Roman" w:cs="Times New Roman"/>
        </w:rPr>
        <w:t>algorithms</w:t>
      </w:r>
      <w:r w:rsidR="00844217" w:rsidRPr="00703888">
        <w:rPr>
          <w:rFonts w:eastAsia="Times New Roman" w:cs="Times New Roman"/>
        </w:rPr>
        <w:t xml:space="preserve"> in Xen focus on sequential sched</w:t>
      </w:r>
      <w:r>
        <w:rPr>
          <w:rFonts w:eastAsia="Times New Roman" w:cs="Times New Roman"/>
        </w:rPr>
        <w:t>uling, which is traditional and</w:t>
      </w:r>
      <w:r w:rsidR="00844217" w:rsidRPr="00703888">
        <w:rPr>
          <w:rFonts w:eastAsia="Times New Roman" w:cs="Times New Roman"/>
        </w:rPr>
        <w:t xml:space="preserve"> basic scheduling concept. </w:t>
      </w:r>
      <w:r w:rsidR="00844217" w:rsidRPr="00703888">
        <w:rPr>
          <w:rFonts w:eastAsia="NimbusRomNo9L-Regu" w:cs="Times New Roman"/>
        </w:rPr>
        <w:t>In a non</w:t>
      </w:r>
      <w:r>
        <w:rPr>
          <w:rFonts w:eastAsiaTheme="minorEastAsia" w:cs="Times New Roman" w:hint="eastAsia"/>
          <w:lang w:eastAsia="zh-CN"/>
        </w:rPr>
        <w:t>-</w:t>
      </w:r>
      <w:r w:rsidR="00844217" w:rsidRPr="00703888">
        <w:rPr>
          <w:rFonts w:eastAsia="NimbusRomNo9L-Regu" w:cs="Times New Roman"/>
        </w:rPr>
        <w:t xml:space="preserve">virtualized environment, all </w:t>
      </w:r>
      <w:r w:rsidR="00711E6C" w:rsidRPr="00703888">
        <w:rPr>
          <w:rFonts w:eastAsia="NimbusRomNo9L-Regu" w:cs="Times New Roman"/>
        </w:rPr>
        <w:t>CPU</w:t>
      </w:r>
      <w:r w:rsidR="00844217" w:rsidRPr="00703888">
        <w:rPr>
          <w:rFonts w:eastAsia="NimbusRomNo9L-Regu" w:cs="Times New Roman"/>
        </w:rPr>
        <w:t xml:space="preserve"> cores in a machine are physical and run online simultaneously, so the locks held by some </w:t>
      </w:r>
      <w:r w:rsidR="00711E6C" w:rsidRPr="00703888">
        <w:rPr>
          <w:rFonts w:eastAsia="NimbusRomNo9L-Regu" w:cs="Times New Roman"/>
        </w:rPr>
        <w:t>CPU</w:t>
      </w:r>
      <w:r w:rsidR="00844217" w:rsidRPr="00703888">
        <w:rPr>
          <w:rFonts w:eastAsia="NimbusRomNo9L-Regu" w:cs="Times New Roman"/>
        </w:rPr>
        <w:t>s will be released soon, and a lock requester is aware of lock releasing as soon as possible [</w:t>
      </w:r>
      <w:r w:rsidR="00711E6C" w:rsidRPr="00703888">
        <w:rPr>
          <w:rFonts w:eastAsiaTheme="minorEastAsia" w:cs="Times New Roman"/>
          <w:lang w:eastAsia="zh-CN"/>
        </w:rPr>
        <w:t>47</w:t>
      </w:r>
      <w:r w:rsidR="00844217" w:rsidRPr="00703888">
        <w:rPr>
          <w:rFonts w:eastAsia="NimbusRomNo9L-Regu" w:cs="Times New Roman"/>
        </w:rPr>
        <w:t xml:space="preserve">]. </w:t>
      </w:r>
      <w:r w:rsidR="00844217" w:rsidRPr="00703888">
        <w:rPr>
          <w:rFonts w:eastAsia="Times New Roman" w:cs="Times New Roman"/>
        </w:rPr>
        <w:t xml:space="preserve">However, we expect a scheduling </w:t>
      </w:r>
      <w:r w:rsidR="00711E6C" w:rsidRPr="00703888">
        <w:rPr>
          <w:rFonts w:eastAsia="Times New Roman" w:cs="Times New Roman"/>
        </w:rPr>
        <w:t>mechanism</w:t>
      </w:r>
      <w:r w:rsidR="00844217" w:rsidRPr="00703888">
        <w:rPr>
          <w:rFonts w:eastAsia="Times New Roman" w:cs="Times New Roman"/>
        </w:rPr>
        <w:t xml:space="preserve"> to have a good ability of handling parallel jobs and </w:t>
      </w:r>
      <w:r w:rsidR="00711E6C" w:rsidRPr="00703888">
        <w:rPr>
          <w:rFonts w:eastAsia="Times New Roman" w:cs="Times New Roman"/>
        </w:rPr>
        <w:t>synchronized</w:t>
      </w:r>
      <w:r w:rsidR="00844217" w:rsidRPr="00703888">
        <w:rPr>
          <w:rFonts w:eastAsia="Times New Roman" w:cs="Times New Roman"/>
        </w:rPr>
        <w:t xml:space="preserve"> jobs in a virtual system. </w:t>
      </w:r>
      <w:r w:rsidR="00844217" w:rsidRPr="00703888">
        <w:rPr>
          <w:rFonts w:cs="Times New Roman"/>
        </w:rPr>
        <w:t xml:space="preserve">For a </w:t>
      </w:r>
      <w:r w:rsidR="00711E6C" w:rsidRPr="00703888">
        <w:rPr>
          <w:rFonts w:cs="Times New Roman"/>
        </w:rPr>
        <w:t>synchronized</w:t>
      </w:r>
      <w:r w:rsidR="00844217" w:rsidRPr="00703888">
        <w:rPr>
          <w:rFonts w:cs="Times New Roman"/>
        </w:rPr>
        <w:t xml:space="preserve"> program, the job of each virtual machine is mon</w:t>
      </w:r>
      <w:r w:rsidR="00844217" w:rsidRPr="00703888">
        <w:rPr>
          <w:rFonts w:eastAsia="Times New Roman" w:cs="Times New Roman"/>
        </w:rPr>
        <w:t xml:space="preserve">itored locally in terms of domain. This is </w:t>
      </w:r>
      <w:r w:rsidR="00711E6C" w:rsidRPr="00703888">
        <w:rPr>
          <w:rFonts w:eastAsia="Times New Roman" w:cs="Times New Roman"/>
        </w:rPr>
        <w:t>because</w:t>
      </w:r>
      <w:r w:rsidR="00844217" w:rsidRPr="00703888">
        <w:rPr>
          <w:rFonts w:eastAsia="Times New Roman" w:cs="Times New Roman"/>
        </w:rPr>
        <w:t xml:space="preserve"> the </w:t>
      </w:r>
      <w:r w:rsidR="00711E6C" w:rsidRPr="00703888">
        <w:rPr>
          <w:rFonts w:eastAsia="Times New Roman" w:cs="Times New Roman"/>
        </w:rPr>
        <w:t>synchronized</w:t>
      </w:r>
      <w:r w:rsidR="00844217" w:rsidRPr="00703888">
        <w:rPr>
          <w:rFonts w:eastAsia="Times New Roman" w:cs="Times New Roman"/>
        </w:rPr>
        <w:t xml:space="preserve"> task is more about </w:t>
      </w:r>
      <w:r w:rsidR="00711E6C" w:rsidRPr="00703888">
        <w:rPr>
          <w:rFonts w:eastAsia="Times New Roman" w:cs="Times New Roman"/>
        </w:rPr>
        <w:t>communications</w:t>
      </w:r>
      <w:r w:rsidR="00844217" w:rsidRPr="00703888">
        <w:rPr>
          <w:rFonts w:eastAsia="Times New Roman" w:cs="Times New Roman"/>
        </w:rPr>
        <w:t xml:space="preserve"> between processes within on virtual machines. For a parallel program, a global </w:t>
      </w:r>
      <w:r w:rsidR="00711E6C" w:rsidRPr="00703888">
        <w:rPr>
          <w:rFonts w:eastAsia="Times New Roman" w:cs="Times New Roman"/>
        </w:rPr>
        <w:t>coordinator</w:t>
      </w:r>
      <w:r w:rsidR="00844217" w:rsidRPr="00703888">
        <w:rPr>
          <w:rFonts w:eastAsia="Times New Roman" w:cs="Times New Roman"/>
        </w:rPr>
        <w:t xml:space="preserve"> is required as the communications are between different virtual machines.</w:t>
      </w:r>
    </w:p>
    <w:p w14:paraId="3E16FD7F" w14:textId="77777777" w:rsidR="00844217" w:rsidRPr="00703888" w:rsidRDefault="00844217" w:rsidP="00A629A8">
      <w:pPr>
        <w:tabs>
          <w:tab w:val="left" w:pos="9045"/>
        </w:tabs>
        <w:autoSpaceDE w:val="0"/>
        <w:jc w:val="both"/>
        <w:rPr>
          <w:rFonts w:cs="Times New Roman"/>
        </w:rPr>
      </w:pPr>
    </w:p>
    <w:p w14:paraId="1307CC7A" w14:textId="77777777" w:rsidR="00844217" w:rsidRPr="00A00A1B" w:rsidRDefault="00844217" w:rsidP="00A00A1B">
      <w:pPr>
        <w:tabs>
          <w:tab w:val="left" w:pos="9045"/>
        </w:tabs>
        <w:autoSpaceDE w:val="0"/>
        <w:jc w:val="both"/>
        <w:rPr>
          <w:rFonts w:eastAsiaTheme="minorEastAsia" w:cs="Times New Roman"/>
          <w:lang w:eastAsia="zh-CN"/>
        </w:rPr>
      </w:pPr>
      <w:r w:rsidRPr="00703888">
        <w:rPr>
          <w:rFonts w:eastAsia="Times New Roman" w:cs="Times New Roman"/>
        </w:rPr>
        <w:t xml:space="preserve">Co-scheduling is a popular scheduling </w:t>
      </w:r>
      <w:r w:rsidR="00711E6C" w:rsidRPr="00703888">
        <w:rPr>
          <w:rFonts w:eastAsia="Times New Roman" w:cs="Times New Roman"/>
        </w:rPr>
        <w:t>mechanism</w:t>
      </w:r>
      <w:r w:rsidRPr="00703888">
        <w:rPr>
          <w:rFonts w:eastAsia="Times New Roman" w:cs="Times New Roman"/>
        </w:rPr>
        <w:t xml:space="preserve"> to solve the problem of communications. </w:t>
      </w:r>
      <w:r w:rsidRPr="00703888">
        <w:rPr>
          <w:rFonts w:cs="Times New Roman"/>
        </w:rPr>
        <w:t xml:space="preserve">Researchers have classified three types of </w:t>
      </w:r>
      <w:r w:rsidR="00711E6C" w:rsidRPr="00703888">
        <w:rPr>
          <w:rFonts w:cs="Times New Roman"/>
        </w:rPr>
        <w:t>co</w:t>
      </w:r>
      <w:r w:rsidR="00711E6C" w:rsidRPr="00703888">
        <w:rPr>
          <w:rFonts w:cs="Times New Roman"/>
          <w:lang w:eastAsia="zh-CN"/>
        </w:rPr>
        <w:t>-</w:t>
      </w:r>
      <w:r w:rsidR="00711E6C" w:rsidRPr="00703888">
        <w:rPr>
          <w:rFonts w:cs="Times New Roman"/>
        </w:rPr>
        <w:t>scheduling</w:t>
      </w:r>
      <w:r w:rsidRPr="00703888">
        <w:rPr>
          <w:rFonts w:cs="Times New Roman"/>
        </w:rPr>
        <w:t>: explicit co</w:t>
      </w:r>
      <w:r w:rsidR="00711E6C" w:rsidRPr="00703888">
        <w:rPr>
          <w:rFonts w:cs="Times New Roman"/>
          <w:lang w:eastAsia="zh-CN"/>
        </w:rPr>
        <w:t>-</w:t>
      </w:r>
      <w:r w:rsidRPr="00703888">
        <w:rPr>
          <w:rFonts w:cs="Times New Roman"/>
        </w:rPr>
        <w:t>scheduling, local scheduling and implicit or dynamic co</w:t>
      </w:r>
      <w:r w:rsidR="00711E6C" w:rsidRPr="00703888">
        <w:rPr>
          <w:rFonts w:cs="Times New Roman"/>
          <w:lang w:eastAsia="zh-CN"/>
        </w:rPr>
        <w:t>-</w:t>
      </w:r>
      <w:proofErr w:type="gramStart"/>
      <w:r w:rsidRPr="00703888">
        <w:rPr>
          <w:rFonts w:cs="Times New Roman"/>
        </w:rPr>
        <w:t>scheduling[</w:t>
      </w:r>
      <w:proofErr w:type="gramEnd"/>
      <w:r w:rsidR="00711E6C" w:rsidRPr="00703888">
        <w:rPr>
          <w:rFonts w:cs="Times New Roman"/>
          <w:lang w:eastAsia="zh-CN"/>
        </w:rPr>
        <w:t>48</w:t>
      </w:r>
      <w:r w:rsidRPr="00703888">
        <w:rPr>
          <w:rFonts w:cs="Times New Roman"/>
        </w:rPr>
        <w:t xml:space="preserve">]. Local co-scheduling is adopted by some </w:t>
      </w:r>
      <w:r w:rsidR="00711E6C" w:rsidRPr="00703888">
        <w:rPr>
          <w:rFonts w:cs="Times New Roman"/>
        </w:rPr>
        <w:t>mechanisms</w:t>
      </w:r>
      <w:r w:rsidRPr="00703888">
        <w:rPr>
          <w:rFonts w:cs="Times New Roman"/>
        </w:rPr>
        <w:t xml:space="preserve"> proposed as solution to </w:t>
      </w:r>
      <w:r w:rsidR="00711E6C" w:rsidRPr="00703888">
        <w:rPr>
          <w:rFonts w:cs="Times New Roman"/>
        </w:rPr>
        <w:t>synchronized</w:t>
      </w:r>
      <w:r w:rsidRPr="00703888">
        <w:rPr>
          <w:rFonts w:cs="Times New Roman"/>
        </w:rPr>
        <w:t xml:space="preserve"> problem as each single virtual machine is responsible for scheduling its own </w:t>
      </w:r>
      <w:r w:rsidR="00711E6C" w:rsidRPr="00703888">
        <w:rPr>
          <w:rFonts w:cs="Times New Roman"/>
          <w:lang w:eastAsia="zh-CN"/>
        </w:rPr>
        <w:t>V</w:t>
      </w:r>
      <w:r w:rsidR="00711E6C" w:rsidRPr="00703888">
        <w:rPr>
          <w:rFonts w:cs="Times New Roman"/>
        </w:rPr>
        <w:t>CPU</w:t>
      </w:r>
      <w:r w:rsidRPr="00703888">
        <w:rPr>
          <w:rFonts w:cs="Times New Roman"/>
        </w:rPr>
        <w:t xml:space="preserve">s. Some works have been proposed based the local co-scheduling </w:t>
      </w:r>
      <w:r w:rsidR="00711E6C" w:rsidRPr="00703888">
        <w:rPr>
          <w:rFonts w:cs="Times New Roman"/>
        </w:rPr>
        <w:t>mechanism</w:t>
      </w:r>
      <w:r w:rsidRPr="00703888">
        <w:rPr>
          <w:rFonts w:cs="Times New Roman"/>
        </w:rPr>
        <w:t xml:space="preserve"> such as [</w:t>
      </w:r>
      <w:r w:rsidR="00711E6C" w:rsidRPr="00703888">
        <w:rPr>
          <w:rFonts w:eastAsiaTheme="minorEastAsia" w:cs="Times New Roman"/>
          <w:lang w:eastAsia="zh-CN"/>
        </w:rPr>
        <w:t>49</w:t>
      </w:r>
      <w:r w:rsidR="002D1225">
        <w:rPr>
          <w:rFonts w:eastAsia="Times New Roman" w:cs="Times New Roman"/>
        </w:rPr>
        <w:t>]. For a parallel job</w:t>
      </w:r>
      <w:r w:rsidRPr="00703888">
        <w:rPr>
          <w:rFonts w:eastAsia="Times New Roman" w:cs="Times New Roman"/>
        </w:rPr>
        <w:t xml:space="preserve"> which requires communication between virtual machines, explicit co</w:t>
      </w:r>
      <w:r w:rsidR="00711E6C" w:rsidRPr="00703888">
        <w:rPr>
          <w:rFonts w:eastAsiaTheme="minorEastAsia" w:cs="Times New Roman"/>
          <w:lang w:eastAsia="zh-CN"/>
        </w:rPr>
        <w:t>-</w:t>
      </w:r>
      <w:r w:rsidRPr="00703888">
        <w:rPr>
          <w:rFonts w:eastAsia="Times New Roman" w:cs="Times New Roman"/>
        </w:rPr>
        <w:t>s</w:t>
      </w:r>
      <w:r w:rsidR="002D1225">
        <w:rPr>
          <w:rFonts w:eastAsia="Times New Roman" w:cs="Times New Roman"/>
        </w:rPr>
        <w:t xml:space="preserve">cheduling is more appropriate. </w:t>
      </w:r>
      <w:r w:rsidR="002D1225">
        <w:rPr>
          <w:rFonts w:eastAsiaTheme="minorEastAsia" w:cs="Times New Roman" w:hint="eastAsia"/>
          <w:lang w:eastAsia="zh-CN"/>
        </w:rPr>
        <w:t>E</w:t>
      </w:r>
      <w:r w:rsidRPr="00703888">
        <w:rPr>
          <w:rFonts w:eastAsia="Times New Roman" w:cs="Times New Roman"/>
        </w:rPr>
        <w:t>xplicit co</w:t>
      </w:r>
      <w:r w:rsidR="00711E6C" w:rsidRPr="00703888">
        <w:rPr>
          <w:rFonts w:eastAsiaTheme="minorEastAsia" w:cs="Times New Roman"/>
          <w:lang w:eastAsia="zh-CN"/>
        </w:rPr>
        <w:t>-</w:t>
      </w:r>
      <w:r w:rsidRPr="00703888">
        <w:rPr>
          <w:rFonts w:eastAsia="Times New Roman" w:cs="Times New Roman"/>
        </w:rPr>
        <w:t xml:space="preserve">scheduling ensures that the scheduling of communicating jobs is coordinated by creating a static global list of the order in which jobs should be scheduled and then requiring a simultaneous context-switch across all </w:t>
      </w:r>
      <w:proofErr w:type="gramStart"/>
      <w:r w:rsidRPr="00703888">
        <w:rPr>
          <w:rFonts w:eastAsia="Times New Roman" w:cs="Times New Roman"/>
        </w:rPr>
        <w:t>processors[</w:t>
      </w:r>
      <w:proofErr w:type="gramEnd"/>
      <w:r w:rsidR="00711E6C" w:rsidRPr="00703888">
        <w:rPr>
          <w:rFonts w:eastAsiaTheme="minorEastAsia" w:cs="Times New Roman"/>
          <w:lang w:eastAsia="zh-CN"/>
        </w:rPr>
        <w:t>50</w:t>
      </w:r>
      <w:r w:rsidRPr="00703888">
        <w:rPr>
          <w:rFonts w:eastAsia="Times New Roman" w:cs="Times New Roman"/>
        </w:rPr>
        <w:t xml:space="preserve">]. This co-scheduling </w:t>
      </w:r>
      <w:r w:rsidR="00711E6C" w:rsidRPr="00703888">
        <w:rPr>
          <w:rFonts w:eastAsia="Times New Roman" w:cs="Times New Roman"/>
        </w:rPr>
        <w:t>mechanism</w:t>
      </w:r>
      <w:r w:rsidRPr="00703888">
        <w:rPr>
          <w:rFonts w:eastAsia="Times New Roman" w:cs="Times New Roman"/>
        </w:rPr>
        <w:t xml:space="preserve"> satisfies the meaning of global monitoring as mentioned before.</w:t>
      </w:r>
    </w:p>
    <w:p w14:paraId="2D3C27E8" w14:textId="77777777" w:rsidR="00711E6C" w:rsidRPr="00A00A1B" w:rsidRDefault="00711E6C" w:rsidP="00A00A1B">
      <w:pPr>
        <w:pStyle w:val="Heading1"/>
        <w:rPr>
          <w:sz w:val="22"/>
          <w:szCs w:val="22"/>
          <w:lang w:eastAsia="zh-CN"/>
        </w:rPr>
      </w:pPr>
      <w:bookmarkStart w:id="19" w:name="_Toc366653666"/>
      <w:r>
        <w:rPr>
          <w:rFonts w:eastAsiaTheme="minorEastAsia" w:hint="eastAsia"/>
          <w:lang w:eastAsia="zh-CN"/>
        </w:rPr>
        <w:t xml:space="preserve">4. </w:t>
      </w:r>
      <w:r w:rsidR="00844217">
        <w:t>Design</w:t>
      </w:r>
      <w:r w:rsidR="00EF28B8">
        <w:t xml:space="preserve"> Strategies</w:t>
      </w:r>
      <w:bookmarkEnd w:id="19"/>
    </w:p>
    <w:p w14:paraId="77D3C2F9" w14:textId="77777777" w:rsidR="00844217" w:rsidRPr="00703888" w:rsidRDefault="00844217">
      <w:pPr>
        <w:autoSpaceDE w:val="0"/>
        <w:jc w:val="both"/>
        <w:rPr>
          <w:rFonts w:eastAsia="Times New Roman" w:cs="TimesNewRomanPSMT"/>
        </w:rPr>
      </w:pPr>
      <w:r w:rsidRPr="00703888">
        <w:rPr>
          <w:rFonts w:eastAsia="Times New Roman" w:cs="TimesNewRomanPSMT"/>
        </w:rPr>
        <w:t xml:space="preserve">This chapter introduces the process of co-scheduling strategy designing. Possible strategies that are designed for co-scheduling will be discussed in chapter. There are three parts of this chapter. Firstly, the problem of current scheduling algorithms in Xen will be stated and </w:t>
      </w:r>
      <w:r w:rsidR="00711E6C" w:rsidRPr="00703888">
        <w:rPr>
          <w:rFonts w:eastAsia="Times New Roman" w:cs="TimesNewRomanPSMT"/>
        </w:rPr>
        <w:t>analyzed</w:t>
      </w:r>
      <w:r w:rsidRPr="00703888">
        <w:rPr>
          <w:rFonts w:eastAsia="Times New Roman" w:cs="TimesNewRomanPSMT"/>
        </w:rPr>
        <w:t xml:space="preserve">. Secondly, two possible strategies will be detailed discussed. In this part, I will go through these two possible strategies to see the advantages and disadvantages of these two </w:t>
      </w:r>
      <w:r w:rsidR="00711E6C" w:rsidRPr="00703888">
        <w:rPr>
          <w:rFonts w:eastAsia="Times New Roman" w:cs="TimesNewRomanPSMT"/>
        </w:rPr>
        <w:t>stra</w:t>
      </w:r>
      <w:r w:rsidR="00711E6C" w:rsidRPr="00703888">
        <w:rPr>
          <w:rFonts w:eastAsiaTheme="minorEastAsia" w:cs="TimesNewRomanPSMT"/>
          <w:lang w:eastAsia="zh-CN"/>
        </w:rPr>
        <w:t>te</w:t>
      </w:r>
      <w:r w:rsidR="00711E6C" w:rsidRPr="00703888">
        <w:rPr>
          <w:rFonts w:eastAsia="Times New Roman" w:cs="TimesNewRomanPSMT"/>
        </w:rPr>
        <w:t>gies</w:t>
      </w:r>
      <w:r w:rsidRPr="00703888">
        <w:rPr>
          <w:rFonts w:eastAsia="Times New Roman" w:cs="TimesNewRomanPSMT"/>
        </w:rPr>
        <w:t xml:space="preserve">. Thirdly, the final strategy based on the strategies discussed in previous part will be given.  </w:t>
      </w:r>
    </w:p>
    <w:p w14:paraId="11EBC68B" w14:textId="77777777" w:rsidR="00844217" w:rsidRPr="00703888" w:rsidRDefault="00844217">
      <w:pPr>
        <w:autoSpaceDE w:val="0"/>
        <w:jc w:val="both"/>
        <w:rPr>
          <w:rFonts w:eastAsia="Times New Roman" w:cs="TimesNewRomanPSMT"/>
        </w:rPr>
      </w:pPr>
    </w:p>
    <w:p w14:paraId="1D2C6E2F" w14:textId="77777777" w:rsidR="00844217" w:rsidRPr="00711E6C" w:rsidRDefault="00711E6C" w:rsidP="00EA4677">
      <w:pPr>
        <w:pStyle w:val="Heading2"/>
      </w:pPr>
      <w:bookmarkStart w:id="20" w:name="_Toc366653667"/>
      <w:r w:rsidRPr="00711E6C">
        <w:rPr>
          <w:rFonts w:eastAsiaTheme="minorEastAsia" w:hint="eastAsia"/>
          <w:lang w:eastAsia="zh-CN"/>
        </w:rPr>
        <w:t xml:space="preserve">4.1 </w:t>
      </w:r>
      <w:r w:rsidR="00844217" w:rsidRPr="00711E6C">
        <w:t xml:space="preserve">Problem </w:t>
      </w:r>
      <w:r w:rsidRPr="00711E6C">
        <w:t>analy</w:t>
      </w:r>
      <w:r w:rsidR="00EF28B8">
        <w:t>sis</w:t>
      </w:r>
      <w:bookmarkEnd w:id="20"/>
    </w:p>
    <w:p w14:paraId="4C8BB094" w14:textId="77777777" w:rsidR="00844217" w:rsidRPr="00703888" w:rsidRDefault="00844217">
      <w:pPr>
        <w:autoSpaceDE w:val="0"/>
        <w:jc w:val="both"/>
        <w:rPr>
          <w:rFonts w:eastAsia="Times New Roman" w:cs="TimesNewRomanPSMT"/>
        </w:rPr>
      </w:pPr>
    </w:p>
    <w:p w14:paraId="2601FDC0" w14:textId="77777777" w:rsidR="00844217" w:rsidRPr="00703888" w:rsidRDefault="00844217">
      <w:pPr>
        <w:autoSpaceDE w:val="0"/>
        <w:jc w:val="both"/>
        <w:rPr>
          <w:rFonts w:eastAsia="Times New Roman" w:cs="TimesNewRomanPSMT"/>
        </w:rPr>
      </w:pPr>
      <w:r w:rsidRPr="00703888">
        <w:rPr>
          <w:rFonts w:eastAsia="Times New Roman" w:cs="TimesNewRomanPSMT"/>
        </w:rPr>
        <w:t xml:space="preserve">The problem of current scheduling algorithms existing in Xen </w:t>
      </w:r>
      <w:r w:rsidR="00090D43">
        <w:rPr>
          <w:rFonts w:eastAsiaTheme="minorEastAsia" w:cs="TimesNewRomanPSMT" w:hint="eastAsia"/>
          <w:lang w:eastAsia="zh-CN"/>
        </w:rPr>
        <w:t xml:space="preserve">is </w:t>
      </w:r>
      <w:r w:rsidR="00CE4E23">
        <w:rPr>
          <w:rFonts w:eastAsiaTheme="minorEastAsia" w:cs="TimesNewRomanPSMT"/>
          <w:lang w:eastAsia="zh-CN"/>
        </w:rPr>
        <w:t>that there</w:t>
      </w:r>
      <w:r w:rsidR="00090D43">
        <w:rPr>
          <w:rFonts w:eastAsiaTheme="minorEastAsia" w:cs="TimesNewRomanPSMT" w:hint="eastAsia"/>
          <w:lang w:eastAsia="zh-CN"/>
        </w:rPr>
        <w:t xml:space="preserve"> is </w:t>
      </w:r>
      <w:r w:rsidRPr="00703888">
        <w:rPr>
          <w:rFonts w:eastAsia="Times New Roman" w:cs="TimesNewRomanPSMT"/>
        </w:rPr>
        <w:t xml:space="preserve">no </w:t>
      </w:r>
      <w:proofErr w:type="gramStart"/>
      <w:r w:rsidRPr="00703888">
        <w:rPr>
          <w:rFonts w:eastAsia="Times New Roman" w:cs="TimesNewRomanPSMT"/>
        </w:rPr>
        <w:t>particular support</w:t>
      </w:r>
      <w:proofErr w:type="gramEnd"/>
      <w:r w:rsidRPr="00703888">
        <w:rPr>
          <w:rFonts w:eastAsia="Times New Roman" w:cs="TimesNewRomanPSMT"/>
        </w:rPr>
        <w:t xml:space="preserve"> to the virtual </w:t>
      </w:r>
      <w:r w:rsidR="00CE4E23" w:rsidRPr="00703888">
        <w:rPr>
          <w:rFonts w:eastAsia="Times New Roman" w:cs="TimesNewRomanPSMT"/>
        </w:rPr>
        <w:t>cluster. The</w:t>
      </w:r>
      <w:r w:rsidRPr="00703888">
        <w:rPr>
          <w:rFonts w:eastAsia="Times New Roman" w:cs="TimesNewRomanPSMT"/>
        </w:rPr>
        <w:t xml:space="preserve"> main reason is that these existing scheduling algorithms are designed as sequential scheduling </w:t>
      </w:r>
      <w:r w:rsidR="00711E6C" w:rsidRPr="00703888">
        <w:rPr>
          <w:rFonts w:eastAsia="Times New Roman" w:cs="TimesNewRomanPSMT"/>
        </w:rPr>
        <w:t>algorithms</w:t>
      </w:r>
      <w:r w:rsidRPr="00703888">
        <w:rPr>
          <w:rFonts w:eastAsia="Times New Roman" w:cs="TimesNewRomanPSMT"/>
        </w:rPr>
        <w:t xml:space="preserve">. These scheduling algorithms work well with traditional sequential scheduling as they are responsible for scheduling one virtual machine each time, while virtual cluster requires a scheduling </w:t>
      </w:r>
      <w:r w:rsidR="00711E6C" w:rsidRPr="00703888">
        <w:rPr>
          <w:rFonts w:eastAsia="Times New Roman" w:cs="TimesNewRomanPSMT"/>
        </w:rPr>
        <w:t>mechanism</w:t>
      </w:r>
      <w:r w:rsidRPr="00703888">
        <w:rPr>
          <w:rFonts w:eastAsia="Times New Roman" w:cs="TimesNewRomanPSMT"/>
        </w:rPr>
        <w:t xml:space="preserve"> that </w:t>
      </w:r>
      <w:proofErr w:type="gramStart"/>
      <w:r w:rsidRPr="00703888">
        <w:rPr>
          <w:rFonts w:eastAsia="Times New Roman" w:cs="TimesNewRomanPSMT"/>
        </w:rPr>
        <w:t>is able to</w:t>
      </w:r>
      <w:proofErr w:type="gramEnd"/>
      <w:r w:rsidRPr="00703888">
        <w:rPr>
          <w:rFonts w:eastAsia="Times New Roman" w:cs="TimesNewRomanPSMT"/>
        </w:rPr>
        <w:t xml:space="preserve"> schedule multiple virtual machines </w:t>
      </w:r>
      <w:r w:rsidR="00CE4E23" w:rsidRPr="00703888">
        <w:rPr>
          <w:rFonts w:eastAsia="Times New Roman" w:cs="TimesNewRomanPSMT"/>
        </w:rPr>
        <w:t>simultaneously. The</w:t>
      </w:r>
      <w:r w:rsidRPr="00703888">
        <w:rPr>
          <w:rFonts w:eastAsia="Times New Roman" w:cs="TimesNewRomanPSMT"/>
        </w:rPr>
        <w:t xml:space="preserve"> </w:t>
      </w:r>
      <w:r w:rsidR="00F2128F" w:rsidRPr="00703888">
        <w:rPr>
          <w:rFonts w:eastAsiaTheme="minorEastAsia" w:cs="TimesNewRomanPSMT" w:hint="eastAsia"/>
          <w:lang w:eastAsia="zh-CN"/>
        </w:rPr>
        <w:t>figure 4.1</w:t>
      </w:r>
      <w:r w:rsidRPr="00703888">
        <w:rPr>
          <w:rFonts w:eastAsia="Times New Roman" w:cs="TimesNewRomanPSMT"/>
        </w:rPr>
        <w:t xml:space="preserve"> below indicate</w:t>
      </w:r>
      <w:r w:rsidR="00F2128F" w:rsidRPr="00703888">
        <w:rPr>
          <w:rFonts w:eastAsiaTheme="minorEastAsia" w:cs="TimesNewRomanPSMT" w:hint="eastAsia"/>
          <w:lang w:eastAsia="zh-CN"/>
        </w:rPr>
        <w:t>s</w:t>
      </w:r>
      <w:r w:rsidRPr="00703888">
        <w:rPr>
          <w:rFonts w:eastAsia="Times New Roman" w:cs="TimesNewRomanPSMT"/>
        </w:rPr>
        <w:t xml:space="preserve"> the difference between two concepts. This is due to that the cluster requires all its member online at same time so that the </w:t>
      </w:r>
      <w:r w:rsidR="00090D43" w:rsidRPr="00703888">
        <w:rPr>
          <w:rFonts w:eastAsia="Times New Roman" w:cs="TimesNewRomanPSMT"/>
        </w:rPr>
        <w:t>communications</w:t>
      </w:r>
      <w:r w:rsidRPr="00703888">
        <w:rPr>
          <w:rFonts w:eastAsia="Times New Roman" w:cs="TimesNewRomanPSMT"/>
        </w:rPr>
        <w:t xml:space="preserve"> between its members can be conducted.</w:t>
      </w:r>
    </w:p>
    <w:p w14:paraId="35707C60" w14:textId="77777777" w:rsidR="00A629A8" w:rsidRDefault="00A629A8">
      <w:pPr>
        <w:autoSpaceDE w:val="0"/>
        <w:jc w:val="both"/>
        <w:rPr>
          <w:rFonts w:eastAsiaTheme="minorEastAsia" w:cs="TimesNewRomanPSMT"/>
          <w:lang w:eastAsia="zh-CN"/>
        </w:rPr>
      </w:pPr>
    </w:p>
    <w:p w14:paraId="37604F9C" w14:textId="77777777" w:rsidR="00A00A1B" w:rsidRDefault="00A00A1B">
      <w:pPr>
        <w:autoSpaceDE w:val="0"/>
        <w:jc w:val="both"/>
        <w:rPr>
          <w:rFonts w:eastAsiaTheme="minorEastAsia" w:cs="TimesNewRomanPSMT"/>
          <w:lang w:eastAsia="zh-CN"/>
        </w:rPr>
      </w:pPr>
    </w:p>
    <w:p w14:paraId="04DADA42" w14:textId="77777777" w:rsidR="00A00A1B" w:rsidRDefault="00A00A1B">
      <w:pPr>
        <w:autoSpaceDE w:val="0"/>
        <w:jc w:val="both"/>
        <w:rPr>
          <w:rFonts w:eastAsiaTheme="minorEastAsia" w:cs="TimesNewRomanPSMT"/>
          <w:lang w:eastAsia="zh-CN"/>
        </w:rPr>
      </w:pPr>
    </w:p>
    <w:p w14:paraId="5AF3CD7F" w14:textId="77777777" w:rsidR="00A00A1B" w:rsidRDefault="00A00A1B">
      <w:pPr>
        <w:autoSpaceDE w:val="0"/>
        <w:jc w:val="both"/>
        <w:rPr>
          <w:rFonts w:eastAsiaTheme="minorEastAsia" w:cs="TimesNewRomanPSMT"/>
          <w:lang w:eastAsia="zh-CN"/>
        </w:rPr>
      </w:pPr>
    </w:p>
    <w:p w14:paraId="561F71D4" w14:textId="77777777" w:rsidR="00A00A1B" w:rsidRDefault="00A00A1B">
      <w:pPr>
        <w:autoSpaceDE w:val="0"/>
        <w:jc w:val="both"/>
        <w:rPr>
          <w:rFonts w:eastAsiaTheme="minorEastAsia" w:cs="TimesNewRomanPSMT"/>
          <w:lang w:eastAsia="zh-CN"/>
        </w:rPr>
      </w:pPr>
    </w:p>
    <w:p w14:paraId="0F5EB30D" w14:textId="77777777" w:rsidR="00A00A1B" w:rsidRDefault="00A00A1B">
      <w:pPr>
        <w:autoSpaceDE w:val="0"/>
        <w:jc w:val="both"/>
        <w:rPr>
          <w:rFonts w:eastAsiaTheme="minorEastAsia" w:cs="TimesNewRomanPSMT"/>
          <w:lang w:eastAsia="zh-CN"/>
        </w:rPr>
      </w:pPr>
    </w:p>
    <w:p w14:paraId="3F07B5D1" w14:textId="77777777" w:rsidR="00A00A1B" w:rsidRPr="00703888" w:rsidRDefault="00A00A1B">
      <w:pPr>
        <w:autoSpaceDE w:val="0"/>
        <w:jc w:val="both"/>
        <w:rPr>
          <w:rFonts w:eastAsiaTheme="minorEastAsia" w:cs="TimesNewRomanPSMT"/>
          <w:lang w:eastAsia="zh-CN"/>
        </w:rPr>
      </w:pPr>
    </w:p>
    <w:p w14:paraId="25D6E054"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0F9AD4BA">
          <v:shapetype id="_x0000_t109" coordsize="21600,21600" o:spt="109" path="m,l,21600r21600,l21600,xe">
            <v:stroke joinstyle="miter"/>
            <v:path gradientshapeok="t" o:connecttype="rect"/>
          </v:shapetype>
          <v:shape id="_x0000_s2284" type="#_x0000_t109" alt="" style="position:absolute;left:0;text-align:left;margin-left:85.8pt;margin-top:5.2pt;width:108pt;height:31.5pt;z-index:251707392;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284">
              <w:txbxContent>
                <w:p w14:paraId="48E2775F" w14:textId="77777777" w:rsidR="00C41235" w:rsidRDefault="00C41235">
                  <w:pPr>
                    <w:rPr>
                      <w:lang w:eastAsia="zh-CN"/>
                    </w:rPr>
                  </w:pPr>
                  <w:r>
                    <w:rPr>
                      <w:rFonts w:hint="eastAsia"/>
                      <w:lang w:eastAsia="zh-CN"/>
                    </w:rPr>
                    <w:t xml:space="preserve">    Scheduler</w:t>
                  </w:r>
                </w:p>
              </w:txbxContent>
            </v:textbox>
          </v:shape>
        </w:pict>
      </w:r>
      <w:r>
        <w:rPr>
          <w:rFonts w:eastAsiaTheme="minorEastAsia" w:cs="TimesNewRomanPSMT"/>
          <w:noProof/>
          <w:sz w:val="22"/>
          <w:szCs w:val="22"/>
          <w:lang w:eastAsia="zh-CN" w:bidi="ar-SA"/>
        </w:rPr>
        <w:pict w14:anchorId="3C8F780E">
          <v:shape id="_x0000_s2283" type="#_x0000_t109" alt="" style="position:absolute;left:0;text-align:left;margin-left:314.55pt;margin-top:5.2pt;width:108pt;height:31.5pt;z-index:251675648;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283">
              <w:txbxContent>
                <w:p w14:paraId="2F60EA0A" w14:textId="77777777" w:rsidR="00C41235" w:rsidRDefault="00C41235" w:rsidP="007A67BF">
                  <w:pPr>
                    <w:rPr>
                      <w:lang w:eastAsia="zh-CN"/>
                    </w:rPr>
                  </w:pPr>
                  <w:r>
                    <w:rPr>
                      <w:rFonts w:hint="eastAsia"/>
                      <w:lang w:eastAsia="zh-CN"/>
                    </w:rPr>
                    <w:t xml:space="preserve">    Scheduler</w:t>
                  </w:r>
                </w:p>
              </w:txbxContent>
            </v:textbox>
          </v:shape>
        </w:pict>
      </w:r>
    </w:p>
    <w:p w14:paraId="3F68C258" w14:textId="77777777" w:rsidR="007A67BF" w:rsidRDefault="007A67BF">
      <w:pPr>
        <w:autoSpaceDE w:val="0"/>
        <w:jc w:val="both"/>
        <w:rPr>
          <w:rFonts w:eastAsiaTheme="minorEastAsia" w:cs="TimesNewRomanPSMT"/>
          <w:sz w:val="22"/>
          <w:szCs w:val="22"/>
          <w:lang w:eastAsia="zh-CN"/>
        </w:rPr>
      </w:pPr>
    </w:p>
    <w:p w14:paraId="30F47CEA" w14:textId="77777777" w:rsidR="007A67BF" w:rsidRDefault="007A67BF">
      <w:pPr>
        <w:autoSpaceDE w:val="0"/>
        <w:jc w:val="both"/>
        <w:rPr>
          <w:rFonts w:eastAsiaTheme="minorEastAsia" w:cs="TimesNewRomanPSMT"/>
          <w:sz w:val="22"/>
          <w:szCs w:val="22"/>
          <w:lang w:eastAsia="zh-CN"/>
        </w:rPr>
      </w:pPr>
    </w:p>
    <w:p w14:paraId="2E68F9C5"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574728B">
          <v:shape id="_x0000_s2282" type="#_x0000_t32" alt="" style="position:absolute;left:0;text-align:left;margin-left:180.3pt;margin-top:2.5pt;width:0;height:138.1pt;flip:y;z-index:251706368;mso-wrap-edited:f;mso-width-percent:0;mso-height-percent:0;mso-width-percent:0;mso-height-percent:0" o:connectortype="straight"/>
        </w:pict>
      </w:r>
      <w:r>
        <w:rPr>
          <w:rFonts w:eastAsiaTheme="minorEastAsia" w:cs="TimesNewRomanPSMT"/>
          <w:noProof/>
          <w:sz w:val="22"/>
          <w:szCs w:val="22"/>
          <w:lang w:eastAsia="zh-CN" w:bidi="ar-SA"/>
        </w:rPr>
        <w:pict w14:anchorId="604C4041">
          <v:shape id="_x0000_s2281" type="#_x0000_t32" alt="" style="position:absolute;left:0;text-align:left;margin-left:408.3pt;margin-top:2.5pt;width:0;height:120.55pt;z-index:251676672;mso-wrap-edited:f;mso-width-percent:0;mso-height-percent:0;mso-width-percent:0;mso-height-percent:0" o:connectortype="straight">
            <v:stroke endarrow="block"/>
          </v:shape>
        </w:pict>
      </w:r>
    </w:p>
    <w:p w14:paraId="0C42CF77" w14:textId="77777777" w:rsidR="00A629A8" w:rsidRDefault="00A629A8">
      <w:pPr>
        <w:autoSpaceDE w:val="0"/>
        <w:jc w:val="both"/>
        <w:rPr>
          <w:rFonts w:eastAsiaTheme="minorEastAsia" w:cs="TimesNewRomanPSMT"/>
          <w:sz w:val="22"/>
          <w:szCs w:val="22"/>
          <w:lang w:eastAsia="zh-CN"/>
        </w:rPr>
      </w:pPr>
    </w:p>
    <w:p w14:paraId="7A1DB3FC"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78464A6">
          <v:rect id="_x0000_s2280" alt="" style="position:absolute;left:0;text-align:left;margin-left:269.55pt;margin-top:3.5pt;width:78.75pt;height:31.5pt;z-index:251677696;mso-wrap-edited:f;mso-width-percent:0;mso-height-percent:0;mso-width-percent:0;mso-height-percent:0" fillcolor="#4f81bd [3204]" strokecolor="#f2f2f2 [3041]" strokeweight="3pt">
            <v:shadow on="t" type="perspective" color="#243f60 [1604]" opacity=".5" offset="1pt" offset2="-1pt"/>
          </v:rect>
        </w:pict>
      </w:r>
    </w:p>
    <w:p w14:paraId="608ECDBF"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7BB330B">
          <v:rect id="_x0000_s2279" alt="" style="position:absolute;left:0;text-align:left;margin-left:278.55pt;margin-top:2.85pt;width:78.75pt;height:31.5pt;z-index:251678720;mso-wrap-edited:f;mso-width-percent:0;mso-height-percent:0;mso-width-percent:0;mso-height-percent:0" fillcolor="#4f81bd [3204]" strokecolor="#f2f2f2 [3041]" strokeweight="3pt">
            <v:shadow on="t" type="perspective" color="#243f60 [1604]" opacity=".5" offset="1pt" offset2="-1pt"/>
          </v:rect>
        </w:pict>
      </w:r>
      <w:r>
        <w:rPr>
          <w:rFonts w:eastAsiaTheme="minorEastAsia" w:cs="TimesNewRomanPSMT"/>
          <w:noProof/>
          <w:sz w:val="22"/>
          <w:szCs w:val="22"/>
          <w:lang w:eastAsia="zh-CN" w:bidi="ar-SA"/>
        </w:rPr>
        <w:pict w14:anchorId="294938CA">
          <v:rect id="_x0000_s2278" alt="" style="position:absolute;left:0;text-align:left;margin-left:36.3pt;margin-top:10.35pt;width:78.75pt;height:31.5pt;z-index:251658240;mso-wrap-edited:f;mso-width-percent:0;mso-height-percent:0;mso-width-percent:0;mso-height-percent:0" fillcolor="#4f81bd [3204]" strokecolor="#f2f2f2 [3041]" strokeweight="3pt">
            <v:shadow on="t" type="perspective" color="#243f60 [1604]" opacity=".5" offset="1pt" offset2="-1pt"/>
          </v:rect>
        </w:pict>
      </w:r>
    </w:p>
    <w:p w14:paraId="6177F452"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C159218">
          <v:rect id="_x0000_s2277" alt="" style="position:absolute;left:0;text-align:left;margin-left:288.3pt;margin-top:2.2pt;width:78.75pt;height:31.5pt;z-index:251679744;mso-wrap-edited:f;mso-width-percent:0;mso-height-percent:0;mso-width-percent:0;mso-height-percent:0" fillcolor="#4f81bd [3204]" strokecolor="#f2f2f2 [3041]" strokeweight="3pt">
            <v:shadow on="t" type="perspective" color="#243f60 [1604]" opacity=".5" offset="1pt" offset2="-1pt"/>
          </v:rect>
        </w:pict>
      </w:r>
    </w:p>
    <w:p w14:paraId="51E4E91F"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75CDBA8">
          <v:rect id="_x0000_s2276" alt="" style="position:absolute;left:0;text-align:left;margin-left:296.55pt;margin-top:3.05pt;width:78.75pt;height:31.5pt;z-index:251680768;mso-wrap-edited:f;mso-width-percent:0;mso-height-percent:0;mso-width-percent:0;mso-height-percent:0" fillcolor="#4f81bd [3204]" strokecolor="#f2f2f2 [3041]" strokeweight="3pt">
            <v:shadow on="t" type="perspective" color="#243f60 [1604]" opacity=".5" offset="1pt" offset2="-1pt"/>
          </v:rect>
        </w:pict>
      </w:r>
    </w:p>
    <w:p w14:paraId="55D0235A"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93FA041">
          <v:rect id="_x0000_s2275" alt="" style="position:absolute;left:0;text-align:left;margin-left:307.05pt;margin-top:3.9pt;width:78.75pt;height:31.5pt;z-index:25169408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75">
              <w:txbxContent>
                <w:p w14:paraId="640F1D87" w14:textId="77777777" w:rsidR="00C41235" w:rsidRDefault="00C41235">
                  <w:pPr>
                    <w:rPr>
                      <w:lang w:eastAsia="zh-CN"/>
                    </w:rPr>
                  </w:pPr>
                  <w:r>
                    <w:rPr>
                      <w:rFonts w:hint="eastAsia"/>
                      <w:lang w:eastAsia="zh-CN"/>
                    </w:rPr>
                    <w:t xml:space="preserve">   Task</w:t>
                  </w:r>
                </w:p>
              </w:txbxContent>
            </v:textbox>
          </v:rect>
        </w:pict>
      </w:r>
    </w:p>
    <w:p w14:paraId="2CE90C69"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78CDD6C">
          <v:shape id="_x0000_s2274" type="#_x0000_t32" alt="" style="position:absolute;left:0;text-align:left;margin-left:199.8pt;margin-top:9.25pt;width:0;height:0;z-index:25170534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A2F09F5">
          <v:rect id="_x0000_s2273" alt="" style="position:absolute;left:0;text-align:left;margin-left:79.8pt;margin-top:9.25pt;width:78.75pt;height:31.5pt;z-index:25169817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73">
              <w:txbxContent>
                <w:p w14:paraId="3C5A62CA"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416D52D7">
          <v:rect id="_x0000_s2272" alt="" style="position:absolute;left:0;text-align:left;margin-left:72.3pt;margin-top:-4.25pt;width:78.75pt;height:31.5pt;z-index:251661312;mso-wrap-edited:f;mso-width-percent:0;mso-height-percent:0;mso-width-percent:0;mso-height-percent:0" fillcolor="#4f81bd [3204]" strokecolor="#f2f2f2 [3041]" strokeweight="3pt">
            <v:shadow on="t" type="perspective" color="#243f60 [1604]" opacity=".5" offset="1pt" offset2="-1pt"/>
          </v:rect>
        </w:pict>
      </w:r>
      <w:r>
        <w:rPr>
          <w:rFonts w:eastAsiaTheme="minorEastAsia" w:cs="TimesNewRomanPSMT"/>
          <w:noProof/>
          <w:sz w:val="22"/>
          <w:szCs w:val="22"/>
          <w:lang w:eastAsia="zh-CN" w:bidi="ar-SA"/>
        </w:rPr>
        <w:pict w14:anchorId="6AEC01D0">
          <v:rect id="_x0000_s2271" alt="" style="position:absolute;left:0;text-align:left;margin-left:60.3pt;margin-top:-16.25pt;width:78.75pt;height:31.5pt;z-index:251660288;mso-wrap-edited:f;mso-width-percent:0;mso-height-percent:0;mso-width-percent:0;mso-height-percent:0" fillcolor="#4f81bd [3204]" strokecolor="#f2f2f2 [3041]" strokeweight="3pt">
            <v:shadow on="t" type="perspective" color="#243f60 [1604]" opacity=".5" offset="1pt" offset2="-1pt"/>
          </v:rect>
        </w:pict>
      </w:r>
      <w:r>
        <w:rPr>
          <w:rFonts w:eastAsiaTheme="minorEastAsia" w:cs="TimesNewRomanPSMT"/>
          <w:noProof/>
          <w:sz w:val="22"/>
          <w:szCs w:val="22"/>
          <w:lang w:eastAsia="zh-CN" w:bidi="ar-SA"/>
        </w:rPr>
        <w:pict w14:anchorId="7368C993">
          <v:rect id="_x0000_s2270" alt="" style="position:absolute;left:0;text-align:left;margin-left:48.3pt;margin-top:-28.25pt;width:78.75pt;height:31.5pt;z-index:251659264;mso-wrap-edited:f;mso-width-percent:0;mso-height-percent:0;mso-width-percent:0;mso-height-percent:0" fillcolor="#4f81bd [3204]" strokecolor="#f2f2f2 [3041]" strokeweight="3pt">
            <v:shadow on="t" type="perspective" color="#243f60 [1604]" opacity=".5" offset="1pt" offset2="-1pt"/>
          </v:rect>
        </w:pict>
      </w:r>
    </w:p>
    <w:p w14:paraId="038DF463"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80E8507">
          <v:shape id="_x0000_s2269" type="#_x0000_t32" alt="" style="position:absolute;left:0;text-align:left;margin-left:348.3pt;margin-top:8.35pt;width:0;height:25.7pt;z-index:251682816;mso-wrap-edited:f;mso-width-percent:0;mso-height-percent:0;mso-width-percent:0;mso-height-percent:0" o:connectortype="straight">
            <v:stroke endarrow="block"/>
          </v:shape>
        </w:pict>
      </w:r>
    </w:p>
    <w:p w14:paraId="77E51E14"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179CF19">
          <v:shape id="_x0000_s2268" type="#_x0000_t32" alt="" style="position:absolute;left:0;text-align:left;margin-left:348.3pt;margin-top:9.2pt;width:60pt;height:0;flip:x;z-index:251695104;mso-wrap-edited:f;mso-width-percent:0;mso-height-percent:0;mso-width-percent:0;mso-height-percent:0" o:connectortype="straight">
            <v:stroke endarrow="block"/>
          </v:shape>
        </w:pict>
      </w:r>
    </w:p>
    <w:p w14:paraId="2BBFD43C" w14:textId="77777777" w:rsidR="00A629A8" w:rsidRP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F6BCE77">
          <v:shape id="_x0000_s2267" type="#_x0000_t32" alt="" style="position:absolute;left:0;text-align:left;margin-left:139.05pt;margin-top:2.8pt;width:0;height:23.95pt;z-index:25169715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693C49B">
          <v:shape id="_x0000_s2266" type="#_x0000_t32" alt="" style="position:absolute;left:0;text-align:left;margin-left:274.8pt;margin-top:8.8pt;width:161.25pt;height:0;z-index:251683840;mso-wrap-edited:f;mso-width-percent:0;mso-height-percent:0;mso-width-percent:0;mso-height-percent:0" o:connectortype="straight"/>
        </w:pict>
      </w:r>
      <w:r>
        <w:rPr>
          <w:rFonts w:eastAsiaTheme="minorEastAsia" w:cs="TimesNewRomanPSMT"/>
          <w:noProof/>
          <w:sz w:val="22"/>
          <w:szCs w:val="22"/>
          <w:lang w:eastAsia="zh-CN" w:bidi="ar-SA"/>
        </w:rPr>
        <w:pict w14:anchorId="58CE9CD2">
          <v:shape id="_x0000_s2265" type="#_x0000_t32" alt="" style="position:absolute;left:0;text-align:left;margin-left:274.8pt;margin-top:8.75pt;width:0;height:29.2pt;z-index:25169305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38EF44CE">
          <v:shape id="_x0000_s2264" type="#_x0000_t32" alt="" style="position:absolute;left:0;text-align:left;margin-left:357.35pt;margin-top:8.75pt;width:0;height:29.3pt;z-index:25169100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8CE4409">
          <v:shape id="_x0000_s2263" type="#_x0000_t32" alt="" style="position:absolute;left:0;text-align:left;margin-left:436.05pt;margin-top:8.8pt;width:0;height:29.25pt;z-index:251692032;mso-wrap-edited:f;mso-width-percent:0;mso-height-percent:0;mso-width-percent:0;mso-height-percent:0" o:connectortype="straight">
            <v:stroke endarrow="block"/>
          </v:shape>
        </w:pict>
      </w:r>
    </w:p>
    <w:p w14:paraId="793DDC15" w14:textId="77777777" w:rsidR="00844217"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5E7F1E3">
          <v:shape id="_x0000_s2262" type="#_x0000_t32" alt="" style="position:absolute;left:0;text-align:left;margin-left:139.1pt;margin-top:1.45pt;width:41.2pt;height:0;flip:x;z-index:251673600;mso-wrap-edited:f;mso-width-percent:0;mso-height-percent:0;mso-width-percent:0;mso-height-percent:0" o:connectortype="straight">
            <v:stroke endarrow="block"/>
          </v:shape>
        </w:pict>
      </w:r>
    </w:p>
    <w:p w14:paraId="55310D1C"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5719825">
          <v:rect id="_x0000_s2261" alt="" style="position:absolute;left:0;text-align:left;margin-left:101.55pt;margin-top:1.45pt;width:78.75pt;height:31.5pt;z-index:251696128;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61">
              <w:txbxContent>
                <w:p w14:paraId="1A18237D" w14:textId="77777777" w:rsidR="00C41235" w:rsidRDefault="00C41235">
                  <w:pPr>
                    <w:rPr>
                      <w:lang w:eastAsia="zh-CN"/>
                    </w:rPr>
                  </w:pPr>
                  <w:r>
                    <w:rPr>
                      <w:rFonts w:hint="eastAsia"/>
                      <w:lang w:eastAsia="zh-CN"/>
                    </w:rPr>
                    <w:t xml:space="preserve">   Task</w:t>
                  </w:r>
                </w:p>
              </w:txbxContent>
            </v:textbox>
          </v:rect>
        </w:pict>
      </w:r>
    </w:p>
    <w:p w14:paraId="55D0D233" w14:textId="77777777" w:rsidR="00A629A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4C86060">
          <v:rect id="_x0000_s2260" alt="" style="position:absolute;left:0;text-align:left;margin-left:307.05pt;margin-top:.1pt;width:78.75pt;height:31.5pt;z-index:25168896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60">
              <w:txbxContent>
                <w:p w14:paraId="0BE64512"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0E67D2D2">
          <v:rect id="_x0000_s2259" alt="" style="position:absolute;left:0;text-align:left;margin-left:394.8pt;margin-top:.05pt;width:78.75pt;height:31.5pt;z-index:25168793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59">
              <w:txbxContent>
                <w:p w14:paraId="0E135448"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2D36C597">
          <v:rect id="_x0000_s2258" alt="" style="position:absolute;left:0;text-align:left;margin-left:217.8pt;margin-top:.05pt;width:78.75pt;height:31.5pt;z-index:251689984;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58">
              <w:txbxContent>
                <w:p w14:paraId="6E5DEAA8" w14:textId="77777777" w:rsidR="00C41235" w:rsidRDefault="00C41235">
                  <w:pPr>
                    <w:rPr>
                      <w:lang w:eastAsia="zh-CN"/>
                    </w:rPr>
                  </w:pPr>
                  <w:r>
                    <w:rPr>
                      <w:rFonts w:hint="eastAsia"/>
                      <w:lang w:eastAsia="zh-CN"/>
                    </w:rPr>
                    <w:t xml:space="preserve">   Task</w:t>
                  </w:r>
                </w:p>
              </w:txbxContent>
            </v:textbox>
          </v:rect>
        </w:pict>
      </w:r>
    </w:p>
    <w:p w14:paraId="471CBF00" w14:textId="77777777" w:rsidR="00A629A8" w:rsidRDefault="00A629A8">
      <w:pPr>
        <w:autoSpaceDE w:val="0"/>
        <w:jc w:val="both"/>
        <w:rPr>
          <w:rFonts w:eastAsiaTheme="minorEastAsia" w:cs="TimesNewRomanPSMT"/>
          <w:sz w:val="22"/>
          <w:szCs w:val="22"/>
          <w:lang w:eastAsia="zh-CN"/>
        </w:rPr>
      </w:pPr>
    </w:p>
    <w:p w14:paraId="34D83FFD" w14:textId="77777777" w:rsidR="00A629A8" w:rsidRDefault="00A629A8">
      <w:pPr>
        <w:autoSpaceDE w:val="0"/>
        <w:jc w:val="both"/>
        <w:rPr>
          <w:rFonts w:eastAsiaTheme="minorEastAsia" w:cs="TimesNewRomanPSMT"/>
          <w:sz w:val="22"/>
          <w:szCs w:val="22"/>
          <w:lang w:eastAsia="zh-CN"/>
        </w:rPr>
      </w:pPr>
    </w:p>
    <w:p w14:paraId="671B9058" w14:textId="77777777" w:rsidR="00774D48" w:rsidRPr="00703888" w:rsidRDefault="00774D48">
      <w:pPr>
        <w:autoSpaceDE w:val="0"/>
        <w:jc w:val="both"/>
        <w:rPr>
          <w:rFonts w:eastAsiaTheme="minorEastAsia" w:cs="TimesNewRomanPSMT"/>
          <w:lang w:eastAsia="zh-CN"/>
        </w:rPr>
      </w:pPr>
    </w:p>
    <w:p w14:paraId="277D6C18" w14:textId="77777777" w:rsidR="00A00A1B" w:rsidRDefault="00F2128F" w:rsidP="005F2FF7">
      <w:pPr>
        <w:autoSpaceDE w:val="0"/>
        <w:jc w:val="both"/>
        <w:rPr>
          <w:rFonts w:eastAsiaTheme="minorEastAsia" w:cs="TimesNewRomanPSMT"/>
          <w:lang w:eastAsia="zh-CN"/>
        </w:rPr>
      </w:pPr>
      <w:r w:rsidRPr="00703888">
        <w:rPr>
          <w:rFonts w:eastAsiaTheme="minorEastAsia" w:cs="TimesNewRomanPSMT" w:hint="eastAsia"/>
          <w:lang w:eastAsia="zh-CN"/>
        </w:rPr>
        <w:t>Figure 4.1 Two</w:t>
      </w:r>
      <w:r w:rsidR="005F2FF7" w:rsidRPr="00703888">
        <w:rPr>
          <w:rFonts w:eastAsiaTheme="minorEastAsia" w:cs="TimesNewRomanPSMT" w:hint="eastAsia"/>
          <w:lang w:eastAsia="zh-CN"/>
        </w:rPr>
        <w:t xml:space="preserve"> concepts of </w:t>
      </w:r>
      <w:r w:rsidR="005F2FF7" w:rsidRPr="00703888">
        <w:rPr>
          <w:rFonts w:eastAsiaTheme="minorEastAsia" w:cs="TimesNewRomanPSMT"/>
          <w:lang w:eastAsia="zh-CN"/>
        </w:rPr>
        <w:t>scheduling</w:t>
      </w:r>
      <w:r w:rsidR="005F2FF7" w:rsidRPr="00703888">
        <w:rPr>
          <w:rFonts w:eastAsiaTheme="minorEastAsia" w:cs="TimesNewRomanPSMT" w:hint="eastAsia"/>
          <w:lang w:eastAsia="zh-CN"/>
        </w:rPr>
        <w:t xml:space="preserve">, the left figure illustrates sequential </w:t>
      </w:r>
      <w:proofErr w:type="gramStart"/>
      <w:r w:rsidR="00092B46" w:rsidRPr="00703888">
        <w:rPr>
          <w:rFonts w:eastAsiaTheme="minorEastAsia" w:cs="TimesNewRomanPSMT" w:hint="eastAsia"/>
          <w:lang w:eastAsia="zh-CN"/>
        </w:rPr>
        <w:t>scheduling</w:t>
      </w:r>
      <w:proofErr w:type="gramEnd"/>
      <w:r w:rsidR="00092B46" w:rsidRPr="00703888">
        <w:rPr>
          <w:rFonts w:eastAsiaTheme="minorEastAsia" w:cs="TimesNewRomanPSMT" w:hint="eastAsia"/>
          <w:lang w:eastAsia="zh-CN"/>
        </w:rPr>
        <w:t xml:space="preserve"> and the right </w:t>
      </w:r>
      <w:r w:rsidR="00CE4E23" w:rsidRPr="00703888">
        <w:rPr>
          <w:rFonts w:eastAsiaTheme="minorEastAsia" w:cs="TimesNewRomanPSMT"/>
          <w:lang w:eastAsia="zh-CN"/>
        </w:rPr>
        <w:t>figure indicates</w:t>
      </w:r>
      <w:r w:rsidR="005F2FF7" w:rsidRPr="00703888">
        <w:rPr>
          <w:rFonts w:eastAsiaTheme="minorEastAsia" w:cs="TimesNewRomanPSMT" w:hint="eastAsia"/>
          <w:lang w:eastAsia="zh-CN"/>
        </w:rPr>
        <w:t xml:space="preserve"> the required </w:t>
      </w:r>
      <w:r w:rsidR="00CE4E23" w:rsidRPr="00703888">
        <w:rPr>
          <w:rFonts w:eastAsiaTheme="minorEastAsia" w:cs="TimesNewRomanPSMT"/>
          <w:lang w:eastAsia="zh-CN"/>
        </w:rPr>
        <w:t>scheduling mechanism</w:t>
      </w:r>
      <w:r w:rsidR="005F2FF7" w:rsidRPr="00703888">
        <w:rPr>
          <w:rFonts w:eastAsiaTheme="minorEastAsia" w:cs="TimesNewRomanPSMT" w:hint="eastAsia"/>
          <w:lang w:eastAsia="zh-CN"/>
        </w:rPr>
        <w:t>.</w:t>
      </w:r>
    </w:p>
    <w:p w14:paraId="11A88C52" w14:textId="77777777" w:rsidR="00A00A1B" w:rsidRPr="00A00A1B" w:rsidRDefault="00A00A1B" w:rsidP="005F2FF7">
      <w:pPr>
        <w:autoSpaceDE w:val="0"/>
        <w:jc w:val="both"/>
        <w:rPr>
          <w:rFonts w:eastAsiaTheme="minorEastAsia" w:cs="TimesNewRomanPSMT"/>
          <w:lang w:eastAsia="zh-CN"/>
        </w:rPr>
      </w:pPr>
    </w:p>
    <w:p w14:paraId="0A1BD0BA" w14:textId="77777777" w:rsidR="00711E6C" w:rsidRPr="00711E6C" w:rsidRDefault="00711E6C" w:rsidP="00EA4677">
      <w:pPr>
        <w:pStyle w:val="Heading2"/>
        <w:rPr>
          <w:lang w:eastAsia="zh-CN"/>
        </w:rPr>
      </w:pPr>
      <w:bookmarkStart w:id="21" w:name="_Toc366653668"/>
      <w:r w:rsidRPr="00711E6C">
        <w:rPr>
          <w:rFonts w:hint="eastAsia"/>
          <w:lang w:eastAsia="zh-CN"/>
        </w:rPr>
        <w:t>4.2 Possible strategies</w:t>
      </w:r>
      <w:bookmarkEnd w:id="21"/>
    </w:p>
    <w:p w14:paraId="6823261E" w14:textId="77777777" w:rsidR="00711E6C" w:rsidRPr="00703888" w:rsidRDefault="00711E6C">
      <w:pPr>
        <w:autoSpaceDE w:val="0"/>
        <w:jc w:val="both"/>
        <w:rPr>
          <w:rFonts w:eastAsiaTheme="minorEastAsia" w:cs="TimesNewRomanPSMT"/>
          <w:lang w:eastAsia="zh-CN"/>
        </w:rPr>
      </w:pPr>
    </w:p>
    <w:p w14:paraId="277A2FBB" w14:textId="77777777" w:rsidR="00844217" w:rsidRPr="00A00A1B" w:rsidRDefault="00711E6C" w:rsidP="00EA4677">
      <w:pPr>
        <w:pStyle w:val="Title"/>
        <w:rPr>
          <w:rFonts w:ascii="Times New Roman" w:hAnsi="Times New Roman" w:cs="Times New Roman"/>
          <w:b/>
        </w:rPr>
      </w:pPr>
      <w:r w:rsidRPr="00A00A1B">
        <w:rPr>
          <w:rFonts w:ascii="Times New Roman" w:eastAsiaTheme="minorEastAsia" w:hAnsi="Times New Roman" w:cs="Times New Roman"/>
          <w:b/>
          <w:lang w:eastAsia="zh-CN"/>
        </w:rPr>
        <w:t xml:space="preserve">4.2.1 </w:t>
      </w:r>
      <w:r w:rsidRPr="00A00A1B">
        <w:rPr>
          <w:rFonts w:ascii="Times New Roman" w:hAnsi="Times New Roman" w:cs="Times New Roman"/>
          <w:b/>
        </w:rPr>
        <w:t>Proactive</w:t>
      </w:r>
      <w:r w:rsidR="00844217" w:rsidRPr="00A00A1B">
        <w:rPr>
          <w:rFonts w:ascii="Times New Roman" w:hAnsi="Times New Roman" w:cs="Times New Roman"/>
          <w:b/>
        </w:rPr>
        <w:t xml:space="preserve"> strategy</w:t>
      </w:r>
    </w:p>
    <w:p w14:paraId="1585E2D1" w14:textId="77777777" w:rsidR="00844217" w:rsidRPr="00703888" w:rsidRDefault="00844217">
      <w:pPr>
        <w:autoSpaceDE w:val="0"/>
        <w:jc w:val="both"/>
        <w:rPr>
          <w:rFonts w:eastAsia="Times New Roman" w:cs="TimesNewRomanPSMT"/>
        </w:rPr>
      </w:pPr>
    </w:p>
    <w:p w14:paraId="4C5B2326" w14:textId="77777777" w:rsidR="005C08F5" w:rsidRDefault="00844217">
      <w:pPr>
        <w:autoSpaceDE w:val="0"/>
        <w:jc w:val="both"/>
        <w:rPr>
          <w:rFonts w:eastAsiaTheme="minorEastAsia" w:cs="TimesNewRomanPSMT"/>
          <w:lang w:eastAsia="zh-CN"/>
        </w:rPr>
      </w:pPr>
      <w:r w:rsidRPr="00703888">
        <w:rPr>
          <w:rFonts w:eastAsia="Times New Roman" w:cs="TimesNewRomanPSMT"/>
        </w:rPr>
        <w:t xml:space="preserve">To satisfy the </w:t>
      </w:r>
      <w:r w:rsidR="00711E6C" w:rsidRPr="00703888">
        <w:rPr>
          <w:rFonts w:eastAsia="Times New Roman" w:cs="TimesNewRomanPSMT"/>
        </w:rPr>
        <w:t>conditions</w:t>
      </w:r>
      <w:r w:rsidRPr="00703888">
        <w:rPr>
          <w:rFonts w:eastAsia="Times New Roman" w:cs="TimesNewRomanPSMT"/>
        </w:rPr>
        <w:t xml:space="preserve"> of</w:t>
      </w:r>
      <w:r w:rsidR="00090D43">
        <w:rPr>
          <w:rFonts w:eastAsia="Times New Roman" w:cs="TimesNewRomanPSMT"/>
        </w:rPr>
        <w:t xml:space="preserve"> making a cluster work</w:t>
      </w:r>
      <w:r w:rsidRPr="00703888">
        <w:rPr>
          <w:rFonts w:eastAsia="Times New Roman" w:cs="TimesNewRomanPSMT"/>
        </w:rPr>
        <w:t xml:space="preserve">, a scheduling </w:t>
      </w:r>
      <w:r w:rsidR="00711E6C" w:rsidRPr="00703888">
        <w:rPr>
          <w:rFonts w:eastAsia="Times New Roman" w:cs="TimesNewRomanPSMT"/>
        </w:rPr>
        <w:t>mechanism</w:t>
      </w:r>
      <w:r w:rsidRPr="00703888">
        <w:rPr>
          <w:rFonts w:eastAsia="Times New Roman" w:cs="TimesNewRomanPSMT"/>
        </w:rPr>
        <w:t xml:space="preserve"> should be able to bring multiple virtual machines online. When there </w:t>
      </w:r>
      <w:r w:rsidR="00090D43">
        <w:rPr>
          <w:rFonts w:eastAsiaTheme="minorEastAsia" w:cs="TimesNewRomanPSMT" w:hint="eastAsia"/>
          <w:lang w:eastAsia="zh-CN"/>
        </w:rPr>
        <w:t>are</w:t>
      </w:r>
      <w:r w:rsidRPr="00703888">
        <w:rPr>
          <w:rFonts w:eastAsia="Times New Roman" w:cs="TimesNewRomanPSMT"/>
        </w:rPr>
        <w:t xml:space="preserve"> enough </w:t>
      </w:r>
      <w:r w:rsidR="00711E6C" w:rsidRPr="00703888">
        <w:rPr>
          <w:rFonts w:eastAsia="Times New Roman" w:cs="TimesNewRomanPSMT"/>
        </w:rPr>
        <w:t>CPU</w:t>
      </w:r>
      <w:r w:rsidRPr="00703888">
        <w:rPr>
          <w:rFonts w:eastAsia="Times New Roman" w:cs="TimesNewRomanPSMT"/>
        </w:rPr>
        <w:t xml:space="preserve"> resources for a virtual cluster, those virtual machines within the cluster will be </w:t>
      </w:r>
      <w:r w:rsidR="00CE4E23" w:rsidRPr="00703888">
        <w:rPr>
          <w:rFonts w:eastAsia="Times New Roman" w:cs="TimesNewRomanPSMT"/>
        </w:rPr>
        <w:t>naturally</w:t>
      </w:r>
      <w:r w:rsidR="00CE4E23">
        <w:rPr>
          <w:rFonts w:eastAsiaTheme="minorEastAsia" w:cs="TimesNewRomanPSMT"/>
          <w:lang w:eastAsia="zh-CN"/>
        </w:rPr>
        <w:t xml:space="preserve"> assigned</w:t>
      </w:r>
      <w:r w:rsidRPr="00703888">
        <w:rPr>
          <w:rFonts w:eastAsia="Times New Roman" w:cs="TimesNewRomanPSMT"/>
        </w:rPr>
        <w:t xml:space="preserve"> sufficient </w:t>
      </w:r>
      <w:r w:rsidR="00711E6C" w:rsidRPr="00703888">
        <w:rPr>
          <w:rFonts w:eastAsia="Times New Roman" w:cs="TimesNewRomanPSMT"/>
        </w:rPr>
        <w:t>CPU</w:t>
      </w:r>
      <w:r w:rsidR="00CE4E23">
        <w:rPr>
          <w:rFonts w:eastAsiaTheme="minorEastAsia" w:cs="TimesNewRomanPSMT" w:hint="eastAsia"/>
          <w:lang w:eastAsia="zh-CN"/>
        </w:rPr>
        <w:t xml:space="preserve"> </w:t>
      </w:r>
      <w:r w:rsidR="00711E6C" w:rsidRPr="00703888">
        <w:rPr>
          <w:rFonts w:eastAsia="Times New Roman" w:cs="TimesNewRomanPSMT"/>
        </w:rPr>
        <w:t>resource</w:t>
      </w:r>
      <w:r w:rsidRPr="00703888">
        <w:rPr>
          <w:rFonts w:eastAsia="Times New Roman" w:cs="TimesNewRomanPSMT"/>
        </w:rPr>
        <w:t xml:space="preserve">, and then the whole cluster will be working as normal. However, if virtual machines that are not within the cluster occupy too much </w:t>
      </w:r>
      <w:r w:rsidR="00711E6C" w:rsidRPr="00703888">
        <w:rPr>
          <w:rFonts w:eastAsia="Times New Roman" w:cs="TimesNewRomanPSMT"/>
        </w:rPr>
        <w:t>CPU</w:t>
      </w:r>
      <w:r w:rsidRPr="00703888">
        <w:rPr>
          <w:rFonts w:eastAsia="Times New Roman" w:cs="TimesNewRomanPSMT"/>
        </w:rPr>
        <w:t xml:space="preserve"> resource, ideally, the scheduler should be able to bring the entire cluster online when one of the cluster </w:t>
      </w:r>
      <w:proofErr w:type="gramStart"/>
      <w:r w:rsidRPr="00703888">
        <w:rPr>
          <w:rFonts w:eastAsia="Times New Roman" w:cs="TimesNewRomanPSMT"/>
        </w:rPr>
        <w:t>member</w:t>
      </w:r>
      <w:proofErr w:type="gramEnd"/>
      <w:r w:rsidRPr="00703888">
        <w:rPr>
          <w:rFonts w:eastAsia="Times New Roman" w:cs="TimesNewRomanPSMT"/>
        </w:rPr>
        <w:t xml:space="preserve"> was called. In other words, the virtual machines which are not within the cluster should be ready to give way to the virtual cluster at any time when one of the </w:t>
      </w:r>
      <w:r w:rsidR="00711E6C" w:rsidRPr="00703888">
        <w:rPr>
          <w:rFonts w:eastAsia="Times New Roman" w:cs="TimesNewRomanPSMT"/>
        </w:rPr>
        <w:t>cluster</w:t>
      </w:r>
      <w:r w:rsidRPr="00703888">
        <w:rPr>
          <w:rFonts w:eastAsia="Times New Roman" w:cs="TimesNewRomanPSMT"/>
        </w:rPr>
        <w:t xml:space="preserve"> members is called, and the scheduler should </w:t>
      </w:r>
      <w:proofErr w:type="gramStart"/>
      <w:r w:rsidRPr="00703888">
        <w:rPr>
          <w:rFonts w:eastAsia="Times New Roman" w:cs="TimesNewRomanPSMT"/>
        </w:rPr>
        <w:t>be in charge of</w:t>
      </w:r>
      <w:proofErr w:type="gramEnd"/>
      <w:r w:rsidRPr="00703888">
        <w:rPr>
          <w:rFonts w:eastAsia="Times New Roman" w:cs="TimesNewRomanPSMT"/>
        </w:rPr>
        <w:t xml:space="preserve"> when and how to allocate the </w:t>
      </w:r>
      <w:r w:rsidR="00711E6C" w:rsidRPr="00703888">
        <w:rPr>
          <w:rFonts w:eastAsia="Times New Roman" w:cs="TimesNewRomanPSMT"/>
        </w:rPr>
        <w:t>CPU</w:t>
      </w:r>
      <w:r w:rsidRPr="00703888">
        <w:rPr>
          <w:rFonts w:eastAsia="Times New Roman" w:cs="TimesNewRomanPSMT"/>
        </w:rPr>
        <w:t xml:space="preserve"> resource to the cluster. Therefore, the co-scheduler should be designed as compliment to those existing scheduling algorithm to provide </w:t>
      </w:r>
      <w:proofErr w:type="gramStart"/>
      <w:r w:rsidRPr="00703888">
        <w:rPr>
          <w:rFonts w:eastAsia="Times New Roman" w:cs="TimesNewRomanPSMT"/>
        </w:rPr>
        <w:t>particular supports</w:t>
      </w:r>
      <w:proofErr w:type="gramEnd"/>
      <w:r w:rsidRPr="00703888">
        <w:rPr>
          <w:rFonts w:eastAsia="Times New Roman" w:cs="TimesNewRomanPSMT"/>
        </w:rPr>
        <w:t>. The</w:t>
      </w:r>
      <w:r w:rsidR="0014420C" w:rsidRPr="00703888">
        <w:rPr>
          <w:rFonts w:eastAsia="Times New Roman" w:cs="TimesNewRomanPSMT"/>
        </w:rPr>
        <w:t xml:space="preserve"> basic strategy is shown </w:t>
      </w:r>
      <w:r w:rsidRPr="00703888">
        <w:rPr>
          <w:rFonts w:eastAsia="Times New Roman" w:cs="TimesNewRomanPSMT"/>
        </w:rPr>
        <w:t>in</w:t>
      </w:r>
      <w:r w:rsidR="0014420C" w:rsidRPr="00703888">
        <w:rPr>
          <w:rFonts w:eastAsiaTheme="minorEastAsia" w:cs="TimesNewRomanPSMT" w:hint="eastAsia"/>
          <w:lang w:eastAsia="zh-CN"/>
        </w:rPr>
        <w:t xml:space="preserve"> figure 4.2</w:t>
      </w:r>
      <w:r w:rsidRPr="00703888">
        <w:rPr>
          <w:rFonts w:eastAsia="Times New Roman" w:cs="TimesNewRomanPSMT"/>
        </w:rPr>
        <w:t>.</w:t>
      </w:r>
    </w:p>
    <w:p w14:paraId="5F603D9F" w14:textId="77777777" w:rsidR="00A00A1B" w:rsidRDefault="00A00A1B">
      <w:pPr>
        <w:autoSpaceDE w:val="0"/>
        <w:jc w:val="both"/>
        <w:rPr>
          <w:rFonts w:eastAsiaTheme="minorEastAsia" w:cs="TimesNewRomanPSMT"/>
          <w:lang w:eastAsia="zh-CN"/>
        </w:rPr>
      </w:pPr>
    </w:p>
    <w:p w14:paraId="0A28EE48" w14:textId="77777777" w:rsidR="00A00A1B" w:rsidRPr="00703888" w:rsidRDefault="00A00A1B" w:rsidP="00A00A1B">
      <w:pPr>
        <w:autoSpaceDE w:val="0"/>
        <w:jc w:val="both"/>
        <w:rPr>
          <w:rFonts w:eastAsiaTheme="minorEastAsia" w:cs="TimesNewRomanPSMT"/>
          <w:lang w:eastAsia="zh-CN"/>
        </w:rPr>
      </w:pPr>
      <w:r w:rsidRPr="00703888">
        <w:rPr>
          <w:rFonts w:eastAsia="Times New Roman" w:cs="TimesNewRomanPSMT"/>
        </w:rPr>
        <w:t xml:space="preserve">This co-scheduler is expected to be able to cooperate with existed algorithms in Xen. According to the conditions mentioned above, this co-scheduler should contain three parts. Firstly, </w:t>
      </w:r>
      <w:r w:rsidR="00A74AAE">
        <w:rPr>
          <w:rFonts w:eastAsia="Times New Roman" w:cs="TimesNewRomanPSMT"/>
        </w:rPr>
        <w:t>this co-scheduler should detect</w:t>
      </w:r>
      <w:r w:rsidRPr="00703888">
        <w:rPr>
          <w:rFonts w:eastAsia="Times New Roman" w:cs="TimesNewRomanPSMT"/>
        </w:rPr>
        <w:t xml:space="preserve"> the current situation of </w:t>
      </w:r>
      <w:r w:rsidR="00A74AAE">
        <w:rPr>
          <w:rFonts w:eastAsia="Times New Roman" w:cs="TimesNewRomanPSMT"/>
        </w:rPr>
        <w:t>Xen virtual system and retrieve most of up</w:t>
      </w:r>
      <w:r w:rsidR="00A74AAE">
        <w:rPr>
          <w:rFonts w:eastAsiaTheme="minorEastAsia" w:cs="TimesNewRomanPSMT" w:hint="eastAsia"/>
          <w:lang w:eastAsia="zh-CN"/>
        </w:rPr>
        <w:t>-</w:t>
      </w:r>
      <w:r w:rsidR="00A74AAE">
        <w:rPr>
          <w:rFonts w:eastAsia="Times New Roman" w:cs="TimesNewRomanPSMT"/>
        </w:rPr>
        <w:t>to</w:t>
      </w:r>
      <w:r w:rsidR="00A74AAE">
        <w:rPr>
          <w:rFonts w:eastAsiaTheme="minorEastAsia" w:cs="TimesNewRomanPSMT" w:hint="eastAsia"/>
          <w:lang w:eastAsia="zh-CN"/>
        </w:rPr>
        <w:t>-</w:t>
      </w:r>
      <w:r w:rsidRPr="00703888">
        <w:rPr>
          <w:rFonts w:eastAsia="Times New Roman" w:cs="TimesNewRomanPSMT"/>
        </w:rPr>
        <w:t>date information. Secondly, the co-scheduler keeps checking the status of virtual cluster. If the one of the cluster members is scheduled online, thi</w:t>
      </w:r>
      <w:r w:rsidR="00A74AAE">
        <w:rPr>
          <w:rFonts w:eastAsia="Times New Roman" w:cs="TimesNewRomanPSMT"/>
        </w:rPr>
        <w:t xml:space="preserve">s co-scheduler will be forcing </w:t>
      </w:r>
      <w:r w:rsidRPr="00703888">
        <w:rPr>
          <w:rFonts w:eastAsia="Times New Roman" w:cs="TimesNewRomanPSMT"/>
        </w:rPr>
        <w:t>those virtual machine</w:t>
      </w:r>
      <w:r w:rsidR="00A74AAE">
        <w:rPr>
          <w:rFonts w:eastAsiaTheme="minorEastAsia" w:cs="TimesNewRomanPSMT" w:hint="eastAsia"/>
          <w:lang w:eastAsia="zh-CN"/>
        </w:rPr>
        <w:t>s</w:t>
      </w:r>
      <w:r w:rsidRPr="00703888">
        <w:rPr>
          <w:rFonts w:eastAsia="Times New Roman" w:cs="TimesNewRomanPSMT"/>
        </w:rPr>
        <w:t xml:space="preserve"> that are not within the cluster </w:t>
      </w:r>
      <w:proofErr w:type="gramStart"/>
      <w:r w:rsidRPr="00703888">
        <w:rPr>
          <w:rFonts w:eastAsia="Times New Roman" w:cs="TimesNewRomanPSMT"/>
        </w:rPr>
        <w:t>off line</w:t>
      </w:r>
      <w:proofErr w:type="gramEnd"/>
      <w:r w:rsidRPr="00703888">
        <w:rPr>
          <w:rFonts w:eastAsia="Times New Roman" w:cs="TimesNewRomanPSMT"/>
        </w:rPr>
        <w:t xml:space="preserve"> to make sure there are enough CPU resources available to the rest virtual machines within the cluster. Thirdly, once the entire cluster has been scheduled, the co-scheduler will do a double check to make sure the entire cluster is running on the host machine. If </w:t>
      </w:r>
      <w:r w:rsidRPr="00703888">
        <w:rPr>
          <w:rFonts w:eastAsia="Times New Roman" w:cs="TimesNewRomanPSMT"/>
        </w:rPr>
        <w:lastRenderedPageBreak/>
        <w:t>the third part indicates that the cluster is not running correctly, it will make the other virtual machines waiting until the cluster becomes working correctly. Finally, the co-scheduler will re-allocate CPU resource</w:t>
      </w:r>
      <w:r w:rsidR="00A74AAE">
        <w:rPr>
          <w:rFonts w:eastAsiaTheme="minorEastAsia" w:cs="TimesNewRomanPSMT" w:hint="eastAsia"/>
          <w:lang w:eastAsia="zh-CN"/>
        </w:rPr>
        <w:t>s</w:t>
      </w:r>
      <w:r w:rsidR="00A74AAE">
        <w:rPr>
          <w:rFonts w:eastAsia="Times New Roman" w:cs="TimesNewRomanPSMT"/>
        </w:rPr>
        <w:t xml:space="preserve"> to non</w:t>
      </w:r>
      <w:r w:rsidR="00A74AAE">
        <w:rPr>
          <w:rFonts w:eastAsiaTheme="minorEastAsia" w:cs="TimesNewRomanPSMT" w:hint="eastAsia"/>
          <w:lang w:eastAsia="zh-CN"/>
        </w:rPr>
        <w:t>-</w:t>
      </w:r>
      <w:r w:rsidR="00A74AAE">
        <w:rPr>
          <w:rFonts w:eastAsia="Times New Roman" w:cs="TimesNewRomanPSMT"/>
        </w:rPr>
        <w:t>cluster members in</w:t>
      </w:r>
      <w:r w:rsidRPr="00703888">
        <w:rPr>
          <w:rFonts w:eastAsia="Times New Roman" w:cs="TimesNewRomanPSMT"/>
        </w:rPr>
        <w:t xml:space="preserve"> the queue. </w:t>
      </w:r>
      <w:r w:rsidRPr="00703888">
        <w:rPr>
          <w:rFonts w:eastAsiaTheme="minorEastAsia" w:cs="TimesNewRomanPSMT" w:hint="eastAsia"/>
          <w:lang w:eastAsia="zh-CN"/>
        </w:rPr>
        <w:t>The figure 4.3 shows how proactive strategy works.</w:t>
      </w:r>
    </w:p>
    <w:p w14:paraId="5F49FAC0" w14:textId="77777777" w:rsidR="005C08F5" w:rsidRPr="00703888" w:rsidRDefault="005C08F5">
      <w:pPr>
        <w:autoSpaceDE w:val="0"/>
        <w:jc w:val="both"/>
        <w:rPr>
          <w:rFonts w:eastAsiaTheme="minorEastAsia" w:cs="TimesNewRomanPSMT"/>
          <w:lang w:eastAsia="zh-CN"/>
        </w:rPr>
      </w:pPr>
    </w:p>
    <w:p w14:paraId="3425733D"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4596BB1">
          <v:rect id="_x0000_s2257" alt="" style="position:absolute;left:0;text-align:left;margin-left:7.05pt;margin-top:-.15pt;width:78.75pt;height:29.25pt;z-index:251704320;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257">
              <w:txbxContent>
                <w:p w14:paraId="35ED24DF" w14:textId="77777777" w:rsidR="00C41235" w:rsidRDefault="00C41235">
                  <w:pPr>
                    <w:rPr>
                      <w:lang w:eastAsia="zh-CN"/>
                    </w:rPr>
                  </w:pPr>
                  <w:r>
                    <w:rPr>
                      <w:rFonts w:hint="eastAsia"/>
                      <w:lang w:eastAsia="zh-CN"/>
                    </w:rPr>
                    <w:t xml:space="preserve"> Scheduler</w:t>
                  </w:r>
                </w:p>
              </w:txbxContent>
            </v:textbox>
          </v:rect>
        </w:pict>
      </w:r>
    </w:p>
    <w:p w14:paraId="1BC2BCAF"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352BF92">
          <v:rect id="_x0000_s2256" alt="" style="position:absolute;left:0;text-align:left;margin-left:287.55pt;margin-top:8.2pt;width:60.75pt;height:31.5pt;z-index:251725824;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56">
              <w:txbxContent>
                <w:p w14:paraId="2071CE04"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015D7E2F">
          <v:rect id="_x0000_s2255" alt="" style="position:absolute;left:0;text-align:left;margin-left:361.8pt;margin-top:8.2pt;width:60.75pt;height:31.5pt;z-index:251726848;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55">
              <w:txbxContent>
                <w:p w14:paraId="1A6FE29B"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7894168A">
          <v:rect id="_x0000_s2254" alt="" style="position:absolute;left:0;text-align:left;margin-left:214.05pt;margin-top:8.2pt;width:60.75pt;height:31.5pt;z-index:25172480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54">
              <w:txbxContent>
                <w:p w14:paraId="4A8228DE" w14:textId="77777777" w:rsidR="00C41235" w:rsidRDefault="00C41235">
                  <w:pPr>
                    <w:rPr>
                      <w:lang w:eastAsia="zh-CN"/>
                    </w:rPr>
                  </w:pPr>
                  <w:r>
                    <w:rPr>
                      <w:rFonts w:hint="eastAsia"/>
                      <w:lang w:eastAsia="zh-CN"/>
                    </w:rPr>
                    <w:t xml:space="preserve"> Task</w:t>
                  </w:r>
                </w:p>
              </w:txbxContent>
            </v:textbox>
          </v:rect>
        </w:pict>
      </w:r>
      <w:r>
        <w:rPr>
          <w:rFonts w:eastAsiaTheme="minorEastAsia" w:cs="TimesNewRomanPSMT"/>
          <w:noProof/>
          <w:sz w:val="22"/>
          <w:szCs w:val="22"/>
          <w:lang w:eastAsia="zh-CN" w:bidi="ar-SA"/>
        </w:rPr>
        <w:pict w14:anchorId="62569DD9">
          <v:shape id="_x0000_s2253" type="#_x0000_t32" alt="" style="position:absolute;left:0;text-align:left;margin-left:85.8pt;margin-top:8.2pt;width:122.25pt;height:0;z-index:251715584;mso-wrap-edited:f;mso-width-percent:0;mso-height-percent:0;mso-width-percent:0;mso-height-percent:0" o:connectortype="straight"/>
        </w:pict>
      </w:r>
      <w:r>
        <w:rPr>
          <w:rFonts w:eastAsiaTheme="minorEastAsia" w:cs="TimesNewRomanPSMT"/>
          <w:noProof/>
          <w:sz w:val="22"/>
          <w:szCs w:val="22"/>
          <w:lang w:eastAsia="zh-CN" w:bidi="ar-SA"/>
        </w:rPr>
        <w:pict w14:anchorId="030F912F">
          <v:shape id="_x0000_s2252" type="#_x0000_t32" alt="" style="position:absolute;left:0;text-align:left;margin-left:208.05pt;margin-top:8.2pt;width:0;height:95.25pt;z-index:251714560;mso-wrap-edited:f;mso-width-percent:0;mso-height-percent:0;mso-width-percent:0;mso-height-percent:0" o:connectortype="straight">
            <v:stroke endarrow="block"/>
          </v:shape>
        </w:pict>
      </w:r>
    </w:p>
    <w:p w14:paraId="18CD5108"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41B2E25">
          <v:rect id="_x0000_s2251" alt="" style="position:absolute;left:0;text-align:left;margin-left:72.3pt;margin-top:11.1pt;width:78.75pt;height:31.5pt;z-index:251699200;mso-wrap-edited:f;mso-width-percent:0;mso-height-percent:0;mso-width-percent:0;mso-height-percent:0" fillcolor="#4f81bd [3204]" strokecolor="#f2f2f2 [3041]" strokeweight="3pt">
            <v:shadow on="t" type="perspective" color="#243f60 [1604]" opacity=".5" offset="1pt" offset2="-1pt"/>
          </v:rect>
        </w:pict>
      </w:r>
    </w:p>
    <w:p w14:paraId="17AA5003"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AC8AF98">
          <v:rect id="_x0000_s2250" alt="" style="position:absolute;left:0;text-align:left;margin-left:79.8pt;margin-top:10.45pt;width:78.75pt;height:31.5pt;z-index:251700224;mso-wrap-edited:f;mso-width-percent:0;mso-height-percent:0;mso-width-percent:0;mso-height-percent:0" fillcolor="#4f81bd [3204]" strokecolor="#f2f2f2 [3041]" strokeweight="3pt">
            <v:shadow on="t" type="perspective" color="#243f60 [1604]" opacity=".5" offset="1pt" offset2="-1pt"/>
          </v:rect>
        </w:pict>
      </w:r>
    </w:p>
    <w:p w14:paraId="7BCC4E17"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35A4D3C">
          <v:shape id="_x0000_s2249" type="#_x0000_t32" alt="" style="position:absolute;left:0;text-align:left;margin-left:310.8pt;margin-top:1.75pt;width:0;height:22.5pt;flip:y;z-index:25172275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0C7F1444">
          <v:shape id="_x0000_s2248" type="#_x0000_t32" alt="" style="position:absolute;left:0;text-align:left;margin-left:394.8pt;margin-top:1.75pt;width:0;height:22.5pt;flip:y;z-index:25172377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5F81C2F">
          <v:shape id="_x0000_s2247" type="#_x0000_t32" alt="" style="position:absolute;left:0;text-align:left;margin-left:226.8pt;margin-top:1.75pt;width:0;height:22.5pt;flip:y;z-index:25172172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06AA5EF4">
          <v:rect id="_x0000_s2246" alt="" style="position:absolute;left:0;text-align:left;margin-left:89.55pt;margin-top:6.45pt;width:78.75pt;height:31.5pt;z-index:251701248;mso-wrap-edited:f;mso-width-percent:0;mso-height-percent:0;mso-width-percent:0;mso-height-percent:0" fillcolor="#4f81bd [3204]" strokecolor="#f2f2f2 [3041]" strokeweight="3pt">
            <v:shadow on="t" type="perspective" color="#243f60 [1604]" opacity=".5" offset="1pt" offset2="-1pt"/>
          </v:rect>
        </w:pict>
      </w:r>
    </w:p>
    <w:p w14:paraId="67DCC1BD"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0475D6E">
          <v:shape id="_x0000_s2245" type="#_x0000_t32" alt="" style="position:absolute;left:0;text-align:left;margin-left:226.8pt;margin-top:11.6pt;width:168pt;height:0;z-index:251720704;mso-wrap-edited:f;mso-width-percent:0;mso-height-percent:0;mso-width-percent:0;mso-height-percent:0" o:connectortype="straight" strokecolor="red"/>
        </w:pict>
      </w:r>
      <w:r>
        <w:rPr>
          <w:rFonts w:eastAsiaTheme="minorEastAsia" w:cs="TimesNewRomanPSMT"/>
          <w:noProof/>
          <w:sz w:val="22"/>
          <w:szCs w:val="22"/>
          <w:lang w:eastAsia="zh-CN" w:bidi="ar-SA"/>
        </w:rPr>
        <w:pict w14:anchorId="0FF36D3B">
          <v:shape id="_x0000_s2244" type="#_x0000_t32" alt="" style="position:absolute;left:0;text-align:left;margin-left:239.55pt;margin-top:11.6pt;width:0;height:41.25pt;flip:y;z-index:251719680;mso-wrap-edited:f;mso-width-percent:0;mso-height-percent:0;mso-width-percent:0;mso-height-percent:0" o:connectortype="straight" strokecolor="red"/>
        </w:pict>
      </w:r>
      <w:r>
        <w:rPr>
          <w:rFonts w:eastAsiaTheme="minorEastAsia" w:cs="TimesNewRomanPSMT"/>
          <w:noProof/>
          <w:sz w:val="22"/>
          <w:szCs w:val="22"/>
          <w:lang w:eastAsia="zh-CN" w:bidi="ar-SA"/>
        </w:rPr>
        <w:pict w14:anchorId="38209066">
          <v:rect id="_x0000_s2243" alt="" style="position:absolute;left:0;text-align:left;margin-left:97.05pt;margin-top:4.65pt;width:78.75pt;height:31.5pt;z-index:251702272;mso-wrap-edited:f;mso-width-percent:0;mso-height-percent:0;mso-width-percent:0;mso-height-percent:0" fillcolor="#4f81bd [3204]" strokecolor="#f2f2f2 [3041]" strokeweight="3pt">
            <v:shadow on="t" type="perspective" color="#243f60 [1604]" opacity=".5" offset="1pt" offset2="-1pt"/>
          </v:rect>
        </w:pict>
      </w:r>
    </w:p>
    <w:p w14:paraId="1B015364"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D3D8DE6">
          <v:rect id="_x0000_s2242" alt="" style="position:absolute;left:0;text-align:left;margin-left:105.3pt;margin-top:4pt;width:78.75pt;height:31.5pt;z-index:251709440;mso-wrap-edited:f;mso-width-percent:0;mso-height-percent:0;mso-width-percent:0;mso-height-percent:0" fillcolor="#4f81bd [3204]" strokecolor="#f2f2f2 [3041]" strokeweight="3pt">
            <v:shadow on="t" type="perspective" color="#243f60 [1604]" opacity=".5" offset="1pt" offset2="-1pt"/>
          </v:rect>
        </w:pict>
      </w:r>
    </w:p>
    <w:p w14:paraId="1CE8F41A" w14:textId="77777777" w:rsidR="005C08F5" w:rsidRDefault="005C08F5">
      <w:pPr>
        <w:autoSpaceDE w:val="0"/>
        <w:jc w:val="both"/>
        <w:rPr>
          <w:rFonts w:eastAsiaTheme="minorEastAsia" w:cs="TimesNewRomanPSMT"/>
          <w:sz w:val="22"/>
          <w:szCs w:val="22"/>
          <w:lang w:eastAsia="zh-CN"/>
        </w:rPr>
      </w:pPr>
    </w:p>
    <w:p w14:paraId="2FE95BF1"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9DEE074">
          <v:rect id="_x0000_s2241" alt="" style="position:absolute;left:0;text-align:left;margin-left:254.55pt;margin-top:4.2pt;width:78.75pt;height:31.5pt;z-index:251657215;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41">
              <w:txbxContent>
                <w:p w14:paraId="41BD8A37" w14:textId="77777777" w:rsidR="00C41235" w:rsidRDefault="00C41235">
                  <w:pPr>
                    <w:rPr>
                      <w:lang w:eastAsia="zh-CN"/>
                    </w:rPr>
                  </w:pPr>
                  <w:r>
                    <w:rPr>
                      <w:rFonts w:hint="eastAsia"/>
                      <w:lang w:eastAsia="zh-CN"/>
                    </w:rPr>
                    <w:t xml:space="preserve">   Task</w:t>
                  </w:r>
                </w:p>
              </w:txbxContent>
            </v:textbox>
          </v:rect>
        </w:pict>
      </w:r>
    </w:p>
    <w:p w14:paraId="267905DE"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9AA67C1">
          <v:shape id="_x0000_s2240" type="#_x0000_t32" alt="" style="position:absolute;left:0;text-align:left;margin-left:226.8pt;margin-top:2.25pt;width:0;height:27.75pt;flip:y;z-index:25171865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5F00DDE1">
          <v:rect id="_x0000_s2239" alt="" style="position:absolute;left:0;text-align:left;margin-left:-2.7pt;margin-top:9.55pt;width:92.25pt;height:31.5pt;z-index:251716608;mso-wrap-style:square;mso-wrap-edited:f;mso-width-percent:0;mso-height-percent:0;mso-width-percent:0;mso-height-percent:0;v-text-anchor:top" fillcolor="#4bacc6 [3208]" strokecolor="#f2f2f2 [3041]" strokeweight="3pt">
            <v:shadow on="t" type="perspective" color="#205867 [1608]" opacity=".5" offset="1pt" offset2="-1pt"/>
            <v:textbox style="mso-next-textbox:#_x0000_s2239">
              <w:txbxContent>
                <w:p w14:paraId="13695C31" w14:textId="77777777" w:rsidR="00C41235" w:rsidRDefault="00C41235">
                  <w:pPr>
                    <w:rPr>
                      <w:lang w:eastAsia="zh-CN"/>
                    </w:rPr>
                  </w:pPr>
                  <w:r>
                    <w:rPr>
                      <w:rFonts w:hint="eastAsia"/>
                      <w:lang w:eastAsia="zh-CN"/>
                    </w:rPr>
                    <w:t xml:space="preserve"> Co-scheduler</w:t>
                  </w:r>
                </w:p>
              </w:txbxContent>
            </v:textbox>
          </v:rect>
        </w:pict>
      </w:r>
      <w:r>
        <w:rPr>
          <w:rFonts w:eastAsiaTheme="minorEastAsia" w:cs="TimesNewRomanPSMT"/>
          <w:noProof/>
          <w:sz w:val="22"/>
          <w:szCs w:val="22"/>
          <w:lang w:eastAsia="zh-CN" w:bidi="ar-SA"/>
        </w:rPr>
        <w:pict w14:anchorId="059D6C95">
          <v:shape id="_x0000_s2238" type="#_x0000_t32" alt="" style="position:absolute;left:0;text-align:left;margin-left:196.05pt;margin-top:2.25pt;width:58.5pt;height:0;z-index:25170841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61626A47">
          <v:rect id="_x0000_s2237" alt="" style="position:absolute;left:0;text-align:left;margin-left:117.3pt;margin-top:-21.95pt;width:78.75pt;height:31.5pt;z-index:25171353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37">
              <w:txbxContent>
                <w:p w14:paraId="172D9EE1" w14:textId="77777777" w:rsidR="00C41235" w:rsidRDefault="00C41235">
                  <w:pPr>
                    <w:rPr>
                      <w:lang w:eastAsia="zh-CN"/>
                    </w:rPr>
                  </w:pPr>
                  <w:r>
                    <w:rPr>
                      <w:rFonts w:hint="eastAsia"/>
                      <w:lang w:eastAsia="zh-CN"/>
                    </w:rPr>
                    <w:t xml:space="preserve">   Task</w:t>
                  </w:r>
                </w:p>
              </w:txbxContent>
            </v:textbox>
          </v:rect>
        </w:pict>
      </w:r>
    </w:p>
    <w:p w14:paraId="0BE2DCE9" w14:textId="77777777" w:rsidR="005C08F5" w:rsidRDefault="005C08F5">
      <w:pPr>
        <w:autoSpaceDE w:val="0"/>
        <w:jc w:val="both"/>
        <w:rPr>
          <w:rFonts w:eastAsiaTheme="minorEastAsia" w:cs="TimesNewRomanPSMT"/>
          <w:sz w:val="22"/>
          <w:szCs w:val="22"/>
          <w:lang w:eastAsia="zh-CN"/>
        </w:rPr>
      </w:pPr>
    </w:p>
    <w:p w14:paraId="19418028" w14:textId="77777777" w:rsidR="005C08F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6777C5C">
          <v:shape id="_x0000_s2236" type="#_x0000_t32" alt="" style="position:absolute;left:0;text-align:left;margin-left:89.55pt;margin-top:4.7pt;width:137.25pt;height:0;flip:x;z-index:251717632;mso-wrap-edited:f;mso-width-percent:0;mso-height-percent:0;mso-width-percent:0;mso-height-percent:0" o:connectortype="straight" strokecolor="red"/>
        </w:pict>
      </w:r>
    </w:p>
    <w:p w14:paraId="00DE4A23" w14:textId="77777777" w:rsidR="005C08F5" w:rsidRDefault="005C08F5">
      <w:pPr>
        <w:autoSpaceDE w:val="0"/>
        <w:jc w:val="both"/>
        <w:rPr>
          <w:rFonts w:eastAsiaTheme="minorEastAsia" w:cs="TimesNewRomanPSMT"/>
          <w:sz w:val="22"/>
          <w:szCs w:val="22"/>
          <w:lang w:eastAsia="zh-CN"/>
        </w:rPr>
      </w:pPr>
    </w:p>
    <w:p w14:paraId="6ACEDEC1" w14:textId="77777777" w:rsidR="005C08F5" w:rsidRPr="00703888" w:rsidRDefault="005C08F5">
      <w:pPr>
        <w:autoSpaceDE w:val="0"/>
        <w:jc w:val="both"/>
        <w:rPr>
          <w:rFonts w:eastAsiaTheme="minorEastAsia" w:cs="TimesNewRomanPSMT"/>
          <w:lang w:eastAsia="zh-CN"/>
        </w:rPr>
      </w:pPr>
    </w:p>
    <w:p w14:paraId="1D447B3E" w14:textId="77777777" w:rsidR="0014420C" w:rsidRPr="00703888" w:rsidRDefault="0014420C">
      <w:pPr>
        <w:autoSpaceDE w:val="0"/>
        <w:jc w:val="both"/>
        <w:rPr>
          <w:rFonts w:eastAsiaTheme="minorEastAsia" w:cs="TimesNewRomanPSMT"/>
          <w:lang w:eastAsia="zh-CN"/>
        </w:rPr>
      </w:pP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005C36D4" w:rsidRPr="00703888">
        <w:rPr>
          <w:rFonts w:eastAsiaTheme="minorEastAsia" w:cs="TimesNewRomanPSMT" w:hint="eastAsia"/>
          <w:lang w:eastAsia="zh-CN"/>
        </w:rPr>
        <w:tab/>
      </w:r>
      <w:r w:rsidRPr="00703888">
        <w:rPr>
          <w:rFonts w:eastAsiaTheme="minorEastAsia" w:cs="TimesNewRomanPSMT" w:hint="eastAsia"/>
          <w:lang w:eastAsia="zh-CN"/>
        </w:rPr>
        <w:t>Figure 4.2 The Basic strategy</w:t>
      </w:r>
    </w:p>
    <w:p w14:paraId="6738B28B" w14:textId="77777777" w:rsidR="007D3448" w:rsidRDefault="007D3448">
      <w:pPr>
        <w:autoSpaceDE w:val="0"/>
        <w:jc w:val="both"/>
        <w:rPr>
          <w:rFonts w:eastAsiaTheme="minorEastAsia" w:cs="TimesNewRomanPSMT"/>
          <w:lang w:eastAsia="zh-CN"/>
        </w:rPr>
      </w:pPr>
    </w:p>
    <w:p w14:paraId="0526611B" w14:textId="77777777" w:rsidR="00703888" w:rsidRPr="00703888" w:rsidRDefault="00703888">
      <w:pPr>
        <w:autoSpaceDE w:val="0"/>
        <w:jc w:val="both"/>
        <w:rPr>
          <w:rFonts w:eastAsiaTheme="minorEastAsia" w:cs="TimesNewRomanPSMT"/>
          <w:lang w:eastAsia="zh-CN"/>
        </w:rPr>
      </w:pPr>
      <w:r w:rsidRPr="00703888">
        <w:rPr>
          <w:rFonts w:eastAsia="Times New Roman" w:cs="TimesNewRomanPSMT"/>
        </w:rPr>
        <w:t>However, some problems may exist in the strategy described above according to different scenarios of virtual system. Ev</w:t>
      </w:r>
      <w:r w:rsidR="00A74AAE">
        <w:rPr>
          <w:rFonts w:eastAsia="Times New Roman" w:cs="TimesNewRomanPSMT"/>
        </w:rPr>
        <w:t xml:space="preserve">en though the co-scheduler is </w:t>
      </w:r>
      <w:r w:rsidRPr="00703888">
        <w:rPr>
          <w:rFonts w:eastAsia="Times New Roman" w:cs="TimesNewRomanPSMT"/>
        </w:rPr>
        <w:t>considered as a tool to provide extra support to virtual cluster so that the entire virtual c</w:t>
      </w:r>
      <w:r w:rsidR="00A74AAE">
        <w:rPr>
          <w:rFonts w:eastAsia="Times New Roman" w:cs="TimesNewRomanPSMT"/>
        </w:rPr>
        <w:t>luster can be brought online, i</w:t>
      </w:r>
      <w:r w:rsidR="00A74AAE">
        <w:rPr>
          <w:rFonts w:eastAsiaTheme="minorEastAsia" w:cs="TimesNewRomanPSMT" w:hint="eastAsia"/>
          <w:lang w:eastAsia="zh-CN"/>
        </w:rPr>
        <w:t>t</w:t>
      </w:r>
      <w:r w:rsidRPr="00703888">
        <w:rPr>
          <w:rFonts w:eastAsia="Times New Roman" w:cs="TimesNewRomanPSMT"/>
        </w:rPr>
        <w:t xml:space="preserve"> still </w:t>
      </w:r>
      <w:proofErr w:type="gramStart"/>
      <w:r w:rsidRPr="00703888">
        <w:rPr>
          <w:rFonts w:eastAsia="Times New Roman" w:cs="TimesNewRomanPSMT"/>
        </w:rPr>
        <w:t>has to</w:t>
      </w:r>
      <w:proofErr w:type="gramEnd"/>
      <w:r w:rsidRPr="00703888">
        <w:rPr>
          <w:rFonts w:eastAsia="Times New Roman" w:cs="TimesNewRomanPSMT"/>
        </w:rPr>
        <w:t xml:space="preserve"> stick on the principle of fairly scheduling. Obviously, the strategy described above may naturally break the fairness that existing algo</w:t>
      </w:r>
      <w:r w:rsidRPr="00703888">
        <w:rPr>
          <w:rFonts w:eastAsiaTheme="minorEastAsia" w:cs="TimesNewRomanPSMT" w:hint="eastAsia"/>
          <w:lang w:eastAsia="zh-CN"/>
        </w:rPr>
        <w:t>ri</w:t>
      </w:r>
      <w:r w:rsidRPr="00703888">
        <w:rPr>
          <w:rFonts w:eastAsia="Times New Roman" w:cs="TimesNewRomanPSMT"/>
        </w:rPr>
        <w:t>thms attempt to reach, especially when the size of cluster is more than the number of non-cluster members. The virtual cluster might obtain much more CPU resources than other virtual machines.</w:t>
      </w:r>
    </w:p>
    <w:p w14:paraId="2C67FDC9" w14:textId="77777777" w:rsidR="00703888" w:rsidRPr="00703888" w:rsidRDefault="00703888">
      <w:pPr>
        <w:autoSpaceDE w:val="0"/>
        <w:jc w:val="both"/>
        <w:rPr>
          <w:rFonts w:eastAsiaTheme="minorEastAsia" w:cs="TimesNewRomanPSMT"/>
          <w:lang w:eastAsia="zh-CN"/>
        </w:rPr>
      </w:pPr>
    </w:p>
    <w:p w14:paraId="2C7FCB9B"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1254AA1">
          <v:rect id="_x0000_s2235" alt="" style="position:absolute;left:0;text-align:left;margin-left:426.3pt;margin-top:3pt;width:51.75pt;height:21pt;z-index:251735040;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235">
              <w:txbxContent>
                <w:p w14:paraId="2378A391" w14:textId="77777777" w:rsidR="00C41235" w:rsidRDefault="00C4123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6B7B926E">
          <v:rect id="_x0000_s2234" alt="" style="position:absolute;left:0;text-align:left;margin-left:365.55pt;margin-top:3pt;width:51.75pt;height:21pt;z-index:251734016;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234">
              <w:txbxContent>
                <w:p w14:paraId="1AD21103" w14:textId="77777777" w:rsidR="00C41235" w:rsidRDefault="00C4123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61B8EE50">
          <v:rect id="_x0000_s2233" alt="" style="position:absolute;left:0;text-align:left;margin-left:305.55pt;margin-top:3pt;width:51.75pt;height:21pt;z-index:251732992;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233">
              <w:txbxContent>
                <w:p w14:paraId="3BC6BCC6" w14:textId="77777777" w:rsidR="00C41235" w:rsidRDefault="00C4123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771B8900">
          <v:rect id="_x0000_s2232" alt="" style="position:absolute;left:0;text-align:left;margin-left:246.3pt;margin-top:3pt;width:51.75pt;height:21pt;z-index:251731968;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232">
              <w:txbxContent>
                <w:p w14:paraId="33365B00" w14:textId="77777777" w:rsidR="00C41235" w:rsidRDefault="00C4123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6BA5783D">
          <v:rect id="_x0000_s2231" alt="" style="position:absolute;left:0;text-align:left;margin-left:187.8pt;margin-top:3pt;width:51.75pt;height:21pt;z-index:251730944;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31">
              <w:txbxContent>
                <w:p w14:paraId="124F18C4" w14:textId="77777777" w:rsidR="00C41235" w:rsidRDefault="00C4123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71E44ED3">
          <v:rect id="_x0000_s2230" alt="" style="position:absolute;left:0;text-align:left;margin-left:129.3pt;margin-top:3pt;width:51.75pt;height:21pt;z-index:25172992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30">
              <w:txbxContent>
                <w:p w14:paraId="63B6D4D9" w14:textId="77777777" w:rsidR="00C41235" w:rsidRDefault="00C4123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4155D948">
          <v:rect id="_x0000_s2229" alt="" style="position:absolute;left:0;text-align:left;margin-left:70.8pt;margin-top:3pt;width:51.75pt;height:21pt;z-index:25172889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29">
              <w:txbxContent>
                <w:p w14:paraId="2B100AD8" w14:textId="77777777" w:rsidR="00C41235" w:rsidRDefault="00C4123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0710DD69">
          <v:rect id="_x0000_s2228" alt="" style="position:absolute;left:0;text-align:left;margin-left:12.3pt;margin-top:3pt;width:51.75pt;height:21pt;z-index:251727872;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228">
              <w:txbxContent>
                <w:p w14:paraId="49FE8657" w14:textId="77777777" w:rsidR="00C41235" w:rsidRDefault="00C41235">
                  <w:pPr>
                    <w:rPr>
                      <w:lang w:eastAsia="zh-CN"/>
                    </w:rPr>
                  </w:pPr>
                  <w:r>
                    <w:rPr>
                      <w:rFonts w:hint="eastAsia"/>
                      <w:lang w:eastAsia="zh-CN"/>
                    </w:rPr>
                    <w:t xml:space="preserve"> NC</w:t>
                  </w:r>
                </w:p>
              </w:txbxContent>
            </v:textbox>
          </v:rect>
        </w:pict>
      </w:r>
    </w:p>
    <w:p w14:paraId="3DB2CD01" w14:textId="77777777" w:rsidR="007D3448" w:rsidRDefault="007D3448">
      <w:pPr>
        <w:autoSpaceDE w:val="0"/>
        <w:jc w:val="both"/>
        <w:rPr>
          <w:rFonts w:eastAsiaTheme="minorEastAsia" w:cs="TimesNewRomanPSMT"/>
          <w:sz w:val="22"/>
          <w:szCs w:val="22"/>
          <w:lang w:eastAsia="zh-CN"/>
        </w:rPr>
      </w:pPr>
    </w:p>
    <w:p w14:paraId="0F6F7516"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04252F6">
          <v:shape id="_x0000_s2227" type="#_x0000_t32" alt="" style="position:absolute;left:0;text-align:left;margin-left:277.85pt;margin-top:2.45pt;width:0;height:16.5pt;flip:y;z-index:25177497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1D16F21">
          <v:shape id="_x0000_s2226" type="#_x0000_t32" alt="" style="position:absolute;left:0;text-align:left;margin-left:202.8pt;margin-top:2.45pt;width:0;height:29.25pt;flip:y;z-index:25178112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334ACFA0">
          <v:shape id="_x0000_s2225" type="#_x0000_t32" alt="" style="position:absolute;left:0;text-align:left;margin-left:108.3pt;margin-top:2.45pt;width:0;height:29.25pt;flip:y;z-index:25178009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1401A38">
          <v:shape id="_x0000_s2224" type="#_x0000_t32" alt="" style="position:absolute;left:0;text-align:left;margin-left:46.05pt;margin-top:2.45pt;width:0;height:29.25pt;flip:y;z-index:25177907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F9994D2">
          <v:shape id="_x0000_s2223" type="#_x0000_t32" alt="" style="position:absolute;left:0;text-align:left;margin-left:139.8pt;margin-top:2.45pt;width:0;height:91.5pt;flip:y;z-index:25177702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3CDD39E7">
          <v:shape id="_x0000_s2222" type="#_x0000_t32" alt="" style="position:absolute;left:0;text-align:left;margin-left:92.55pt;margin-top:2.45pt;width:0;height:42.75pt;flip:y;z-index:25176371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28383E6A">
          <v:shape id="_x0000_s2221" type="#_x0000_t32" alt="" style="position:absolute;left:0;text-align:left;margin-left:461.65pt;margin-top:2.45pt;width:0;height:38.3pt;z-index:25174630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0F595BF2">
          <v:shape id="_x0000_s2220" type="#_x0000_t32" alt="" style="position:absolute;left:0;text-align:left;margin-left:397.8pt;margin-top:2.45pt;width:0;height:38.25pt;z-index:25174732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B8DB480">
          <v:shape id="_x0000_s2219" type="#_x0000_t32" alt="" style="position:absolute;left:0;text-align:left;margin-left:337.85pt;margin-top:2.45pt;width:0;height:38.25pt;z-index:25174937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51AEA750">
          <v:shape id="_x0000_s2218" type="#_x0000_t32" alt="" style="position:absolute;left:0;text-align:left;margin-left:271.05pt;margin-top:2.45pt;width:0;height:38.25pt;z-index:25175040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513137E6">
          <v:shape id="_x0000_s2217" type="#_x0000_t32" alt="" style="position:absolute;left:0;text-align:left;margin-left:318.3pt;margin-top:2.45pt;width:0;height:16.5pt;flip:y;z-index:25177292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E6C5D8F">
          <v:shape id="_x0000_s2216" type="#_x0000_t32" alt="" style="position:absolute;left:0;text-align:left;margin-left:382.05pt;margin-top:2.45pt;width:0;height:16.5pt;flip:y;z-index:25177395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DD6ACE4">
          <v:shape id="_x0000_s2215" type="#_x0000_t32" alt="" style="position:absolute;left:0;text-align:left;margin-left:452.55pt;margin-top:2.45pt;width:0;height:16.5pt;flip:y;z-index:25177190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6456320D">
          <v:shape id="_x0000_s2214" type="#_x0000_t32" alt="" style="position:absolute;left:0;text-align:left;margin-left:215.6pt;margin-top:2.45pt;width:0;height:16.5pt;flip:y;z-index:25176780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B8CB688">
          <v:shape id="_x0000_s2213" type="#_x0000_t32" alt="" style="position:absolute;left:0;text-align:left;margin-left:157.8pt;margin-top:2.45pt;width:0;height:16.5pt;flip:y;z-index:25176678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775217F">
          <v:shape id="_x0000_s2212" type="#_x0000_t32" alt="" style="position:absolute;left:0;text-align:left;margin-left:33.3pt;margin-top:2.45pt;width:0;height:16.5pt;flip:y;z-index:251765760;mso-wrap-edited:f;mso-width-percent:0;mso-height-percent:0;mso-width-percent:0;mso-height-percent:0" o:connectortype="straight">
            <v:stroke endarrow="block"/>
          </v:shape>
        </w:pict>
      </w:r>
    </w:p>
    <w:p w14:paraId="41EB78AD"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ABF26AA">
          <v:shape id="_x0000_s2211" type="#_x0000_t32" alt="" style="position:absolute;left:0;text-align:left;margin-left:215.55pt;margin-top:6.3pt;width:237pt;height:0;z-index:251770880;mso-wrap-edited:f;mso-width-percent:0;mso-height-percent:0;mso-width-percent:0;mso-height-percent:0" o:connectortype="straight"/>
        </w:pict>
      </w:r>
      <w:r>
        <w:rPr>
          <w:rFonts w:eastAsiaTheme="minorEastAsia" w:cs="TimesNewRomanPSMT"/>
          <w:noProof/>
          <w:sz w:val="22"/>
          <w:szCs w:val="22"/>
          <w:lang w:eastAsia="zh-CN" w:bidi="ar-SA"/>
        </w:rPr>
        <w:pict w14:anchorId="1E51811D">
          <v:shape id="_x0000_s2210" type="#_x0000_t32" alt="" style="position:absolute;left:0;text-align:left;margin-left:33.3pt;margin-top:6.3pt;width:182.3pt;height:0;z-index:251764736;mso-wrap-edited:f;mso-width-percent:0;mso-height-percent:0;mso-width-percent:0;mso-height-percent:0" o:connectortype="straight"/>
        </w:pict>
      </w:r>
    </w:p>
    <w:p w14:paraId="01815AB8"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4BA21CD">
          <v:shape id="_x0000_s2209" type="#_x0000_t32" alt="" style="position:absolute;left:0;text-align:left;margin-left:46.05pt;margin-top:6.4pt;width:156.75pt;height:0;z-index:251778048;mso-wrap-edited:f;mso-width-percent:0;mso-height-percent:0;mso-width-percent:0;mso-height-percent:0" o:connectortype="straight" strokecolor="red"/>
        </w:pict>
      </w:r>
    </w:p>
    <w:p w14:paraId="5A81FE76"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FEBEF50">
          <v:rect id="_x0000_s2208" alt="" style="position:absolute;left:0;text-align:left;margin-left:29.55pt;margin-top:7.25pt;width:78.75pt;height:29.25pt;z-index:251756544;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208">
              <w:txbxContent>
                <w:p w14:paraId="49EDB234" w14:textId="77777777" w:rsidR="00C41235" w:rsidRDefault="00C41235" w:rsidP="00562401">
                  <w:pPr>
                    <w:rPr>
                      <w:lang w:eastAsia="zh-CN"/>
                    </w:rPr>
                  </w:pPr>
                  <w:r>
                    <w:rPr>
                      <w:rFonts w:hint="eastAsia"/>
                      <w:lang w:eastAsia="zh-CN"/>
                    </w:rPr>
                    <w:t xml:space="preserve"> Scheduler</w:t>
                  </w:r>
                </w:p>
              </w:txbxContent>
            </v:textbox>
          </v:rect>
        </w:pict>
      </w:r>
      <w:r>
        <w:rPr>
          <w:rFonts w:eastAsiaTheme="minorEastAsia" w:cs="TimesNewRomanPSMT"/>
          <w:noProof/>
          <w:sz w:val="22"/>
          <w:szCs w:val="22"/>
          <w:lang w:eastAsia="zh-CN" w:bidi="ar-SA"/>
        </w:rPr>
        <w:pict w14:anchorId="7534A2DF">
          <v:shape id="_x0000_s2207" type="#_x0000_t32" alt="" style="position:absolute;left:0;text-align:left;margin-left:365.55pt;margin-top:2.75pt;width:0;height:33.75pt;z-index:251751424;mso-wrap-edited:f;mso-width-percent:0;mso-height-percent:0;mso-width-percent:0;mso-height-percent:0" o:connectortype="straight" strokecolor="red"/>
        </w:pict>
      </w:r>
      <w:r>
        <w:rPr>
          <w:rFonts w:eastAsiaTheme="minorEastAsia" w:cs="TimesNewRomanPSMT"/>
          <w:noProof/>
          <w:sz w:val="22"/>
          <w:szCs w:val="22"/>
          <w:lang w:eastAsia="zh-CN" w:bidi="ar-SA"/>
        </w:rPr>
        <w:pict w14:anchorId="1A93D0D7">
          <v:shape id="_x0000_s2206" type="#_x0000_t32" alt="" style="position:absolute;left:0;text-align:left;margin-left:271.05pt;margin-top:2.75pt;width:190.5pt;height:0;z-index:251748352;mso-wrap-edited:f;mso-width-percent:0;mso-height-percent:0;mso-width-percent:0;mso-height-percent:0" o:connectortype="straight" strokecolor="red"/>
        </w:pict>
      </w:r>
    </w:p>
    <w:p w14:paraId="480BE8DB" w14:textId="77777777" w:rsidR="007D3448" w:rsidRDefault="007D3448">
      <w:pPr>
        <w:autoSpaceDE w:val="0"/>
        <w:jc w:val="both"/>
        <w:rPr>
          <w:rFonts w:eastAsiaTheme="minorEastAsia" w:cs="TimesNewRomanPSMT"/>
          <w:sz w:val="22"/>
          <w:szCs w:val="22"/>
          <w:lang w:eastAsia="zh-CN"/>
        </w:rPr>
      </w:pPr>
    </w:p>
    <w:p w14:paraId="0BF105C2"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4B84C01">
          <v:shape id="_x0000_s2205" type="#_x0000_t32" alt="" style="position:absolute;left:0;text-align:left;margin-left:365.55pt;margin-top:11.2pt;width:20.25pt;height:0;z-index:25177600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98B5B4D">
          <v:rect id="_x0000_s2204" alt="" style="position:absolute;left:0;text-align:left;margin-left:385.8pt;margin-top:4.45pt;width:92.25pt;height:31.5pt;z-index:251736064;mso-wrap-style:square;mso-wrap-edited:f;mso-width-percent:0;mso-height-percent:0;mso-width-percent:0;mso-height-percent:0;v-text-anchor:top" fillcolor="#4bacc6 [3208]" strokecolor="#f2f2f2 [3041]" strokeweight="3pt">
            <v:shadow on="t" type="perspective" color="#205867 [1608]" opacity=".5" offset="1pt" offset2="-1pt"/>
            <v:textbox style="mso-next-textbox:#_x0000_s2204">
              <w:txbxContent>
                <w:p w14:paraId="572537F3" w14:textId="77777777" w:rsidR="00C41235" w:rsidRDefault="00C41235" w:rsidP="00F85F07">
                  <w:pPr>
                    <w:rPr>
                      <w:lang w:eastAsia="zh-CN"/>
                    </w:rPr>
                  </w:pPr>
                  <w:r>
                    <w:rPr>
                      <w:rFonts w:hint="eastAsia"/>
                      <w:lang w:eastAsia="zh-CN"/>
                    </w:rPr>
                    <w:t xml:space="preserve"> Co-scheduler</w:t>
                  </w:r>
                </w:p>
              </w:txbxContent>
            </v:textbox>
          </v:rect>
        </w:pict>
      </w:r>
    </w:p>
    <w:p w14:paraId="3876A20B"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3D28F9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203" type="#_x0000_t34" alt="" style="position:absolute;left:0;text-align:left;margin-left:166.05pt;margin-top:12.05pt;width:219.75pt;height:18.75pt;rotation:180;flip:y;z-index:251769856;mso-wrap-edited:f;mso-width-percent:0;mso-height-percent:0;mso-width-percent:0;mso-height-percent:0" o:connectortype="elbow" adj="10798,370656,-43495" strokecolor="red">
            <v:stroke endarrow="block"/>
          </v:shape>
        </w:pict>
      </w:r>
      <w:r>
        <w:rPr>
          <w:rFonts w:eastAsiaTheme="minorEastAsia" w:cs="TimesNewRomanPSMT"/>
          <w:noProof/>
          <w:sz w:val="22"/>
          <w:szCs w:val="22"/>
          <w:lang w:eastAsia="zh-CN" w:bidi="ar-SA"/>
        </w:rPr>
        <w:pict w14:anchorId="47723A79">
          <v:shape id="_x0000_s2202" type="#_x0000_t32" alt="" style="position:absolute;left:0;text-align:left;margin-left:98.6pt;margin-top:2.3pt;width:0;height:15.75pt;z-index:251768832;mso-wrap-edited:f;mso-width-percent:0;mso-height-percent:0;mso-width-percent:0;mso-height-percent:0" o:connectortype="straight">
            <v:stroke endarrow="block"/>
          </v:shape>
        </w:pict>
      </w:r>
    </w:p>
    <w:p w14:paraId="3A334D2C"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4D0BE85">
          <v:rect id="_x0000_s2201" alt="" style="position:absolute;left:0;text-align:left;margin-left:12.3pt;margin-top:5.4pt;width:153.75pt;height:28.5pt;z-index:251745280;mso-wrap-style:square;mso-wrap-edited:f;mso-width-percent:0;mso-height-percent:0;mso-width-percent:0;mso-height-percent:0;v-text-anchor:top" fillcolor="#f79646 [3209]" strokecolor="#f2f2f2 [3041]" strokeweight="3pt">
            <v:shadow on="t" type="perspective" color="#974706 [1609]" opacity=".5" offset="1pt" offset2="-1pt"/>
            <v:textbox style="mso-next-textbox:#_x0000_s2201">
              <w:txbxContent>
                <w:p w14:paraId="3E3ACD08" w14:textId="77777777" w:rsidR="00C41235" w:rsidRDefault="00C41235">
                  <w:pPr>
                    <w:rPr>
                      <w:lang w:eastAsia="zh-CN"/>
                    </w:rPr>
                  </w:pPr>
                  <w:r>
                    <w:rPr>
                      <w:rFonts w:hint="eastAsia"/>
                      <w:lang w:eastAsia="zh-CN"/>
                    </w:rPr>
                    <w:tab/>
                  </w:r>
                  <w:r>
                    <w:rPr>
                      <w:rFonts w:hint="eastAsia"/>
                      <w:lang w:eastAsia="zh-CN"/>
                    </w:rPr>
                    <w:tab/>
                    <w:t>Hypervisor</w:t>
                  </w:r>
                </w:p>
              </w:txbxContent>
            </v:textbox>
          </v:rect>
        </w:pict>
      </w:r>
    </w:p>
    <w:p w14:paraId="5D246E45" w14:textId="77777777" w:rsidR="007D3448" w:rsidRDefault="007D3448">
      <w:pPr>
        <w:autoSpaceDE w:val="0"/>
        <w:jc w:val="both"/>
        <w:rPr>
          <w:rFonts w:eastAsiaTheme="minorEastAsia" w:cs="TimesNewRomanPSMT"/>
          <w:sz w:val="22"/>
          <w:szCs w:val="22"/>
          <w:lang w:eastAsia="zh-CN"/>
        </w:rPr>
      </w:pPr>
    </w:p>
    <w:p w14:paraId="59A72C60"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8FC3008">
          <v:shape id="_x0000_s2200" type="#_x0000_t32" alt="" style="position:absolute;left:0;text-align:left;margin-left:92.55pt;margin-top:8.6pt;width:0;height:31.5pt;z-index:251754496;mso-wrap-edited:f;mso-width-percent:0;mso-height-percent:0;mso-width-percent:0;mso-height-percent:0" o:connectortype="straight">
            <v:stroke endarrow="block"/>
          </v:shape>
        </w:pict>
      </w:r>
    </w:p>
    <w:p w14:paraId="7D5E3A82" w14:textId="77777777" w:rsidR="007D3448" w:rsidRDefault="007D3448">
      <w:pPr>
        <w:autoSpaceDE w:val="0"/>
        <w:jc w:val="both"/>
        <w:rPr>
          <w:rFonts w:eastAsiaTheme="minorEastAsia" w:cs="TimesNewRomanPSMT"/>
          <w:sz w:val="22"/>
          <w:szCs w:val="22"/>
          <w:lang w:eastAsia="zh-CN"/>
        </w:rPr>
      </w:pPr>
    </w:p>
    <w:p w14:paraId="22F7930D"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35DB2F9">
          <v:shape id="_x0000_s2199" type="#_x0000_t32" alt="" style="position:absolute;left:0;text-align:left;margin-left:147.3pt;margin-top:.6pt;width:.05pt;height:14.25pt;z-index:25175552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B495325">
          <v:shape id="_x0000_s2198" type="#_x0000_t32" alt="" style="position:absolute;left:0;text-align:left;margin-left:215.55pt;margin-top:.6pt;width:.05pt;height:14.25pt;z-index:25176268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A5AD845">
          <v:shape id="_x0000_s2197" type="#_x0000_t32" alt="" style="position:absolute;left:0;text-align:left;margin-left:332.55pt;margin-top:.6pt;width:.05pt;height:14.25pt;z-index:25176064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2FFAA7C">
          <v:shape id="_x0000_s2196" type="#_x0000_t32" alt="" style="position:absolute;left:0;text-align:left;margin-left:277.8pt;margin-top:.6pt;width:.05pt;height:14.25pt;z-index:25176166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CC578D6">
          <v:shape id="_x0000_s2195" type="#_x0000_t32" alt="" style="position:absolute;left:0;text-align:left;margin-left:40.85pt;margin-top:.6pt;width:0;height:14.25pt;z-index:25175347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8CF784B">
          <v:shape id="_x0000_s2194" type="#_x0000_t32" alt="" style="position:absolute;left:0;text-align:left;margin-left:390.3pt;margin-top:.6pt;width:0;height:14.25pt;z-index:25175961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2148183D">
          <v:shape id="_x0000_s2193" type="#_x0000_t32" alt="" style="position:absolute;left:0;text-align:left;margin-left:446.55pt;margin-top:.6pt;width:0;height:14.25pt;z-index:25175859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841F8FB">
          <v:shape id="_x0000_s2192" type="#_x0000_t32" alt="" style="position:absolute;left:0;text-align:left;margin-left:40.8pt;margin-top:.6pt;width:405.75pt;height:0;z-index:251757568;mso-wrap-edited:f;mso-width-percent:0;mso-height-percent:0;mso-width-percent:0;mso-height-percent:0" o:connectortype="straight"/>
        </w:pict>
      </w:r>
    </w:p>
    <w:p w14:paraId="0ED11D16" w14:textId="77777777" w:rsidR="007D3448"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6183B14">
          <v:rect id="_x0000_s2191" alt="" style="position:absolute;left:0;text-align:left;margin-left:12.3pt;margin-top:2.2pt;width:51.75pt;height:21pt;z-index:251737088;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91">
              <w:txbxContent>
                <w:p w14:paraId="3D6D439C"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184E0BA2">
          <v:rect id="_x0000_s2190" alt="" style="position:absolute;left:0;text-align:left;margin-left:70.8pt;margin-top:2.2pt;width:51.75pt;height:21pt;z-index:251738112;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90">
              <w:txbxContent>
                <w:p w14:paraId="3BC40DA4"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60EF504F">
          <v:rect id="_x0000_s2189" alt="" style="position:absolute;left:0;text-align:left;margin-left:129.3pt;margin-top:2.2pt;width:51.75pt;height:21pt;z-index:251739136;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9">
              <w:txbxContent>
                <w:p w14:paraId="60A7885B"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1B48709A">
          <v:rect id="_x0000_s2188" alt="" style="position:absolute;left:0;text-align:left;margin-left:187.8pt;margin-top:2.2pt;width:51.75pt;height:21pt;z-index:251740160;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8">
              <w:txbxContent>
                <w:p w14:paraId="6F8981CF"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41B1284E">
          <v:rect id="_x0000_s2187" alt="" style="position:absolute;left:0;text-align:left;margin-left:246.3pt;margin-top:2.2pt;width:51.75pt;height:21pt;z-index:251741184;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7">
              <w:txbxContent>
                <w:p w14:paraId="5487CF27"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4ED4F19D">
          <v:rect id="_x0000_s2186" alt="" style="position:absolute;left:0;text-align:left;margin-left:305.55pt;margin-top:2.2pt;width:51.75pt;height:21pt;z-index:251742208;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6">
              <w:txbxContent>
                <w:p w14:paraId="4CC097FD"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47CC1BA9">
          <v:rect id="_x0000_s2185" alt="" style="position:absolute;left:0;text-align:left;margin-left:365.55pt;margin-top:2.2pt;width:51.75pt;height:21pt;z-index:251743232;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5">
              <w:txbxContent>
                <w:p w14:paraId="2462D936" w14:textId="77777777" w:rsidR="00C41235" w:rsidRDefault="00C4123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54E6D195">
          <v:rect id="_x0000_s2184" alt="" style="position:absolute;left:0;text-align:left;margin-left:426.3pt;margin-top:2.2pt;width:51.75pt;height:21pt;z-index:251744256;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84">
              <w:txbxContent>
                <w:p w14:paraId="7FCD0E1F" w14:textId="77777777" w:rsidR="00C41235" w:rsidRDefault="00C41235">
                  <w:pPr>
                    <w:rPr>
                      <w:lang w:eastAsia="zh-CN"/>
                    </w:rPr>
                  </w:pPr>
                  <w:r>
                    <w:rPr>
                      <w:rFonts w:hint="eastAsia"/>
                      <w:lang w:eastAsia="zh-CN"/>
                    </w:rPr>
                    <w:t>PCPU</w:t>
                  </w:r>
                </w:p>
              </w:txbxContent>
            </v:textbox>
          </v:rect>
        </w:pict>
      </w:r>
    </w:p>
    <w:p w14:paraId="075593C9" w14:textId="77777777" w:rsidR="007D3448" w:rsidRPr="007D3448" w:rsidRDefault="007D3448">
      <w:pPr>
        <w:autoSpaceDE w:val="0"/>
        <w:jc w:val="both"/>
        <w:rPr>
          <w:rFonts w:eastAsiaTheme="minorEastAsia" w:cs="TimesNewRomanPSMT"/>
          <w:sz w:val="22"/>
          <w:szCs w:val="22"/>
          <w:lang w:eastAsia="zh-CN"/>
        </w:rPr>
      </w:pPr>
    </w:p>
    <w:p w14:paraId="791341BC" w14:textId="77777777" w:rsidR="002778D2" w:rsidRDefault="002778D2">
      <w:pPr>
        <w:autoSpaceDE w:val="0"/>
        <w:jc w:val="both"/>
        <w:rPr>
          <w:rFonts w:eastAsiaTheme="minorEastAsia" w:cs="TimesNewRomanPSMT"/>
          <w:sz w:val="22"/>
          <w:szCs w:val="22"/>
          <w:lang w:eastAsia="zh-CN"/>
        </w:rPr>
      </w:pPr>
    </w:p>
    <w:p w14:paraId="72CDC094" w14:textId="77777777" w:rsidR="00BB52C3" w:rsidRDefault="003E6314">
      <w:pPr>
        <w:autoSpaceDE w:val="0"/>
        <w:jc w:val="both"/>
        <w:rPr>
          <w:rFonts w:eastAsiaTheme="minorEastAsia" w:cs="TimesNewRomanPSMT"/>
          <w:sz w:val="22"/>
          <w:szCs w:val="22"/>
          <w:lang w:eastAsia="zh-CN"/>
        </w:rPr>
      </w:pP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sidR="00BB52C3">
        <w:rPr>
          <w:rFonts w:eastAsiaTheme="minorEastAsia" w:cs="TimesNewRomanPSMT" w:hint="eastAsia"/>
          <w:sz w:val="22"/>
          <w:szCs w:val="22"/>
          <w:lang w:eastAsia="zh-CN"/>
        </w:rPr>
        <w:t xml:space="preserve">Figure 4.3 </w:t>
      </w:r>
      <w:r>
        <w:rPr>
          <w:rFonts w:eastAsiaTheme="minorEastAsia" w:cs="TimesNewRomanPSMT" w:hint="eastAsia"/>
          <w:sz w:val="22"/>
          <w:szCs w:val="22"/>
          <w:lang w:eastAsia="zh-CN"/>
        </w:rPr>
        <w:t>Proactive strategy</w:t>
      </w:r>
    </w:p>
    <w:p w14:paraId="5A61F48F" w14:textId="77777777" w:rsidR="007D3448" w:rsidRDefault="007D3448">
      <w:pPr>
        <w:autoSpaceDE w:val="0"/>
        <w:jc w:val="both"/>
        <w:rPr>
          <w:rFonts w:eastAsiaTheme="minorEastAsia" w:cs="TimesNewRomanPSMT"/>
          <w:lang w:eastAsia="zh-CN"/>
        </w:rPr>
      </w:pPr>
    </w:p>
    <w:p w14:paraId="7AF00975" w14:textId="77777777" w:rsidR="00A00A1B" w:rsidRPr="00703888" w:rsidRDefault="00A00A1B" w:rsidP="00A00A1B">
      <w:pPr>
        <w:autoSpaceDE w:val="0"/>
        <w:jc w:val="both"/>
        <w:rPr>
          <w:rFonts w:eastAsiaTheme="minorEastAsia" w:cs="TimesNewRomanPSMT"/>
          <w:lang w:eastAsia="zh-CN"/>
        </w:rPr>
      </w:pPr>
      <w:r w:rsidRPr="00703888">
        <w:rPr>
          <w:rFonts w:eastAsia="Times New Roman" w:cs="TimesNewRomanPSMT"/>
        </w:rPr>
        <w:t xml:space="preserve">For example, there is </w:t>
      </w:r>
      <w:proofErr w:type="gramStart"/>
      <w:r w:rsidRPr="00703888">
        <w:rPr>
          <w:rFonts w:eastAsia="Times New Roman" w:cs="TimesNewRomanPSMT"/>
        </w:rPr>
        <w:t>an</w:t>
      </w:r>
      <w:proofErr w:type="gramEnd"/>
      <w:r w:rsidRPr="00703888">
        <w:rPr>
          <w:rFonts w:eastAsia="Times New Roman" w:cs="TimesNewRomanPSMT"/>
        </w:rPr>
        <w:t xml:space="preserve"> host machine with 8 </w:t>
      </w:r>
      <w:r w:rsidRPr="00703888">
        <w:rPr>
          <w:rFonts w:eastAsiaTheme="minorEastAsia" w:cs="TimesNewRomanPSMT" w:hint="eastAsia"/>
          <w:lang w:eastAsia="zh-CN"/>
        </w:rPr>
        <w:t>P</w:t>
      </w:r>
      <w:r w:rsidRPr="00703888">
        <w:rPr>
          <w:rFonts w:eastAsia="Times New Roman" w:cs="TimesNewRomanPSMT"/>
        </w:rPr>
        <w:t>CPUs, 4 non-cluster virtual machines (</w:t>
      </w:r>
      <w:r w:rsidRPr="00703888">
        <w:rPr>
          <w:rFonts w:eastAsia="Times New Roman" w:cs="TimesNewRomanPSMT"/>
          <w:i/>
        </w:rPr>
        <w:t>nc1 nc2 nc3 nc4</w:t>
      </w:r>
      <w:r w:rsidRPr="00703888">
        <w:rPr>
          <w:rFonts w:eastAsia="Times New Roman" w:cs="TimesNewRomanPSMT"/>
        </w:rPr>
        <w:t>) and a virtual cluster (</w:t>
      </w:r>
      <w:r w:rsidRPr="00703888">
        <w:rPr>
          <w:rFonts w:eastAsia="Times New Roman" w:cs="TimesNewRomanPSMT"/>
          <w:i/>
        </w:rPr>
        <w:t>c1 c2 c3 c4 c5 c6</w:t>
      </w:r>
      <w:r w:rsidRPr="00703888">
        <w:rPr>
          <w:rFonts w:eastAsia="Times New Roman" w:cs="TimesNewRomanPSMT"/>
        </w:rPr>
        <w:t xml:space="preserve">) with size of 6 installed. Non-cluster virtual machine has one CPU time slice to run Each time it gets scheduled, while virtual cluster </w:t>
      </w:r>
      <w:proofErr w:type="gramStart"/>
      <w:r w:rsidRPr="00703888">
        <w:rPr>
          <w:rFonts w:eastAsia="Times New Roman" w:cs="TimesNewRomanPSMT"/>
        </w:rPr>
        <w:t>actually gets</w:t>
      </w:r>
      <w:proofErr w:type="gramEnd"/>
      <w:r w:rsidRPr="00703888">
        <w:rPr>
          <w:rFonts w:eastAsia="Times New Roman" w:cs="TimesNewRomanPSMT"/>
        </w:rPr>
        <w:t xml:space="preserve"> 6 time slices to run each time it gets scheduled. Comparing with the number of non-cluster members, the virtual cluster has more chances to be scheduled. When the existing schedulers do the allocation of CPU resources, they consider each virtual machine within the cluster (</w:t>
      </w:r>
      <w:r w:rsidRPr="00703888">
        <w:rPr>
          <w:rFonts w:eastAsia="Times New Roman" w:cs="TimesNewRomanPSMT"/>
          <w:i/>
        </w:rPr>
        <w:t>c1 c2 c3 c4 c5</w:t>
      </w:r>
      <w:r w:rsidRPr="00703888">
        <w:rPr>
          <w:rFonts w:eastAsia="Times New Roman" w:cs="TimesNewRomanPSMT"/>
        </w:rPr>
        <w:t>) is as same as non-cluster virtual machines (</w:t>
      </w:r>
      <w:r w:rsidRPr="00703888">
        <w:rPr>
          <w:rFonts w:eastAsia="Times New Roman" w:cs="TimesNewRomanPSMT"/>
          <w:i/>
        </w:rPr>
        <w:t>n1 nc2 nc3 nc4</w:t>
      </w:r>
      <w:r w:rsidRPr="00703888">
        <w:rPr>
          <w:rFonts w:eastAsia="Times New Roman" w:cs="TimesNewRomanPSMT"/>
        </w:rPr>
        <w:t xml:space="preserve">). In other words, the chance of the virtual cluster </w:t>
      </w:r>
      <w:r w:rsidRPr="00703888">
        <w:rPr>
          <w:rFonts w:eastAsia="Times New Roman" w:cs="TimesNewRomanPSMT"/>
        </w:rPr>
        <w:lastRenderedPageBreak/>
        <w:t>being scheduled is 6 times of each one of non-cluster member virtual machines. In such a virtual system, every time a non-cluster virtual machine scheduled 1 CPU time slice, the virtual cluster will be scheduled 36 time slices in total, and 6 time slices for every member of the virtual cluster. This will make the scheduling system not fair at all, which is what the co-scheduler should avoid</w:t>
      </w:r>
    </w:p>
    <w:p w14:paraId="65A7C2D7" w14:textId="77777777" w:rsidR="00A00A1B" w:rsidRPr="00703888" w:rsidRDefault="00A00A1B">
      <w:pPr>
        <w:autoSpaceDE w:val="0"/>
        <w:jc w:val="both"/>
        <w:rPr>
          <w:rFonts w:eastAsiaTheme="minorEastAsia" w:cs="TimesNewRomanPSMT"/>
          <w:lang w:eastAsia="zh-CN"/>
        </w:rPr>
      </w:pPr>
    </w:p>
    <w:p w14:paraId="6FEA9D53" w14:textId="77777777" w:rsidR="00844217" w:rsidRPr="00703888" w:rsidRDefault="00844217">
      <w:pPr>
        <w:autoSpaceDE w:val="0"/>
        <w:jc w:val="both"/>
        <w:rPr>
          <w:rFonts w:eastAsia="Times New Roman" w:cs="TimesNewRomanPSMT"/>
        </w:rPr>
      </w:pPr>
      <w:r w:rsidRPr="00703888">
        <w:rPr>
          <w:rFonts w:eastAsia="Times New Roman" w:cs="TimesNewRomanPSMT"/>
        </w:rPr>
        <w:t xml:space="preserve">The example described above states an obvious drawback of the co-scheduling strategy. This strategy is considered as a proactive choice, which </w:t>
      </w:r>
      <w:r w:rsidR="00711E6C" w:rsidRPr="00703888">
        <w:rPr>
          <w:rFonts w:eastAsia="Times New Roman" w:cs="TimesNewRomanPSMT"/>
        </w:rPr>
        <w:t>sacrifices</w:t>
      </w:r>
      <w:r w:rsidRPr="00703888">
        <w:rPr>
          <w:rFonts w:eastAsia="Times New Roman" w:cs="TimesNewRomanPSMT"/>
        </w:rPr>
        <w:t xml:space="preserve"> the </w:t>
      </w:r>
      <w:r w:rsidR="00711E6C" w:rsidRPr="00703888">
        <w:rPr>
          <w:rFonts w:eastAsia="Times New Roman" w:cs="TimesNewRomanPSMT"/>
        </w:rPr>
        <w:t>CPU</w:t>
      </w:r>
      <w:r w:rsidRPr="00703888">
        <w:rPr>
          <w:rFonts w:eastAsia="Times New Roman" w:cs="TimesNewRomanPSMT"/>
        </w:rPr>
        <w:t xml:space="preserve"> time slices of non-cluster member virtual machines to guarantee that a cluster can be scheduled. In real world, non-cluster virtual machines and virtual cluster are expected to co-exist in a same host machine, which requires the performance of non-cluster member virtual machines should be </w:t>
      </w:r>
      <w:r w:rsidR="00711E6C" w:rsidRPr="00703888">
        <w:rPr>
          <w:rFonts w:eastAsia="Times New Roman" w:cs="TimesNewRomanPSMT"/>
        </w:rPr>
        <w:t>guaranteed</w:t>
      </w:r>
      <w:r w:rsidRPr="00703888">
        <w:rPr>
          <w:rFonts w:eastAsia="Times New Roman" w:cs="TimesNewRomanPSMT"/>
        </w:rPr>
        <w:t xml:space="preserve"> as well. Therefore, the proactive approach will not work in terms of the performance of non-cluster virtual machines. </w:t>
      </w:r>
    </w:p>
    <w:p w14:paraId="16A27696" w14:textId="77777777" w:rsidR="00844217" w:rsidRPr="00703888" w:rsidRDefault="00844217">
      <w:pPr>
        <w:autoSpaceDE w:val="0"/>
        <w:jc w:val="both"/>
        <w:rPr>
          <w:rFonts w:eastAsia="Times New Roman" w:cs="TimesNewRomanPSMT"/>
        </w:rPr>
      </w:pPr>
    </w:p>
    <w:p w14:paraId="71AC0EAA" w14:textId="77777777" w:rsidR="00844217" w:rsidRPr="00A00A1B" w:rsidRDefault="00711E6C" w:rsidP="00A00A1B">
      <w:pPr>
        <w:pStyle w:val="Title"/>
        <w:rPr>
          <w:rFonts w:ascii="Times New Roman" w:hAnsi="Times New Roman" w:cs="Times New Roman"/>
          <w:b/>
        </w:rPr>
      </w:pPr>
      <w:r w:rsidRPr="00A00A1B">
        <w:rPr>
          <w:rFonts w:ascii="Times New Roman" w:eastAsiaTheme="minorEastAsia" w:hAnsi="Times New Roman" w:cs="Times New Roman"/>
          <w:b/>
          <w:lang w:eastAsia="zh-CN"/>
        </w:rPr>
        <w:t xml:space="preserve">4.2.2 </w:t>
      </w:r>
      <w:r w:rsidR="00844217" w:rsidRPr="00A00A1B">
        <w:rPr>
          <w:rFonts w:ascii="Times New Roman" w:hAnsi="Times New Roman" w:cs="Times New Roman"/>
          <w:b/>
        </w:rPr>
        <w:t>Reactive strategy</w:t>
      </w:r>
    </w:p>
    <w:p w14:paraId="70BB761B" w14:textId="77777777" w:rsidR="00844217" w:rsidRPr="00703888" w:rsidRDefault="00844217">
      <w:pPr>
        <w:autoSpaceDE w:val="0"/>
        <w:jc w:val="both"/>
        <w:rPr>
          <w:rFonts w:eastAsia="Times New Roman" w:cs="TimesNewRomanPSMT"/>
        </w:rPr>
      </w:pPr>
    </w:p>
    <w:p w14:paraId="62AEEECE" w14:textId="77777777" w:rsidR="00844217" w:rsidRPr="00703888" w:rsidRDefault="00844217">
      <w:pPr>
        <w:autoSpaceDE w:val="0"/>
        <w:jc w:val="both"/>
        <w:rPr>
          <w:rFonts w:eastAsia="Times New Roman" w:cs="TimesNewRomanPSMT"/>
        </w:rPr>
      </w:pPr>
      <w:r w:rsidRPr="00703888">
        <w:rPr>
          <w:rFonts w:eastAsia="Times New Roman" w:cs="TimesNewRomanPSMT"/>
        </w:rPr>
        <w:t xml:space="preserve">According to the fact discussed above, the strategy of the co-scheduler should be adjusted so that the </w:t>
      </w:r>
      <w:r w:rsidR="00711E6C" w:rsidRPr="00703888">
        <w:rPr>
          <w:rFonts w:eastAsia="Times New Roman" w:cs="TimesNewRomanPSMT"/>
        </w:rPr>
        <w:t>CPU</w:t>
      </w:r>
      <w:r w:rsidRPr="00703888">
        <w:rPr>
          <w:rFonts w:eastAsia="Times New Roman" w:cs="TimesNewRomanPSMT"/>
        </w:rPr>
        <w:t xml:space="preserve"> resources allocated to non-cluster virtual machine can be </w:t>
      </w:r>
      <w:r w:rsidR="00711E6C" w:rsidRPr="00703888">
        <w:rPr>
          <w:rFonts w:eastAsia="Times New Roman" w:cs="TimesNewRomanPSMT"/>
        </w:rPr>
        <w:t>guaranteed</w:t>
      </w:r>
      <w:r w:rsidRPr="00703888">
        <w:rPr>
          <w:rFonts w:eastAsia="Times New Roman" w:cs="TimesNewRomanPSMT"/>
        </w:rPr>
        <w:t xml:space="preserve">. One concept satisfies this philosophy is that the co-scheduler can just leave the virtual cluster to wait until there is enough </w:t>
      </w:r>
      <w:r w:rsidR="00711E6C" w:rsidRPr="00703888">
        <w:rPr>
          <w:rFonts w:eastAsia="Times New Roman" w:cs="TimesNewRomanPSMT"/>
        </w:rPr>
        <w:t>CPU</w:t>
      </w:r>
      <w:r w:rsidRPr="00703888">
        <w:rPr>
          <w:rFonts w:eastAsia="Times New Roman" w:cs="TimesNewRomanPSMT"/>
        </w:rPr>
        <w:t xml:space="preserve"> resource for bringing the entire cluster online. The con-scheduler will not proactively interrupt the execution of non-cluster members, as the result, the allocation of </w:t>
      </w:r>
      <w:r w:rsidR="00711E6C" w:rsidRPr="00703888">
        <w:rPr>
          <w:rFonts w:eastAsia="Times New Roman" w:cs="TimesNewRomanPSMT"/>
        </w:rPr>
        <w:t>CPU</w:t>
      </w:r>
      <w:r w:rsidRPr="00703888">
        <w:rPr>
          <w:rFonts w:eastAsia="Times New Roman" w:cs="TimesNewRomanPSMT"/>
        </w:rPr>
        <w:t xml:space="preserve"> resource to non-cluster members can be guaranteed. The strategy can be illustrated in figure </w:t>
      </w:r>
      <w:r w:rsidR="00AD621D" w:rsidRPr="00703888">
        <w:rPr>
          <w:rFonts w:eastAsiaTheme="minorEastAsia" w:cs="TimesNewRomanPSMT" w:hint="eastAsia"/>
          <w:lang w:eastAsia="zh-CN"/>
        </w:rPr>
        <w:t>4.4</w:t>
      </w:r>
      <w:r w:rsidRPr="00703888">
        <w:rPr>
          <w:rFonts w:eastAsia="Times New Roman" w:cs="TimesNewRomanPSMT"/>
        </w:rPr>
        <w:t xml:space="preserve">. The benefit of this strategy is that the virtual cluster can be scheduled without </w:t>
      </w:r>
      <w:r w:rsidR="00711E6C" w:rsidRPr="00703888">
        <w:rPr>
          <w:rFonts w:eastAsia="Times New Roman" w:cs="TimesNewRomanPSMT"/>
        </w:rPr>
        <w:t>sacrificing</w:t>
      </w:r>
      <w:r w:rsidRPr="00703888">
        <w:rPr>
          <w:rFonts w:eastAsia="Times New Roman" w:cs="TimesNewRomanPSMT"/>
        </w:rPr>
        <w:t xml:space="preserve"> the performance of non-cluster member virtual machines, </w:t>
      </w:r>
      <w:r w:rsidR="00CE4E23" w:rsidRPr="00703888">
        <w:rPr>
          <w:rFonts w:eastAsia="Times New Roman" w:cs="TimesNewRomanPSMT"/>
        </w:rPr>
        <w:t>which solves</w:t>
      </w:r>
      <w:r w:rsidRPr="00703888">
        <w:rPr>
          <w:rFonts w:eastAsia="Times New Roman" w:cs="TimesNewRomanPSMT"/>
        </w:rPr>
        <w:t xml:space="preserve"> the problem stated above. </w:t>
      </w:r>
    </w:p>
    <w:p w14:paraId="6C0C3E8F" w14:textId="77777777" w:rsidR="00844217" w:rsidRDefault="00844217">
      <w:pPr>
        <w:autoSpaceDE w:val="0"/>
        <w:jc w:val="both"/>
        <w:rPr>
          <w:rFonts w:eastAsiaTheme="minorEastAsia" w:cs="TimesNewRomanPSMT"/>
          <w:lang w:eastAsia="zh-CN"/>
        </w:rPr>
      </w:pPr>
    </w:p>
    <w:p w14:paraId="2CC8D91B" w14:textId="77777777" w:rsidR="00703888" w:rsidRPr="00703888" w:rsidRDefault="00703888" w:rsidP="00703888">
      <w:pPr>
        <w:autoSpaceDE w:val="0"/>
        <w:jc w:val="both"/>
        <w:rPr>
          <w:rFonts w:eastAsia="Times New Roman" w:cs="TimesNewRomanPSMT"/>
        </w:rPr>
      </w:pPr>
      <w:r w:rsidRPr="00703888">
        <w:rPr>
          <w:rFonts w:eastAsia="Times New Roman" w:cs="TimesNewRomanPSMT"/>
        </w:rPr>
        <w:t>This strategy basically concentrate</w:t>
      </w:r>
      <w:r w:rsidRPr="00703888">
        <w:rPr>
          <w:rFonts w:eastAsiaTheme="minorEastAsia" w:cs="TimesNewRomanPSMT" w:hint="eastAsia"/>
          <w:lang w:eastAsia="zh-CN"/>
        </w:rPr>
        <w:t>s</w:t>
      </w:r>
      <w:r w:rsidRPr="00703888">
        <w:rPr>
          <w:rFonts w:eastAsia="Times New Roman" w:cs="TimesNewRomanPSMT"/>
        </w:rPr>
        <w:t xml:space="preserve"> on the currently available CPU resources rather than the virtual cluster is scheduled. The co-scheduler will monitor the available CPU, and once the number of available CPU reaches the size of the virtual cluster, it will schedule the virtual cluster online without bothering the co-existing non-cluster member virtual machines. If there is not </w:t>
      </w:r>
      <w:proofErr w:type="gramStart"/>
      <w:r w:rsidRPr="00703888">
        <w:rPr>
          <w:rFonts w:eastAsia="Times New Roman" w:cs="TimesNewRomanPSMT"/>
        </w:rPr>
        <w:t>sufficient number of</w:t>
      </w:r>
      <w:proofErr w:type="gramEnd"/>
      <w:r w:rsidRPr="00703888">
        <w:rPr>
          <w:rFonts w:eastAsia="Times New Roman" w:cs="TimesNewRomanPSMT"/>
        </w:rPr>
        <w:t xml:space="preserve"> </w:t>
      </w:r>
      <w:r w:rsidRPr="00703888">
        <w:rPr>
          <w:rFonts w:eastAsiaTheme="minorEastAsia" w:cs="TimesNewRomanPSMT" w:hint="eastAsia"/>
          <w:lang w:eastAsia="zh-CN"/>
        </w:rPr>
        <w:t>PCPUs</w:t>
      </w:r>
      <w:r w:rsidRPr="00703888">
        <w:rPr>
          <w:rFonts w:eastAsia="Times New Roman" w:cs="TimesNewRomanPSMT"/>
        </w:rPr>
        <w:t xml:space="preserve"> available to the virtual cluster, this co-scheduler will not do anything and let the virtual cluster waiting for enough </w:t>
      </w:r>
      <w:r w:rsidRPr="00703888">
        <w:rPr>
          <w:rFonts w:eastAsiaTheme="minorEastAsia" w:cs="TimesNewRomanPSMT" w:hint="eastAsia"/>
          <w:lang w:eastAsia="zh-CN"/>
        </w:rPr>
        <w:t>PCPUs</w:t>
      </w:r>
      <w:r w:rsidRPr="00703888">
        <w:rPr>
          <w:rFonts w:eastAsia="Times New Roman" w:cs="TimesNewRomanPSMT"/>
        </w:rPr>
        <w:t xml:space="preserve"> available.</w:t>
      </w:r>
    </w:p>
    <w:p w14:paraId="303D9CAD" w14:textId="77777777" w:rsidR="00703888" w:rsidRPr="00703888" w:rsidRDefault="00703888" w:rsidP="00703888">
      <w:pPr>
        <w:autoSpaceDE w:val="0"/>
        <w:jc w:val="both"/>
        <w:rPr>
          <w:rFonts w:eastAsia="Times New Roman" w:cs="TimesNewRomanPSMT"/>
        </w:rPr>
      </w:pPr>
    </w:p>
    <w:p w14:paraId="46B077B5" w14:textId="77777777" w:rsidR="00703888" w:rsidRDefault="00703888" w:rsidP="00703888">
      <w:pPr>
        <w:autoSpaceDE w:val="0"/>
        <w:jc w:val="both"/>
        <w:rPr>
          <w:rFonts w:eastAsiaTheme="minorEastAsia" w:cs="TimesNewRomanPSMT"/>
          <w:lang w:eastAsia="zh-CN"/>
        </w:rPr>
      </w:pPr>
      <w:r w:rsidRPr="00703888">
        <w:rPr>
          <w:rFonts w:eastAsia="Times New Roman" w:cs="TimesNewRomanPSMT"/>
        </w:rPr>
        <w:t xml:space="preserve">The reactive strategy is considered as a kind of reactions of virtual cluster to other virtual machines. The available CPU does not only mean the </w:t>
      </w:r>
      <w:r w:rsidRPr="00703888">
        <w:rPr>
          <w:rFonts w:eastAsiaTheme="minorEastAsia" w:cs="TimesNewRomanPSMT" w:hint="eastAsia"/>
          <w:lang w:eastAsia="zh-CN"/>
        </w:rPr>
        <w:t>P</w:t>
      </w:r>
      <w:r w:rsidRPr="00703888">
        <w:rPr>
          <w:rFonts w:eastAsia="Times New Roman" w:cs="TimesNewRomanPSMT"/>
        </w:rPr>
        <w:t xml:space="preserve">CPUs that are not occupied by other non-cluster virtual machines, but also mean those </w:t>
      </w:r>
      <w:r w:rsidRPr="00703888">
        <w:rPr>
          <w:rFonts w:eastAsiaTheme="minorEastAsia" w:cs="TimesNewRomanPSMT" w:hint="eastAsia"/>
          <w:lang w:eastAsia="zh-CN"/>
        </w:rPr>
        <w:t>P</w:t>
      </w:r>
      <w:r w:rsidRPr="00703888">
        <w:rPr>
          <w:rFonts w:eastAsia="Times New Roman" w:cs="TimesNewRomanPSMT"/>
        </w:rPr>
        <w:t xml:space="preserve">CPUs which are taken by non-cluster virtual machines but in an idle status. Thus, this strategy needs to check both the number of </w:t>
      </w:r>
      <w:r w:rsidRPr="00703888">
        <w:rPr>
          <w:rFonts w:eastAsiaTheme="minorEastAsia" w:cs="TimesNewRomanPSMT" w:hint="eastAsia"/>
          <w:lang w:eastAsia="zh-CN"/>
        </w:rPr>
        <w:t>P</w:t>
      </w:r>
      <w:r w:rsidRPr="00703888">
        <w:rPr>
          <w:rFonts w:eastAsia="Times New Roman" w:cs="TimesNewRomanPSMT"/>
        </w:rPr>
        <w:t xml:space="preserve">CPUs that are not used by virtual machines and the number of </w:t>
      </w:r>
      <w:r w:rsidRPr="00703888">
        <w:rPr>
          <w:rFonts w:eastAsiaTheme="minorEastAsia" w:cs="TimesNewRomanPSMT" w:hint="eastAsia"/>
          <w:lang w:eastAsia="zh-CN"/>
        </w:rPr>
        <w:t>P</w:t>
      </w:r>
      <w:r w:rsidRPr="00703888">
        <w:rPr>
          <w:rFonts w:eastAsia="Times New Roman" w:cs="TimesNewRomanPSMT"/>
        </w:rPr>
        <w:t xml:space="preserve">CPUs that are occupied by other virtual machines but in an idle status. The components of this strategy are very similar to the components of proactive strategy discussed above. There are basic information collecting part, available </w:t>
      </w:r>
      <w:r w:rsidRPr="00703888">
        <w:rPr>
          <w:rFonts w:eastAsiaTheme="minorEastAsia" w:cs="TimesNewRomanPSMT" w:hint="eastAsia"/>
          <w:lang w:eastAsia="zh-CN"/>
        </w:rPr>
        <w:t>P</w:t>
      </w:r>
      <w:r w:rsidRPr="00703888">
        <w:rPr>
          <w:rFonts w:eastAsia="Times New Roman" w:cs="TimesNewRomanPSMT"/>
        </w:rPr>
        <w:t xml:space="preserve">CPU checking part which includes checking the status of non-cluster virtual machines and </w:t>
      </w:r>
      <w:r w:rsidRPr="00703888">
        <w:rPr>
          <w:rFonts w:eastAsiaTheme="minorEastAsia" w:cs="TimesNewRomanPSMT" w:hint="eastAsia"/>
          <w:lang w:eastAsia="zh-CN"/>
        </w:rPr>
        <w:t>P</w:t>
      </w:r>
      <w:r w:rsidRPr="00703888">
        <w:rPr>
          <w:rFonts w:eastAsia="Times New Roman" w:cs="TimesNewRomanPSMT"/>
        </w:rPr>
        <w:t>CPUs which are not in use, virtual cluster status confirming part and no-cluster virtual machines reallocating part.</w:t>
      </w:r>
    </w:p>
    <w:p w14:paraId="7AED32F1" w14:textId="77777777" w:rsidR="00A00A1B" w:rsidRPr="00A00A1B" w:rsidRDefault="00A00A1B" w:rsidP="00703888">
      <w:pPr>
        <w:autoSpaceDE w:val="0"/>
        <w:jc w:val="both"/>
        <w:rPr>
          <w:rFonts w:eastAsiaTheme="minorEastAsia" w:cs="TimesNewRomanPSMT"/>
          <w:lang w:eastAsia="zh-CN"/>
        </w:rPr>
      </w:pPr>
    </w:p>
    <w:p w14:paraId="78C83FBC" w14:textId="77777777" w:rsidR="00A00A1B" w:rsidRDefault="00A00A1B" w:rsidP="00A00A1B">
      <w:pPr>
        <w:autoSpaceDE w:val="0"/>
        <w:jc w:val="both"/>
        <w:rPr>
          <w:rFonts w:eastAsiaTheme="minorEastAsia" w:cs="TimesNewRomanPSMT"/>
          <w:lang w:eastAsia="zh-CN"/>
        </w:rPr>
      </w:pPr>
      <w:r w:rsidRPr="00703888">
        <w:rPr>
          <w:rFonts w:eastAsia="Times New Roman" w:cs="TimesNewRomanPSMT"/>
        </w:rPr>
        <w:t>Reactive scheduling stra</w:t>
      </w:r>
      <w:r w:rsidRPr="00703888">
        <w:rPr>
          <w:rFonts w:eastAsiaTheme="minorEastAsia" w:cs="TimesNewRomanPSMT"/>
          <w:lang w:eastAsia="zh-CN"/>
        </w:rPr>
        <w:t>te</w:t>
      </w:r>
      <w:r w:rsidRPr="00703888">
        <w:rPr>
          <w:rFonts w:eastAsia="Times New Roman" w:cs="TimesNewRomanPSMT"/>
        </w:rPr>
        <w:t>gy avoids interruption of non-cluster virtual machines to guarantee the CPU resource allocated to these virtual machines and schedules virtual cluster when it is available, however, this approach also has a vital shortcoming. In this strategy, the co-scheduler schedule</w:t>
      </w:r>
      <w:r w:rsidR="00786606">
        <w:rPr>
          <w:rFonts w:eastAsiaTheme="minorEastAsia" w:cs="TimesNewRomanPSMT" w:hint="eastAsia"/>
          <w:lang w:eastAsia="zh-CN"/>
        </w:rPr>
        <w:t>s</w:t>
      </w:r>
      <w:r w:rsidRPr="00703888">
        <w:rPr>
          <w:rFonts w:eastAsia="Times New Roman" w:cs="TimesNewRomanPSMT"/>
        </w:rPr>
        <w:t xml:space="preserve"> virtual cluster only if there is sufficient number of </w:t>
      </w:r>
      <w:r w:rsidRPr="00703888">
        <w:rPr>
          <w:rFonts w:eastAsiaTheme="minorEastAsia" w:cs="TimesNewRomanPSMT" w:hint="eastAsia"/>
          <w:lang w:eastAsia="zh-CN"/>
        </w:rPr>
        <w:t>P</w:t>
      </w:r>
      <w:r w:rsidRPr="00703888">
        <w:rPr>
          <w:rFonts w:eastAsia="Times New Roman" w:cs="TimesNewRomanPSMT"/>
        </w:rPr>
        <w:t xml:space="preserve">CPUs available, otherwise the virtual cluster will keep waiting until the number of available CPU reaches the number of </w:t>
      </w:r>
      <w:proofErr w:type="gramStart"/>
      <w:r w:rsidRPr="00703888">
        <w:rPr>
          <w:rFonts w:eastAsia="Times New Roman" w:cs="TimesNewRomanPSMT"/>
        </w:rPr>
        <w:t>size</w:t>
      </w:r>
      <w:proofErr w:type="gramEnd"/>
      <w:r w:rsidRPr="00703888">
        <w:rPr>
          <w:rFonts w:eastAsia="Times New Roman" w:cs="TimesNewRomanPSMT"/>
        </w:rPr>
        <w:t xml:space="preserve"> of the cluster. This may cause long waiting of virtual cluster, in some extreme case</w:t>
      </w:r>
      <w:r w:rsidRPr="00703888">
        <w:rPr>
          <w:rFonts w:eastAsiaTheme="minorEastAsia" w:cs="TimesNewRomanPSMT" w:hint="eastAsia"/>
          <w:lang w:eastAsia="zh-CN"/>
        </w:rPr>
        <w:t>s</w:t>
      </w:r>
      <w:r w:rsidRPr="00703888">
        <w:rPr>
          <w:rFonts w:eastAsia="Times New Roman" w:cs="TimesNewRomanPSMT"/>
        </w:rPr>
        <w:t>, the virtual cluster may never get scheduled if those non-cluster member virtual machines are always busy. This problem will seriously harm the performance of virt</w:t>
      </w:r>
      <w:r w:rsidR="00011CD9">
        <w:rPr>
          <w:rFonts w:eastAsia="Times New Roman" w:cs="TimesNewRomanPSMT"/>
        </w:rPr>
        <w:t>ual cluster, and it also disobe</w:t>
      </w:r>
      <w:r w:rsidR="00011CD9">
        <w:rPr>
          <w:rFonts w:eastAsiaTheme="minorEastAsia" w:cs="TimesNewRomanPSMT" w:hint="eastAsia"/>
          <w:lang w:eastAsia="zh-CN"/>
        </w:rPr>
        <w:t>ys</w:t>
      </w:r>
      <w:r w:rsidRPr="00703888">
        <w:rPr>
          <w:rFonts w:eastAsia="Times New Roman" w:cs="TimesNewRomanPSMT"/>
        </w:rPr>
        <w:t xml:space="preserve"> the principle of </w:t>
      </w:r>
      <w:proofErr w:type="gramStart"/>
      <w:r w:rsidRPr="00703888">
        <w:rPr>
          <w:rFonts w:eastAsia="Times New Roman" w:cs="TimesNewRomanPSMT"/>
        </w:rPr>
        <w:t>fairly scheduling</w:t>
      </w:r>
      <w:proofErr w:type="gramEnd"/>
      <w:r w:rsidRPr="00703888">
        <w:rPr>
          <w:rFonts w:eastAsia="Times New Roman" w:cs="TimesNewRomanPSMT"/>
        </w:rPr>
        <w:t xml:space="preserve">. </w:t>
      </w:r>
    </w:p>
    <w:p w14:paraId="3541F6A0" w14:textId="77777777" w:rsidR="00A00A1B" w:rsidRPr="00A00A1B" w:rsidRDefault="00A00A1B" w:rsidP="00A00A1B">
      <w:pPr>
        <w:autoSpaceDE w:val="0"/>
        <w:jc w:val="both"/>
        <w:rPr>
          <w:rFonts w:eastAsiaTheme="minorEastAsia" w:cs="TimesNewRomanPSMT"/>
          <w:lang w:eastAsia="zh-CN"/>
        </w:rPr>
      </w:pPr>
    </w:p>
    <w:p w14:paraId="3E9F1E2F" w14:textId="77777777" w:rsidR="00A00A1B" w:rsidRPr="00703888" w:rsidRDefault="00A00A1B" w:rsidP="00A00A1B">
      <w:pPr>
        <w:autoSpaceDE w:val="0"/>
        <w:jc w:val="both"/>
        <w:rPr>
          <w:rFonts w:eastAsia="Times New Roman" w:cs="TimesNewRomanPSMT"/>
        </w:rPr>
      </w:pPr>
      <w:r w:rsidRPr="00703888">
        <w:rPr>
          <w:rFonts w:eastAsia="Times New Roman" w:cs="TimesNewRomanPSMT"/>
        </w:rPr>
        <w:t xml:space="preserve">For instance, there is a host machine with 8 </w:t>
      </w:r>
      <w:r w:rsidRPr="00703888">
        <w:rPr>
          <w:rFonts w:eastAsiaTheme="minorEastAsia" w:cs="TimesNewRomanPSMT" w:hint="eastAsia"/>
          <w:lang w:eastAsia="zh-CN"/>
        </w:rPr>
        <w:t>P</w:t>
      </w:r>
      <w:r w:rsidRPr="00703888">
        <w:rPr>
          <w:rFonts w:eastAsia="Times New Roman" w:cs="TimesNewRomanPSMT"/>
        </w:rPr>
        <w:t xml:space="preserve">CPUs, 6 non-cluster virtual machines (nc1 nc2 nc3 </w:t>
      </w:r>
      <w:r w:rsidRPr="00703888">
        <w:rPr>
          <w:rFonts w:eastAsia="Times New Roman" w:cs="TimesNewRomanPSMT"/>
        </w:rPr>
        <w:lastRenderedPageBreak/>
        <w:t xml:space="preserve">nc4 nc5 nc6) and a virtual cluster with size of 4 installed on the host. If the 6 non-cluster virtual machines keep running on the host machine, the virtual cluster will be waiting there until the available CPU resources are enough for bringing the entire cluster online. However, the chance of getting 4 available </w:t>
      </w:r>
      <w:r w:rsidRPr="00703888">
        <w:rPr>
          <w:rFonts w:eastAsiaTheme="minorEastAsia" w:cs="TimesNewRomanPSMT" w:hint="eastAsia"/>
          <w:lang w:eastAsia="zh-CN"/>
        </w:rPr>
        <w:t>P</w:t>
      </w:r>
      <w:r w:rsidRPr="00703888">
        <w:rPr>
          <w:rFonts w:eastAsia="Times New Roman" w:cs="TimesNewRomanPSMT"/>
        </w:rPr>
        <w:t>CPUs are very rare since those non-cluster virtual machines are busy, each of these virtual machines will be re-scheduled after a CPU time slice. Therefore, the virtual cluster has very low possibility of being scheduled, it's high</w:t>
      </w:r>
      <w:r w:rsidRPr="00703888">
        <w:rPr>
          <w:rFonts w:eastAsiaTheme="minorEastAsia" w:cs="TimesNewRomanPSMT" w:hint="eastAsia"/>
          <w:lang w:eastAsia="zh-CN"/>
        </w:rPr>
        <w:t>ly</w:t>
      </w:r>
      <w:r w:rsidRPr="00703888">
        <w:rPr>
          <w:rFonts w:eastAsia="Times New Roman" w:cs="TimesNewRomanPSMT"/>
        </w:rPr>
        <w:t xml:space="preserve"> possible that this virtual cluster keeps waiting for a long time and will never be schedule, which is not what the co-scheduler is expected to do.</w:t>
      </w:r>
    </w:p>
    <w:p w14:paraId="7955C48B" w14:textId="77777777" w:rsidR="00703888" w:rsidRPr="00703888" w:rsidRDefault="00703888">
      <w:pPr>
        <w:autoSpaceDE w:val="0"/>
        <w:jc w:val="both"/>
        <w:rPr>
          <w:rFonts w:eastAsiaTheme="minorEastAsia" w:cs="TimesNewRomanPSMT"/>
          <w:lang w:eastAsia="zh-CN"/>
        </w:rPr>
      </w:pPr>
    </w:p>
    <w:p w14:paraId="6A61EFAC"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23F55F9">
          <v:rect id="_x0000_s2183" alt="" style="position:absolute;left:0;text-align:left;margin-left:428.55pt;margin-top:6.65pt;width:51.75pt;height:21pt;z-index:251789312;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83">
              <w:txbxContent>
                <w:p w14:paraId="3BF41AA2" w14:textId="77777777" w:rsidR="00C41235" w:rsidRDefault="00C41235" w:rsidP="000E1AB9">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0A9027C2">
          <v:rect id="_x0000_s2182" alt="" style="position:absolute;left:0;text-align:left;margin-left:370.05pt;margin-top:6.65pt;width:51.75pt;height:21pt;z-index:251788288;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82">
              <w:txbxContent>
                <w:p w14:paraId="2A77DF63" w14:textId="77777777" w:rsidR="00C41235" w:rsidRDefault="00C41235" w:rsidP="000E1AB9">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7C1A2361">
          <v:rect id="_x0000_s2181" alt="" style="position:absolute;left:0;text-align:left;margin-left:310.05pt;margin-top:6.65pt;width:51.75pt;height:21pt;z-index:251787264;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81">
              <w:txbxContent>
                <w:p w14:paraId="4809A51D" w14:textId="77777777" w:rsidR="00C41235" w:rsidRDefault="00C41235" w:rsidP="000E1AB9">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64C835AC">
          <v:rect id="_x0000_s2180" alt="" style="position:absolute;left:0;text-align:left;margin-left:251.55pt;margin-top:6.65pt;width:51.75pt;height:21pt;z-index:251786240;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80">
              <w:txbxContent>
                <w:p w14:paraId="45FEF8FF" w14:textId="77777777" w:rsidR="00C41235" w:rsidRDefault="00C41235" w:rsidP="000E1AB9">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348F2123">
          <v:rect id="_x0000_s2179" alt="" style="position:absolute;left:0;text-align:left;margin-left:190.05pt;margin-top:6.65pt;width:51.75pt;height:21pt;z-index:25178521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79">
              <w:txbxContent>
                <w:p w14:paraId="4C405763" w14:textId="77777777" w:rsidR="00C41235" w:rsidRDefault="00C41235" w:rsidP="000E1AB9">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2D92CAD0">
          <v:rect id="_x0000_s2178" alt="" style="position:absolute;left:0;text-align:left;margin-left:131.55pt;margin-top:6.65pt;width:51.75pt;height:21pt;z-index:251784192;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78">
              <w:txbxContent>
                <w:p w14:paraId="58FC069C" w14:textId="77777777" w:rsidR="00C41235" w:rsidRDefault="00C41235" w:rsidP="000E1AB9">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5EBF3D29">
          <v:rect id="_x0000_s2177" alt="" style="position:absolute;left:0;text-align:left;margin-left:71.55pt;margin-top:6.65pt;width:51.75pt;height:21pt;z-index:251783168;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77">
              <w:txbxContent>
                <w:p w14:paraId="40CF7447" w14:textId="77777777" w:rsidR="00C41235" w:rsidRDefault="00C41235" w:rsidP="000E1AB9">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5AF01D96">
          <v:rect id="_x0000_s2176" alt="" style="position:absolute;left:0;text-align:left;margin-left:11.55pt;margin-top:6.65pt;width:51.75pt;height:21pt;z-index:251782144;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76">
              <w:txbxContent>
                <w:p w14:paraId="07D5891D" w14:textId="77777777" w:rsidR="00C41235" w:rsidRDefault="00C41235" w:rsidP="000E1AB9">
                  <w:pPr>
                    <w:rPr>
                      <w:lang w:eastAsia="zh-CN"/>
                    </w:rPr>
                  </w:pPr>
                  <w:r>
                    <w:rPr>
                      <w:rFonts w:hint="eastAsia"/>
                      <w:lang w:eastAsia="zh-CN"/>
                    </w:rPr>
                    <w:t xml:space="preserve"> NC</w:t>
                  </w:r>
                </w:p>
              </w:txbxContent>
            </v:textbox>
          </v:rect>
        </w:pict>
      </w:r>
    </w:p>
    <w:p w14:paraId="4A3477F8" w14:textId="77777777" w:rsidR="000E1AB9" w:rsidRDefault="000E1AB9">
      <w:pPr>
        <w:autoSpaceDE w:val="0"/>
        <w:jc w:val="both"/>
        <w:rPr>
          <w:rFonts w:eastAsiaTheme="minorEastAsia" w:cs="TimesNewRomanPSMT"/>
          <w:sz w:val="22"/>
          <w:szCs w:val="22"/>
          <w:lang w:eastAsia="zh-CN"/>
        </w:rPr>
      </w:pPr>
    </w:p>
    <w:p w14:paraId="59EB40CE"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076A741F">
          <v:shape id="_x0000_s2175" type="#_x0000_t32" alt="" style="position:absolute;left:0;text-align:left;margin-left:454.05pt;margin-top:6.1pt;width:0;height:25.5pt;flip:y;z-index:25184665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72FCDD1">
          <v:shape id="_x0000_s2174" type="#_x0000_t32" alt="" style="position:absolute;left:0;text-align:left;margin-left:386.55pt;margin-top:6.1pt;width:0;height:25.5pt;flip:y;z-index:25184563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D3BE522">
          <v:shape id="_x0000_s2173" type="#_x0000_t32" alt="" style="position:absolute;left:0;text-align:left;margin-left:269.55pt;margin-top:6.1pt;width:0;height:25.5pt;flip:y;z-index:25184460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65E6EF11">
          <v:shape id="_x0000_s2172" type="#_x0000_t32" alt="" style="position:absolute;left:0;text-align:left;margin-left:328.8pt;margin-top:6.1pt;width:0;height:25.5pt;flip:y;z-index:25184358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008E104">
          <v:shape id="_x0000_s2171" type="#_x0000_t32" alt="" style="position:absolute;left:0;text-align:left;margin-left:211.05pt;margin-top:6.1pt;width:0;height:25.5pt;flip:y;z-index:25184256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6FA45BA0">
          <v:shape id="_x0000_s2170" type="#_x0000_t32" alt="" style="position:absolute;left:0;text-align:left;margin-left:156.3pt;margin-top:6.1pt;width:0;height:25.5pt;flip:y;z-index:25184153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7ED3820">
          <v:shape id="_x0000_s2169" type="#_x0000_t32" alt="" style="position:absolute;left:0;text-align:left;margin-left:91.05pt;margin-top:6.1pt;width:0;height:25.5pt;flip:y;z-index:25184051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3BB231A">
          <v:shape id="_x0000_s2168" type="#_x0000_t32" alt="" style="position:absolute;left:0;text-align:left;margin-left:34.05pt;margin-top:6.1pt;width:0;height:35.25pt;flip:y;z-index:25183846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C952B00">
          <v:shape id="_x0000_s2167" type="#_x0000_t32" alt="" style="position:absolute;left:0;text-align:left;margin-left:114.3pt;margin-top:6.1pt;width:0;height:15pt;flip:y;z-index:25183436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B4DDFE8">
          <v:shape id="_x0000_s2166" type="#_x0000_t32" alt="" style="position:absolute;left:0;text-align:left;margin-left:55.8pt;margin-top:6.1pt;width:0;height:15pt;flip:y;z-index:25183539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4172908E">
          <v:shape id="_x0000_s2165" type="#_x0000_t32" alt="" style="position:absolute;left:0;text-align:left;margin-left:231.3pt;margin-top:6.1pt;width:0;height:15pt;flip:y;z-index:25183334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ECEB2B7">
          <v:shape id="_x0000_s2164" type="#_x0000_t32" alt="" style="position:absolute;left:0;text-align:left;margin-left:179.55pt;margin-top:6.1pt;width:0;height:84pt;flip:y;z-index:251827200;mso-wrap-edited:f;mso-width-percent:0;mso-height-percent:0;mso-width-percent:0;mso-height-percent:0" o:connectortype="straight" strokecolor="red">
            <v:stroke endarrow="block"/>
          </v:shape>
        </w:pict>
      </w:r>
    </w:p>
    <w:p w14:paraId="31220544"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ED75D3C">
          <v:shape id="_x0000_s2163" type="#_x0000_t32" alt="" style="position:absolute;left:0;text-align:left;margin-left:55.8pt;margin-top:8.5pt;width:175.5pt;height:0;z-index:251828224;mso-wrap-edited:f;mso-width-percent:0;mso-height-percent:0;mso-width-percent:0;mso-height-percent:0" o:connectortype="straight" strokecolor="red"/>
        </w:pict>
      </w:r>
    </w:p>
    <w:p w14:paraId="0130C0CC"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0DD88FB0">
          <v:shape id="_x0000_s2162" type="#_x0000_t32" alt="" style="position:absolute;left:0;text-align:left;margin-left:34.05pt;margin-top:6.3pt;width:420pt;height:0;z-index:251839488;mso-wrap-edited:f;mso-width-percent:0;mso-height-percent:0;mso-width-percent:0;mso-height-percent:0" o:connectortype="straight"/>
        </w:pict>
      </w:r>
      <w:r w:rsidR="004A1FB9">
        <w:rPr>
          <w:rFonts w:eastAsiaTheme="minorEastAsia" w:cs="TimesNewRomanPSMT" w:hint="eastAsia"/>
          <w:sz w:val="22"/>
          <w:szCs w:val="22"/>
          <w:lang w:eastAsia="zh-CN"/>
        </w:rPr>
        <w:tab/>
      </w:r>
    </w:p>
    <w:p w14:paraId="46610356"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57710CB">
          <v:rect id="_x0000_s2161" alt="" style="position:absolute;left:0;text-align:left;margin-left:11.55pt;margin-top:3.4pt;width:78.75pt;height:29.25pt;z-index:251798528;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161">
              <w:txbxContent>
                <w:p w14:paraId="79FCC6F8" w14:textId="77777777" w:rsidR="00C41235" w:rsidRDefault="00C41235" w:rsidP="0085505B">
                  <w:pPr>
                    <w:rPr>
                      <w:lang w:eastAsia="zh-CN"/>
                    </w:rPr>
                  </w:pPr>
                  <w:r>
                    <w:rPr>
                      <w:rFonts w:hint="eastAsia"/>
                      <w:lang w:eastAsia="zh-CN"/>
                    </w:rPr>
                    <w:t xml:space="preserve"> Scheduler</w:t>
                  </w:r>
                </w:p>
              </w:txbxContent>
            </v:textbox>
          </v:rect>
        </w:pict>
      </w:r>
      <w:r>
        <w:rPr>
          <w:rFonts w:eastAsiaTheme="minorEastAsia" w:cs="TimesNewRomanPSMT"/>
          <w:noProof/>
          <w:sz w:val="22"/>
          <w:szCs w:val="22"/>
          <w:lang w:eastAsia="zh-CN" w:bidi="ar-SA"/>
        </w:rPr>
        <w:pict w14:anchorId="381FC4C2">
          <v:rect id="_x0000_s2160" alt="" style="position:absolute;left:0;text-align:left;margin-left:370.05pt;margin-top:9.4pt;width:92.25pt;height:31.5pt;z-index:251825152;mso-wrap-style:square;mso-wrap-edited:f;mso-width-percent:0;mso-height-percent:0;mso-width-percent:0;mso-height-percent:0;v-text-anchor:top" fillcolor="#4bacc6 [3208]" strokecolor="#f2f2f2 [3041]" strokeweight="3pt">
            <v:shadow on="t" type="perspective" color="#205867 [1608]" opacity=".5" offset="1pt" offset2="-1pt"/>
            <v:textbox style="mso-next-textbox:#_x0000_s2160">
              <w:txbxContent>
                <w:p w14:paraId="0BEE477C" w14:textId="77777777" w:rsidR="00C41235" w:rsidRDefault="00C41235" w:rsidP="0085505B">
                  <w:pPr>
                    <w:rPr>
                      <w:lang w:eastAsia="zh-CN"/>
                    </w:rPr>
                  </w:pPr>
                  <w:r>
                    <w:rPr>
                      <w:rFonts w:hint="eastAsia"/>
                      <w:lang w:eastAsia="zh-CN"/>
                    </w:rPr>
                    <w:t xml:space="preserve"> Co-scheduler</w:t>
                  </w:r>
                </w:p>
              </w:txbxContent>
            </v:textbox>
          </v:rect>
        </w:pict>
      </w:r>
    </w:p>
    <w:p w14:paraId="12C9E10C" w14:textId="77777777" w:rsidR="000E1AB9" w:rsidRDefault="000E1AB9">
      <w:pPr>
        <w:autoSpaceDE w:val="0"/>
        <w:jc w:val="both"/>
        <w:rPr>
          <w:rFonts w:eastAsiaTheme="minorEastAsia" w:cs="TimesNewRomanPSMT"/>
          <w:sz w:val="22"/>
          <w:szCs w:val="22"/>
          <w:lang w:eastAsia="zh-CN"/>
        </w:rPr>
      </w:pPr>
    </w:p>
    <w:p w14:paraId="65CB5064"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30934B5">
          <v:shape id="_x0000_s2159" type="#_x0000_t32" alt="" style="position:absolute;left:0;text-align:left;margin-left:67.8pt;margin-top:11.1pt;width:0;height:15.75pt;z-index:25183744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51115CA">
          <v:shape id="_x0000_s2158" type="#_x0000_t32" alt="" style="position:absolute;left:0;text-align:left;margin-left:238.05pt;margin-top:2.85pt;width:0;height:36pt;z-index:251826176;mso-wrap-edited:f;mso-width-percent:0;mso-height-percent:0;mso-width-percent:0;mso-height-percent:0" o:connectortype="straight" strokecolor="red"/>
        </w:pict>
      </w:r>
      <w:r>
        <w:rPr>
          <w:rFonts w:eastAsiaTheme="minorEastAsia" w:cs="TimesNewRomanPSMT"/>
          <w:noProof/>
          <w:sz w:val="22"/>
          <w:szCs w:val="22"/>
          <w:lang w:eastAsia="zh-CN" w:bidi="ar-SA"/>
        </w:rPr>
        <w:pict w14:anchorId="745224B6">
          <v:shape id="_x0000_s2157" type="#_x0000_t32" alt="" style="position:absolute;left:0;text-align:left;margin-left:238.05pt;margin-top:2.85pt;width:128.25pt;height:0;flip:x;z-index:251823104;mso-wrap-edited:f;mso-width-percent:0;mso-height-percent:0;mso-width-percent:0;mso-height-percent:0" o:connectortype="straight" strokecolor="red"/>
        </w:pict>
      </w:r>
      <w:r>
        <w:rPr>
          <w:rFonts w:eastAsiaTheme="minorEastAsia" w:cs="TimesNewRomanPSMT"/>
          <w:noProof/>
          <w:sz w:val="22"/>
          <w:szCs w:val="22"/>
          <w:lang w:eastAsia="zh-CN" w:bidi="ar-SA"/>
        </w:rPr>
        <w:pict w14:anchorId="4456D9D2">
          <v:shape id="_x0000_s2156" type="#_x0000_t34" alt="" style="position:absolute;left:0;text-align:left;margin-left:197.55pt;margin-top:11.1pt;width:172.5pt;height:38.25pt;flip:y;z-index:251801600;mso-wrap-edited:f;mso-width-percent:0;mso-height-percent:0;mso-width-percent:0;mso-height-percent:0" o:connectortype="elbow" adj=",188471,-31837" strokecolor="red">
            <v:stroke endarrow="block"/>
          </v:shape>
        </w:pict>
      </w:r>
    </w:p>
    <w:p w14:paraId="43D7EDA9" w14:textId="77777777" w:rsidR="000E1AB9" w:rsidRDefault="000E1AB9">
      <w:pPr>
        <w:autoSpaceDE w:val="0"/>
        <w:jc w:val="both"/>
        <w:rPr>
          <w:rFonts w:eastAsiaTheme="minorEastAsia" w:cs="TimesNewRomanPSMT"/>
          <w:sz w:val="22"/>
          <w:szCs w:val="22"/>
          <w:lang w:eastAsia="zh-CN"/>
        </w:rPr>
      </w:pPr>
    </w:p>
    <w:p w14:paraId="4DC5445C"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AC899A7">
          <v:rect id="_x0000_s2155" alt="" style="position:absolute;left:0;text-align:left;margin-left:43.8pt;margin-top:1.55pt;width:153.75pt;height:28.5pt;z-index:251802624;mso-wrap-style:square;mso-wrap-edited:f;mso-width-percent:0;mso-height-percent:0;mso-width-percent:0;mso-height-percent:0;v-text-anchor:top" fillcolor="#f79646 [3209]" strokecolor="#f2f2f2 [3041]" strokeweight="3pt">
            <v:shadow on="t" type="perspective" color="#974706 [1609]" opacity=".5" offset="1pt" offset2="-1pt"/>
            <v:textbox style="mso-next-textbox:#_x0000_s2155">
              <w:txbxContent>
                <w:p w14:paraId="5AF115E3" w14:textId="77777777" w:rsidR="00C41235" w:rsidRDefault="00C41235" w:rsidP="0085505B">
                  <w:pPr>
                    <w:rPr>
                      <w:lang w:eastAsia="zh-CN"/>
                    </w:rPr>
                  </w:pPr>
                  <w:r>
                    <w:rPr>
                      <w:rFonts w:hint="eastAsia"/>
                      <w:lang w:eastAsia="zh-CN"/>
                    </w:rPr>
                    <w:tab/>
                  </w:r>
                  <w:r>
                    <w:rPr>
                      <w:rFonts w:hint="eastAsia"/>
                      <w:lang w:eastAsia="zh-CN"/>
                    </w:rPr>
                    <w:tab/>
                    <w:t>Hypervisor</w:t>
                  </w:r>
                </w:p>
              </w:txbxContent>
            </v:textbox>
          </v:rect>
        </w:pict>
      </w:r>
    </w:p>
    <w:p w14:paraId="23DC60B4" w14:textId="77777777" w:rsidR="0085505B"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F472602">
          <v:shape id="_x0000_s2154" type="#_x0000_t32" alt="" style="position:absolute;left:0;text-align:left;margin-left:197.6pt;margin-top:.9pt;width:40.45pt;height:0;flip:x;z-index:251824128;mso-wrap-edited:f;mso-width-percent:0;mso-height-percent:0;mso-width-percent:0;mso-height-percent:0" o:connectortype="straight" strokecolor="red">
            <v:stroke endarrow="block"/>
          </v:shape>
        </w:pict>
      </w:r>
    </w:p>
    <w:p w14:paraId="5876A6B7" w14:textId="77777777" w:rsidR="0085505B"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4F933A9">
          <v:shape id="_x0000_s2153" type="#_x0000_t32" alt="" style="position:absolute;left:0;text-align:left;margin-left:114.35pt;margin-top:8.5pt;width:0;height:37.5pt;z-index:251836416;mso-wrap-edited:f;mso-width-percent:0;mso-height-percent:0;mso-width-percent:0;mso-height-percent:0" o:connectortype="straight"/>
        </w:pict>
      </w:r>
      <w:r>
        <w:rPr>
          <w:rFonts w:eastAsiaTheme="minorEastAsia" w:cs="TimesNewRomanPSMT"/>
          <w:noProof/>
          <w:sz w:val="22"/>
          <w:szCs w:val="22"/>
          <w:lang w:eastAsia="zh-CN" w:bidi="ar-SA"/>
        </w:rPr>
        <w:pict w14:anchorId="3E79FB6E">
          <v:shape id="_x0000_s2152" type="#_x0000_t32" alt="" style="position:absolute;left:0;text-align:left;margin-left:127.05pt;margin-top:8.5pt;width:0;height:18.4pt;flip:y;z-index:251822080;mso-wrap-edited:f;mso-width-percent:0;mso-height-percent:0;mso-width-percent:0;mso-height-percent:0" o:connectortype="straight" strokecolor="red">
            <v:stroke endarrow="block"/>
          </v:shape>
        </w:pict>
      </w:r>
    </w:p>
    <w:p w14:paraId="5AE6A5B4" w14:textId="77777777" w:rsidR="009E29B9" w:rsidRDefault="009E29B9">
      <w:pPr>
        <w:autoSpaceDE w:val="0"/>
        <w:jc w:val="both"/>
        <w:rPr>
          <w:rFonts w:eastAsiaTheme="minorEastAsia" w:cs="TimesNewRomanPSMT"/>
          <w:sz w:val="22"/>
          <w:szCs w:val="22"/>
          <w:lang w:eastAsia="zh-CN"/>
        </w:rPr>
      </w:pPr>
    </w:p>
    <w:p w14:paraId="5D6FC175" w14:textId="77777777" w:rsidR="0085505B"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191D21E">
          <v:shape id="_x0000_s2151" type="#_x0000_t32" alt="" style="position:absolute;left:0;text-align:left;margin-left:43.8pt;margin-top:1.65pt;width:414.75pt;height:0;z-index:251821056;mso-wrap-edited:f;mso-width-percent:0;mso-height-percent:0;mso-width-percent:0;mso-height-percent:0" o:connectortype="straight" strokecolor="red"/>
        </w:pict>
      </w:r>
      <w:r>
        <w:rPr>
          <w:rFonts w:eastAsiaTheme="minorEastAsia" w:cs="TimesNewRomanPSMT"/>
          <w:noProof/>
          <w:sz w:val="22"/>
          <w:szCs w:val="22"/>
          <w:lang w:eastAsia="zh-CN" w:bidi="ar-SA"/>
        </w:rPr>
        <w:pict w14:anchorId="450B1E76">
          <v:shape id="_x0000_s2150" type="#_x0000_t32" alt="" style="position:absolute;left:0;text-align:left;margin-left:458.55pt;margin-top:1.65pt;width:0;height:37.7pt;flip:y;z-index:25182003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4ADCC117">
          <v:shape id="_x0000_s2149" type="#_x0000_t32" alt="" style="position:absolute;left:0;text-align:left;margin-left:399.3pt;margin-top:1.65pt;width:0;height:37.7pt;flip:y;z-index:25181900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1A832713">
          <v:shape id="_x0000_s2148" type="#_x0000_t32" alt="" style="position:absolute;left:0;text-align:left;margin-left:336.3pt;margin-top:1.65pt;width:0;height:37.7pt;flip:y;z-index:25181798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D142CFC">
          <v:shape id="_x0000_s2147" type="#_x0000_t32" alt="" style="position:absolute;left:0;text-align:left;margin-left:276.3pt;margin-top:1.65pt;width:0;height:37.7pt;flip:y;z-index:25181696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06F36A2">
          <v:shape id="_x0000_s2146" type="#_x0000_t32" alt="" style="position:absolute;left:0;text-align:left;margin-left:220.05pt;margin-top:1.65pt;width:0;height:37.7pt;flip:y;z-index:25181593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A61D248">
          <v:shape id="_x0000_s2145" type="#_x0000_t32" alt="" style="position:absolute;left:0;text-align:left;margin-left:43.8pt;margin-top:1.65pt;width:0;height:37.7pt;flip:y;z-index:25181286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1772573">
          <v:shape id="_x0000_s2144" type="#_x0000_t32" alt="" style="position:absolute;left:0;text-align:left;margin-left:156.3pt;margin-top:1.65pt;width:0;height:37.7pt;flip:y;z-index:25181491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40C01318">
          <v:shape id="_x0000_s2143" type="#_x0000_t32" alt="" style="position:absolute;left:0;text-align:left;margin-left:98.55pt;margin-top:1.65pt;width:0;height:37.7pt;flip:y;z-index:251813888;mso-wrap-edited:f;mso-width-percent:0;mso-height-percent:0;mso-width-percent:0;mso-height-percent:0" o:connectortype="straight" strokecolor="red">
            <v:stroke endarrow="block"/>
          </v:shape>
        </w:pict>
      </w:r>
    </w:p>
    <w:p w14:paraId="235D81E4" w14:textId="77777777" w:rsidR="0085505B"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0653113">
          <v:shape id="_x0000_s2142" type="#_x0000_t32" alt="" style="position:absolute;left:0;text-align:left;margin-left:428.6pt;margin-top:8.05pt;width:0;height:20.4pt;z-index:25181184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5BBC6CA">
          <v:shape id="_x0000_s2141" type="#_x0000_t32" alt="" style="position:absolute;left:0;text-align:left;margin-left:16.1pt;margin-top:8.1pt;width:412.45pt;height:0;z-index:251803648;mso-wrap-edited:f;mso-width-percent:0;mso-height-percent:0;mso-width-percent:0;mso-height-percent:0" o:connectortype="straight"/>
        </w:pict>
      </w:r>
      <w:r>
        <w:rPr>
          <w:rFonts w:eastAsiaTheme="minorEastAsia" w:cs="TimesNewRomanPSMT"/>
          <w:noProof/>
          <w:sz w:val="22"/>
          <w:szCs w:val="22"/>
          <w:lang w:eastAsia="zh-CN" w:bidi="ar-SA"/>
        </w:rPr>
        <w:pict w14:anchorId="353962FA">
          <v:shape id="_x0000_s2140" type="#_x0000_t32" alt="" style="position:absolute;left:0;text-align:left;margin-left:370.1pt;margin-top:8.1pt;width:0;height:20.35pt;z-index:25181081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367F0C0E">
          <v:shape id="_x0000_s2139" type="#_x0000_t32" alt="" style="position:absolute;left:0;text-align:left;margin-left:310.1pt;margin-top:8.1pt;width:0;height:20.35pt;z-index:25180979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2F7D3EE9">
          <v:shape id="_x0000_s2138" type="#_x0000_t32" alt="" style="position:absolute;left:0;text-align:left;margin-left:251.6pt;margin-top:8.05pt;width:0;height:20.4pt;z-index:25180876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4069039">
          <v:shape id="_x0000_s2137" type="#_x0000_t32" alt="" style="position:absolute;left:0;text-align:left;margin-left:190.1pt;margin-top:8.1pt;width:0;height:20.35pt;z-index:25180774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BB86444">
          <v:shape id="_x0000_s2136" type="#_x0000_t32" alt="" style="position:absolute;left:0;text-align:left;margin-left:137.6pt;margin-top:8.1pt;width:0;height:20.35pt;z-index:25180672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5997D13A">
          <v:shape id="_x0000_s2135" type="#_x0000_t32" alt="" style="position:absolute;left:0;text-align:left;margin-left:78.35pt;margin-top:8.1pt;width:0;height:20.35pt;z-index:25180569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304600B">
          <v:shape id="_x0000_s2134" type="#_x0000_t32" alt="" style="position:absolute;left:0;text-align:left;margin-left:16.1pt;margin-top:8.05pt;width:0;height:20.4pt;z-index:251804672;mso-wrap-edited:f;mso-width-percent:0;mso-height-percent:0;mso-width-percent:0;mso-height-percent:0" o:connectortype="straight">
            <v:stroke endarrow="block"/>
          </v:shape>
        </w:pict>
      </w:r>
    </w:p>
    <w:p w14:paraId="554CE03E" w14:textId="77777777" w:rsidR="0085505B" w:rsidRDefault="0085505B">
      <w:pPr>
        <w:autoSpaceDE w:val="0"/>
        <w:jc w:val="both"/>
        <w:rPr>
          <w:rFonts w:eastAsiaTheme="minorEastAsia" w:cs="TimesNewRomanPSMT"/>
          <w:sz w:val="22"/>
          <w:szCs w:val="22"/>
          <w:lang w:eastAsia="zh-CN"/>
        </w:rPr>
      </w:pPr>
    </w:p>
    <w:p w14:paraId="01439141" w14:textId="77777777" w:rsidR="000E1AB9"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47DAFFA7">
          <v:rect id="_x0000_s2133" alt="" style="position:absolute;left:0;text-align:left;margin-left:357.3pt;margin-top:3.15pt;width:51.75pt;height:21pt;z-index:251796480;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33">
              <w:txbxContent>
                <w:p w14:paraId="7F509FD5"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6FAB972A">
          <v:rect id="_x0000_s2132" alt="" style="position:absolute;left:0;text-align:left;margin-left:297.3pt;margin-top:3.15pt;width:51.75pt;height:21pt;z-index:251795456;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32">
              <w:txbxContent>
                <w:p w14:paraId="4045F00D"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536EAEED">
          <v:rect id="_x0000_s2131" alt="" style="position:absolute;left:0;text-align:left;margin-left:238.05pt;margin-top:3.15pt;width:51.75pt;height:21pt;z-index:251794432;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31">
              <w:txbxContent>
                <w:p w14:paraId="4A7996C5"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35B63B4C">
          <v:rect id="_x0000_s2130" alt="" style="position:absolute;left:0;text-align:left;margin-left:179.55pt;margin-top:3.15pt;width:51.75pt;height:21pt;z-index:251793408;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30">
              <w:txbxContent>
                <w:p w14:paraId="6A9912E8"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46166F87">
          <v:rect id="_x0000_s2129" alt="" style="position:absolute;left:0;text-align:left;margin-left:121.05pt;margin-top:3.15pt;width:51.75pt;height:21pt;z-index:251792384;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29">
              <w:txbxContent>
                <w:p w14:paraId="3535DAC8"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47F1B851">
          <v:rect id="_x0000_s2128" alt="" style="position:absolute;left:0;text-align:left;margin-left:62.55pt;margin-top:3.15pt;width:51.75pt;height:21pt;z-index:251791360;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28">
              <w:txbxContent>
                <w:p w14:paraId="007F5711"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620CC6DD">
          <v:rect id="_x0000_s2127" alt="" style="position:absolute;left:0;text-align:left;margin-left:4.05pt;margin-top:3.15pt;width:51.75pt;height:21pt;z-index:251790336;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27">
              <w:txbxContent>
                <w:p w14:paraId="04BB7946" w14:textId="77777777" w:rsidR="00C41235" w:rsidRDefault="00C41235" w:rsidP="0085505B">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76E61073">
          <v:rect id="_x0000_s2126" alt="" style="position:absolute;left:0;text-align:left;margin-left:418.05pt;margin-top:3.15pt;width:51.75pt;height:21pt;z-index:251797504;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126">
              <w:txbxContent>
                <w:p w14:paraId="4AE28FC6" w14:textId="77777777" w:rsidR="00C41235" w:rsidRDefault="00C41235" w:rsidP="0085505B">
                  <w:pPr>
                    <w:rPr>
                      <w:lang w:eastAsia="zh-CN"/>
                    </w:rPr>
                  </w:pPr>
                  <w:r>
                    <w:rPr>
                      <w:rFonts w:hint="eastAsia"/>
                      <w:lang w:eastAsia="zh-CN"/>
                    </w:rPr>
                    <w:t>PCPU</w:t>
                  </w:r>
                </w:p>
              </w:txbxContent>
            </v:textbox>
          </v:rect>
        </w:pict>
      </w:r>
    </w:p>
    <w:p w14:paraId="18281F37" w14:textId="77777777" w:rsidR="000E1AB9" w:rsidRDefault="000E1AB9">
      <w:pPr>
        <w:autoSpaceDE w:val="0"/>
        <w:jc w:val="both"/>
        <w:rPr>
          <w:rFonts w:eastAsiaTheme="minorEastAsia" w:cs="TimesNewRomanPSMT"/>
          <w:sz w:val="22"/>
          <w:szCs w:val="22"/>
          <w:lang w:eastAsia="zh-CN"/>
        </w:rPr>
      </w:pPr>
    </w:p>
    <w:p w14:paraId="56424816" w14:textId="77777777" w:rsidR="000E1AB9" w:rsidRDefault="000E1AB9">
      <w:pPr>
        <w:autoSpaceDE w:val="0"/>
        <w:jc w:val="both"/>
        <w:rPr>
          <w:rFonts w:eastAsiaTheme="minorEastAsia" w:cs="TimesNewRomanPSMT"/>
          <w:sz w:val="22"/>
          <w:szCs w:val="22"/>
          <w:lang w:eastAsia="zh-CN"/>
        </w:rPr>
      </w:pPr>
    </w:p>
    <w:p w14:paraId="47D467CB" w14:textId="77777777" w:rsidR="0085505B" w:rsidRPr="00703888" w:rsidRDefault="00AD621D">
      <w:pPr>
        <w:autoSpaceDE w:val="0"/>
        <w:jc w:val="both"/>
        <w:rPr>
          <w:rFonts w:eastAsiaTheme="minorEastAsia" w:cs="TimesNewRomanPSMT"/>
          <w:lang w:eastAsia="zh-CN"/>
        </w:rPr>
      </w:pP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r>
      <w:r w:rsidRPr="00703888">
        <w:rPr>
          <w:rFonts w:eastAsiaTheme="minorEastAsia" w:cs="TimesNewRomanPSMT" w:hint="eastAsia"/>
          <w:lang w:eastAsia="zh-CN"/>
        </w:rPr>
        <w:tab/>
        <w:t>Figure 4.4 Reactive strategy</w:t>
      </w:r>
    </w:p>
    <w:p w14:paraId="3A9EB934" w14:textId="77777777" w:rsidR="00844217" w:rsidRPr="002E012E" w:rsidRDefault="00844217">
      <w:pPr>
        <w:autoSpaceDE w:val="0"/>
        <w:jc w:val="both"/>
        <w:rPr>
          <w:rFonts w:eastAsiaTheme="minorEastAsia" w:cs="TimesNewRomanPSMT"/>
          <w:lang w:eastAsia="zh-CN"/>
        </w:rPr>
      </w:pPr>
    </w:p>
    <w:p w14:paraId="7633CD4A" w14:textId="77777777" w:rsidR="00844217" w:rsidRPr="002E012E" w:rsidRDefault="00711E6C" w:rsidP="00A00A1B">
      <w:pPr>
        <w:pStyle w:val="Title"/>
        <w:rPr>
          <w:rFonts w:ascii="Times New Roman" w:hAnsi="Times New Roman" w:cs="Times New Roman"/>
          <w:b/>
        </w:rPr>
      </w:pPr>
      <w:r w:rsidRPr="002E012E">
        <w:rPr>
          <w:rFonts w:ascii="Times New Roman" w:eastAsiaTheme="minorEastAsia" w:hAnsi="Times New Roman" w:cs="Times New Roman"/>
          <w:b/>
          <w:lang w:eastAsia="zh-CN"/>
        </w:rPr>
        <w:t xml:space="preserve">4.2.3 </w:t>
      </w:r>
      <w:r w:rsidR="00844217" w:rsidRPr="002E012E">
        <w:rPr>
          <w:rFonts w:ascii="Times New Roman" w:hAnsi="Times New Roman" w:cs="Times New Roman"/>
          <w:b/>
        </w:rPr>
        <w:t>Compromised strategy</w:t>
      </w:r>
    </w:p>
    <w:p w14:paraId="3C578213" w14:textId="77777777" w:rsidR="00844217" w:rsidRPr="00703888" w:rsidRDefault="00844217">
      <w:pPr>
        <w:autoSpaceDE w:val="0"/>
        <w:jc w:val="both"/>
        <w:rPr>
          <w:rFonts w:eastAsia="Times New Roman" w:cs="TimesNewRomanPSMT"/>
        </w:rPr>
      </w:pPr>
    </w:p>
    <w:p w14:paraId="0425E5DA" w14:textId="77777777" w:rsidR="007D3448" w:rsidRPr="00703888" w:rsidRDefault="00844217">
      <w:pPr>
        <w:autoSpaceDE w:val="0"/>
        <w:jc w:val="both"/>
        <w:rPr>
          <w:rFonts w:eastAsiaTheme="minorEastAsia" w:cs="TimesNewRomanPSMT"/>
          <w:lang w:eastAsia="zh-CN"/>
        </w:rPr>
      </w:pPr>
      <w:r w:rsidRPr="00703888">
        <w:rPr>
          <w:rFonts w:eastAsia="Times New Roman" w:cs="TimesNewRomanPSMT"/>
        </w:rPr>
        <w:t xml:space="preserve">To make the co-scheduler working as we expect, both of two problems mentioned above need to be solved. As can be seen, both of proactive and reactive strategy </w:t>
      </w:r>
      <w:r w:rsidR="00CE4E23" w:rsidRPr="00703888">
        <w:rPr>
          <w:rFonts w:eastAsia="Times New Roman" w:cs="TimesNewRomanPSMT"/>
        </w:rPr>
        <w:t>partially solve</w:t>
      </w:r>
      <w:r w:rsidRPr="00703888">
        <w:rPr>
          <w:rFonts w:eastAsia="Times New Roman" w:cs="TimesNewRomanPSMT"/>
        </w:rPr>
        <w:t xml:space="preserve"> the problem. The proactive </w:t>
      </w:r>
      <w:r w:rsidR="00711E6C" w:rsidRPr="00703888">
        <w:rPr>
          <w:rFonts w:eastAsia="Times New Roman" w:cs="TimesNewRomanPSMT"/>
        </w:rPr>
        <w:t>approach</w:t>
      </w:r>
      <w:r w:rsidRPr="00703888">
        <w:rPr>
          <w:rFonts w:eastAsia="Times New Roman" w:cs="TimesNewRomanPSMT"/>
        </w:rPr>
        <w:t xml:space="preserve"> takes the needs of virtual cluster into account, while the reactive method considers the situation of available </w:t>
      </w:r>
      <w:r w:rsidR="00711E6C" w:rsidRPr="00703888">
        <w:rPr>
          <w:rFonts w:eastAsia="Times New Roman" w:cs="TimesNewRomanPSMT"/>
        </w:rPr>
        <w:t>CPU</w:t>
      </w:r>
      <w:r w:rsidRPr="00703888">
        <w:rPr>
          <w:rFonts w:eastAsia="Times New Roman" w:cs="TimesNewRomanPSMT"/>
        </w:rPr>
        <w:t xml:space="preserve"> resources. However, in real world, both non-cluster virtual machines and virtual cluster are expected to be working well. This requires a strategy that considers both virtual cluster's needs and the available resource that a host machine can provide </w:t>
      </w:r>
      <w:proofErr w:type="gramStart"/>
      <w:r w:rsidRPr="00703888">
        <w:rPr>
          <w:rFonts w:eastAsia="Times New Roman" w:cs="TimesNewRomanPSMT"/>
        </w:rPr>
        <w:t>in order to</w:t>
      </w:r>
      <w:proofErr w:type="gramEnd"/>
      <w:r w:rsidRPr="00703888">
        <w:rPr>
          <w:rFonts w:eastAsia="Times New Roman" w:cs="TimesNewRomanPSMT"/>
        </w:rPr>
        <w:t xml:space="preserve"> make the co-scheduler working as expected. </w:t>
      </w:r>
      <w:r w:rsidR="00711E6C" w:rsidRPr="00703888">
        <w:rPr>
          <w:rFonts w:eastAsia="Times New Roman" w:cs="TimesNewRomanPSMT"/>
        </w:rPr>
        <w:t>Considering</w:t>
      </w:r>
      <w:r w:rsidRPr="00703888">
        <w:rPr>
          <w:rFonts w:eastAsia="Times New Roman" w:cs="TimesNewRomanPSMT"/>
        </w:rPr>
        <w:t xml:space="preserve"> the positive side and </w:t>
      </w:r>
      <w:r w:rsidR="00711E6C" w:rsidRPr="00703888">
        <w:rPr>
          <w:rFonts w:eastAsia="Times New Roman" w:cs="TimesNewRomanPSMT"/>
        </w:rPr>
        <w:t>negative</w:t>
      </w:r>
      <w:r w:rsidRPr="00703888">
        <w:rPr>
          <w:rFonts w:eastAsia="Times New Roman" w:cs="TimesNewRomanPSMT"/>
        </w:rPr>
        <w:t xml:space="preserve"> side of both proactive strategy and reactive strategy, a compromised strategy based </w:t>
      </w:r>
      <w:r w:rsidR="00011CD9">
        <w:rPr>
          <w:rFonts w:eastAsiaTheme="minorEastAsia" w:cs="TimesNewRomanPSMT" w:hint="eastAsia"/>
          <w:lang w:eastAsia="zh-CN"/>
        </w:rPr>
        <w:t xml:space="preserve">on </w:t>
      </w:r>
      <w:r w:rsidRPr="00703888">
        <w:rPr>
          <w:rFonts w:eastAsia="Times New Roman" w:cs="TimesNewRomanPSMT"/>
        </w:rPr>
        <w:t>those two strategies can be obtained to do the expected task mentioned above.</w:t>
      </w:r>
    </w:p>
    <w:p w14:paraId="3CEF9298" w14:textId="77777777" w:rsidR="007D3448" w:rsidRPr="00703888" w:rsidRDefault="007D3448">
      <w:pPr>
        <w:autoSpaceDE w:val="0"/>
        <w:jc w:val="both"/>
        <w:rPr>
          <w:rFonts w:eastAsiaTheme="minorEastAsia" w:cs="TimesNewRomanPSMT"/>
          <w:lang w:eastAsia="zh-CN"/>
        </w:rPr>
      </w:pPr>
    </w:p>
    <w:p w14:paraId="4DD7A61D" w14:textId="77777777" w:rsidR="00844217" w:rsidRPr="00703888" w:rsidRDefault="00844217">
      <w:pPr>
        <w:autoSpaceDE w:val="0"/>
        <w:jc w:val="both"/>
        <w:rPr>
          <w:rFonts w:eastAsiaTheme="minorEastAsia" w:cs="TimesNewRomanPSMT"/>
          <w:lang w:eastAsia="zh-CN"/>
        </w:rPr>
      </w:pPr>
      <w:r w:rsidRPr="00703888">
        <w:rPr>
          <w:rFonts w:eastAsia="Times New Roman" w:cs="TimesNewRomanPSMT"/>
        </w:rPr>
        <w:t xml:space="preserve">The compromised strategy is simply a </w:t>
      </w:r>
      <w:r w:rsidR="00711E6C" w:rsidRPr="00703888">
        <w:rPr>
          <w:rFonts w:eastAsia="Times New Roman" w:cs="TimesNewRomanPSMT"/>
        </w:rPr>
        <w:t>strategy</w:t>
      </w:r>
      <w:r w:rsidRPr="00703888">
        <w:rPr>
          <w:rFonts w:eastAsia="Times New Roman" w:cs="TimesNewRomanPSMT"/>
        </w:rPr>
        <w:t xml:space="preserve"> which compromises the proactive strategy and reactive strategy. In other </w:t>
      </w:r>
      <w:proofErr w:type="gramStart"/>
      <w:r w:rsidRPr="00703888">
        <w:rPr>
          <w:rFonts w:eastAsia="Times New Roman" w:cs="TimesNewRomanPSMT"/>
        </w:rPr>
        <w:t>words ,</w:t>
      </w:r>
      <w:proofErr w:type="gramEnd"/>
      <w:r w:rsidRPr="00703888">
        <w:rPr>
          <w:rFonts w:eastAsia="Times New Roman" w:cs="TimesNewRomanPSMT"/>
        </w:rPr>
        <w:t xml:space="preserve"> this strategy will have the </w:t>
      </w:r>
      <w:r w:rsidR="00711E6C" w:rsidRPr="00703888">
        <w:rPr>
          <w:rFonts w:eastAsia="Times New Roman" w:cs="TimesNewRomanPSMT"/>
        </w:rPr>
        <w:t>characteristics</w:t>
      </w:r>
      <w:r w:rsidRPr="00703888">
        <w:rPr>
          <w:rFonts w:eastAsia="Times New Roman" w:cs="TimesNewRomanPSMT"/>
        </w:rPr>
        <w:t xml:space="preserve"> of both proactive method and reactive method. This strategy will monitor the available </w:t>
      </w:r>
      <w:r w:rsidR="00711E6C" w:rsidRPr="00703888">
        <w:rPr>
          <w:rFonts w:eastAsia="Times New Roman" w:cs="TimesNewRomanPSMT"/>
        </w:rPr>
        <w:t>CPU</w:t>
      </w:r>
      <w:r w:rsidRPr="00703888">
        <w:rPr>
          <w:rFonts w:eastAsia="Times New Roman" w:cs="TimesNewRomanPSMT"/>
        </w:rPr>
        <w:t xml:space="preserve"> resources like reactive strategy, while it checks the </w:t>
      </w:r>
      <w:r w:rsidR="00711E6C" w:rsidRPr="00703888">
        <w:rPr>
          <w:rFonts w:eastAsia="Times New Roman" w:cs="TimesNewRomanPSMT"/>
        </w:rPr>
        <w:t>CPU</w:t>
      </w:r>
      <w:r w:rsidRPr="00703888">
        <w:rPr>
          <w:rFonts w:eastAsia="Times New Roman" w:cs="TimesNewRomanPSMT"/>
        </w:rPr>
        <w:t xml:space="preserve"> resource requirements from virtual cluster. Both these two areas will be </w:t>
      </w:r>
      <w:proofErr w:type="gramStart"/>
      <w:r w:rsidRPr="00703888">
        <w:rPr>
          <w:rFonts w:eastAsia="Times New Roman" w:cs="TimesNewRomanPSMT"/>
        </w:rPr>
        <w:t>taken into account</w:t>
      </w:r>
      <w:proofErr w:type="gramEnd"/>
      <w:r w:rsidRPr="00703888">
        <w:rPr>
          <w:rFonts w:eastAsia="Times New Roman" w:cs="TimesNewRomanPSMT"/>
        </w:rPr>
        <w:t xml:space="preserve"> if it is a good time to bring the virtual cluster online. The basic process of this </w:t>
      </w:r>
      <w:r w:rsidR="00711E6C" w:rsidRPr="00703888">
        <w:rPr>
          <w:rFonts w:eastAsia="Times New Roman" w:cs="TimesNewRomanPSMT"/>
        </w:rPr>
        <w:t>strategy</w:t>
      </w:r>
      <w:r w:rsidRPr="00703888">
        <w:rPr>
          <w:rFonts w:eastAsia="Times New Roman" w:cs="TimesNewRomanPSMT"/>
        </w:rPr>
        <w:t xml:space="preserve"> is working in four steps. Firstly, two thresholds should be specified, one for the number of available </w:t>
      </w:r>
      <w:r w:rsidR="00711E6C" w:rsidRPr="00703888">
        <w:rPr>
          <w:rFonts w:eastAsiaTheme="minorEastAsia" w:cs="TimesNewRomanPSMT" w:hint="eastAsia"/>
          <w:lang w:eastAsia="zh-CN"/>
        </w:rPr>
        <w:t>P</w:t>
      </w:r>
      <w:r w:rsidR="00711E6C" w:rsidRPr="00703888">
        <w:rPr>
          <w:rFonts w:eastAsia="Times New Roman" w:cs="TimesNewRomanPSMT"/>
        </w:rPr>
        <w:t>CPU</w:t>
      </w:r>
      <w:r w:rsidRPr="00703888">
        <w:rPr>
          <w:rFonts w:eastAsia="Times New Roman" w:cs="TimesNewRomanPSMT"/>
        </w:rPr>
        <w:t xml:space="preserve">, the other is for the number of virtual </w:t>
      </w:r>
      <w:proofErr w:type="gramStart"/>
      <w:r w:rsidRPr="00703888">
        <w:rPr>
          <w:rFonts w:eastAsia="Times New Roman" w:cs="TimesNewRomanPSMT"/>
        </w:rPr>
        <w:t>cluster</w:t>
      </w:r>
      <w:proofErr w:type="gramEnd"/>
      <w:r w:rsidRPr="00703888">
        <w:rPr>
          <w:rFonts w:eastAsia="Times New Roman" w:cs="TimesNewRomanPSMT"/>
        </w:rPr>
        <w:t xml:space="preserve"> requiring to be scheduled. The first threshold is easy to understand, and the requirement of virtual cluster simply means how many times the virtual cluster member is scheduled. Secondly, both number of available </w:t>
      </w:r>
      <w:r w:rsidR="00711E6C" w:rsidRPr="00703888">
        <w:rPr>
          <w:rFonts w:eastAsiaTheme="minorEastAsia" w:cs="TimesNewRomanPSMT" w:hint="eastAsia"/>
          <w:lang w:eastAsia="zh-CN"/>
        </w:rPr>
        <w:t>P</w:t>
      </w:r>
      <w:r w:rsidR="00711E6C" w:rsidRPr="00703888">
        <w:rPr>
          <w:rFonts w:eastAsia="Times New Roman" w:cs="TimesNewRomanPSMT"/>
        </w:rPr>
        <w:t>CPU</w:t>
      </w:r>
      <w:r w:rsidRPr="00703888">
        <w:rPr>
          <w:rFonts w:eastAsia="Times New Roman" w:cs="TimesNewRomanPSMT"/>
        </w:rPr>
        <w:t xml:space="preserve">s and the resource requirement of virtual cluster will be monitored. A counter is set to record the times that virtual cluster member being scheduled. Thirdly, interrupting actions will be taken according to the </w:t>
      </w:r>
      <w:r w:rsidRPr="00703888">
        <w:rPr>
          <w:rFonts w:eastAsia="Times New Roman" w:cs="TimesNewRomanPSMT"/>
        </w:rPr>
        <w:lastRenderedPageBreak/>
        <w:t xml:space="preserve">status of available </w:t>
      </w:r>
      <w:r w:rsidR="00711E6C" w:rsidRPr="00703888">
        <w:rPr>
          <w:rFonts w:eastAsia="Times New Roman" w:cs="TimesNewRomanPSMT"/>
        </w:rPr>
        <w:t>CPU</w:t>
      </w:r>
      <w:r w:rsidRPr="00703888">
        <w:rPr>
          <w:rFonts w:eastAsia="Times New Roman" w:cs="TimesNewRomanPSMT"/>
        </w:rPr>
        <w:t xml:space="preserve"> resources and running state of virtual cluster, so that the virtual cluster can be brought online. Fourthly, the non-cluster virtual machines will </w:t>
      </w:r>
      <w:proofErr w:type="gramStart"/>
      <w:r w:rsidRPr="00703888">
        <w:rPr>
          <w:rFonts w:eastAsia="Times New Roman" w:cs="TimesNewRomanPSMT"/>
        </w:rPr>
        <w:t>re-scheduled</w:t>
      </w:r>
      <w:proofErr w:type="gramEnd"/>
      <w:r w:rsidRPr="00703888">
        <w:rPr>
          <w:rFonts w:eastAsia="Times New Roman" w:cs="TimesNewRomanPSMT"/>
        </w:rPr>
        <w:t xml:space="preserve"> after bri</w:t>
      </w:r>
      <w:r w:rsidR="00011CD9">
        <w:rPr>
          <w:rFonts w:eastAsia="Times New Roman" w:cs="TimesNewRomanPSMT"/>
        </w:rPr>
        <w:t>nging virtual cluster online</w:t>
      </w:r>
      <w:r w:rsidRPr="00703888">
        <w:rPr>
          <w:rFonts w:eastAsia="Times New Roman" w:cs="TimesNewRomanPSMT"/>
        </w:rPr>
        <w:t>, and the counter of virtual cluster member being scheduled will be set to zero. The figure</w:t>
      </w:r>
      <w:r w:rsidR="005A5815" w:rsidRPr="00703888">
        <w:rPr>
          <w:rFonts w:eastAsiaTheme="minorEastAsia" w:cs="TimesNewRomanPSMT" w:hint="eastAsia"/>
          <w:lang w:eastAsia="zh-CN"/>
        </w:rPr>
        <w:t xml:space="preserve"> 4.5</w:t>
      </w:r>
      <w:r w:rsidRPr="00703888">
        <w:rPr>
          <w:rFonts w:eastAsia="Times New Roman" w:cs="TimesNewRomanPSMT"/>
        </w:rPr>
        <w:t xml:space="preserve"> shows the concept of this </w:t>
      </w:r>
      <w:r w:rsidR="00711E6C" w:rsidRPr="00703888">
        <w:rPr>
          <w:rFonts w:eastAsia="Times New Roman" w:cs="TimesNewRomanPSMT"/>
        </w:rPr>
        <w:t>compromised</w:t>
      </w:r>
      <w:r w:rsidRPr="00703888">
        <w:rPr>
          <w:rFonts w:eastAsia="Times New Roman" w:cs="TimesNewRomanPSMT"/>
        </w:rPr>
        <w:t xml:space="preserve"> strategy.</w:t>
      </w:r>
    </w:p>
    <w:p w14:paraId="650C78A8" w14:textId="77777777" w:rsidR="005A5815" w:rsidRPr="00703888" w:rsidRDefault="005A5815">
      <w:pPr>
        <w:autoSpaceDE w:val="0"/>
        <w:jc w:val="both"/>
        <w:rPr>
          <w:rFonts w:eastAsiaTheme="minorEastAsia" w:cs="TimesNewRomanPSMT"/>
          <w:lang w:eastAsia="zh-CN"/>
        </w:rPr>
      </w:pPr>
    </w:p>
    <w:p w14:paraId="2A7DA1DE" w14:textId="77777777" w:rsidR="00844217"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706467D">
          <v:rect id="_x0000_s2125" alt="" style="position:absolute;left:0;text-align:left;margin-left:424.8pt;margin-top:6pt;width:51.75pt;height:21pt;z-index:251863040;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25">
              <w:txbxContent>
                <w:p w14:paraId="0CD69C6D" w14:textId="77777777" w:rsidR="00C41235" w:rsidRDefault="00C41235" w:rsidP="005A581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0EC54AEF">
          <v:rect id="_x0000_s2124" alt="" style="position:absolute;left:0;text-align:left;margin-left:366.3pt;margin-top:6pt;width:51.75pt;height:21pt;z-index:251862016;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24">
              <w:txbxContent>
                <w:p w14:paraId="2E61E2C8" w14:textId="77777777" w:rsidR="00C41235" w:rsidRDefault="00C41235" w:rsidP="005A581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2788963F">
          <v:rect id="_x0000_s2123" alt="" style="position:absolute;left:0;text-align:left;margin-left:306.3pt;margin-top:6pt;width:51.75pt;height:21pt;z-index:251860992;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23">
              <w:txbxContent>
                <w:p w14:paraId="1FBCEAC3" w14:textId="77777777" w:rsidR="00C41235" w:rsidRDefault="00C41235" w:rsidP="005A581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0B816186">
          <v:rect id="_x0000_s2122" alt="" style="position:absolute;left:0;text-align:left;margin-left:247.8pt;margin-top:6pt;width:51.75pt;height:21pt;z-index:251859968;mso-wrap-style:square;mso-wrap-edited:f;mso-width-percent:0;mso-height-percent:0;mso-width-percent:0;mso-height-percent:0;v-text-anchor:top" fillcolor="#c0504d [3205]" strokecolor="#f2f2f2 [3041]" strokeweight="3pt">
            <v:shadow on="t" type="perspective" color="#622423 [1605]" opacity=".5" offset="1pt" offset2="-1pt"/>
            <v:textbox style="mso-next-textbox:#_x0000_s2122">
              <w:txbxContent>
                <w:p w14:paraId="2EB0513C" w14:textId="77777777" w:rsidR="00C41235" w:rsidRDefault="00C41235" w:rsidP="005A5815">
                  <w:pPr>
                    <w:rPr>
                      <w:lang w:eastAsia="zh-CN"/>
                    </w:rPr>
                  </w:pPr>
                  <w:r>
                    <w:rPr>
                      <w:rFonts w:hint="eastAsia"/>
                      <w:lang w:eastAsia="zh-CN"/>
                    </w:rPr>
                    <w:t xml:space="preserve">  C</w:t>
                  </w:r>
                </w:p>
              </w:txbxContent>
            </v:textbox>
          </v:rect>
        </w:pict>
      </w:r>
      <w:r>
        <w:rPr>
          <w:rFonts w:eastAsiaTheme="minorEastAsia" w:cs="TimesNewRomanPSMT"/>
          <w:noProof/>
          <w:sz w:val="22"/>
          <w:szCs w:val="22"/>
          <w:lang w:eastAsia="zh-CN" w:bidi="ar-SA"/>
        </w:rPr>
        <w:pict w14:anchorId="3F146A42">
          <v:rect id="_x0000_s2121" alt="" style="position:absolute;left:0;text-align:left;margin-left:186.3pt;margin-top:6pt;width:51.75pt;height:21pt;z-index:251858944;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21">
              <w:txbxContent>
                <w:p w14:paraId="7060D3BC" w14:textId="77777777" w:rsidR="00C41235" w:rsidRDefault="00C41235" w:rsidP="005A581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7EF1A72F">
          <v:rect id="_x0000_s2120" alt="" style="position:absolute;left:0;text-align:left;margin-left:127.8pt;margin-top:6pt;width:51.75pt;height:21pt;z-index:25185792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20">
              <w:txbxContent>
                <w:p w14:paraId="363C575B" w14:textId="77777777" w:rsidR="00C41235" w:rsidRDefault="00C41235" w:rsidP="005A581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185ECFAA">
          <v:rect id="_x0000_s2119" alt="" style="position:absolute;left:0;text-align:left;margin-left:67.8pt;margin-top:6pt;width:51.75pt;height:21pt;z-index:25185689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19">
              <w:txbxContent>
                <w:p w14:paraId="6D923B8F" w14:textId="77777777" w:rsidR="00C41235" w:rsidRDefault="00C41235" w:rsidP="005A5815">
                  <w:pPr>
                    <w:rPr>
                      <w:lang w:eastAsia="zh-CN"/>
                    </w:rPr>
                  </w:pPr>
                  <w:r>
                    <w:rPr>
                      <w:rFonts w:hint="eastAsia"/>
                      <w:lang w:eastAsia="zh-CN"/>
                    </w:rPr>
                    <w:t xml:space="preserve"> NC</w:t>
                  </w:r>
                </w:p>
              </w:txbxContent>
            </v:textbox>
          </v:rect>
        </w:pict>
      </w:r>
      <w:r>
        <w:rPr>
          <w:rFonts w:eastAsiaTheme="minorEastAsia" w:cs="TimesNewRomanPSMT"/>
          <w:noProof/>
          <w:sz w:val="22"/>
          <w:szCs w:val="22"/>
          <w:lang w:eastAsia="zh-CN" w:bidi="ar-SA"/>
        </w:rPr>
        <w:pict w14:anchorId="349812F6">
          <v:rect id="_x0000_s2118" alt="" style="position:absolute;left:0;text-align:left;margin-left:7.8pt;margin-top:6pt;width:51.75pt;height:21pt;z-index:251855872;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118">
              <w:txbxContent>
                <w:p w14:paraId="141460AE" w14:textId="77777777" w:rsidR="00C41235" w:rsidRDefault="00C41235" w:rsidP="005A5815">
                  <w:pPr>
                    <w:rPr>
                      <w:lang w:eastAsia="zh-CN"/>
                    </w:rPr>
                  </w:pPr>
                  <w:r>
                    <w:rPr>
                      <w:rFonts w:hint="eastAsia"/>
                      <w:lang w:eastAsia="zh-CN"/>
                    </w:rPr>
                    <w:t xml:space="preserve"> NC</w:t>
                  </w:r>
                </w:p>
              </w:txbxContent>
            </v:textbox>
          </v:rect>
        </w:pict>
      </w:r>
    </w:p>
    <w:p w14:paraId="30B79D83" w14:textId="77777777" w:rsidR="00AD621D" w:rsidRDefault="00AD621D">
      <w:pPr>
        <w:autoSpaceDE w:val="0"/>
        <w:jc w:val="both"/>
        <w:rPr>
          <w:rFonts w:eastAsiaTheme="minorEastAsia" w:cs="TimesNewRomanPSMT"/>
          <w:sz w:val="22"/>
          <w:szCs w:val="22"/>
          <w:lang w:eastAsia="zh-CN"/>
        </w:rPr>
      </w:pPr>
    </w:p>
    <w:p w14:paraId="0F227898" w14:textId="77777777" w:rsidR="00AD621D"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5B5A874C">
          <v:shape id="_x0000_s2117" type="#_x0000_t32" alt="" style="position:absolute;left:0;text-align:left;margin-left:274.05pt;margin-top:6.3pt;width:0;height:38.25pt;z-index:25191014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555D0E14">
          <v:shape id="_x0000_s2116" type="#_x0000_t32" alt="" style="position:absolute;left:0;text-align:left;margin-left:340.85pt;margin-top:6.3pt;width:0;height:38.25pt;z-index:25190912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4A85967">
          <v:shape id="_x0000_s2115" type="#_x0000_t32" alt="" style="position:absolute;left:0;text-align:left;margin-left:274.05pt;margin-top:44.55pt;width:190.5pt;height:0;z-index:251908096;mso-wrap-edited:f;mso-width-percent:0;mso-height-percent:0;mso-width-percent:0;mso-height-percent:0" o:connectortype="straight" strokecolor="red"/>
        </w:pict>
      </w:r>
      <w:r>
        <w:rPr>
          <w:rFonts w:eastAsiaTheme="minorEastAsia" w:cs="TimesNewRomanPSMT"/>
          <w:noProof/>
          <w:sz w:val="22"/>
          <w:szCs w:val="22"/>
          <w:lang w:eastAsia="zh-CN" w:bidi="ar-SA"/>
        </w:rPr>
        <w:pict w14:anchorId="72664114">
          <v:shape id="_x0000_s2114" type="#_x0000_t32" alt="" style="position:absolute;left:0;text-align:left;margin-left:400.8pt;margin-top:6.3pt;width:0;height:38.25pt;z-index:25190707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1F4DB67F">
          <v:shape id="_x0000_s2113" type="#_x0000_t32" alt="" style="position:absolute;left:0;text-align:left;margin-left:464.65pt;margin-top:6.3pt;width:0;height:38.3pt;z-index:25190604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D72584B">
          <v:shape id="_x0000_s2112" type="#_x0000_t32" alt="" style="position:absolute;left:0;text-align:left;margin-left:383.55pt;margin-top:4.8pt;width:0;height:25.5pt;flip:y;z-index:25189785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0B8E8790">
          <v:shape id="_x0000_s2111" type="#_x0000_t32" alt="" style="position:absolute;left:0;text-align:left;margin-left:266.55pt;margin-top:4.8pt;width:0;height:25.5pt;flip:y;z-index:25189683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3377B7F">
          <v:shape id="_x0000_s2110" type="#_x0000_t32" alt="" style="position:absolute;left:0;text-align:left;margin-left:325.8pt;margin-top:4.8pt;width:0;height:25.5pt;flip:y;z-index:25189580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EEE0222">
          <v:shape id="_x0000_s2109" type="#_x0000_t32" alt="" style="position:absolute;left:0;text-align:left;margin-left:208.05pt;margin-top:4.8pt;width:0;height:25.5pt;flip:y;z-index:25189478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C317F44">
          <v:shape id="_x0000_s2108" type="#_x0000_t32" alt="" style="position:absolute;left:0;text-align:left;margin-left:153.3pt;margin-top:4.8pt;width:0;height:25.5pt;flip:y;z-index:25189376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2EC1069E">
          <v:shape id="_x0000_s2107" type="#_x0000_t32" alt="" style="position:absolute;left:0;text-align:left;margin-left:88.05pt;margin-top:4.8pt;width:0;height:25.5pt;flip:y;z-index:25189273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136C61D4">
          <v:shape id="_x0000_s2106" type="#_x0000_t32" alt="" style="position:absolute;left:0;text-align:left;margin-left:31.05pt;margin-top:30.3pt;width:420pt;height:0;z-index:251891712;mso-wrap-edited:f;mso-width-percent:0;mso-height-percent:0;mso-width-percent:0;mso-height-percent:0" o:connectortype="straight"/>
        </w:pict>
      </w:r>
      <w:r>
        <w:rPr>
          <w:rFonts w:eastAsiaTheme="minorEastAsia" w:cs="TimesNewRomanPSMT"/>
          <w:noProof/>
          <w:sz w:val="22"/>
          <w:szCs w:val="22"/>
          <w:lang w:eastAsia="zh-CN" w:bidi="ar-SA"/>
        </w:rPr>
        <w:pict w14:anchorId="377BCC8F">
          <v:shape id="_x0000_s2105" type="#_x0000_t32" alt="" style="position:absolute;left:0;text-align:left;margin-left:31.05pt;margin-top:4.8pt;width:0;height:35.25pt;flip:y;z-index:25189068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33B9536E">
          <v:shape id="_x0000_s2104" type="#_x0000_t32" alt="" style="position:absolute;left:0;text-align:left;margin-left:111.3pt;margin-top:4.8pt;width:0;height:15pt;flip:y;z-index:25188966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B6B73F3">
          <v:shape id="_x0000_s2103" type="#_x0000_t32" alt="" style="position:absolute;left:0;text-align:left;margin-left:228.3pt;margin-top:4.8pt;width:0;height:15pt;flip:y;z-index:25188864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F82270C">
          <v:shape id="_x0000_s2102" type="#_x0000_t32" alt="" style="position:absolute;left:0;text-align:left;margin-left:176.55pt;margin-top:4.8pt;width:0;height:84pt;flip:y;z-index:25188761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F307C32">
          <v:shape id="_x0000_s2101" type="#_x0000_t32" alt="" style="position:absolute;left:0;text-align:left;margin-left:451.05pt;margin-top:4.8pt;width:0;height:25.5pt;flip:y;z-index:251898880;mso-wrap-edited:f;mso-width-percent:0;mso-height-percent:0;mso-width-percent:0;mso-height-percent:0" o:connectortype="straight">
            <v:stroke endarrow="block"/>
          </v:shape>
        </w:pict>
      </w:r>
    </w:p>
    <w:p w14:paraId="38791611" w14:textId="77777777" w:rsidR="00AD621D" w:rsidRDefault="00AD621D">
      <w:pPr>
        <w:autoSpaceDE w:val="0"/>
        <w:jc w:val="both"/>
        <w:rPr>
          <w:rFonts w:eastAsiaTheme="minorEastAsia" w:cs="TimesNewRomanPSMT"/>
          <w:sz w:val="22"/>
          <w:szCs w:val="22"/>
          <w:lang w:eastAsia="zh-CN"/>
        </w:rPr>
      </w:pPr>
    </w:p>
    <w:p w14:paraId="18506285" w14:textId="77777777" w:rsidR="005A5815" w:rsidRDefault="005A5815">
      <w:pPr>
        <w:autoSpaceDE w:val="0"/>
        <w:jc w:val="both"/>
        <w:rPr>
          <w:rFonts w:eastAsiaTheme="minorEastAsia" w:cs="TimesNewRomanPSMT"/>
          <w:sz w:val="22"/>
          <w:szCs w:val="22"/>
          <w:lang w:eastAsia="zh-CN"/>
        </w:rPr>
      </w:pPr>
    </w:p>
    <w:p w14:paraId="5EE041B6" w14:textId="77777777" w:rsidR="005A581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18F22911">
          <v:shape id="_x0000_s2100" type="#_x0000_t32" alt="" style="position:absolute;left:0;text-align:left;margin-left:423.3pt;margin-top:6.65pt;width:0;height:20.95pt;z-index:25191116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BE364A3">
          <v:rect id="_x0000_s2099" alt="" style="position:absolute;left:0;text-align:left;margin-left:14.55pt;margin-top:2.1pt;width:78.75pt;height:29.25pt;z-index:251864064;mso-wrap-style:square;mso-wrap-edited:f;mso-width-percent:0;mso-height-percent:0;mso-width-percent:0;mso-height-percent:0;v-text-anchor:top" fillcolor="#9bbb59 [3206]" strokecolor="#f2f2f2 [3041]" strokeweight="3pt">
            <v:shadow on="t" type="perspective" color="#4e6128 [1606]" opacity=".5" offset="1pt" offset2="-1pt"/>
            <v:textbox style="mso-next-textbox:#_x0000_s2099">
              <w:txbxContent>
                <w:p w14:paraId="2B467FAB" w14:textId="77777777" w:rsidR="00C41235" w:rsidRDefault="00C41235" w:rsidP="005A5815">
                  <w:pPr>
                    <w:rPr>
                      <w:lang w:eastAsia="zh-CN"/>
                    </w:rPr>
                  </w:pPr>
                  <w:r>
                    <w:rPr>
                      <w:rFonts w:hint="eastAsia"/>
                      <w:lang w:eastAsia="zh-CN"/>
                    </w:rPr>
                    <w:t xml:space="preserve"> Scheduler</w:t>
                  </w:r>
                </w:p>
              </w:txbxContent>
            </v:textbox>
          </v:rect>
        </w:pict>
      </w:r>
    </w:p>
    <w:p w14:paraId="5C45C233" w14:textId="77777777" w:rsidR="005A5815" w:rsidRDefault="005A5815">
      <w:pPr>
        <w:autoSpaceDE w:val="0"/>
        <w:jc w:val="both"/>
        <w:rPr>
          <w:rFonts w:eastAsiaTheme="minorEastAsia" w:cs="TimesNewRomanPSMT"/>
          <w:sz w:val="22"/>
          <w:szCs w:val="22"/>
          <w:lang w:eastAsia="zh-CN"/>
        </w:rPr>
      </w:pPr>
    </w:p>
    <w:p w14:paraId="7B380B9F" w14:textId="77777777" w:rsidR="005A5815"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28F991C">
          <v:rect id="_x0000_s2098" alt="" style="position:absolute;left:0;text-align:left;margin-left:368.55pt;margin-top:2.3pt;width:92.25pt;height:31.5pt;z-index:251866112;mso-wrap-style:square;mso-wrap-edited:f;mso-width-percent:0;mso-height-percent:0;mso-width-percent:0;mso-height-percent:0;v-text-anchor:top" fillcolor="#4bacc6 [3208]" strokecolor="#f2f2f2 [3041]" strokeweight="3pt">
            <v:shadow on="t" type="perspective" color="#205867 [1608]" opacity=".5" offset="1pt" offset2="-1pt"/>
            <v:textbox style="mso-next-textbox:#_x0000_s2098">
              <w:txbxContent>
                <w:p w14:paraId="721F3EFD" w14:textId="77777777" w:rsidR="00C41235" w:rsidRDefault="00C41235" w:rsidP="005A5815">
                  <w:pPr>
                    <w:rPr>
                      <w:lang w:eastAsia="zh-CN"/>
                    </w:rPr>
                  </w:pPr>
                  <w:r>
                    <w:rPr>
                      <w:rFonts w:hint="eastAsia"/>
                      <w:lang w:eastAsia="zh-CN"/>
                    </w:rPr>
                    <w:t xml:space="preserve"> Co-scheduler</w:t>
                  </w:r>
                </w:p>
              </w:txbxContent>
            </v:textbox>
          </v:rect>
        </w:pict>
      </w:r>
      <w:r>
        <w:rPr>
          <w:rFonts w:eastAsiaTheme="minorEastAsia" w:cs="TimesNewRomanPSMT"/>
          <w:noProof/>
          <w:sz w:val="22"/>
          <w:szCs w:val="22"/>
          <w:lang w:eastAsia="zh-CN" w:bidi="ar-SA"/>
        </w:rPr>
        <w:pict w14:anchorId="1852C40A">
          <v:shape id="_x0000_s2097" type="#_x0000_t32" alt="" style="position:absolute;left:0;text-align:left;margin-left:196.1pt;margin-top:42.05pt;width:40.45pt;height:0;flip:x;z-index:25190297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D91EB47">
          <v:shape id="_x0000_s2096" type="#_x0000_t32" alt="" style="position:absolute;left:0;text-align:left;margin-left:236.55pt;margin-top:6.05pt;width:128.25pt;height:0;flip:x;z-index:251901952;mso-wrap-edited:f;mso-width-percent:0;mso-height-percent:0;mso-width-percent:0;mso-height-percent:0" o:connectortype="straight" strokecolor="red"/>
        </w:pict>
      </w:r>
      <w:r>
        <w:rPr>
          <w:rFonts w:eastAsiaTheme="minorEastAsia" w:cs="TimesNewRomanPSMT"/>
          <w:noProof/>
          <w:sz w:val="22"/>
          <w:szCs w:val="22"/>
          <w:lang w:eastAsia="zh-CN" w:bidi="ar-SA"/>
        </w:rPr>
        <w:pict w14:anchorId="18DE46E9">
          <v:shape id="_x0000_s2095" type="#_x0000_t34" alt="" style="position:absolute;left:0;text-align:left;margin-left:196.05pt;margin-top:14.3pt;width:172.5pt;height:38.25pt;flip:y;z-index:251900928;mso-wrap-edited:f;mso-width-percent:0;mso-height-percent:0;mso-width-percent:0;mso-height-percent:0" o:connectortype="elbow" adj=",188471,-31837" strokecolor="red">
            <v:stroke endarrow="block"/>
          </v:shape>
        </w:pict>
      </w:r>
      <w:r>
        <w:rPr>
          <w:rFonts w:eastAsiaTheme="minorEastAsia" w:cs="TimesNewRomanPSMT"/>
          <w:noProof/>
          <w:sz w:val="22"/>
          <w:szCs w:val="22"/>
          <w:lang w:eastAsia="zh-CN" w:bidi="ar-SA"/>
        </w:rPr>
        <w:pict w14:anchorId="6940D932">
          <v:shape id="_x0000_s2094" type="#_x0000_t32" alt="" style="position:absolute;left:0;text-align:left;margin-left:236.55pt;margin-top:6.05pt;width:0;height:36pt;z-index:251904000;mso-wrap-edited:f;mso-width-percent:0;mso-height-percent:0;mso-width-percent:0;mso-height-percent:0" o:connectortype="straight" strokecolor="red"/>
        </w:pict>
      </w:r>
      <w:r>
        <w:rPr>
          <w:rFonts w:eastAsiaTheme="minorEastAsia" w:cs="TimesNewRomanPSMT"/>
          <w:noProof/>
          <w:sz w:val="22"/>
          <w:szCs w:val="22"/>
          <w:lang w:eastAsia="zh-CN" w:bidi="ar-SA"/>
        </w:rPr>
        <w:pict w14:anchorId="6524088E">
          <v:shape id="_x0000_s2093" type="#_x0000_t32" alt="" style="position:absolute;left:0;text-align:left;margin-left:67.8pt;margin-top:9.8pt;width:0;height:15.75pt;z-index:251899904;mso-wrap-edited:f;mso-width-percent:0;mso-height-percent:0;mso-width-percent:0;mso-height-percent:0" o:connectortype="straight">
            <v:stroke endarrow="block"/>
          </v:shape>
        </w:pict>
      </w:r>
    </w:p>
    <w:p w14:paraId="3022BE96" w14:textId="77777777" w:rsidR="00AD621D" w:rsidRDefault="00AD621D">
      <w:pPr>
        <w:autoSpaceDE w:val="0"/>
        <w:jc w:val="both"/>
        <w:rPr>
          <w:rFonts w:eastAsiaTheme="minorEastAsia" w:cs="TimesNewRomanPSMT"/>
          <w:sz w:val="22"/>
          <w:szCs w:val="22"/>
          <w:lang w:eastAsia="zh-CN"/>
        </w:rPr>
      </w:pPr>
    </w:p>
    <w:p w14:paraId="3FF642A7" w14:textId="77777777" w:rsidR="00AD621D"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04B7D3F6">
          <v:rect id="_x0000_s2092" alt="" style="position:absolute;left:0;text-align:left;margin-left:42.35pt;margin-top:3.9pt;width:153.75pt;height:28.5pt;z-index:251905024;mso-wrap-style:square;mso-wrap-edited:f;mso-width-percent:0;mso-height-percent:0;mso-width-percent:0;mso-height-percent:0;v-text-anchor:top" fillcolor="#f79646 [3209]" strokecolor="#f2f2f2 [3041]" strokeweight="3pt">
            <v:shadow on="t" type="perspective" color="#974706 [1609]" opacity=".5" offset="1pt" offset2="-1pt"/>
            <v:textbox style="mso-next-textbox:#_x0000_s2092">
              <w:txbxContent>
                <w:p w14:paraId="77BF641C" w14:textId="77777777" w:rsidR="00C41235" w:rsidRDefault="00C41235" w:rsidP="005A5815">
                  <w:pPr>
                    <w:rPr>
                      <w:lang w:eastAsia="zh-CN"/>
                    </w:rPr>
                  </w:pPr>
                  <w:r>
                    <w:rPr>
                      <w:rFonts w:hint="eastAsia"/>
                      <w:lang w:eastAsia="zh-CN"/>
                    </w:rPr>
                    <w:tab/>
                  </w:r>
                  <w:r>
                    <w:rPr>
                      <w:rFonts w:hint="eastAsia"/>
                      <w:lang w:eastAsia="zh-CN"/>
                    </w:rPr>
                    <w:tab/>
                    <w:t>Hypervisor</w:t>
                  </w:r>
                </w:p>
              </w:txbxContent>
            </v:textbox>
          </v:rect>
        </w:pict>
      </w:r>
    </w:p>
    <w:p w14:paraId="6567E96A" w14:textId="77777777" w:rsidR="00AD621D" w:rsidRDefault="00AD621D">
      <w:pPr>
        <w:autoSpaceDE w:val="0"/>
        <w:jc w:val="both"/>
        <w:rPr>
          <w:rFonts w:eastAsiaTheme="minorEastAsia" w:cs="TimesNewRomanPSMT"/>
          <w:sz w:val="22"/>
          <w:szCs w:val="22"/>
          <w:lang w:eastAsia="zh-CN"/>
        </w:rPr>
      </w:pPr>
    </w:p>
    <w:p w14:paraId="5E728529" w14:textId="77777777" w:rsidR="00AD621D"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2E7978DA">
          <v:shape id="_x0000_s2091" type="#_x0000_t32" alt="" style="position:absolute;left:0;text-align:left;margin-left:133.05pt;margin-top:11.2pt;width:0;height:18.4pt;flip:y;z-index:25188556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BB4DD53">
          <v:shape id="_x0000_s2090" type="#_x0000_t32" alt="" style="position:absolute;left:0;text-align:left;margin-left:49.8pt;margin-top:29.6pt;width:414.75pt;height:0;z-index:251884544;mso-wrap-edited:f;mso-width-percent:0;mso-height-percent:0;mso-width-percent:0;mso-height-percent:0" o:connectortype="straight" strokecolor="red"/>
        </w:pict>
      </w:r>
      <w:r>
        <w:rPr>
          <w:rFonts w:eastAsiaTheme="minorEastAsia" w:cs="TimesNewRomanPSMT"/>
          <w:noProof/>
          <w:sz w:val="22"/>
          <w:szCs w:val="22"/>
          <w:lang w:eastAsia="zh-CN" w:bidi="ar-SA"/>
        </w:rPr>
        <w:pict w14:anchorId="317993F8">
          <v:shape id="_x0000_s2089" type="#_x0000_t32" alt="" style="position:absolute;left:0;text-align:left;margin-left:464.55pt;margin-top:29.6pt;width:0;height:37.7pt;flip:y;z-index:25188352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B203A2B">
          <v:shape id="_x0000_s2088" type="#_x0000_t32" alt="" style="position:absolute;left:0;text-align:left;margin-left:405.3pt;margin-top:29.6pt;width:0;height:37.7pt;flip:y;z-index:25188249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38E7061F">
          <v:shape id="_x0000_s2087" type="#_x0000_t32" alt="" style="position:absolute;left:0;text-align:left;margin-left:342.3pt;margin-top:29.6pt;width:0;height:37.7pt;flip:y;z-index:25188147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3E880218">
          <v:shape id="_x0000_s2086" type="#_x0000_t32" alt="" style="position:absolute;left:0;text-align:left;margin-left:282.3pt;margin-top:29.6pt;width:0;height:37.7pt;flip:y;z-index:251880448;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60D560EC">
          <v:shape id="_x0000_s2085" type="#_x0000_t32" alt="" style="position:absolute;left:0;text-align:left;margin-left:226.05pt;margin-top:29.6pt;width:0;height:37.7pt;flip:y;z-index:251879424;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557B1115">
          <v:shape id="_x0000_s2084" type="#_x0000_t32" alt="" style="position:absolute;left:0;text-align:left;margin-left:162.3pt;margin-top:29.6pt;width:0;height:37.7pt;flip:y;z-index:251878400;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78E73E66">
          <v:shape id="_x0000_s2083" type="#_x0000_t32" alt="" style="position:absolute;left:0;text-align:left;margin-left:104.55pt;margin-top:29.6pt;width:0;height:37.7pt;flip:y;z-index:251877376;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0F5AEACC">
          <v:shape id="_x0000_s2082" type="#_x0000_t32" alt="" style="position:absolute;left:0;text-align:left;margin-left:49.8pt;margin-top:29.6pt;width:0;height:37.7pt;flip:y;z-index:251876352;mso-wrap-edited:f;mso-width-percent:0;mso-height-percent:0;mso-width-percent:0;mso-height-percent:0" o:connectortype="straight" strokecolor="red">
            <v:stroke endarrow="block"/>
          </v:shape>
        </w:pict>
      </w:r>
      <w:r>
        <w:rPr>
          <w:rFonts w:eastAsiaTheme="minorEastAsia" w:cs="TimesNewRomanPSMT"/>
          <w:noProof/>
          <w:sz w:val="22"/>
          <w:szCs w:val="22"/>
          <w:lang w:eastAsia="zh-CN" w:bidi="ar-SA"/>
        </w:rPr>
        <w:pict w14:anchorId="28993E8A">
          <v:shape id="_x0000_s2081" type="#_x0000_t32" alt="" style="position:absolute;left:0;text-align:left;margin-left:434.6pt;margin-top:48.65pt;width:0;height:20.4pt;z-index:25187532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3065F5F9">
          <v:shape id="_x0000_s2080" type="#_x0000_t32" alt="" style="position:absolute;left:0;text-align:left;margin-left:376.1pt;margin-top:48.7pt;width:0;height:20.35pt;z-index:25187430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EB57D34">
          <v:shape id="_x0000_s2079" type="#_x0000_t32" alt="" style="position:absolute;left:0;text-align:left;margin-left:316.1pt;margin-top:48.7pt;width:0;height:20.35pt;z-index:25187328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115D618">
          <v:shape id="_x0000_s2078" type="#_x0000_t32" alt="" style="position:absolute;left:0;text-align:left;margin-left:257.6pt;margin-top:48.65pt;width:0;height:20.4pt;z-index:251872256;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3F9D1D2">
          <v:shape id="_x0000_s2077" type="#_x0000_t32" alt="" style="position:absolute;left:0;text-align:left;margin-left:196.1pt;margin-top:48.7pt;width:0;height:20.35pt;z-index:25187123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4ABB72D1">
          <v:shape id="_x0000_s2076" type="#_x0000_t32" alt="" style="position:absolute;left:0;text-align:left;margin-left:143.6pt;margin-top:48.7pt;width:0;height:20.35pt;z-index:251870208;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276CCC30">
          <v:shape id="_x0000_s2075" type="#_x0000_t32" alt="" style="position:absolute;left:0;text-align:left;margin-left:84.35pt;margin-top:48.7pt;width:0;height:20.35pt;z-index:251869184;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61CB1159">
          <v:shape id="_x0000_s2074" type="#_x0000_t32" alt="" style="position:absolute;left:0;text-align:left;margin-left:22.1pt;margin-top:48.65pt;width:0;height:20.4pt;z-index:251868160;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3D1E0B57">
          <v:shape id="_x0000_s2073" type="#_x0000_t32" alt="" style="position:absolute;left:0;text-align:left;margin-left:22.1pt;margin-top:48.7pt;width:412.45pt;height:0;z-index:251867136;mso-wrap-edited:f;mso-width-percent:0;mso-height-percent:0;mso-width-percent:0;mso-height-percent:0" o:connectortype="straight"/>
        </w:pict>
      </w:r>
      <w:r>
        <w:rPr>
          <w:rFonts w:eastAsiaTheme="minorEastAsia" w:cs="TimesNewRomanPSMT"/>
          <w:noProof/>
          <w:sz w:val="22"/>
          <w:szCs w:val="22"/>
          <w:lang w:eastAsia="zh-CN" w:bidi="ar-SA"/>
        </w:rPr>
        <w:pict w14:anchorId="2CD5AB1A">
          <v:shape id="_x0000_s2072" type="#_x0000_t32" alt="" style="position:absolute;left:0;text-align:left;margin-left:120.35pt;margin-top:11.2pt;width:0;height:37.5pt;z-index:251886592;mso-wrap-edited:f;mso-width-percent:0;mso-height-percent:0;mso-width-percent:0;mso-height-percent:0" o:connectortype="straight"/>
        </w:pict>
      </w:r>
    </w:p>
    <w:p w14:paraId="6A6B672F" w14:textId="77777777" w:rsidR="005A5815" w:rsidRDefault="005A5815">
      <w:pPr>
        <w:autoSpaceDE w:val="0"/>
        <w:jc w:val="both"/>
        <w:rPr>
          <w:rFonts w:eastAsiaTheme="minorEastAsia" w:cs="TimesNewRomanPSMT"/>
          <w:sz w:val="22"/>
          <w:szCs w:val="22"/>
          <w:lang w:eastAsia="zh-CN"/>
        </w:rPr>
      </w:pPr>
    </w:p>
    <w:p w14:paraId="3562687E" w14:textId="77777777" w:rsidR="005A5815" w:rsidRDefault="005A5815">
      <w:pPr>
        <w:autoSpaceDE w:val="0"/>
        <w:jc w:val="both"/>
        <w:rPr>
          <w:rFonts w:eastAsiaTheme="minorEastAsia" w:cs="TimesNewRomanPSMT"/>
          <w:sz w:val="22"/>
          <w:szCs w:val="22"/>
          <w:lang w:eastAsia="zh-CN"/>
        </w:rPr>
      </w:pPr>
    </w:p>
    <w:p w14:paraId="1B4F6B43" w14:textId="77777777" w:rsidR="005A5815" w:rsidRDefault="005A5815">
      <w:pPr>
        <w:autoSpaceDE w:val="0"/>
        <w:jc w:val="both"/>
        <w:rPr>
          <w:rFonts w:eastAsiaTheme="minorEastAsia" w:cs="TimesNewRomanPSMT"/>
          <w:sz w:val="22"/>
          <w:szCs w:val="22"/>
          <w:lang w:eastAsia="zh-CN"/>
        </w:rPr>
      </w:pPr>
    </w:p>
    <w:p w14:paraId="50D2B9BD" w14:textId="77777777" w:rsidR="005A5815" w:rsidRDefault="005A5815">
      <w:pPr>
        <w:autoSpaceDE w:val="0"/>
        <w:jc w:val="both"/>
        <w:rPr>
          <w:rFonts w:eastAsiaTheme="minorEastAsia" w:cs="TimesNewRomanPSMT"/>
          <w:sz w:val="22"/>
          <w:szCs w:val="22"/>
          <w:lang w:eastAsia="zh-CN"/>
        </w:rPr>
      </w:pPr>
    </w:p>
    <w:p w14:paraId="3F2C5DAE" w14:textId="77777777" w:rsidR="00AD621D"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72F6FA4B">
          <v:rect id="_x0000_s2071" alt="" style="position:absolute;left:0;text-align:left;margin-left:362.55pt;margin-top:4.95pt;width:51.75pt;height:21pt;z-index:251853824;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71">
              <w:txbxContent>
                <w:p w14:paraId="680BAECB"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2C9EBEB7">
          <v:rect id="_x0000_s2070" alt="" style="position:absolute;left:0;text-align:left;margin-left:302.55pt;margin-top:4.95pt;width:51.75pt;height:21pt;z-index:251852800;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70">
              <w:txbxContent>
                <w:p w14:paraId="0E60DA1E"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6E1C2D93">
          <v:rect id="_x0000_s2069" alt="" style="position:absolute;left:0;text-align:left;margin-left:243.3pt;margin-top:4.95pt;width:51.75pt;height:21pt;z-index:251851776;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9">
              <w:txbxContent>
                <w:p w14:paraId="6E816B85"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7A8E36AD">
          <v:rect id="_x0000_s2068" alt="" style="position:absolute;left:0;text-align:left;margin-left:184.8pt;margin-top:4.95pt;width:51.75pt;height:21pt;z-index:251850752;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8">
              <w:txbxContent>
                <w:p w14:paraId="7AEAFCF5"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3F23F7D9">
          <v:rect id="_x0000_s2067" alt="" style="position:absolute;left:0;text-align:left;margin-left:126.3pt;margin-top:4.95pt;width:51.75pt;height:21pt;z-index:251849728;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7">
              <w:txbxContent>
                <w:p w14:paraId="607B12C2"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216CBECE">
          <v:rect id="_x0000_s2066" alt="" style="position:absolute;left:0;text-align:left;margin-left:67.8pt;margin-top:4.95pt;width:51.75pt;height:21pt;z-index:251848704;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6">
              <w:txbxContent>
                <w:p w14:paraId="3E29E8E2"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3A9EE278">
          <v:rect id="_x0000_s2065" alt="" style="position:absolute;left:0;text-align:left;margin-left:9.3pt;margin-top:4.95pt;width:51.75pt;height:21pt;z-index:251847680;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5">
              <w:txbxContent>
                <w:p w14:paraId="3EA87312" w14:textId="77777777" w:rsidR="00C41235" w:rsidRDefault="00C41235" w:rsidP="005A5815">
                  <w:pPr>
                    <w:rPr>
                      <w:lang w:eastAsia="zh-CN"/>
                    </w:rPr>
                  </w:pPr>
                  <w:r>
                    <w:rPr>
                      <w:rFonts w:hint="eastAsia"/>
                      <w:lang w:eastAsia="zh-CN"/>
                    </w:rPr>
                    <w:t>PCPU</w:t>
                  </w:r>
                </w:p>
              </w:txbxContent>
            </v:textbox>
          </v:rect>
        </w:pict>
      </w:r>
      <w:r>
        <w:rPr>
          <w:rFonts w:eastAsiaTheme="minorEastAsia" w:cs="TimesNewRomanPSMT"/>
          <w:noProof/>
          <w:sz w:val="22"/>
          <w:szCs w:val="22"/>
          <w:lang w:eastAsia="zh-CN" w:bidi="ar-SA"/>
        </w:rPr>
        <w:pict w14:anchorId="77550BDA">
          <v:rect id="_x0000_s2064" alt="" style="position:absolute;left:0;text-align:left;margin-left:423.3pt;margin-top:4.95pt;width:51.75pt;height:21pt;z-index:251854848;mso-wrap-style:square;mso-wrap-edited:f;mso-width-percent:0;mso-height-percent:0;mso-width-percent:0;mso-height-percent:0;v-text-anchor:top" fillcolor="#ffc000" strokecolor="#f2f2f2 [3041]" strokeweight="3pt">
            <v:shadow on="t" type="perspective" color="#243f60 [1604]" opacity=".5" offset="1pt" offset2="-1pt"/>
            <v:textbox style="mso-next-textbox:#_x0000_s2064">
              <w:txbxContent>
                <w:p w14:paraId="1C44EFCF" w14:textId="77777777" w:rsidR="00C41235" w:rsidRDefault="00C41235" w:rsidP="005A5815">
                  <w:pPr>
                    <w:rPr>
                      <w:lang w:eastAsia="zh-CN"/>
                    </w:rPr>
                  </w:pPr>
                  <w:r>
                    <w:rPr>
                      <w:rFonts w:hint="eastAsia"/>
                      <w:lang w:eastAsia="zh-CN"/>
                    </w:rPr>
                    <w:t>PCPU</w:t>
                  </w:r>
                </w:p>
              </w:txbxContent>
            </v:textbox>
          </v:rect>
        </w:pict>
      </w:r>
    </w:p>
    <w:p w14:paraId="2412A3C5" w14:textId="77777777" w:rsidR="00AD621D" w:rsidRDefault="00AD621D">
      <w:pPr>
        <w:autoSpaceDE w:val="0"/>
        <w:jc w:val="both"/>
        <w:rPr>
          <w:rFonts w:eastAsiaTheme="minorEastAsia" w:cs="TimesNewRomanPSMT"/>
          <w:sz w:val="22"/>
          <w:szCs w:val="22"/>
          <w:lang w:eastAsia="zh-CN"/>
        </w:rPr>
      </w:pPr>
    </w:p>
    <w:p w14:paraId="7A2181F2" w14:textId="77777777" w:rsidR="00AD621D" w:rsidRPr="007D3448" w:rsidRDefault="00AD621D">
      <w:pPr>
        <w:autoSpaceDE w:val="0"/>
        <w:jc w:val="both"/>
        <w:rPr>
          <w:rFonts w:eastAsiaTheme="minorEastAsia" w:cs="TimesNewRomanPSMT"/>
          <w:sz w:val="22"/>
          <w:szCs w:val="22"/>
          <w:lang w:eastAsia="zh-CN"/>
        </w:rPr>
      </w:pPr>
    </w:p>
    <w:p w14:paraId="728328C2" w14:textId="77777777" w:rsidR="005A5815" w:rsidRPr="00703888" w:rsidRDefault="005A5815">
      <w:pPr>
        <w:autoSpaceDE w:val="0"/>
        <w:jc w:val="both"/>
        <w:rPr>
          <w:rFonts w:eastAsiaTheme="minorEastAsia" w:cs="Times New Roman"/>
          <w:lang w:eastAsia="zh-CN"/>
        </w:rPr>
      </w:pP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t>Figure 4.5 Compromised strategy</w:t>
      </w:r>
    </w:p>
    <w:p w14:paraId="2CBF8075" w14:textId="77777777" w:rsidR="005A5815" w:rsidRPr="00703888" w:rsidRDefault="005A5815">
      <w:pPr>
        <w:autoSpaceDE w:val="0"/>
        <w:jc w:val="both"/>
        <w:rPr>
          <w:rFonts w:eastAsiaTheme="minorEastAsia" w:cs="Times New Roman"/>
          <w:lang w:eastAsia="zh-CN"/>
        </w:rPr>
      </w:pPr>
    </w:p>
    <w:p w14:paraId="49AFC439" w14:textId="77777777" w:rsidR="00844217" w:rsidRPr="00703888" w:rsidRDefault="00844217">
      <w:pPr>
        <w:autoSpaceDE w:val="0"/>
        <w:jc w:val="both"/>
        <w:rPr>
          <w:rFonts w:eastAsia="Times New Roman" w:cs="Times New Roman"/>
        </w:rPr>
      </w:pPr>
      <w:r w:rsidRPr="00703888">
        <w:rPr>
          <w:rFonts w:eastAsia="Times New Roman" w:cs="Times New Roman"/>
        </w:rPr>
        <w:t>The most important factor of this compromised strategy is the values of two thre</w:t>
      </w:r>
      <w:r w:rsidR="00011CD9">
        <w:rPr>
          <w:rFonts w:eastAsia="Times New Roman" w:cs="Times New Roman"/>
        </w:rPr>
        <w:t>shold. These two values have</w:t>
      </w:r>
      <w:r w:rsidRPr="00703888">
        <w:rPr>
          <w:rFonts w:eastAsia="Times New Roman" w:cs="Times New Roman"/>
        </w:rPr>
        <w:t xml:space="preserve"> vital influence on how often the virtual cluster is scheduled. If the threshold of available </w:t>
      </w:r>
      <w:r w:rsidR="00711E6C" w:rsidRPr="00703888">
        <w:rPr>
          <w:rFonts w:eastAsia="Times New Roman" w:cs="Times New Roman"/>
        </w:rPr>
        <w:t>CPU</w:t>
      </w:r>
      <w:r w:rsidRPr="00703888">
        <w:rPr>
          <w:rFonts w:eastAsia="Times New Roman" w:cs="Times New Roman"/>
        </w:rPr>
        <w:t xml:space="preserve"> number is set to a large number, then the co-scheduler will make virtual cluster waiting until the number of available </w:t>
      </w:r>
      <w:r w:rsidR="00711E6C" w:rsidRPr="00703888">
        <w:rPr>
          <w:rFonts w:eastAsiaTheme="minorEastAsia" w:cs="Times New Roman"/>
          <w:lang w:eastAsia="zh-CN"/>
        </w:rPr>
        <w:t>P</w:t>
      </w:r>
      <w:r w:rsidR="00711E6C" w:rsidRPr="00703888">
        <w:rPr>
          <w:rFonts w:eastAsia="Times New Roman" w:cs="Times New Roman"/>
        </w:rPr>
        <w:t>CPU</w:t>
      </w:r>
      <w:r w:rsidR="00011CD9">
        <w:rPr>
          <w:rFonts w:eastAsia="Times New Roman" w:cs="Times New Roman"/>
        </w:rPr>
        <w:t xml:space="preserve"> number reach</w:t>
      </w:r>
      <w:r w:rsidR="00011CD9">
        <w:rPr>
          <w:rFonts w:eastAsiaTheme="minorEastAsia" w:cs="Times New Roman" w:hint="eastAsia"/>
          <w:lang w:eastAsia="zh-CN"/>
        </w:rPr>
        <w:t>es</w:t>
      </w:r>
      <w:r w:rsidRPr="00703888">
        <w:rPr>
          <w:rFonts w:eastAsia="Times New Roman" w:cs="Times New Roman"/>
        </w:rPr>
        <w:t xml:space="preserve"> the threshold; vice versa, if the co-scheduler expects a small number of available </w:t>
      </w:r>
      <w:r w:rsidR="00711E6C" w:rsidRPr="00703888">
        <w:rPr>
          <w:rFonts w:eastAsiaTheme="minorEastAsia" w:cs="Times New Roman"/>
          <w:lang w:eastAsia="zh-CN"/>
        </w:rPr>
        <w:t>P</w:t>
      </w:r>
      <w:r w:rsidR="00711E6C" w:rsidRPr="00703888">
        <w:rPr>
          <w:rFonts w:eastAsia="Times New Roman" w:cs="Times New Roman"/>
        </w:rPr>
        <w:t>CPU</w:t>
      </w:r>
      <w:r w:rsidRPr="00703888">
        <w:rPr>
          <w:rFonts w:eastAsia="Times New Roman" w:cs="Times New Roman"/>
        </w:rPr>
        <w:t xml:space="preserve"> number, then virtual cluster will be brought online more often as the threshold is easy to reach. The threshold of virtual cluster requirement works in the same way, if this </w:t>
      </w:r>
      <w:r w:rsidR="00711E6C" w:rsidRPr="00703888">
        <w:rPr>
          <w:rFonts w:eastAsia="Times New Roman" w:cs="Times New Roman"/>
        </w:rPr>
        <w:t>threshold</w:t>
      </w:r>
      <w:r w:rsidRPr="00703888">
        <w:rPr>
          <w:rFonts w:eastAsia="Times New Roman" w:cs="Times New Roman"/>
        </w:rPr>
        <w:t xml:space="preserve"> is set to a small number, the co-scheduler will count how many times the </w:t>
      </w:r>
      <w:r w:rsidR="00711E6C" w:rsidRPr="00703888">
        <w:rPr>
          <w:rFonts w:eastAsia="Times New Roman" w:cs="Times New Roman"/>
        </w:rPr>
        <w:t>virtual</w:t>
      </w:r>
      <w:r w:rsidRPr="00703888">
        <w:rPr>
          <w:rFonts w:eastAsia="Times New Roman" w:cs="Times New Roman"/>
        </w:rPr>
        <w:t xml:space="preserve"> cluster member is scheduled, the virtual cluster will be brought online if the threshold is reached; if the threshold is set to a large number, virtual cluster will be waiting and will b</w:t>
      </w:r>
      <w:r w:rsidR="00011CD9">
        <w:rPr>
          <w:rFonts w:eastAsia="Times New Roman" w:cs="Times New Roman"/>
        </w:rPr>
        <w:t>e scheduled until the number of</w:t>
      </w:r>
      <w:r w:rsidRPr="00703888">
        <w:rPr>
          <w:rFonts w:eastAsia="Times New Roman" w:cs="Times New Roman"/>
        </w:rPr>
        <w:t xml:space="preserve"> virtual cluster member being </w:t>
      </w:r>
      <w:r w:rsidR="00711E6C" w:rsidRPr="00703888">
        <w:rPr>
          <w:rFonts w:eastAsia="Times New Roman" w:cs="Times New Roman"/>
        </w:rPr>
        <w:t>scheduled</w:t>
      </w:r>
      <w:r w:rsidRPr="00703888">
        <w:rPr>
          <w:rFonts w:eastAsia="Times New Roman" w:cs="Times New Roman"/>
        </w:rPr>
        <w:t xml:space="preserve"> reaches the </w:t>
      </w:r>
      <w:r w:rsidR="00711E6C" w:rsidRPr="00703888">
        <w:rPr>
          <w:rFonts w:eastAsia="Times New Roman" w:cs="Times New Roman"/>
        </w:rPr>
        <w:t>threshold</w:t>
      </w:r>
      <w:r w:rsidRPr="00703888">
        <w:rPr>
          <w:rFonts w:eastAsia="Times New Roman" w:cs="Times New Roman"/>
        </w:rPr>
        <w:t xml:space="preserve">. </w:t>
      </w:r>
    </w:p>
    <w:p w14:paraId="77078FA0" w14:textId="77777777" w:rsidR="00844217" w:rsidRPr="00703888" w:rsidRDefault="00844217">
      <w:pPr>
        <w:autoSpaceDE w:val="0"/>
        <w:jc w:val="both"/>
        <w:rPr>
          <w:rFonts w:eastAsia="Times New Roman" w:cs="Times New Roman"/>
        </w:rPr>
      </w:pPr>
    </w:p>
    <w:p w14:paraId="781DF3EB" w14:textId="77777777" w:rsidR="00844217" w:rsidRPr="00703888" w:rsidRDefault="00844217">
      <w:pPr>
        <w:autoSpaceDE w:val="0"/>
        <w:jc w:val="both"/>
        <w:rPr>
          <w:rFonts w:eastAsia="Times New Roman" w:cs="Times New Roman"/>
        </w:rPr>
      </w:pPr>
      <w:r w:rsidRPr="00703888">
        <w:rPr>
          <w:rFonts w:eastAsia="Times New Roman" w:cs="Times New Roman"/>
        </w:rPr>
        <w:t xml:space="preserve">This strategy overcomes the drawback that the virtual cluster takes too many </w:t>
      </w:r>
      <w:r w:rsidR="00711E6C" w:rsidRPr="00703888">
        <w:rPr>
          <w:rFonts w:eastAsia="Times New Roman" w:cs="Times New Roman"/>
        </w:rPr>
        <w:t>CPU</w:t>
      </w:r>
      <w:r w:rsidRPr="00703888">
        <w:rPr>
          <w:rFonts w:eastAsia="Times New Roman" w:cs="Times New Roman"/>
        </w:rPr>
        <w:t xml:space="preserve"> time slices in proactive strategy, </w:t>
      </w:r>
      <w:proofErr w:type="gramStart"/>
      <w:r w:rsidRPr="00703888">
        <w:rPr>
          <w:rFonts w:eastAsia="Times New Roman" w:cs="Times New Roman"/>
        </w:rPr>
        <w:t>and also</w:t>
      </w:r>
      <w:proofErr w:type="gramEnd"/>
      <w:r w:rsidRPr="00703888">
        <w:rPr>
          <w:rFonts w:eastAsia="Times New Roman" w:cs="Times New Roman"/>
        </w:rPr>
        <w:t xml:space="preserve"> solve</w:t>
      </w:r>
      <w:r w:rsidR="00011CD9">
        <w:rPr>
          <w:rFonts w:eastAsiaTheme="minorEastAsia" w:cs="Times New Roman" w:hint="eastAsia"/>
          <w:lang w:eastAsia="zh-CN"/>
        </w:rPr>
        <w:t>s</w:t>
      </w:r>
      <w:r w:rsidRPr="00703888">
        <w:rPr>
          <w:rFonts w:eastAsia="Times New Roman" w:cs="Times New Roman"/>
        </w:rPr>
        <w:t xml:space="preserve"> the problem that the virtual cluster waiting too long for enough </w:t>
      </w:r>
      <w:r w:rsidR="00711E6C" w:rsidRPr="00703888">
        <w:rPr>
          <w:rFonts w:eastAsia="Times New Roman" w:cs="Times New Roman"/>
        </w:rPr>
        <w:t>available</w:t>
      </w:r>
      <w:r w:rsidR="00CE4E23">
        <w:rPr>
          <w:rFonts w:eastAsiaTheme="minorEastAsia" w:cs="Times New Roman" w:hint="eastAsia"/>
          <w:lang w:eastAsia="zh-CN"/>
        </w:rPr>
        <w:t xml:space="preserve"> </w:t>
      </w:r>
      <w:r w:rsidR="00711E6C" w:rsidRPr="00703888">
        <w:rPr>
          <w:rFonts w:eastAsia="Times New Roman" w:cs="Times New Roman"/>
        </w:rPr>
        <w:t>CPU</w:t>
      </w:r>
      <w:r w:rsidRPr="00703888">
        <w:rPr>
          <w:rFonts w:eastAsia="Times New Roman" w:cs="Times New Roman"/>
        </w:rPr>
        <w:t xml:space="preserve"> resources. By setting the thresholds, the virtual cluster scheduling can be </w:t>
      </w:r>
      <w:r w:rsidR="00711E6C" w:rsidRPr="00703888">
        <w:rPr>
          <w:rFonts w:eastAsia="Times New Roman" w:cs="Times New Roman"/>
        </w:rPr>
        <w:t>controlled</w:t>
      </w:r>
      <w:r w:rsidRPr="00703888">
        <w:rPr>
          <w:rFonts w:eastAsia="Times New Roman" w:cs="Times New Roman"/>
        </w:rPr>
        <w:t xml:space="preserve"> according to the practical situation. The frequency of scheduling virtual cluster online can be </w:t>
      </w:r>
      <w:r w:rsidR="00CE4E23" w:rsidRPr="00703888">
        <w:rPr>
          <w:rFonts w:eastAsia="Times New Roman" w:cs="Times New Roman"/>
        </w:rPr>
        <w:t>manually managed</w:t>
      </w:r>
      <w:r w:rsidRPr="00703888">
        <w:rPr>
          <w:rFonts w:eastAsia="Times New Roman" w:cs="Times New Roman"/>
        </w:rPr>
        <w:t xml:space="preserve">, which gives a great flexibility in adjusting the co-scheduler. Therefore, over waiting and over scheduling can be avoided, which results a good performance of virtual system in terms of scheduling virtual </w:t>
      </w:r>
      <w:r w:rsidR="00711E6C" w:rsidRPr="00703888">
        <w:rPr>
          <w:rFonts w:eastAsia="Times New Roman" w:cs="Times New Roman"/>
        </w:rPr>
        <w:t>cluster</w:t>
      </w:r>
      <w:r w:rsidRPr="00703888">
        <w:rPr>
          <w:rFonts w:eastAsia="Times New Roman" w:cs="Times New Roman"/>
        </w:rPr>
        <w:t xml:space="preserve"> and non-cluster member virtual machines.</w:t>
      </w:r>
    </w:p>
    <w:p w14:paraId="302375E2" w14:textId="77777777" w:rsidR="00844217" w:rsidRPr="00703888" w:rsidRDefault="00844217">
      <w:pPr>
        <w:autoSpaceDE w:val="0"/>
        <w:jc w:val="both"/>
        <w:rPr>
          <w:rFonts w:eastAsia="Times New Roman" w:cs="Times New Roman"/>
        </w:rPr>
      </w:pPr>
    </w:p>
    <w:p w14:paraId="5B6E2E26" w14:textId="77777777" w:rsidR="00AD621D" w:rsidRPr="00703888" w:rsidRDefault="00844217">
      <w:pPr>
        <w:autoSpaceDE w:val="0"/>
        <w:jc w:val="both"/>
        <w:rPr>
          <w:rFonts w:eastAsiaTheme="minorEastAsia" w:cs="Times New Roman"/>
          <w:color w:val="C5000B"/>
          <w:lang w:eastAsia="zh-CN"/>
        </w:rPr>
      </w:pPr>
      <w:r w:rsidRPr="00703888">
        <w:rPr>
          <w:rFonts w:eastAsia="Times New Roman" w:cs="Times New Roman"/>
        </w:rPr>
        <w:t xml:space="preserve">An example is given to illustrate the effectiveness of this compromised strategy. A host machine with 8 </w:t>
      </w:r>
      <w:r w:rsidR="00711E6C" w:rsidRPr="00703888">
        <w:rPr>
          <w:rFonts w:eastAsiaTheme="minorEastAsia" w:cs="Times New Roman"/>
          <w:lang w:eastAsia="zh-CN"/>
        </w:rPr>
        <w:t>P</w:t>
      </w:r>
      <w:r w:rsidR="00711E6C" w:rsidRPr="00703888">
        <w:rPr>
          <w:rFonts w:eastAsia="Times New Roman" w:cs="Times New Roman"/>
        </w:rPr>
        <w:t>CPU</w:t>
      </w:r>
      <w:r w:rsidRPr="00703888">
        <w:rPr>
          <w:rFonts w:eastAsia="Times New Roman" w:cs="Times New Roman"/>
        </w:rPr>
        <w:t>s, and there are 6 non-cluster virtual machines (</w:t>
      </w:r>
      <w:r w:rsidRPr="00703888">
        <w:rPr>
          <w:rFonts w:eastAsia="Times New Roman" w:cs="Times New Roman"/>
          <w:i/>
        </w:rPr>
        <w:t>nc1 nc2 nc3 nc4 nc5 nc6</w:t>
      </w:r>
      <w:r w:rsidRPr="00703888">
        <w:rPr>
          <w:rFonts w:eastAsia="Times New Roman" w:cs="Times New Roman"/>
        </w:rPr>
        <w:t>) and a virtual cluster with size of 4 (</w:t>
      </w:r>
      <w:r w:rsidRPr="00703888">
        <w:rPr>
          <w:rFonts w:eastAsia="Times New Roman" w:cs="Times New Roman"/>
          <w:i/>
        </w:rPr>
        <w:t>c1 c2 c3 c4</w:t>
      </w:r>
      <w:r w:rsidRPr="00703888">
        <w:rPr>
          <w:rFonts w:eastAsia="Times New Roman" w:cs="Times New Roman"/>
        </w:rPr>
        <w:t xml:space="preserve">) installed. The threshold of number of available </w:t>
      </w:r>
      <w:r w:rsidR="00711E6C" w:rsidRPr="00703888">
        <w:rPr>
          <w:rFonts w:eastAsia="Times New Roman" w:cs="Times New Roman"/>
        </w:rPr>
        <w:t>CPU</w:t>
      </w:r>
      <w:r w:rsidR="009A7379">
        <w:rPr>
          <w:rFonts w:eastAsiaTheme="minorEastAsia" w:cs="Times New Roman" w:hint="eastAsia"/>
          <w:lang w:eastAsia="zh-CN"/>
        </w:rPr>
        <w:t>s</w:t>
      </w:r>
      <w:r w:rsidRPr="00703888">
        <w:rPr>
          <w:rFonts w:eastAsia="Times New Roman" w:cs="Times New Roman"/>
        </w:rPr>
        <w:t xml:space="preserve"> is set to 3, and the threshold of number of virtual cluster member being scheduled is set to 2. The co-scheduler will detect the number of available </w:t>
      </w:r>
      <w:r w:rsidR="00711E6C" w:rsidRPr="00703888">
        <w:rPr>
          <w:rFonts w:eastAsia="Times New Roman" w:cs="Times New Roman"/>
        </w:rPr>
        <w:t>CPU</w:t>
      </w:r>
      <w:r w:rsidRPr="00703888">
        <w:rPr>
          <w:rFonts w:eastAsia="Times New Roman" w:cs="Times New Roman"/>
        </w:rPr>
        <w:t xml:space="preserve"> while monitors the number of virtual cluster member being </w:t>
      </w:r>
      <w:r w:rsidR="00711E6C" w:rsidRPr="00703888">
        <w:rPr>
          <w:rFonts w:eastAsia="Times New Roman" w:cs="Times New Roman"/>
        </w:rPr>
        <w:t>scheduled</w:t>
      </w:r>
      <w:r w:rsidRPr="00703888">
        <w:rPr>
          <w:rFonts w:eastAsia="Times New Roman" w:cs="Times New Roman"/>
        </w:rPr>
        <w:t xml:space="preserve">. If there are 3 </w:t>
      </w:r>
      <w:r w:rsidR="00711E6C" w:rsidRPr="00703888">
        <w:rPr>
          <w:rFonts w:eastAsiaTheme="minorEastAsia" w:cs="Times New Roman"/>
          <w:lang w:eastAsia="zh-CN"/>
        </w:rPr>
        <w:t>P</w:t>
      </w:r>
      <w:r w:rsidR="00711E6C" w:rsidRPr="00703888">
        <w:rPr>
          <w:rFonts w:eastAsia="Times New Roman" w:cs="Times New Roman"/>
        </w:rPr>
        <w:t>CPU</w:t>
      </w:r>
      <w:r w:rsidRPr="00703888">
        <w:rPr>
          <w:rFonts w:eastAsia="Times New Roman" w:cs="Times New Roman"/>
        </w:rPr>
        <w:t xml:space="preserve">s available, then the co-scheduler will force all non-cluster virtual machine offline, at the same time, the virtual cluster will be scheduled. If there are only 2 </w:t>
      </w:r>
      <w:r w:rsidR="00711E6C" w:rsidRPr="00703888">
        <w:rPr>
          <w:rFonts w:eastAsiaTheme="minorEastAsia" w:cs="Times New Roman"/>
          <w:lang w:eastAsia="zh-CN"/>
        </w:rPr>
        <w:t>P</w:t>
      </w:r>
      <w:r w:rsidR="00711E6C" w:rsidRPr="00703888">
        <w:rPr>
          <w:rFonts w:eastAsia="Times New Roman" w:cs="Times New Roman"/>
        </w:rPr>
        <w:t>CPU</w:t>
      </w:r>
      <w:r w:rsidRPr="00703888">
        <w:rPr>
          <w:rFonts w:eastAsia="Times New Roman" w:cs="Times New Roman"/>
        </w:rPr>
        <w:t xml:space="preserve">s available and the virtual has been scheduled for 2 times, then the non-cluster member virtual machines will be force to offline, and the virtual cluster will be scheduled online. After that, the </w:t>
      </w:r>
      <w:r w:rsidRPr="00703888">
        <w:rPr>
          <w:rFonts w:eastAsia="Times New Roman" w:cs="Times New Roman"/>
        </w:rPr>
        <w:lastRenderedPageBreak/>
        <w:t xml:space="preserve">counter will be set to zero. </w:t>
      </w:r>
    </w:p>
    <w:p w14:paraId="2CED59D9" w14:textId="77777777" w:rsidR="00AD621D" w:rsidRPr="00703888" w:rsidRDefault="00AD621D">
      <w:pPr>
        <w:autoSpaceDE w:val="0"/>
        <w:jc w:val="both"/>
        <w:rPr>
          <w:rFonts w:eastAsiaTheme="minorEastAsia" w:cs="Times New Roman"/>
          <w:color w:val="C5000B"/>
          <w:lang w:eastAsia="zh-CN"/>
        </w:rPr>
      </w:pPr>
    </w:p>
    <w:p w14:paraId="289C9ED8" w14:textId="77777777" w:rsidR="008904E4" w:rsidRPr="00703888" w:rsidRDefault="008904E4">
      <w:pPr>
        <w:autoSpaceDE w:val="0"/>
        <w:jc w:val="both"/>
        <w:rPr>
          <w:rFonts w:eastAsiaTheme="minorEastAsia" w:cs="Times New Roman"/>
          <w:lang w:eastAsia="zh-CN"/>
        </w:rPr>
      </w:pPr>
      <w:r w:rsidRPr="00703888">
        <w:rPr>
          <w:rFonts w:eastAsiaTheme="minorEastAsia" w:cs="Times New Roman"/>
          <w:lang w:eastAsia="zh-CN"/>
        </w:rPr>
        <w:t xml:space="preserve">Each threshold </w:t>
      </w:r>
      <w:proofErr w:type="gramStart"/>
      <w:r w:rsidRPr="00703888">
        <w:rPr>
          <w:rFonts w:eastAsiaTheme="minorEastAsia" w:cs="Times New Roman"/>
          <w:lang w:eastAsia="zh-CN"/>
        </w:rPr>
        <w:t>is able to</w:t>
      </w:r>
      <w:proofErr w:type="gramEnd"/>
      <w:r w:rsidRPr="00703888">
        <w:rPr>
          <w:rFonts w:eastAsiaTheme="minorEastAsia" w:cs="Times New Roman"/>
          <w:lang w:eastAsia="zh-CN"/>
        </w:rPr>
        <w:t xml:space="preserve"> set the proportion of CPU resources allocated to non-cluster virtual machines and virtual cluster members. This enables users to manually adjust the weight of scheduling CPU resources to each side. The formula of calculating the proportion</w:t>
      </w:r>
      <w:r w:rsidR="0084762E" w:rsidRPr="00703888">
        <w:rPr>
          <w:rFonts w:eastAsiaTheme="minorEastAsia" w:cs="Times New Roman"/>
          <w:lang w:eastAsia="zh-CN"/>
        </w:rPr>
        <w:t xml:space="preserve"> of CPU resource of non-cluster members</w:t>
      </w:r>
      <w:r w:rsidRPr="00703888">
        <w:rPr>
          <w:rFonts w:eastAsiaTheme="minorEastAsia" w:cs="Times New Roman"/>
          <w:lang w:eastAsia="zh-CN"/>
        </w:rPr>
        <w:t xml:space="preserve"> is given below:</w:t>
      </w:r>
    </w:p>
    <w:p w14:paraId="1B86831D" w14:textId="77777777" w:rsidR="008904E4" w:rsidRPr="00703888" w:rsidRDefault="008904E4">
      <w:pPr>
        <w:autoSpaceDE w:val="0"/>
        <w:jc w:val="both"/>
        <w:rPr>
          <w:rFonts w:eastAsiaTheme="minorEastAsia" w:cs="Times New Roman"/>
          <w:lang w:eastAsia="zh-CN"/>
        </w:rPr>
      </w:pPr>
    </w:p>
    <w:p w14:paraId="12609D52" w14:textId="77777777" w:rsidR="00532614" w:rsidRPr="00703888" w:rsidRDefault="008904E4">
      <w:pPr>
        <w:autoSpaceDE w:val="0"/>
        <w:jc w:val="both"/>
        <w:rPr>
          <w:rFonts w:eastAsiaTheme="minorEastAsia" w:cs="Times New Roman"/>
          <w:lang w:eastAsia="zh-CN"/>
        </w:rPr>
      </w:pP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00470386" w:rsidRPr="00703888">
        <w:rPr>
          <w:rFonts w:eastAsiaTheme="minorEastAsia" w:cs="Times New Roman"/>
          <w:lang w:eastAsia="zh-CN"/>
        </w:rPr>
        <w:tab/>
      </w:r>
      <w:r w:rsidR="00470386" w:rsidRPr="00703888">
        <w:rPr>
          <w:rFonts w:eastAsiaTheme="minorEastAsia" w:cs="Times New Roman"/>
          <w:lang w:eastAsia="zh-CN"/>
        </w:rPr>
        <w:tab/>
      </w:r>
      <w:r w:rsidR="00EE64C4" w:rsidRPr="00703888">
        <w:rPr>
          <w:rFonts w:eastAsiaTheme="minorEastAsia" w:cs="Times New Roman"/>
          <w:lang w:eastAsia="zh-CN"/>
        </w:rPr>
        <w:tab/>
      </w:r>
      <w:r w:rsidR="00470386" w:rsidRPr="00703888">
        <w:rPr>
          <w:rFonts w:eastAsiaTheme="minorEastAsia" w:cs="Times New Roman"/>
          <w:lang w:eastAsia="zh-CN"/>
        </w:rPr>
        <w:tab/>
      </w:r>
      <w:r w:rsidR="00470386" w:rsidRPr="00703888">
        <w:rPr>
          <w:rFonts w:eastAsiaTheme="minorEastAsia" w:cs="Times New Roman"/>
          <w:lang w:eastAsia="zh-CN"/>
        </w:rPr>
        <w:tab/>
      </w:r>
      <m:oMath>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P</m:t>
            </m:r>
          </m:e>
          <m:sub>
            <m:r>
              <w:rPr>
                <w:rFonts w:ascii="Cambria Math" w:eastAsiaTheme="minorEastAsia" w:hAnsi="Cambria Math" w:cs="Times New Roman"/>
                <w:lang w:eastAsia="zh-CN"/>
              </w:rPr>
              <m:t>NC</m:t>
            </m:r>
          </m:sub>
        </m:sSub>
        <m:r>
          <w:rPr>
            <w:rFonts w:ascii="Cambria Math" w:eastAsiaTheme="minorEastAsia" w:cs="Times New Roman"/>
            <w:lang w:eastAsia="zh-CN"/>
          </w:rPr>
          <m:t>=</m:t>
        </m:r>
        <m:f>
          <m:fPr>
            <m:ctrlPr>
              <w:rPr>
                <w:rFonts w:ascii="Cambria Math" w:eastAsiaTheme="minorEastAsia" w:hAnsi="Cambria Math" w:cs="Times New Roman"/>
                <w:i/>
                <w:lang w:eastAsia="zh-CN"/>
              </w:rPr>
            </m:ctrlPr>
          </m:fPr>
          <m:num>
            <m:r>
              <w:rPr>
                <w:rFonts w:ascii="Cambria Math" w:eastAsiaTheme="minorEastAsia" w:hAnsi="Cambria Math" w:cs="Times New Roman"/>
                <w:lang w:eastAsia="zh-CN"/>
              </w:rPr>
              <m:t>NC</m:t>
            </m:r>
          </m:num>
          <m:den>
            <m:r>
              <w:rPr>
                <w:rFonts w:ascii="Cambria Math" w:eastAsiaTheme="minorEastAsia" w:cs="Times New Roman"/>
                <w:lang w:eastAsia="zh-CN"/>
              </w:rPr>
              <m:t>(</m:t>
            </m:r>
            <m:r>
              <w:rPr>
                <w:rFonts w:ascii="Cambria Math" w:eastAsiaTheme="minorEastAsia" w:hAnsi="Cambria Math" w:cs="Times New Roman"/>
                <w:lang w:eastAsia="zh-CN"/>
              </w:rPr>
              <m:t>NC</m:t>
            </m:r>
            <m:r>
              <w:rPr>
                <w:rFonts w:ascii="Cambria Math" w:eastAsiaTheme="minorEastAsia" w:cs="Times New Roman"/>
                <w:lang w:eastAsia="zh-CN"/>
              </w:rPr>
              <m:t>+</m:t>
            </m:r>
            <m:r>
              <w:rPr>
                <w:rFonts w:ascii="Cambria Math" w:eastAsiaTheme="minorEastAsia" w:hAnsi="Cambria Math" w:cs="Times New Roman"/>
                <w:lang w:eastAsia="zh-CN"/>
              </w:rPr>
              <m:t>C</m:t>
            </m:r>
            <m:r>
              <w:rPr>
                <w:rFonts w:ascii="Cambria Math" w:eastAsiaTheme="minorEastAsia" w:cs="Times New Roman"/>
                <w:lang w:eastAsia="zh-CN"/>
              </w:rPr>
              <m:t>.</m:t>
            </m:r>
            <m:r>
              <w:rPr>
                <w:rFonts w:ascii="Cambria Math" w:eastAsiaTheme="minorEastAsia" w:hAnsi="Cambria Math" w:cs="Times New Roman"/>
                <w:lang w:eastAsia="zh-CN"/>
              </w:rPr>
              <m:t>n</m:t>
            </m:r>
            <m:r>
              <w:rPr>
                <w:rFonts w:ascii="Cambria Math" w:eastAsiaTheme="minorEastAsia" w:cs="Times New Roman"/>
                <w:lang w:eastAsia="zh-CN"/>
              </w:rPr>
              <m:t>)</m:t>
            </m:r>
          </m:den>
        </m:f>
      </m:oMath>
      <w:r w:rsidR="00470386" w:rsidRPr="00703888">
        <w:rPr>
          <w:rFonts w:eastAsiaTheme="minorEastAsia" w:cs="Times New Roman"/>
          <w:lang w:eastAsia="zh-CN"/>
        </w:rPr>
        <w:tab/>
      </w:r>
      <w:r w:rsidR="00470386"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703888">
        <w:rPr>
          <w:rFonts w:eastAsiaTheme="minorEastAsia" w:cs="Times New Roman" w:hint="eastAsia"/>
          <w:lang w:eastAsia="zh-CN"/>
        </w:rPr>
        <w:tab/>
      </w:r>
      <w:r w:rsidR="00EE64C4" w:rsidRPr="00703888">
        <w:rPr>
          <w:rFonts w:eastAsiaTheme="minorEastAsia" w:cs="Times New Roman"/>
          <w:lang w:eastAsia="zh-CN"/>
        </w:rPr>
        <w:t>(</w:t>
      </w:r>
      <w:r w:rsidR="00F33659" w:rsidRPr="00703888">
        <w:rPr>
          <w:rFonts w:eastAsiaTheme="minorEastAsia" w:cs="Times New Roman"/>
          <w:lang w:eastAsia="zh-CN"/>
        </w:rPr>
        <w:t>3</w:t>
      </w:r>
      <w:r w:rsidR="00EE64C4" w:rsidRPr="00703888">
        <w:rPr>
          <w:rFonts w:eastAsiaTheme="minorEastAsia" w:cs="Times New Roman"/>
          <w:lang w:eastAsia="zh-CN"/>
        </w:rPr>
        <w:t>)</w:t>
      </w:r>
    </w:p>
    <w:p w14:paraId="1F800598" w14:textId="77777777" w:rsidR="00532614" w:rsidRPr="00703888" w:rsidRDefault="00437C1A">
      <w:pPr>
        <w:autoSpaceDE w:val="0"/>
        <w:jc w:val="both"/>
        <w:rPr>
          <w:rFonts w:eastAsiaTheme="minorEastAsia" w:cs="Times New Roman"/>
          <w:lang w:eastAsia="zh-CN"/>
        </w:rPr>
      </w:pPr>
      <w:proofErr w:type="gramStart"/>
      <w:r w:rsidRPr="00703888">
        <w:rPr>
          <w:rFonts w:eastAsiaTheme="minorEastAsia" w:cs="Times New Roman"/>
          <w:lang w:eastAsia="zh-CN"/>
        </w:rPr>
        <w:t>where</w:t>
      </w:r>
      <w:proofErr w:type="gramEnd"/>
    </w:p>
    <w:p w14:paraId="0D63518B" w14:textId="77777777" w:rsidR="00532614" w:rsidRPr="00703888" w:rsidRDefault="00437C1A">
      <w:pPr>
        <w:autoSpaceDE w:val="0"/>
        <w:jc w:val="both"/>
        <w:rPr>
          <w:rFonts w:eastAsiaTheme="minorEastAsia" w:cs="Times New Roman"/>
          <w:lang w:eastAsia="zh-CN"/>
        </w:rPr>
      </w:pP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m:oMath>
        <m:r>
          <w:rPr>
            <w:rFonts w:ascii="Cambria Math" w:eastAsiaTheme="minorEastAsia" w:hAnsi="Cambria Math" w:cs="Times New Roman"/>
            <w:lang w:eastAsia="zh-CN"/>
          </w:rPr>
          <m:t>n</m:t>
        </m:r>
        <m:r>
          <w:rPr>
            <w:rFonts w:ascii="Cambria Math" w:eastAsiaTheme="minorEastAsia" w:cs="Times New Roman"/>
            <w:lang w:eastAsia="zh-CN"/>
          </w:rPr>
          <m:t>=1</m:t>
        </m:r>
        <m:r>
          <w:rPr>
            <w:rFonts w:ascii="Cambria Math" w:eastAsiaTheme="minorEastAsia" w:cs="Times New Roman"/>
            <w:lang w:eastAsia="zh-CN"/>
          </w:rPr>
          <m:t>-</m:t>
        </m:r>
        <m:f>
          <m:fPr>
            <m:ctrlPr>
              <w:rPr>
                <w:rFonts w:ascii="Cambria Math" w:eastAsiaTheme="minorEastAsia" w:hAnsi="Cambria Math" w:cs="Times New Roman"/>
                <w:i/>
                <w:lang w:eastAsia="zh-CN"/>
              </w:rPr>
            </m:ctrlPr>
          </m:fPr>
          <m:num>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T</m:t>
                </m:r>
                <m:r>
                  <w:rPr>
                    <w:rFonts w:eastAsiaTheme="minorEastAsia" w:hAnsi="Cambria Math" w:cs="Times New Roman"/>
                    <w:lang w:eastAsia="zh-CN"/>
                  </w:rPr>
                  <m:t>h</m:t>
                </m:r>
              </m:e>
              <m:sub>
                <m:r>
                  <w:rPr>
                    <w:rFonts w:ascii="Cambria Math" w:eastAsiaTheme="minorEastAsia" w:hAnsi="Cambria Math" w:cs="Times New Roman"/>
                    <w:lang w:eastAsia="zh-CN"/>
                  </w:rPr>
                  <m:t>sc</m:t>
                </m:r>
                <m:r>
                  <w:rPr>
                    <w:rFonts w:eastAsiaTheme="minorEastAsia" w:hAnsi="Cambria Math" w:cs="Times New Roman"/>
                    <w:lang w:eastAsia="zh-CN"/>
                  </w:rPr>
                  <m:t>h</m:t>
                </m:r>
                <m:r>
                  <w:rPr>
                    <w:rFonts w:ascii="Cambria Math" w:eastAsiaTheme="minorEastAsia" w:hAnsi="Cambria Math" w:cs="Times New Roman"/>
                    <w:lang w:eastAsia="zh-CN"/>
                  </w:rPr>
                  <m:t>eduledtime</m:t>
                </m:r>
              </m:sub>
            </m:sSub>
          </m:num>
          <m:den>
            <m:r>
              <w:rPr>
                <w:rFonts w:ascii="Cambria Math" w:eastAsiaTheme="minorEastAsia" w:hAnsi="Cambria Math" w:cs="Times New Roman"/>
                <w:lang w:eastAsia="zh-CN"/>
              </w:rPr>
              <m:t>C</m:t>
            </m:r>
          </m:den>
        </m:f>
      </m:oMath>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r>
      <w:r w:rsidR="00EE64C4" w:rsidRPr="00703888">
        <w:rPr>
          <w:rFonts w:eastAsiaTheme="minorEastAsia" w:cs="Times New Roman"/>
          <w:lang w:eastAsia="zh-CN"/>
        </w:rPr>
        <w:tab/>
        <w:t>(</w:t>
      </w:r>
      <w:r w:rsidR="00F33659" w:rsidRPr="00703888">
        <w:rPr>
          <w:rFonts w:eastAsiaTheme="minorEastAsia" w:cs="Times New Roman"/>
          <w:lang w:eastAsia="zh-CN"/>
        </w:rPr>
        <w:t>4</w:t>
      </w:r>
      <w:r w:rsidR="00EE64C4" w:rsidRPr="00703888">
        <w:rPr>
          <w:rFonts w:eastAsiaTheme="minorEastAsia" w:cs="Times New Roman"/>
          <w:lang w:eastAsia="zh-CN"/>
        </w:rPr>
        <w:t>)</w:t>
      </w:r>
    </w:p>
    <w:p w14:paraId="363BF340" w14:textId="77777777" w:rsidR="00EE64C4" w:rsidRPr="00703888" w:rsidRDefault="00EE64C4">
      <w:pPr>
        <w:autoSpaceDE w:val="0"/>
        <w:jc w:val="both"/>
        <w:rPr>
          <w:rFonts w:eastAsiaTheme="minorEastAsia" w:cs="Times New Roman"/>
          <w:lang w:eastAsia="zh-CN"/>
        </w:rPr>
      </w:pPr>
    </w:p>
    <w:p w14:paraId="34EFA91B" w14:textId="77777777" w:rsidR="00F15435" w:rsidRPr="00703888" w:rsidRDefault="00EE64C4" w:rsidP="0092510A">
      <w:pPr>
        <w:autoSpaceDE w:val="0"/>
        <w:jc w:val="both"/>
        <w:rPr>
          <w:rFonts w:eastAsiaTheme="minorEastAsia" w:cs="Times New Roman"/>
          <w:lang w:eastAsia="zh-CN"/>
        </w:rPr>
      </w:pPr>
      <w:r w:rsidRPr="00703888">
        <w:rPr>
          <w:rFonts w:eastAsiaTheme="minorEastAsia" w:cs="Times New Roman"/>
          <w:lang w:eastAsia="zh-CN"/>
        </w:rPr>
        <w:t>In the formula (</w:t>
      </w:r>
      <w:r w:rsidR="00F33659" w:rsidRPr="00703888">
        <w:rPr>
          <w:rFonts w:eastAsiaTheme="minorEastAsia" w:cs="Times New Roman"/>
          <w:lang w:eastAsia="zh-CN"/>
        </w:rPr>
        <w:t>3</w:t>
      </w:r>
      <w:r w:rsidRPr="00703888">
        <w:rPr>
          <w:rFonts w:eastAsiaTheme="minorEastAsia" w:cs="Times New Roman"/>
          <w:lang w:eastAsia="zh-CN"/>
        </w:rPr>
        <w:t xml:space="preserve">), </w:t>
      </w:r>
      <w:r w:rsidRPr="00703888">
        <w:rPr>
          <w:rFonts w:eastAsiaTheme="minorEastAsia" w:cs="Times New Roman"/>
          <w:i/>
          <w:lang w:eastAsia="zh-CN"/>
        </w:rPr>
        <w:t>NC</w:t>
      </w:r>
      <w:r w:rsidRPr="00703888">
        <w:rPr>
          <w:rFonts w:eastAsiaTheme="minorEastAsia" w:cs="Times New Roman"/>
          <w:lang w:eastAsia="zh-CN"/>
        </w:rPr>
        <w:t xml:space="preserve"> is the number of </w:t>
      </w:r>
      <w:r w:rsidR="00246130" w:rsidRPr="00703888">
        <w:rPr>
          <w:rFonts w:eastAsiaTheme="minorEastAsia" w:cs="Times New Roman"/>
          <w:lang w:eastAsia="zh-CN"/>
        </w:rPr>
        <w:t xml:space="preserve">non-cluster virtual machines, </w:t>
      </w:r>
      <w:r w:rsidR="00246130" w:rsidRPr="00703888">
        <w:rPr>
          <w:rFonts w:eastAsiaTheme="minorEastAsia" w:cs="Times New Roman"/>
          <w:i/>
          <w:lang w:eastAsia="zh-CN"/>
        </w:rPr>
        <w:t>C</w:t>
      </w:r>
      <w:r w:rsidR="00246130" w:rsidRPr="00703888">
        <w:rPr>
          <w:rFonts w:eastAsiaTheme="minorEastAsia" w:cs="Times New Roman"/>
          <w:lang w:eastAsia="zh-CN"/>
        </w:rPr>
        <w:t xml:space="preserve"> indicates the number of virtual machines within the virtual cluster. The</w:t>
      </w:r>
      <w:r w:rsidR="000A1C98" w:rsidRPr="00703888">
        <w:rPr>
          <w:rFonts w:eastAsiaTheme="minorEastAsia" w:cs="Times New Roman"/>
          <w:lang w:eastAsia="zh-CN"/>
        </w:rPr>
        <w:t xml:space="preserve"> parameter n stands for the scheduling w</w:t>
      </w:r>
      <w:r w:rsidR="00326652" w:rsidRPr="00703888">
        <w:rPr>
          <w:rFonts w:eastAsiaTheme="minorEastAsia" w:cs="Times New Roman"/>
          <w:lang w:eastAsia="zh-CN"/>
        </w:rPr>
        <w:t>eight of virtual cluster, which can be obtained in formula (</w:t>
      </w:r>
      <w:r w:rsidR="00F33659" w:rsidRPr="00703888">
        <w:rPr>
          <w:rFonts w:eastAsiaTheme="minorEastAsia" w:cs="Times New Roman"/>
          <w:lang w:eastAsia="zh-CN"/>
        </w:rPr>
        <w:t>4</w:t>
      </w:r>
      <w:r w:rsidR="00326652" w:rsidRPr="00703888">
        <w:rPr>
          <w:rFonts w:eastAsiaTheme="minorEastAsia" w:cs="Times New Roman"/>
          <w:lang w:eastAsia="zh-CN"/>
        </w:rPr>
        <w:t>). In formula (</w:t>
      </w:r>
      <w:r w:rsidR="00F33659" w:rsidRPr="00703888">
        <w:rPr>
          <w:rFonts w:eastAsiaTheme="minorEastAsia" w:cs="Times New Roman"/>
          <w:lang w:eastAsia="zh-CN"/>
        </w:rPr>
        <w:t>4</w:t>
      </w:r>
      <w:r w:rsidR="00326652" w:rsidRPr="00703888">
        <w:rPr>
          <w:rFonts w:eastAsiaTheme="minorEastAsia" w:cs="Times New Roman"/>
          <w:lang w:eastAsia="zh-CN"/>
        </w:rPr>
        <w:t xml:space="preserve">), the </w:t>
      </w:r>
      <w:proofErr w:type="spellStart"/>
      <w:r w:rsidR="00326652" w:rsidRPr="00703888">
        <w:rPr>
          <w:rFonts w:eastAsiaTheme="minorEastAsia" w:cs="Times New Roman"/>
          <w:i/>
          <w:lang w:eastAsia="zh-CN"/>
        </w:rPr>
        <w:t>Th_scheduled</w:t>
      </w:r>
      <w:r w:rsidR="002E012E">
        <w:rPr>
          <w:rFonts w:eastAsiaTheme="minorEastAsia" w:cs="Times New Roman" w:hint="eastAsia"/>
          <w:lang w:eastAsia="zh-CN"/>
        </w:rPr>
        <w:t>_</w:t>
      </w:r>
      <w:r w:rsidR="00326652" w:rsidRPr="002E012E">
        <w:rPr>
          <w:rFonts w:eastAsiaTheme="minorEastAsia" w:cs="Times New Roman"/>
          <w:i/>
          <w:lang w:eastAsia="zh-CN"/>
        </w:rPr>
        <w:t>time</w:t>
      </w:r>
      <w:proofErr w:type="spellEnd"/>
      <w:r w:rsidR="00326652" w:rsidRPr="00703888">
        <w:rPr>
          <w:rFonts w:eastAsiaTheme="minorEastAsia" w:cs="Times New Roman"/>
          <w:lang w:eastAsia="zh-CN"/>
        </w:rPr>
        <w:t xml:space="preserve"> indicates the threshold</w:t>
      </w:r>
      <w:r w:rsidR="00F15435" w:rsidRPr="00703888">
        <w:rPr>
          <w:rFonts w:eastAsiaTheme="minorEastAsia" w:cs="Times New Roman"/>
          <w:lang w:eastAsia="zh-CN"/>
        </w:rPr>
        <w:t xml:space="preserve"> of cluster members being scheduled, and the meaning of </w:t>
      </w:r>
      <w:r w:rsidR="00F15435" w:rsidRPr="00703888">
        <w:rPr>
          <w:rFonts w:eastAsiaTheme="minorEastAsia" w:cs="Times New Roman"/>
          <w:i/>
          <w:lang w:eastAsia="zh-CN"/>
        </w:rPr>
        <w:t>C</w:t>
      </w:r>
      <w:r w:rsidR="00F15435" w:rsidRPr="00703888">
        <w:rPr>
          <w:rFonts w:eastAsiaTheme="minorEastAsia" w:cs="Times New Roman"/>
          <w:lang w:eastAsia="zh-CN"/>
        </w:rPr>
        <w:t xml:space="preserve"> is as same as of that in formula (</w:t>
      </w:r>
      <w:r w:rsidR="00F33659" w:rsidRPr="00703888">
        <w:rPr>
          <w:rFonts w:eastAsiaTheme="minorEastAsia" w:cs="Times New Roman"/>
          <w:lang w:eastAsia="zh-CN"/>
        </w:rPr>
        <w:t>3</w:t>
      </w:r>
      <w:r w:rsidR="00F15435" w:rsidRPr="00703888">
        <w:rPr>
          <w:rFonts w:eastAsiaTheme="minorEastAsia" w:cs="Times New Roman"/>
          <w:lang w:eastAsia="zh-CN"/>
        </w:rPr>
        <w:t xml:space="preserve">). The proportion of virtual cluster can be calculated via replacing the </w:t>
      </w:r>
      <w:r w:rsidR="00F15435" w:rsidRPr="00703888">
        <w:rPr>
          <w:rFonts w:eastAsiaTheme="minorEastAsia" w:cs="Times New Roman"/>
          <w:i/>
          <w:lang w:eastAsia="zh-CN"/>
        </w:rPr>
        <w:t>NC</w:t>
      </w:r>
      <w:r w:rsidR="00CE4E23">
        <w:rPr>
          <w:rFonts w:eastAsiaTheme="minorEastAsia" w:cs="Times New Roman" w:hint="eastAsia"/>
          <w:i/>
          <w:lang w:eastAsia="zh-CN"/>
        </w:rPr>
        <w:t xml:space="preserve"> </w:t>
      </w:r>
      <w:r w:rsidR="0092510A" w:rsidRPr="00703888">
        <w:rPr>
          <w:rFonts w:eastAsiaTheme="minorEastAsia" w:cs="Times New Roman"/>
          <w:lang w:eastAsia="zh-CN"/>
        </w:rPr>
        <w:t xml:space="preserve">by </w:t>
      </w:r>
      <w:r w:rsidR="0092510A" w:rsidRPr="00703888">
        <w:rPr>
          <w:rFonts w:eastAsiaTheme="minorEastAsia" w:cs="Times New Roman"/>
          <w:i/>
          <w:lang w:eastAsia="zh-CN"/>
        </w:rPr>
        <w:t>C</w:t>
      </w:r>
      <w:r w:rsidR="0092510A" w:rsidRPr="00703888">
        <w:rPr>
          <w:rFonts w:eastAsiaTheme="minorEastAsia" w:cs="Times New Roman"/>
          <w:lang w:eastAsia="zh-CN"/>
        </w:rPr>
        <w:t>.</w:t>
      </w:r>
    </w:p>
    <w:p w14:paraId="693735E4" w14:textId="77777777" w:rsidR="0092510A" w:rsidRPr="00703888" w:rsidRDefault="0092510A" w:rsidP="0092510A">
      <w:pPr>
        <w:autoSpaceDE w:val="0"/>
        <w:jc w:val="both"/>
        <w:rPr>
          <w:rFonts w:eastAsiaTheme="minorEastAsia" w:cs="Times New Roman"/>
          <w:lang w:eastAsia="zh-CN"/>
        </w:rPr>
      </w:pPr>
    </w:p>
    <w:p w14:paraId="061B57CE" w14:textId="77777777" w:rsidR="0092510A" w:rsidRPr="00703888" w:rsidRDefault="0092510A" w:rsidP="0092510A">
      <w:pPr>
        <w:autoSpaceDE w:val="0"/>
        <w:jc w:val="both"/>
        <w:rPr>
          <w:rFonts w:eastAsiaTheme="minorEastAsia" w:cs="Times New Roman"/>
          <w:lang w:eastAsia="zh-CN"/>
        </w:rPr>
      </w:pPr>
      <w:r w:rsidRPr="00703888">
        <w:rPr>
          <w:rFonts w:eastAsiaTheme="minorEastAsia" w:cs="Times New Roman"/>
          <w:lang w:eastAsia="zh-CN"/>
        </w:rPr>
        <w:t>In practice, if the users prefer to specify the proportion of CPU resources allocated to virtual cluster or individual virtual machines, this can be achieved by transforming the formula into a function of n given the relative proportion</w:t>
      </w:r>
      <w:r w:rsidR="006D4F40" w:rsidRPr="00703888">
        <w:rPr>
          <w:rFonts w:eastAsiaTheme="minorEastAsia" w:cs="Times New Roman"/>
          <w:lang w:eastAsia="zh-CN"/>
        </w:rPr>
        <w:t>, and the transformed formula is given below:</w:t>
      </w:r>
    </w:p>
    <w:p w14:paraId="6204237F" w14:textId="77777777" w:rsidR="006D4F40" w:rsidRPr="00703888" w:rsidRDefault="006D4F40" w:rsidP="0092510A">
      <w:pPr>
        <w:autoSpaceDE w:val="0"/>
        <w:jc w:val="both"/>
        <w:rPr>
          <w:rFonts w:eastAsiaTheme="minorEastAsia" w:cs="Times New Roman"/>
          <w:lang w:eastAsia="zh-CN"/>
        </w:rPr>
      </w:pPr>
    </w:p>
    <w:p w14:paraId="53D298AD" w14:textId="77777777" w:rsidR="006D4F40" w:rsidRPr="00703888" w:rsidRDefault="006D4F40" w:rsidP="0092510A">
      <w:pPr>
        <w:autoSpaceDE w:val="0"/>
        <w:jc w:val="both"/>
        <w:rPr>
          <w:rFonts w:eastAsiaTheme="minorEastAsia" w:cs="Times New Roman"/>
          <w:lang w:eastAsia="zh-CN"/>
        </w:rPr>
      </w:pP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m:oMath>
        <m:r>
          <w:rPr>
            <w:rFonts w:ascii="Cambria Math" w:eastAsiaTheme="minorEastAsia" w:hAnsi="Cambria Math" w:cs="Times New Roman"/>
            <w:lang w:eastAsia="zh-CN"/>
          </w:rPr>
          <m:t>n</m:t>
        </m:r>
        <m:r>
          <w:rPr>
            <w:rFonts w:ascii="Cambria Math" w:eastAsiaTheme="minorEastAsia" w:cs="Times New Roman"/>
            <w:lang w:eastAsia="zh-CN"/>
          </w:rPr>
          <m:t>=</m:t>
        </m:r>
        <m:f>
          <m:fPr>
            <m:ctrlPr>
              <w:rPr>
                <w:rFonts w:ascii="Cambria Math" w:eastAsiaTheme="minorEastAsia" w:hAnsi="Cambria Math" w:cs="Times New Roman"/>
                <w:i/>
                <w:lang w:eastAsia="zh-CN"/>
              </w:rPr>
            </m:ctrlPr>
          </m:fPr>
          <m:num>
            <m:r>
              <w:rPr>
                <w:rFonts w:ascii="Cambria Math" w:eastAsiaTheme="minorEastAsia" w:cs="Times New Roman"/>
                <w:lang w:eastAsia="zh-CN"/>
              </w:rPr>
              <m:t>(</m:t>
            </m:r>
            <m:f>
              <m:fPr>
                <m:ctrlPr>
                  <w:rPr>
                    <w:rFonts w:ascii="Cambria Math" w:eastAsiaTheme="minorEastAsia" w:hAnsi="Cambria Math" w:cs="Times New Roman"/>
                    <w:i/>
                    <w:lang w:eastAsia="zh-CN"/>
                  </w:rPr>
                </m:ctrlPr>
              </m:fPr>
              <m:num>
                <m:r>
                  <w:rPr>
                    <w:rFonts w:ascii="Cambria Math" w:eastAsiaTheme="minorEastAsia" w:hAnsi="Cambria Math" w:cs="Times New Roman"/>
                    <w:lang w:eastAsia="zh-CN"/>
                  </w:rPr>
                  <m:t>NC</m:t>
                </m:r>
              </m:num>
              <m:den>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P</m:t>
                    </m:r>
                  </m:e>
                  <m:sub>
                    <m:r>
                      <w:rPr>
                        <w:rFonts w:ascii="Cambria Math" w:eastAsiaTheme="minorEastAsia" w:hAnsi="Cambria Math" w:cs="Times New Roman"/>
                        <w:lang w:eastAsia="zh-CN"/>
                      </w:rPr>
                      <m:t>NC</m:t>
                    </m:r>
                  </m:sub>
                </m:sSub>
              </m:den>
            </m:f>
            <m:r>
              <w:rPr>
                <w:rFonts w:eastAsiaTheme="minorEastAsia" w:cs="Times New Roman"/>
                <w:lang w:eastAsia="zh-CN"/>
              </w:rPr>
              <m:t>-</m:t>
            </m:r>
            <m:r>
              <w:rPr>
                <w:rFonts w:ascii="Cambria Math" w:eastAsiaTheme="minorEastAsia" w:hAnsi="Cambria Math" w:cs="Times New Roman"/>
                <w:lang w:eastAsia="zh-CN"/>
              </w:rPr>
              <m:t>NC</m:t>
            </m:r>
            <m:r>
              <w:rPr>
                <w:rFonts w:ascii="Cambria Math" w:eastAsiaTheme="minorEastAsia" w:cs="Times New Roman"/>
                <w:lang w:eastAsia="zh-CN"/>
              </w:rPr>
              <m:t>)</m:t>
            </m:r>
          </m:num>
          <m:den>
            <m:r>
              <w:rPr>
                <w:rFonts w:ascii="Cambria Math" w:eastAsiaTheme="minorEastAsia" w:hAnsi="Cambria Math" w:cs="Times New Roman"/>
                <w:lang w:eastAsia="zh-CN"/>
              </w:rPr>
              <m:t>C</m:t>
            </m:r>
          </m:den>
        </m:f>
      </m:oMath>
      <w:r w:rsidR="007F33D8" w:rsidRPr="00703888">
        <w:rPr>
          <w:rFonts w:eastAsiaTheme="minorEastAsia" w:cs="Times New Roman"/>
          <w:lang w:eastAsia="zh-CN"/>
        </w:rPr>
        <w:tab/>
      </w:r>
      <w:r w:rsidR="007F33D8" w:rsidRPr="00703888">
        <w:rPr>
          <w:rFonts w:eastAsiaTheme="minorEastAsia" w:cs="Times New Roman"/>
          <w:lang w:eastAsia="zh-CN"/>
        </w:rPr>
        <w:tab/>
      </w:r>
      <w:r w:rsidR="007F33D8" w:rsidRPr="00703888">
        <w:rPr>
          <w:rFonts w:eastAsiaTheme="minorEastAsia" w:cs="Times New Roman"/>
          <w:lang w:eastAsia="zh-CN"/>
        </w:rPr>
        <w:tab/>
      </w:r>
      <w:r w:rsidR="007F33D8" w:rsidRPr="00703888">
        <w:rPr>
          <w:rFonts w:eastAsiaTheme="minorEastAsia" w:cs="Times New Roman"/>
          <w:lang w:eastAsia="zh-CN"/>
        </w:rPr>
        <w:tab/>
      </w:r>
      <w:r w:rsidR="007F33D8"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7F33D8" w:rsidRPr="00703888">
        <w:rPr>
          <w:rFonts w:eastAsiaTheme="minorEastAsia" w:cs="Times New Roman"/>
          <w:lang w:eastAsia="zh-CN"/>
        </w:rPr>
        <w:tab/>
        <w:t>(</w:t>
      </w:r>
      <w:r w:rsidR="00F33659" w:rsidRPr="00703888">
        <w:rPr>
          <w:rFonts w:eastAsiaTheme="minorEastAsia" w:cs="Times New Roman"/>
          <w:lang w:eastAsia="zh-CN"/>
        </w:rPr>
        <w:t>5</w:t>
      </w:r>
      <w:r w:rsidR="007F33D8" w:rsidRPr="00703888">
        <w:rPr>
          <w:rFonts w:eastAsiaTheme="minorEastAsia" w:cs="Times New Roman"/>
          <w:lang w:eastAsia="zh-CN"/>
        </w:rPr>
        <w:t>)</w:t>
      </w:r>
    </w:p>
    <w:p w14:paraId="51380102" w14:textId="77777777" w:rsidR="00D16BF1" w:rsidRPr="00703888" w:rsidRDefault="00D16BF1" w:rsidP="0092510A">
      <w:pPr>
        <w:autoSpaceDE w:val="0"/>
        <w:jc w:val="both"/>
        <w:rPr>
          <w:rFonts w:eastAsiaTheme="minorEastAsia" w:cs="Times New Roman"/>
          <w:lang w:eastAsia="zh-CN"/>
        </w:rPr>
      </w:pPr>
    </w:p>
    <w:p w14:paraId="6C8B9399" w14:textId="77777777" w:rsidR="007F33D8" w:rsidRPr="00703888" w:rsidRDefault="007F33D8" w:rsidP="0092510A">
      <w:pPr>
        <w:autoSpaceDE w:val="0"/>
        <w:jc w:val="both"/>
        <w:rPr>
          <w:rFonts w:eastAsiaTheme="minorEastAsia" w:cs="Times New Roman"/>
          <w:lang w:eastAsia="zh-CN"/>
        </w:rPr>
      </w:pPr>
      <w:r w:rsidRPr="00703888">
        <w:rPr>
          <w:rFonts w:eastAsiaTheme="minorEastAsia" w:cs="Times New Roman"/>
          <w:lang w:eastAsia="zh-CN"/>
        </w:rPr>
        <w:t xml:space="preserve">The formula (3) leads another formula to calculate the threshold value according to the proportion that the use </w:t>
      </w:r>
      <w:r w:rsidR="001A6B7E" w:rsidRPr="00703888">
        <w:rPr>
          <w:rFonts w:eastAsiaTheme="minorEastAsia" w:cs="Times New Roman"/>
          <w:lang w:eastAsia="zh-CN"/>
        </w:rPr>
        <w:t>expects. The formula (4)</w:t>
      </w:r>
      <w:r w:rsidRPr="00703888">
        <w:rPr>
          <w:rFonts w:eastAsiaTheme="minorEastAsia" w:cs="Times New Roman"/>
          <w:lang w:eastAsia="zh-CN"/>
        </w:rPr>
        <w:t xml:space="preserve"> is shown below:</w:t>
      </w:r>
    </w:p>
    <w:p w14:paraId="41AA47AC" w14:textId="77777777" w:rsidR="007F33D8" w:rsidRPr="00703888" w:rsidRDefault="007F33D8" w:rsidP="0092510A">
      <w:pPr>
        <w:autoSpaceDE w:val="0"/>
        <w:jc w:val="both"/>
        <w:rPr>
          <w:rFonts w:eastAsiaTheme="minorEastAsia" w:cs="Times New Roman"/>
          <w:lang w:eastAsia="zh-CN"/>
        </w:rPr>
      </w:pPr>
    </w:p>
    <w:p w14:paraId="3C8C6B53" w14:textId="77777777" w:rsidR="007F33D8" w:rsidRPr="00703888" w:rsidRDefault="007F33D8" w:rsidP="0092510A">
      <w:pPr>
        <w:autoSpaceDE w:val="0"/>
        <w:jc w:val="both"/>
        <w:rPr>
          <w:rFonts w:eastAsiaTheme="minorEastAsia" w:cs="Times New Roman"/>
          <w:lang w:eastAsia="zh-CN"/>
        </w:rPr>
      </w:pP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m:oMath>
        <m:sSub>
          <m:sSubPr>
            <m:ctrlPr>
              <w:rPr>
                <w:rFonts w:ascii="Cambria Math" w:eastAsiaTheme="minorEastAsia" w:hAnsi="Cambria Math" w:cs="Times New Roman"/>
                <w:i/>
                <w:lang w:eastAsia="zh-CN"/>
              </w:rPr>
            </m:ctrlPr>
          </m:sSubPr>
          <m:e>
            <m:r>
              <w:rPr>
                <w:rFonts w:ascii="Cambria Math" w:eastAsiaTheme="minorEastAsia" w:hAnsi="Cambria Math" w:cs="Times New Roman"/>
                <w:lang w:eastAsia="zh-CN"/>
              </w:rPr>
              <m:t>T</m:t>
            </m:r>
            <m:r>
              <w:rPr>
                <w:rFonts w:eastAsiaTheme="minorEastAsia" w:hAnsi="Cambria Math" w:cs="Times New Roman"/>
                <w:lang w:eastAsia="zh-CN"/>
              </w:rPr>
              <m:t>h</m:t>
            </m:r>
          </m:e>
          <m:sub>
            <m:r>
              <w:rPr>
                <w:rFonts w:ascii="Cambria Math" w:eastAsiaTheme="minorEastAsia" w:hAnsi="Cambria Math" w:cs="Times New Roman"/>
                <w:lang w:eastAsia="zh-CN"/>
              </w:rPr>
              <m:t>sc</m:t>
            </m:r>
            <m:r>
              <w:rPr>
                <w:rFonts w:eastAsiaTheme="minorEastAsia" w:hAnsi="Cambria Math" w:cs="Times New Roman"/>
                <w:lang w:eastAsia="zh-CN"/>
              </w:rPr>
              <m:t>h</m:t>
            </m:r>
            <m:r>
              <w:rPr>
                <w:rFonts w:ascii="Cambria Math" w:eastAsiaTheme="minorEastAsia" w:hAnsi="Cambria Math" w:cs="Times New Roman"/>
                <w:lang w:eastAsia="zh-CN"/>
              </w:rPr>
              <m:t>eduledtime</m:t>
            </m:r>
          </m:sub>
        </m:sSub>
        <m:r>
          <w:rPr>
            <w:rFonts w:ascii="Cambria Math" w:eastAsiaTheme="minorEastAsia" w:cs="Times New Roman"/>
            <w:lang w:eastAsia="zh-CN"/>
          </w:rPr>
          <m:t>=</m:t>
        </m:r>
        <m:r>
          <w:rPr>
            <w:rFonts w:ascii="Cambria Math" w:eastAsiaTheme="minorEastAsia" w:hAnsi="Cambria Math" w:cs="Times New Roman"/>
            <w:lang w:eastAsia="zh-CN"/>
          </w:rPr>
          <m:t>C</m:t>
        </m:r>
        <m:r>
          <w:rPr>
            <w:rFonts w:ascii="Cambria Math" w:eastAsiaTheme="minorEastAsia" w:cs="Times New Roman"/>
            <w:lang w:eastAsia="zh-CN"/>
          </w:rPr>
          <m:t>.(1</m:t>
        </m:r>
        <m:r>
          <w:rPr>
            <w:rFonts w:ascii="Cambria Math" w:eastAsiaTheme="minorEastAsia" w:cs="Times New Roman"/>
            <w:lang w:eastAsia="zh-CN"/>
          </w:rPr>
          <m:t>-</m:t>
        </m:r>
        <m:r>
          <w:rPr>
            <w:rFonts w:ascii="Cambria Math" w:eastAsiaTheme="minorEastAsia" w:hAnsi="Cambria Math" w:cs="Times New Roman"/>
            <w:lang w:eastAsia="zh-CN"/>
          </w:rPr>
          <m:t>n</m:t>
        </m:r>
        <m:r>
          <w:rPr>
            <w:rFonts w:ascii="Cambria Math" w:eastAsiaTheme="minorEastAsia" w:cs="Times New Roman"/>
            <w:lang w:eastAsia="zh-CN"/>
          </w:rPr>
          <m:t>)</m:t>
        </m:r>
      </m:oMath>
      <w:r w:rsidR="00532614" w:rsidRPr="00703888">
        <w:rPr>
          <w:rFonts w:eastAsiaTheme="minorEastAsia" w:cs="Times New Roman"/>
          <w:lang w:eastAsia="zh-CN"/>
        </w:rPr>
        <w:tab/>
      </w:r>
      <w:r w:rsidR="001A6B7E" w:rsidRPr="00703888">
        <w:rPr>
          <w:rFonts w:eastAsiaTheme="minorEastAsia" w:cs="Times New Roman"/>
          <w:lang w:eastAsia="zh-CN"/>
        </w:rPr>
        <w:tab/>
      </w:r>
      <w:r w:rsidR="00532614" w:rsidRPr="00703888">
        <w:rPr>
          <w:rFonts w:eastAsiaTheme="minorEastAsia" w:cs="Times New Roman"/>
          <w:lang w:eastAsia="zh-CN"/>
        </w:rPr>
        <w:tab/>
      </w:r>
      <w:r w:rsidR="00532614" w:rsidRPr="00703888">
        <w:rPr>
          <w:rFonts w:eastAsiaTheme="minorEastAsia" w:cs="Times New Roman"/>
          <w:lang w:eastAsia="zh-CN"/>
        </w:rPr>
        <w:tab/>
      </w:r>
      <w:r w:rsidR="001A6B7E" w:rsidRPr="00703888">
        <w:rPr>
          <w:rFonts w:eastAsiaTheme="minorEastAsia" w:cs="Times New Roman"/>
          <w:lang w:eastAsia="zh-CN"/>
        </w:rPr>
        <w:tab/>
      </w:r>
      <w:r w:rsidR="001A6B7E" w:rsidRPr="00703888">
        <w:rPr>
          <w:rFonts w:eastAsiaTheme="minorEastAsia" w:cs="Times New Roman"/>
          <w:lang w:eastAsia="zh-CN"/>
        </w:rPr>
        <w:tab/>
      </w:r>
      <w:r w:rsidR="002E012E">
        <w:rPr>
          <w:rFonts w:eastAsiaTheme="minorEastAsia" w:cs="Times New Roman" w:hint="eastAsia"/>
          <w:lang w:eastAsia="zh-CN"/>
        </w:rPr>
        <w:tab/>
      </w:r>
      <w:r w:rsidR="001A6B7E" w:rsidRPr="00703888">
        <w:rPr>
          <w:rFonts w:eastAsiaTheme="minorEastAsia" w:cs="Times New Roman"/>
          <w:lang w:eastAsia="zh-CN"/>
        </w:rPr>
        <w:t>(</w:t>
      </w:r>
      <w:r w:rsidR="00F33659" w:rsidRPr="00703888">
        <w:rPr>
          <w:rFonts w:eastAsiaTheme="minorEastAsia" w:cs="Times New Roman"/>
          <w:lang w:eastAsia="zh-CN"/>
        </w:rPr>
        <w:t>6</w:t>
      </w:r>
      <w:r w:rsidR="001A6B7E" w:rsidRPr="00703888">
        <w:rPr>
          <w:rFonts w:eastAsiaTheme="minorEastAsia" w:cs="Times New Roman"/>
          <w:lang w:eastAsia="zh-CN"/>
        </w:rPr>
        <w:t>)</w:t>
      </w:r>
    </w:p>
    <w:p w14:paraId="71FE20D2" w14:textId="77777777" w:rsidR="001A6B7E" w:rsidRPr="00703888" w:rsidRDefault="001A6B7E" w:rsidP="0092510A">
      <w:pPr>
        <w:autoSpaceDE w:val="0"/>
        <w:jc w:val="both"/>
        <w:rPr>
          <w:rFonts w:eastAsiaTheme="minorEastAsia" w:cs="Times New Roman"/>
          <w:lang w:eastAsia="zh-CN"/>
        </w:rPr>
      </w:pPr>
    </w:p>
    <w:p w14:paraId="3D3E180B" w14:textId="77777777" w:rsidR="00C16938" w:rsidRPr="00703888" w:rsidRDefault="001A6B7E" w:rsidP="0092510A">
      <w:pPr>
        <w:autoSpaceDE w:val="0"/>
        <w:jc w:val="both"/>
        <w:rPr>
          <w:rFonts w:eastAsiaTheme="minorEastAsia" w:cs="Times New Roman"/>
          <w:lang w:eastAsia="zh-CN"/>
        </w:rPr>
      </w:pPr>
      <w:r w:rsidRPr="00703888">
        <w:rPr>
          <w:rFonts w:eastAsiaTheme="minorEastAsia" w:cs="Times New Roman"/>
          <w:lang w:eastAsia="zh-CN"/>
        </w:rPr>
        <w:t xml:space="preserve">These formulas are </w:t>
      </w:r>
      <w:proofErr w:type="gramStart"/>
      <w:r w:rsidRPr="00703888">
        <w:rPr>
          <w:rFonts w:eastAsiaTheme="minorEastAsia" w:cs="Times New Roman"/>
          <w:lang w:eastAsia="zh-CN"/>
        </w:rPr>
        <w:t>based on the fact that</w:t>
      </w:r>
      <w:proofErr w:type="gramEnd"/>
      <w:r w:rsidRPr="00703888">
        <w:rPr>
          <w:rFonts w:eastAsiaTheme="minorEastAsia" w:cs="Times New Roman"/>
          <w:lang w:eastAsia="zh-CN"/>
        </w:rPr>
        <w:t xml:space="preserve"> the other threshold is fixed, namely, the threshold value of available CPU is fixed.</w:t>
      </w:r>
      <w:r w:rsidR="00F26537" w:rsidRPr="00703888">
        <w:rPr>
          <w:rFonts w:eastAsiaTheme="minorEastAsia" w:cs="Times New Roman"/>
          <w:lang w:eastAsia="zh-CN"/>
        </w:rPr>
        <w:t xml:space="preserve"> The assumption is that there's no additional effects from the threshold value of available CPU. Therefore, if the threshold value is not zero, the effect of the formulas </w:t>
      </w:r>
      <w:r w:rsidR="00A31B4B" w:rsidRPr="00703888">
        <w:rPr>
          <w:rFonts w:eastAsiaTheme="minorEastAsia" w:cs="Times New Roman"/>
          <w:lang w:eastAsia="zh-CN"/>
        </w:rPr>
        <w:t xml:space="preserve">stated </w:t>
      </w:r>
      <w:r w:rsidR="00F26537" w:rsidRPr="00703888">
        <w:rPr>
          <w:rFonts w:eastAsiaTheme="minorEastAsia" w:cs="Times New Roman"/>
          <w:lang w:eastAsia="zh-CN"/>
        </w:rPr>
        <w:t>above will be influenced</w:t>
      </w:r>
      <w:r w:rsidR="00A31B4B" w:rsidRPr="00703888">
        <w:rPr>
          <w:rFonts w:eastAsiaTheme="minorEastAsia" w:cs="Times New Roman"/>
          <w:lang w:eastAsia="zh-CN"/>
        </w:rPr>
        <w:t>.</w:t>
      </w:r>
    </w:p>
    <w:p w14:paraId="122D2C4D" w14:textId="77777777" w:rsidR="00C16938" w:rsidRPr="00703888" w:rsidRDefault="00C16938" w:rsidP="0092510A">
      <w:pPr>
        <w:autoSpaceDE w:val="0"/>
        <w:jc w:val="both"/>
        <w:rPr>
          <w:rFonts w:eastAsiaTheme="minorEastAsia" w:cs="Times New Roman"/>
          <w:lang w:eastAsia="zh-CN"/>
        </w:rPr>
      </w:pPr>
    </w:p>
    <w:p w14:paraId="6A093254" w14:textId="77777777" w:rsidR="00EC6B5C" w:rsidRPr="00703888" w:rsidRDefault="00A31B4B">
      <w:pPr>
        <w:autoSpaceDE w:val="0"/>
        <w:jc w:val="both"/>
        <w:rPr>
          <w:rFonts w:eastAsiaTheme="minorEastAsia" w:cs="Times New Roman"/>
          <w:lang w:eastAsia="zh-CN"/>
        </w:rPr>
      </w:pPr>
      <w:r w:rsidRPr="00703888">
        <w:rPr>
          <w:rFonts w:eastAsiaTheme="minorEastAsia" w:cs="Times New Roman"/>
          <w:lang w:eastAsia="zh-CN"/>
        </w:rPr>
        <w:t xml:space="preserve">The </w:t>
      </w:r>
      <w:r w:rsidR="00C16938" w:rsidRPr="00703888">
        <w:rPr>
          <w:rFonts w:eastAsiaTheme="minorEastAsia" w:cs="Times New Roman"/>
          <w:lang w:eastAsia="zh-CN"/>
        </w:rPr>
        <w:t xml:space="preserve">effect of </w:t>
      </w:r>
      <w:r w:rsidRPr="00703888">
        <w:rPr>
          <w:rFonts w:eastAsiaTheme="minorEastAsia" w:cs="Times New Roman"/>
          <w:lang w:eastAsia="zh-CN"/>
        </w:rPr>
        <w:t>threshold</w:t>
      </w:r>
      <w:r w:rsidR="00C16938" w:rsidRPr="00703888">
        <w:rPr>
          <w:rFonts w:eastAsiaTheme="minorEastAsia" w:cs="Times New Roman"/>
          <w:lang w:eastAsia="zh-CN"/>
        </w:rPr>
        <w:t xml:space="preserve"> of available CPU resource is not given here as the available CPU resource is a passive valve which only works if there's enough CPU resources. This threshold is designed to prevent the scheduler from wasting CPU resource. In practice, this threshold will not be as effective as the threshold of virtual cluster member being scheduled as all PCPUs should be in a busy mode when the workload of virtual system is heavy. In other word, there may no idle PCPUs when the virtual system runs with</w:t>
      </w:r>
      <w:r w:rsidR="00F33659" w:rsidRPr="00703888">
        <w:rPr>
          <w:rFonts w:eastAsiaTheme="minorEastAsia" w:cs="Times New Roman"/>
          <w:lang w:eastAsia="zh-CN"/>
        </w:rPr>
        <w:t xml:space="preserve"> full workload. Therefore, we just state the effect of threshold of virtual cluster member being scheduled, and the threshold of available CPU is assumed to have no practical effect on the scheduling process.</w:t>
      </w:r>
    </w:p>
    <w:p w14:paraId="7DDCAEBB" w14:textId="77777777" w:rsidR="00711E6C" w:rsidRPr="002E012E" w:rsidRDefault="00711E6C" w:rsidP="002E012E">
      <w:pPr>
        <w:pStyle w:val="Heading1"/>
        <w:rPr>
          <w:sz w:val="22"/>
          <w:szCs w:val="22"/>
          <w:lang w:eastAsia="zh-CN"/>
        </w:rPr>
      </w:pPr>
      <w:bookmarkStart w:id="22" w:name="_Toc366653669"/>
      <w:r>
        <w:rPr>
          <w:rFonts w:eastAsiaTheme="minorEastAsia" w:hint="eastAsia"/>
          <w:lang w:eastAsia="zh-CN"/>
        </w:rPr>
        <w:t xml:space="preserve">5. </w:t>
      </w:r>
      <w:r w:rsidR="00844217">
        <w:t>Implementation</w:t>
      </w:r>
      <w:r w:rsidR="00EF28B8">
        <w:t xml:space="preserve"> of the co-scheduler</w:t>
      </w:r>
      <w:bookmarkEnd w:id="22"/>
    </w:p>
    <w:p w14:paraId="1628438F" w14:textId="77777777" w:rsidR="00844217" w:rsidRDefault="00844217">
      <w:pPr>
        <w:autoSpaceDE w:val="0"/>
        <w:jc w:val="both"/>
        <w:rPr>
          <w:rFonts w:eastAsiaTheme="minorEastAsia" w:cs="TimesNewRomanPSMT"/>
          <w:lang w:eastAsia="zh-CN"/>
        </w:rPr>
      </w:pPr>
      <w:r w:rsidRPr="00703888">
        <w:rPr>
          <w:rFonts w:eastAsia="Times New Roman" w:cs="TimesNewRomanPSMT"/>
        </w:rPr>
        <w:t xml:space="preserve">A </w:t>
      </w:r>
      <w:r w:rsidR="00711E6C" w:rsidRPr="00703888">
        <w:rPr>
          <w:rFonts w:eastAsia="Times New Roman" w:cs="TimesNewRomanPSMT"/>
        </w:rPr>
        <w:t>prototype</w:t>
      </w:r>
      <w:r w:rsidR="00711E6C" w:rsidRPr="00703888">
        <w:rPr>
          <w:rFonts w:eastAsiaTheme="minorEastAsia" w:cs="TimesNewRomanPSMT" w:hint="eastAsia"/>
          <w:lang w:eastAsia="zh-CN"/>
        </w:rPr>
        <w:t xml:space="preserve"> co</w:t>
      </w:r>
      <w:r w:rsidRPr="00703888">
        <w:rPr>
          <w:rFonts w:eastAsia="Times New Roman" w:cs="TimesNewRomanPSMT"/>
        </w:rPr>
        <w:t xml:space="preserve">-scheduler has been implemented based on the strategy introduced in previous </w:t>
      </w:r>
      <w:r w:rsidR="00711E6C" w:rsidRPr="00703888">
        <w:rPr>
          <w:rFonts w:eastAsia="Times New Roman" w:cs="TimesNewRomanPSMT"/>
        </w:rPr>
        <w:t>chapter</w:t>
      </w:r>
      <w:r w:rsidRPr="00703888">
        <w:rPr>
          <w:rFonts w:eastAsia="Times New Roman" w:cs="TimesNewRomanPSMT"/>
        </w:rPr>
        <w:t xml:space="preserve">. In this </w:t>
      </w:r>
      <w:r w:rsidR="00711E6C" w:rsidRPr="00703888">
        <w:rPr>
          <w:rFonts w:eastAsia="Times New Roman" w:cs="TimesNewRomanPSMT"/>
        </w:rPr>
        <w:t>chapter</w:t>
      </w:r>
      <w:r w:rsidRPr="00703888">
        <w:rPr>
          <w:rFonts w:eastAsia="Times New Roman" w:cs="TimesNewRomanPSMT"/>
        </w:rPr>
        <w:t xml:space="preserve">, the details of implementation will be discussed in </w:t>
      </w:r>
      <w:r w:rsidR="00EC6B5C" w:rsidRPr="00703888">
        <w:rPr>
          <w:rFonts w:eastAsiaTheme="minorEastAsia" w:cs="TimesNewRomanPSMT" w:hint="eastAsia"/>
          <w:lang w:eastAsia="zh-CN"/>
        </w:rPr>
        <w:t>third</w:t>
      </w:r>
      <w:r w:rsidRPr="00703888">
        <w:rPr>
          <w:rFonts w:eastAsia="Times New Roman" w:cs="TimesNewRomanPSMT"/>
        </w:rPr>
        <w:t xml:space="preserve"> sections. In </w:t>
      </w:r>
      <w:r w:rsidR="00EC6B5C" w:rsidRPr="00703888">
        <w:rPr>
          <w:rFonts w:eastAsiaTheme="minorEastAsia" w:cs="TimesNewRomanPSMT" w:hint="eastAsia"/>
          <w:lang w:eastAsia="zh-CN"/>
        </w:rPr>
        <w:t xml:space="preserve">the </w:t>
      </w:r>
      <w:r w:rsidRPr="00703888">
        <w:rPr>
          <w:rFonts w:eastAsia="Times New Roman" w:cs="TimesNewRomanPSMT"/>
        </w:rPr>
        <w:t xml:space="preserve">first </w:t>
      </w:r>
      <w:r w:rsidRPr="00703888">
        <w:rPr>
          <w:rFonts w:eastAsia="Times New Roman" w:cs="TimesNewRomanPSMT"/>
        </w:rPr>
        <w:lastRenderedPageBreak/>
        <w:t xml:space="preserve">section, we will state how </w:t>
      </w:r>
      <w:r w:rsidR="00711E6C" w:rsidRPr="00703888">
        <w:rPr>
          <w:rFonts w:eastAsia="Times New Roman" w:cs="TimesNewRomanPSMT"/>
          <w:i/>
        </w:rPr>
        <w:t>domain</w:t>
      </w:r>
      <w:r w:rsidRPr="00703888">
        <w:rPr>
          <w:rFonts w:eastAsia="Times New Roman" w:cs="TimesNewRomanPSMT"/>
          <w:i/>
        </w:rPr>
        <w:t xml:space="preserve"> 0</w:t>
      </w:r>
      <w:r w:rsidRPr="00703888">
        <w:rPr>
          <w:rFonts w:eastAsia="Times New Roman" w:cs="TimesNewRomanPSMT"/>
        </w:rPr>
        <w:t xml:space="preserve"> controls all other </w:t>
      </w:r>
      <w:r w:rsidR="00711E6C" w:rsidRPr="00703888">
        <w:rPr>
          <w:rFonts w:eastAsia="Times New Roman" w:cs="TimesNewRomanPSMT"/>
        </w:rPr>
        <w:t>domains</w:t>
      </w:r>
      <w:r w:rsidRPr="00703888">
        <w:rPr>
          <w:rFonts w:eastAsia="Times New Roman" w:cs="TimesNewRomanPSMT"/>
        </w:rPr>
        <w:t xml:space="preserve"> via communicating with Xen hypervisor. This </w:t>
      </w:r>
      <w:r w:rsidR="00EC6B5C" w:rsidRPr="00703888">
        <w:rPr>
          <w:rFonts w:eastAsiaTheme="minorEastAsia" w:cs="TimesNewRomanPSMT" w:hint="eastAsia"/>
          <w:lang w:eastAsia="zh-CN"/>
        </w:rPr>
        <w:t>section</w:t>
      </w:r>
      <w:r w:rsidRPr="00703888">
        <w:rPr>
          <w:rFonts w:eastAsia="Times New Roman" w:cs="TimesNewRomanPSMT"/>
        </w:rPr>
        <w:t xml:space="preserve"> is very important to the implementation of the co-scheduler because the co-scheduler can be considered as a tool assisting domain 0 in managing all other domains, namely, virtual machines. The second section introduces a series of tools that are used in managing domains. In this </w:t>
      </w:r>
      <w:r w:rsidR="00711E6C" w:rsidRPr="00703888">
        <w:rPr>
          <w:rFonts w:eastAsia="Times New Roman" w:cs="TimesNewRomanPSMT"/>
        </w:rPr>
        <w:t>section, the</w:t>
      </w:r>
      <w:r w:rsidRPr="00703888">
        <w:rPr>
          <w:rFonts w:eastAsia="Times New Roman" w:cs="TimesNewRomanPSMT"/>
        </w:rPr>
        <w:t xml:space="preserve"> features of these tools and what these tools can provide will be discussed. The third section will discuss the system environment for this implementation. The fourth section describes the detailed work of the implementation of this co-scheduler. In this </w:t>
      </w:r>
      <w:r w:rsidR="00711E6C" w:rsidRPr="00703888">
        <w:rPr>
          <w:rFonts w:eastAsia="Times New Roman" w:cs="TimesNewRomanPSMT"/>
        </w:rPr>
        <w:t>section</w:t>
      </w:r>
      <w:r w:rsidRPr="00703888">
        <w:rPr>
          <w:rFonts w:eastAsia="Times New Roman" w:cs="TimesNewRomanPSMT"/>
        </w:rPr>
        <w:t>, the APIs used for implementing this co-</w:t>
      </w:r>
      <w:r w:rsidR="00711E6C" w:rsidRPr="00703888">
        <w:rPr>
          <w:rFonts w:eastAsia="Times New Roman" w:cs="TimesNewRomanPSMT"/>
        </w:rPr>
        <w:t>scheduler</w:t>
      </w:r>
      <w:r w:rsidRPr="00703888">
        <w:rPr>
          <w:rFonts w:eastAsia="Times New Roman" w:cs="TimesNewRomanPSMT"/>
        </w:rPr>
        <w:t xml:space="preserve"> will be listed and explained, the structure of this co-</w:t>
      </w:r>
      <w:r w:rsidR="00711E6C" w:rsidRPr="00703888">
        <w:rPr>
          <w:rFonts w:eastAsia="Times New Roman" w:cs="TimesNewRomanPSMT"/>
        </w:rPr>
        <w:t>scheduler</w:t>
      </w:r>
      <w:r w:rsidRPr="00703888">
        <w:rPr>
          <w:rFonts w:eastAsia="Times New Roman" w:cs="TimesNewRomanPSMT"/>
        </w:rPr>
        <w:t xml:space="preserve"> also will be given. </w:t>
      </w:r>
    </w:p>
    <w:p w14:paraId="21B46FBC" w14:textId="77777777" w:rsidR="001130A6" w:rsidRPr="001130A6" w:rsidRDefault="001130A6">
      <w:pPr>
        <w:autoSpaceDE w:val="0"/>
        <w:jc w:val="both"/>
        <w:rPr>
          <w:rFonts w:eastAsiaTheme="minorEastAsia" w:cs="TimesNewRomanPSMT"/>
          <w:lang w:eastAsia="zh-CN"/>
        </w:rPr>
      </w:pPr>
    </w:p>
    <w:p w14:paraId="222F4E46" w14:textId="77777777" w:rsidR="00844217" w:rsidRPr="00711E6C" w:rsidRDefault="00711E6C" w:rsidP="00A00A1B">
      <w:pPr>
        <w:pStyle w:val="Heading2"/>
      </w:pPr>
      <w:bookmarkStart w:id="23" w:name="_Toc366653670"/>
      <w:r w:rsidRPr="00711E6C">
        <w:rPr>
          <w:rFonts w:eastAsiaTheme="minorEastAsia" w:hint="eastAsia"/>
          <w:lang w:eastAsia="zh-CN"/>
        </w:rPr>
        <w:t xml:space="preserve">5.1 </w:t>
      </w:r>
      <w:r w:rsidR="00844217" w:rsidRPr="00711E6C">
        <w:t>Domain management in Xen</w:t>
      </w:r>
      <w:bookmarkEnd w:id="23"/>
    </w:p>
    <w:p w14:paraId="0BDA9824" w14:textId="77777777" w:rsidR="00844217" w:rsidRPr="001130A6" w:rsidRDefault="00844217">
      <w:pPr>
        <w:autoSpaceDE w:val="0"/>
        <w:jc w:val="both"/>
        <w:rPr>
          <w:rFonts w:eastAsia="Times New Roman" w:cs="TimesNewRomanPSMT"/>
        </w:rPr>
      </w:pPr>
    </w:p>
    <w:p w14:paraId="5C0B6635" w14:textId="77777777" w:rsidR="00EC6B5C" w:rsidRPr="001130A6" w:rsidRDefault="00711E6C">
      <w:pPr>
        <w:autoSpaceDE w:val="0"/>
        <w:jc w:val="both"/>
        <w:rPr>
          <w:rFonts w:eastAsiaTheme="minorEastAsia" w:cs="TimesNewRomanPSMT"/>
          <w:lang w:eastAsia="zh-CN"/>
        </w:rPr>
      </w:pPr>
      <w:r w:rsidRPr="001130A6">
        <w:rPr>
          <w:rFonts w:eastAsia="Times New Roman" w:cs="TimesNewRomanPSMT"/>
        </w:rPr>
        <w:t>To implement the co-s</w:t>
      </w:r>
      <w:r w:rsidR="00844217" w:rsidRPr="001130A6">
        <w:rPr>
          <w:rFonts w:eastAsia="Times New Roman" w:cs="TimesNewRomanPSMT"/>
        </w:rPr>
        <w:t xml:space="preserve">cheduler of Xen, firstly we need to know how Xen manages the virtual system. In a Xen virtual system, the Xen hypervisor </w:t>
      </w:r>
      <w:proofErr w:type="gramStart"/>
      <w:r w:rsidR="00844217" w:rsidRPr="001130A6">
        <w:rPr>
          <w:rFonts w:eastAsia="Times New Roman" w:cs="TimesNewRomanPSMT"/>
        </w:rPr>
        <w:t>is in charge of</w:t>
      </w:r>
      <w:proofErr w:type="gramEnd"/>
      <w:r w:rsidR="00844217" w:rsidRPr="001130A6">
        <w:rPr>
          <w:rFonts w:eastAsia="Times New Roman" w:cs="TimesNewRomanPSMT"/>
        </w:rPr>
        <w:t xml:space="preserve"> hardware resource management. The control domain (</w:t>
      </w:r>
      <w:r w:rsidR="00844217" w:rsidRPr="001130A6">
        <w:rPr>
          <w:rFonts w:eastAsia="Times New Roman" w:cs="TimesNewRomanPSMT"/>
          <w:i/>
        </w:rPr>
        <w:t>domain 0</w:t>
      </w:r>
      <w:r w:rsidR="00844217" w:rsidRPr="001130A6">
        <w:rPr>
          <w:rFonts w:eastAsia="Times New Roman" w:cs="TimesNewRomanPSMT"/>
        </w:rPr>
        <w:t>) manages all other domains (</w:t>
      </w:r>
      <w:r w:rsidR="00844217" w:rsidRPr="001130A6">
        <w:rPr>
          <w:rFonts w:eastAsia="Times New Roman" w:cs="TimesNewRomanPSMT"/>
          <w:i/>
        </w:rPr>
        <w:t>domain U</w:t>
      </w:r>
      <w:r w:rsidR="00844217" w:rsidRPr="001130A6">
        <w:rPr>
          <w:rFonts w:eastAsia="Times New Roman" w:cs="TimesNewRomanPSMT"/>
        </w:rPr>
        <w:t xml:space="preserve">) via </w:t>
      </w:r>
      <w:r w:rsidRPr="001130A6">
        <w:rPr>
          <w:rFonts w:eastAsia="Times New Roman" w:cs="TimesNewRomanPSMT"/>
        </w:rPr>
        <w:t>communicating</w:t>
      </w:r>
      <w:r w:rsidR="00844217" w:rsidRPr="001130A6">
        <w:rPr>
          <w:rFonts w:eastAsia="Times New Roman" w:cs="TimesNewRomanPSMT"/>
        </w:rPr>
        <w:t xml:space="preserve"> with hypervisor, and hypervisor will allocate </w:t>
      </w:r>
      <w:r w:rsidRPr="001130A6">
        <w:rPr>
          <w:rFonts w:eastAsia="Times New Roman" w:cs="TimesNewRomanPSMT"/>
        </w:rPr>
        <w:t>adequate</w:t>
      </w:r>
      <w:r w:rsidR="00844217" w:rsidRPr="001130A6">
        <w:rPr>
          <w:rFonts w:eastAsia="Times New Roman" w:cs="TimesNewRomanPSMT"/>
        </w:rPr>
        <w:t xml:space="preserve"> resource following the order from </w:t>
      </w:r>
      <w:r w:rsidR="00844217" w:rsidRPr="001130A6">
        <w:rPr>
          <w:rFonts w:eastAsia="Times New Roman" w:cs="TimesNewRomanPSMT"/>
          <w:i/>
        </w:rPr>
        <w:t>domain 0</w:t>
      </w:r>
      <w:r w:rsidR="00844217" w:rsidRPr="001130A6">
        <w:rPr>
          <w:rFonts w:eastAsia="Times New Roman" w:cs="TimesNewRomanPSMT"/>
        </w:rPr>
        <w:t xml:space="preserve">. In other words, the control domain is not </w:t>
      </w:r>
      <w:r w:rsidRPr="001130A6">
        <w:rPr>
          <w:rFonts w:eastAsia="Times New Roman" w:cs="TimesNewRomanPSMT"/>
        </w:rPr>
        <w:t>directly</w:t>
      </w:r>
      <w:r w:rsidR="00844217" w:rsidRPr="001130A6">
        <w:rPr>
          <w:rFonts w:eastAsia="Times New Roman" w:cs="TimesNewRomanPSMT"/>
        </w:rPr>
        <w:t xml:space="preserve"> communicating with </w:t>
      </w:r>
      <w:r w:rsidR="00844217" w:rsidRPr="001130A6">
        <w:rPr>
          <w:rFonts w:eastAsia="Times New Roman" w:cs="TimesNewRomanPSMT"/>
          <w:i/>
        </w:rPr>
        <w:t>domain 0</w:t>
      </w:r>
      <w:r w:rsidR="00844217" w:rsidRPr="001130A6">
        <w:rPr>
          <w:rFonts w:eastAsia="Times New Roman" w:cs="TimesNewRomanPSMT"/>
        </w:rPr>
        <w:t>. Therefore, the concentration should be put onto the method of communication between domain 0 and Xen hypervisor.</w:t>
      </w:r>
    </w:p>
    <w:p w14:paraId="3C5CE3E2" w14:textId="77777777" w:rsidR="00EC6B5C" w:rsidRPr="001130A6" w:rsidRDefault="00EC6B5C">
      <w:pPr>
        <w:autoSpaceDE w:val="0"/>
        <w:jc w:val="both"/>
        <w:rPr>
          <w:rFonts w:eastAsiaTheme="minorEastAsia" w:cs="TimesNewRomanPSMT"/>
          <w:lang w:eastAsia="zh-CN"/>
        </w:rPr>
      </w:pPr>
    </w:p>
    <w:p w14:paraId="529F2CC4" w14:textId="77777777" w:rsidR="00EC6B5C" w:rsidRPr="001130A6" w:rsidRDefault="00844217">
      <w:pPr>
        <w:autoSpaceDE w:val="0"/>
        <w:jc w:val="both"/>
        <w:rPr>
          <w:rFonts w:eastAsiaTheme="minorEastAsia" w:cs="TimesNewRomanPSMT"/>
          <w:lang w:eastAsia="zh-CN"/>
        </w:rPr>
      </w:pPr>
      <w:r w:rsidRPr="001130A6">
        <w:rPr>
          <w:rFonts w:eastAsia="Times New Roman" w:cs="TimesNewRomanPSMT"/>
        </w:rPr>
        <w:t xml:space="preserve">In Xen, </w:t>
      </w:r>
      <w:r w:rsidRPr="001130A6">
        <w:rPr>
          <w:rFonts w:eastAsia="Times New Roman" w:cs="TimesNewRomanPSMT"/>
          <w:i/>
        </w:rPr>
        <w:t>domain 0</w:t>
      </w:r>
      <w:r w:rsidRPr="001130A6">
        <w:rPr>
          <w:rFonts w:eastAsia="Times New Roman" w:cs="TimesNewRomanPSMT"/>
        </w:rPr>
        <w:t xml:space="preserve"> comm</w:t>
      </w:r>
      <w:r w:rsidR="00711E6C" w:rsidRPr="001130A6">
        <w:rPr>
          <w:rFonts w:eastAsia="Times New Roman" w:cs="TimesNewRomanPSMT"/>
        </w:rPr>
        <w:t>unicates with hypervisor via a</w:t>
      </w:r>
      <w:r w:rsidR="00CE4E23">
        <w:rPr>
          <w:rFonts w:eastAsiaTheme="minorEastAsia" w:cs="TimesNewRomanPSMT" w:hint="eastAsia"/>
          <w:lang w:eastAsia="zh-CN"/>
        </w:rPr>
        <w:t xml:space="preserve"> </w:t>
      </w:r>
      <w:r w:rsidR="00711E6C" w:rsidRPr="001130A6">
        <w:rPr>
          <w:rFonts w:eastAsia="Times New Roman" w:cs="TimesNewRomanPSMT"/>
        </w:rPr>
        <w:t>particular</w:t>
      </w:r>
      <w:r w:rsidRPr="001130A6">
        <w:rPr>
          <w:rFonts w:eastAsia="Times New Roman" w:cs="TimesNewRomanPSMT"/>
        </w:rPr>
        <w:t xml:space="preserve"> component called </w:t>
      </w:r>
      <w:r w:rsidR="00711E6C" w:rsidRPr="001130A6">
        <w:rPr>
          <w:rFonts w:eastAsia="Times New Roman" w:cs="TimesNewRomanPSMT"/>
        </w:rPr>
        <w:t>tool stack</w:t>
      </w:r>
      <w:r w:rsidRPr="001130A6">
        <w:rPr>
          <w:rFonts w:eastAsia="Times New Roman" w:cs="TimesNewRomanPSMT"/>
        </w:rPr>
        <w:t xml:space="preserve">. This </w:t>
      </w:r>
      <w:r w:rsidR="00711E6C" w:rsidRPr="001130A6">
        <w:rPr>
          <w:rFonts w:eastAsia="Times New Roman" w:cs="TimesNewRomanPSMT"/>
        </w:rPr>
        <w:t>tool stack</w:t>
      </w:r>
      <w:r w:rsidRPr="001130A6">
        <w:rPr>
          <w:rFonts w:eastAsia="Times New Roman" w:cs="TimesNewRomanPSMT"/>
        </w:rPr>
        <w:t xml:space="preserve"> contains several possible tools that can be used to communicate with the hypervisor. Each one of </w:t>
      </w:r>
      <w:proofErr w:type="gramStart"/>
      <w:r w:rsidRPr="001130A6">
        <w:rPr>
          <w:rFonts w:eastAsia="Times New Roman" w:cs="TimesNewRomanPSMT"/>
        </w:rPr>
        <w:t>this tools</w:t>
      </w:r>
      <w:proofErr w:type="gramEnd"/>
      <w:r w:rsidRPr="001130A6">
        <w:rPr>
          <w:rFonts w:eastAsia="Times New Roman" w:cs="TimesNewRomanPSMT"/>
        </w:rPr>
        <w:t xml:space="preserve"> provides its own API to control domain, which leaves the application layer a great flexibility of communicating with hypervisor. For example, if a program </w:t>
      </w:r>
      <w:r w:rsidR="00711E6C" w:rsidRPr="001130A6">
        <w:rPr>
          <w:rFonts w:eastAsia="Times New Roman" w:cs="TimesNewRomanPSMT"/>
        </w:rPr>
        <w:t>specifies</w:t>
      </w:r>
      <w:r w:rsidRPr="001130A6">
        <w:rPr>
          <w:rFonts w:eastAsia="Times New Roman" w:cs="TimesNewRomanPSMT"/>
        </w:rPr>
        <w:t xml:space="preserve"> a particular </w:t>
      </w:r>
      <w:r w:rsidR="00711E6C" w:rsidRPr="001130A6">
        <w:rPr>
          <w:rFonts w:eastAsia="Times New Roman" w:cs="TimesNewRomanPSMT"/>
        </w:rPr>
        <w:t>CPU</w:t>
      </w:r>
      <w:r w:rsidRPr="001130A6">
        <w:rPr>
          <w:rFonts w:eastAsia="Times New Roman" w:cs="TimesNewRomanPSMT"/>
        </w:rPr>
        <w:t xml:space="preserve"> to run on, all this program needs to do is to use the API provided by different tools in </w:t>
      </w:r>
      <w:r w:rsidR="00711E6C" w:rsidRPr="001130A6">
        <w:rPr>
          <w:rFonts w:eastAsia="Times New Roman" w:cs="TimesNewRomanPSMT"/>
        </w:rPr>
        <w:t>tool stack</w:t>
      </w:r>
      <w:r w:rsidRPr="001130A6">
        <w:rPr>
          <w:rFonts w:eastAsia="Times New Roman" w:cs="TimesNewRomanPSMT"/>
        </w:rPr>
        <w:t xml:space="preserve">, and then the communication will be between the hypervisor and control domain will be conducted, after that, the hypervisor will do the allocation of </w:t>
      </w:r>
      <w:r w:rsidR="00711E6C" w:rsidRPr="001130A6">
        <w:rPr>
          <w:rFonts w:eastAsia="Times New Roman" w:cs="TimesNewRomanPSMT"/>
        </w:rPr>
        <w:t>CPU</w:t>
      </w:r>
      <w:r w:rsidRPr="001130A6">
        <w:rPr>
          <w:rFonts w:eastAsia="Times New Roman" w:cs="TimesNewRomanPSMT"/>
        </w:rPr>
        <w:t xml:space="preserve"> to the process. </w:t>
      </w:r>
      <w:r w:rsidR="00EC6B5C" w:rsidRPr="001130A6">
        <w:rPr>
          <w:rFonts w:eastAsiaTheme="minorEastAsia" w:cs="TimesNewRomanPSMT" w:hint="eastAsia"/>
          <w:lang w:eastAsia="zh-CN"/>
        </w:rPr>
        <w:t xml:space="preserve">The figure </w:t>
      </w:r>
      <w:r w:rsidR="008C6F70" w:rsidRPr="001130A6">
        <w:rPr>
          <w:rFonts w:eastAsiaTheme="minorEastAsia" w:cs="TimesNewRomanPSMT" w:hint="eastAsia"/>
          <w:lang w:eastAsia="zh-CN"/>
        </w:rPr>
        <w:t xml:space="preserve">5.1 </w:t>
      </w:r>
      <w:r w:rsidR="00EC6B5C" w:rsidRPr="001130A6">
        <w:rPr>
          <w:rFonts w:eastAsiaTheme="minorEastAsia" w:cs="TimesNewRomanPSMT" w:hint="eastAsia"/>
          <w:lang w:eastAsia="zh-CN"/>
        </w:rPr>
        <w:t>shows the structure of domain management in Xen.</w:t>
      </w:r>
    </w:p>
    <w:p w14:paraId="3F8548F9" w14:textId="77777777" w:rsidR="00844217" w:rsidRDefault="002E012E">
      <w:pPr>
        <w:autoSpaceDE w:val="0"/>
        <w:jc w:val="both"/>
        <w:rPr>
          <w:rFonts w:eastAsiaTheme="minorEastAsia" w:cs="TimesNewRomanPSMT"/>
          <w:lang w:eastAsia="zh-CN"/>
        </w:rPr>
      </w:pP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lastRenderedPageBreak/>
        <w:tab/>
      </w:r>
      <w:r>
        <w:rPr>
          <w:rFonts w:eastAsiaTheme="minorEastAsia" w:cs="TimesNewRomanPSMT" w:hint="eastAsia"/>
          <w:noProof/>
          <w:sz w:val="22"/>
          <w:szCs w:val="22"/>
          <w:lang w:eastAsia="zh-CN" w:bidi="ar-SA"/>
        </w:rPr>
        <w:drawing>
          <wp:inline distT="0" distB="0" distL="0" distR="0" wp14:anchorId="6FB536EC" wp14:editId="1608F6EB">
            <wp:extent cx="5250686" cy="3876675"/>
            <wp:effectExtent l="19050" t="0" r="7114" b="0"/>
            <wp:docPr id="27" name="图片 6" descr="C:\Users\peng\Desktop\pic\231K13K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ng\Desktop\pic\231K13K3-0.png"/>
                    <pic:cNvPicPr>
                      <a:picLocks noChangeAspect="1" noChangeArrowheads="1"/>
                    </pic:cNvPicPr>
                  </pic:nvPicPr>
                  <pic:blipFill>
                    <a:blip r:embed="rId9"/>
                    <a:srcRect/>
                    <a:stretch>
                      <a:fillRect/>
                    </a:stretch>
                  </pic:blipFill>
                  <pic:spPr bwMode="auto">
                    <a:xfrm>
                      <a:off x="0" y="0"/>
                      <a:ext cx="5250686" cy="3876675"/>
                    </a:xfrm>
                    <a:prstGeom prst="rect">
                      <a:avLst/>
                    </a:prstGeom>
                    <a:noFill/>
                    <a:ln w="9525">
                      <a:noFill/>
                      <a:miter lim="800000"/>
                      <a:headEnd/>
                      <a:tailEnd/>
                    </a:ln>
                  </pic:spPr>
                </pic:pic>
              </a:graphicData>
            </a:graphic>
          </wp:inline>
        </w:drawing>
      </w:r>
    </w:p>
    <w:p w14:paraId="774D5644" w14:textId="77777777" w:rsidR="002E012E" w:rsidRPr="002E012E" w:rsidRDefault="002E012E">
      <w:pPr>
        <w:autoSpaceDE w:val="0"/>
        <w:jc w:val="both"/>
        <w:rPr>
          <w:rFonts w:eastAsiaTheme="minorEastAsia" w:cs="TimesNewRomanPSMT"/>
          <w:lang w:eastAsia="zh-CN"/>
        </w:rPr>
      </w:pP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sidRPr="001130A6">
        <w:rPr>
          <w:rFonts w:eastAsiaTheme="minorEastAsia" w:cs="TimesNewRomanPSMT" w:hint="eastAsia"/>
          <w:lang w:eastAsia="zh-CN"/>
        </w:rPr>
        <w:t>Figure 5.1 The structure of domain management in Xen</w:t>
      </w:r>
    </w:p>
    <w:p w14:paraId="6CF3586D"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One feature of Xen should be mentioned is that between the </w:t>
      </w:r>
      <w:r w:rsidR="00711E6C" w:rsidRPr="001130A6">
        <w:rPr>
          <w:rFonts w:eastAsia="Times New Roman" w:cs="TimesNewRomanPSMT"/>
        </w:rPr>
        <w:t>tool stack</w:t>
      </w:r>
      <w:r w:rsidRPr="001130A6">
        <w:rPr>
          <w:rFonts w:eastAsia="Times New Roman" w:cs="TimesNewRomanPSMT"/>
        </w:rPr>
        <w:t xml:space="preserve"> and Xen hypervisor, an additional </w:t>
      </w:r>
      <w:r w:rsidR="00711E6C" w:rsidRPr="001130A6">
        <w:rPr>
          <w:rFonts w:eastAsia="Times New Roman" w:cs="TimesNewRomanPSMT"/>
        </w:rPr>
        <w:t>library</w:t>
      </w:r>
      <w:r w:rsidRPr="001130A6">
        <w:rPr>
          <w:rFonts w:eastAsia="Times New Roman" w:cs="TimesNewRomanPSMT"/>
        </w:rPr>
        <w:t xml:space="preserve"> </w:t>
      </w:r>
      <w:proofErr w:type="spellStart"/>
      <w:r w:rsidRPr="001130A6">
        <w:rPr>
          <w:rFonts w:eastAsia="Times New Roman" w:cs="TimesNewRomanPSMT"/>
        </w:rPr>
        <w:t>Libxenlight</w:t>
      </w:r>
      <w:proofErr w:type="spellEnd"/>
      <w:r w:rsidRPr="001130A6">
        <w:rPr>
          <w:rFonts w:eastAsia="Times New Roman" w:cs="TimesNewRomanPSMT"/>
        </w:rPr>
        <w:t xml:space="preserve"> has been introduced since Xen 4.2. In the earlier versions of Xen, the </w:t>
      </w:r>
      <w:r w:rsidR="00711E6C" w:rsidRPr="001130A6">
        <w:rPr>
          <w:rFonts w:eastAsia="Times New Roman" w:cs="TimesNewRomanPSMT"/>
        </w:rPr>
        <w:t>tool stack</w:t>
      </w:r>
      <w:r w:rsidRPr="001130A6">
        <w:rPr>
          <w:rFonts w:eastAsia="Times New Roman" w:cs="TimesNewRomanPSMT"/>
        </w:rPr>
        <w:t xml:space="preserve"> was </w:t>
      </w:r>
      <w:r w:rsidR="00711E6C" w:rsidRPr="001130A6">
        <w:rPr>
          <w:rFonts w:eastAsia="Times New Roman" w:cs="TimesNewRomanPSMT"/>
        </w:rPr>
        <w:t>difficult</w:t>
      </w:r>
      <w:r w:rsidRPr="001130A6">
        <w:rPr>
          <w:rFonts w:eastAsia="Times New Roman" w:cs="TimesNewRomanPSMT"/>
        </w:rPr>
        <w:t xml:space="preserve"> and </w:t>
      </w:r>
      <w:r w:rsidR="00711E6C" w:rsidRPr="001130A6">
        <w:rPr>
          <w:rFonts w:eastAsia="Times New Roman" w:cs="TimesNewRomanPSMT"/>
        </w:rPr>
        <w:t>expensive</w:t>
      </w:r>
      <w:r w:rsidRPr="001130A6">
        <w:rPr>
          <w:rFonts w:eastAsia="Times New Roman" w:cs="TimesNewRomanPSMT"/>
        </w:rPr>
        <w:t xml:space="preserve"> to </w:t>
      </w:r>
      <w:proofErr w:type="spellStart"/>
      <w:r w:rsidRPr="001130A6">
        <w:rPr>
          <w:rFonts w:eastAsia="Times New Roman" w:cs="TimesNewRomanPSMT"/>
        </w:rPr>
        <w:t>used</w:t>
      </w:r>
      <w:proofErr w:type="spellEnd"/>
      <w:r w:rsidRPr="001130A6">
        <w:rPr>
          <w:rFonts w:eastAsia="Times New Roman" w:cs="TimesNewRomanPSMT"/>
        </w:rPr>
        <w:t xml:space="preserve"> to manage Xen. The reason for this problem is </w:t>
      </w:r>
      <w:proofErr w:type="gramStart"/>
      <w:r w:rsidRPr="001130A6">
        <w:rPr>
          <w:rFonts w:eastAsia="Times New Roman" w:cs="TimesNewRomanPSMT"/>
        </w:rPr>
        <w:t>that  all</w:t>
      </w:r>
      <w:proofErr w:type="gramEnd"/>
      <w:r w:rsidRPr="001130A6">
        <w:rPr>
          <w:rFonts w:eastAsia="Times New Roman" w:cs="TimesNewRomanPSMT"/>
        </w:rPr>
        <w:t xml:space="preserve"> of the tools in </w:t>
      </w:r>
      <w:r w:rsidR="00711E6C" w:rsidRPr="001130A6">
        <w:rPr>
          <w:rFonts w:eastAsia="Times New Roman" w:cs="TimesNewRomanPSMT"/>
        </w:rPr>
        <w:t>tool stack</w:t>
      </w:r>
      <w:r w:rsidRPr="001130A6">
        <w:rPr>
          <w:rFonts w:eastAsia="Times New Roman" w:cs="TimesNewRomanPSMT"/>
        </w:rPr>
        <w:t xml:space="preserve"> are provide certain services, and thus all of them will be used in </w:t>
      </w:r>
      <w:r w:rsidR="00711E6C" w:rsidRPr="001130A6">
        <w:rPr>
          <w:rFonts w:eastAsia="Times New Roman" w:cs="TimesNewRomanPSMT"/>
        </w:rPr>
        <w:t>managing</w:t>
      </w:r>
      <w:r w:rsidRPr="001130A6">
        <w:rPr>
          <w:rFonts w:eastAsia="Times New Roman" w:cs="TimesNewRomanPSMT"/>
        </w:rPr>
        <w:t xml:space="preserve"> those common operations in the low layer of Xen. As the result, it causes a lot of </w:t>
      </w:r>
      <w:r w:rsidR="00711E6C" w:rsidRPr="001130A6">
        <w:rPr>
          <w:rFonts w:eastAsia="Times New Roman" w:cs="TimesNewRomanPSMT"/>
        </w:rPr>
        <w:t>maintaining</w:t>
      </w:r>
      <w:r w:rsidRPr="001130A6">
        <w:rPr>
          <w:rFonts w:eastAsia="Times New Roman" w:cs="TimesNewRomanPSMT"/>
        </w:rPr>
        <w:t xml:space="preserve"> problem of Xen, </w:t>
      </w:r>
      <w:r w:rsidR="001130A6" w:rsidRPr="001130A6">
        <w:rPr>
          <w:rFonts w:eastAsia="Times New Roman" w:cs="TimesNewRomanPSMT"/>
        </w:rPr>
        <w:t>for</w:t>
      </w:r>
      <w:r w:rsidRPr="001130A6">
        <w:rPr>
          <w:rFonts w:eastAsia="Times New Roman" w:cs="TimesNewRomanPSMT"/>
        </w:rPr>
        <w:t xml:space="preserve"> instance, code </w:t>
      </w:r>
      <w:proofErr w:type="gramStart"/>
      <w:r w:rsidRPr="001130A6">
        <w:rPr>
          <w:rFonts w:eastAsia="Times New Roman" w:cs="TimesNewRomanPSMT"/>
        </w:rPr>
        <w:t>duplications ,</w:t>
      </w:r>
      <w:proofErr w:type="gramEnd"/>
      <w:r w:rsidRPr="001130A6">
        <w:rPr>
          <w:rFonts w:eastAsia="Times New Roman" w:cs="TimesNewRomanPSMT"/>
        </w:rPr>
        <w:t xml:space="preserve"> inefficient, bugs. and the </w:t>
      </w:r>
      <w:proofErr w:type="spellStart"/>
      <w:r w:rsidRPr="001130A6">
        <w:rPr>
          <w:rFonts w:eastAsia="Times New Roman" w:cs="TimesNewRomanPSMT"/>
        </w:rPr>
        <w:t>Libxenlight</w:t>
      </w:r>
      <w:proofErr w:type="spellEnd"/>
      <w:r w:rsidRPr="001130A6">
        <w:rPr>
          <w:rFonts w:eastAsia="Times New Roman" w:cs="TimesNewRomanPSMT"/>
        </w:rPr>
        <w:t xml:space="preserve"> is brought to solve a </w:t>
      </w:r>
      <w:r w:rsidR="00711E6C" w:rsidRPr="001130A6">
        <w:rPr>
          <w:rFonts w:eastAsia="Times New Roman" w:cs="TimesNewRomanPSMT"/>
        </w:rPr>
        <w:t>practical</w:t>
      </w:r>
      <w:r w:rsidRPr="001130A6">
        <w:rPr>
          <w:rFonts w:eastAsia="Times New Roman" w:cs="TimesNewRomanPSMT"/>
        </w:rPr>
        <w:t xml:space="preserve"> problem </w:t>
      </w:r>
      <w:proofErr w:type="gramStart"/>
      <w:r w:rsidRPr="001130A6">
        <w:rPr>
          <w:rFonts w:eastAsia="Times New Roman" w:cs="TimesNewRomanPSMT"/>
        </w:rPr>
        <w:t>of  Xen</w:t>
      </w:r>
      <w:proofErr w:type="gramEnd"/>
      <w:r w:rsidRPr="001130A6">
        <w:rPr>
          <w:rFonts w:eastAsia="Times New Roman" w:cs="TimesNewRomanPSMT"/>
        </w:rPr>
        <w:t xml:space="preserve">. </w:t>
      </w:r>
      <w:proofErr w:type="spellStart"/>
      <w:r w:rsidRPr="001130A6">
        <w:rPr>
          <w:rFonts w:eastAsia="Times New Roman" w:cs="TimesNewRomanPSMT"/>
        </w:rPr>
        <w:t>Libxenlight</w:t>
      </w:r>
      <w:proofErr w:type="spellEnd"/>
      <w:r w:rsidRPr="001130A6">
        <w:rPr>
          <w:rFonts w:eastAsia="Times New Roman" w:cs="TimesNewRomanPSMT"/>
        </w:rPr>
        <w:t xml:space="preserve"> is a compact C library dealing with those common operations in low level of Xen </w:t>
      </w:r>
      <w:r w:rsidR="00711E6C" w:rsidRPr="001130A6">
        <w:rPr>
          <w:rFonts w:eastAsia="Times New Roman" w:cs="TimesNewRomanPSMT"/>
        </w:rPr>
        <w:t>hierarchy</w:t>
      </w:r>
      <w:r w:rsidRPr="001130A6">
        <w:rPr>
          <w:rFonts w:eastAsia="Times New Roman" w:cs="TimesNewRomanPSMT"/>
        </w:rPr>
        <w:t xml:space="preserve">. This small library benefits from easy handling from </w:t>
      </w:r>
      <w:r w:rsidR="00711E6C" w:rsidRPr="001130A6">
        <w:rPr>
          <w:rFonts w:eastAsia="Times New Roman" w:cs="TimesNewRomanPSMT"/>
        </w:rPr>
        <w:t>understanding</w:t>
      </w:r>
      <w:r w:rsidRPr="001130A6">
        <w:rPr>
          <w:rFonts w:eastAsia="Times New Roman" w:cs="TimesNewRomanPSMT"/>
        </w:rPr>
        <w:t xml:space="preserve">, </w:t>
      </w:r>
      <w:proofErr w:type="gramStart"/>
      <w:r w:rsidRPr="001130A6">
        <w:rPr>
          <w:rFonts w:eastAsia="Times New Roman" w:cs="TimesNewRomanPSMT"/>
        </w:rPr>
        <w:t>modifying</w:t>
      </w:r>
      <w:proofErr w:type="gramEnd"/>
      <w:r w:rsidRPr="001130A6">
        <w:rPr>
          <w:rFonts w:eastAsia="Times New Roman" w:cs="TimesNewRomanPSMT"/>
        </w:rPr>
        <w:t xml:space="preserve"> and extending these three areas. This library is shared between all tools in the Xen </w:t>
      </w:r>
      <w:r w:rsidR="00711E6C" w:rsidRPr="001130A6">
        <w:rPr>
          <w:rFonts w:eastAsia="Times New Roman" w:cs="TimesNewRomanPSMT"/>
        </w:rPr>
        <w:t>tool stack</w:t>
      </w:r>
      <w:r w:rsidRPr="001130A6">
        <w:rPr>
          <w:rFonts w:eastAsia="Times New Roman" w:cs="TimesNewRomanPSMT"/>
        </w:rPr>
        <w:t xml:space="preserve"> and providing </w:t>
      </w:r>
      <w:proofErr w:type="gramStart"/>
      <w:r w:rsidRPr="001130A6">
        <w:rPr>
          <w:rFonts w:eastAsia="Times New Roman" w:cs="TimesNewRomanPSMT"/>
        </w:rPr>
        <w:t>API's</w:t>
      </w:r>
      <w:proofErr w:type="gramEnd"/>
      <w:r w:rsidRPr="001130A6">
        <w:rPr>
          <w:rFonts w:eastAsia="Times New Roman" w:cs="TimesNewRomanPSMT"/>
        </w:rPr>
        <w:t xml:space="preserve"> for those </w:t>
      </w:r>
      <w:r w:rsidR="00711E6C" w:rsidRPr="001130A6">
        <w:rPr>
          <w:rFonts w:eastAsia="Times New Roman" w:cs="TimesNewRomanPSMT"/>
        </w:rPr>
        <w:t>tool stacks</w:t>
      </w:r>
      <w:r w:rsidRPr="001130A6">
        <w:rPr>
          <w:rFonts w:eastAsia="Times New Roman" w:cs="TimesNewRomanPSMT"/>
        </w:rPr>
        <w:t xml:space="preserve"> to use.  This library is considered as the basis of Xen </w:t>
      </w:r>
      <w:r w:rsidR="00711E6C" w:rsidRPr="001130A6">
        <w:rPr>
          <w:rFonts w:eastAsia="Times New Roman" w:cs="TimesNewRomanPSMT"/>
        </w:rPr>
        <w:t>operations</w:t>
      </w:r>
      <w:r w:rsidRPr="001130A6">
        <w:rPr>
          <w:rFonts w:eastAsia="Times New Roman" w:cs="TimesNewRomanPSMT"/>
        </w:rPr>
        <w:t xml:space="preserve"> in low level.</w:t>
      </w:r>
    </w:p>
    <w:p w14:paraId="4E9432D3" w14:textId="77777777" w:rsidR="00844217" w:rsidRPr="001130A6" w:rsidRDefault="00844217">
      <w:pPr>
        <w:autoSpaceDE w:val="0"/>
        <w:jc w:val="both"/>
        <w:rPr>
          <w:rFonts w:eastAsia="Times New Roman" w:cs="TimesNewRomanPSMT"/>
        </w:rPr>
      </w:pPr>
    </w:p>
    <w:p w14:paraId="266EB1C7"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There are several tools in </w:t>
      </w:r>
      <w:r w:rsidR="00711E6C" w:rsidRPr="001130A6">
        <w:rPr>
          <w:rFonts w:eastAsia="Times New Roman" w:cs="TimesNewRomanPSMT"/>
        </w:rPr>
        <w:t>tool stack</w:t>
      </w:r>
      <w:r w:rsidRPr="001130A6">
        <w:rPr>
          <w:rFonts w:eastAsia="Times New Roman" w:cs="TimesNewRomanPSMT"/>
        </w:rPr>
        <w:t xml:space="preserve"> used by Xen given below, all of them provide services to </w:t>
      </w:r>
      <w:r w:rsidRPr="001130A6">
        <w:rPr>
          <w:rFonts w:eastAsia="Times New Roman" w:cs="TimesNewRomanPSMT"/>
          <w:i/>
        </w:rPr>
        <w:t>domain 0</w:t>
      </w:r>
      <w:r w:rsidRPr="001130A6">
        <w:rPr>
          <w:rFonts w:eastAsia="Times New Roman" w:cs="TimesNewRomanPSMT"/>
        </w:rPr>
        <w:t xml:space="preserve"> to manage Xen. The functions provided by these tools may overlap a little bit with each other, however, some certain functions used by Xen are from different tools. Most of these functions provide APIs to </w:t>
      </w:r>
      <w:r w:rsidRPr="001130A6">
        <w:rPr>
          <w:rFonts w:eastAsia="Times New Roman" w:cs="TimesNewRomanPSMT"/>
          <w:i/>
        </w:rPr>
        <w:t>domain 0</w:t>
      </w:r>
      <w:r w:rsidRPr="001130A6">
        <w:rPr>
          <w:rFonts w:eastAsia="Times New Roman" w:cs="TimesNewRomanPSMT"/>
        </w:rPr>
        <w:t xml:space="preserve">, which can be manipulated by users to control the virtual system. Some APIs are only available to the </w:t>
      </w:r>
      <w:r w:rsidRPr="001130A6">
        <w:rPr>
          <w:rFonts w:eastAsia="Times New Roman" w:cs="TimesNewRomanPSMT"/>
          <w:i/>
        </w:rPr>
        <w:t>domain 0</w:t>
      </w:r>
      <w:r w:rsidRPr="001130A6">
        <w:rPr>
          <w:rFonts w:eastAsia="Times New Roman" w:cs="TimesNewRomanPSMT"/>
        </w:rPr>
        <w:t xml:space="preserve"> to protect the entire execution of Xen. </w:t>
      </w:r>
    </w:p>
    <w:p w14:paraId="7FA6F30F" w14:textId="77777777" w:rsidR="008C6F70" w:rsidRPr="001130A6" w:rsidRDefault="008C6F70">
      <w:pPr>
        <w:autoSpaceDE w:val="0"/>
        <w:jc w:val="both"/>
        <w:rPr>
          <w:rFonts w:eastAsiaTheme="minorEastAsia" w:cs="TimesNewRomanPSMT"/>
          <w:lang w:eastAsia="zh-CN"/>
        </w:rPr>
      </w:pPr>
    </w:p>
    <w:p w14:paraId="42C78980" w14:textId="77777777" w:rsidR="00844217" w:rsidRPr="00711E6C" w:rsidRDefault="00711E6C" w:rsidP="00A00A1B">
      <w:pPr>
        <w:pStyle w:val="Heading2"/>
      </w:pPr>
      <w:bookmarkStart w:id="24" w:name="_Toc366653671"/>
      <w:r w:rsidRPr="00711E6C">
        <w:rPr>
          <w:rFonts w:eastAsiaTheme="minorEastAsia" w:hint="eastAsia"/>
          <w:lang w:eastAsia="zh-CN"/>
        </w:rPr>
        <w:t xml:space="preserve">5.2 </w:t>
      </w:r>
      <w:r w:rsidR="00844217" w:rsidRPr="00711E6C">
        <w:t>Domain management tools</w:t>
      </w:r>
      <w:bookmarkEnd w:id="24"/>
    </w:p>
    <w:p w14:paraId="7BF2C17F" w14:textId="77777777" w:rsidR="00844217" w:rsidRPr="001130A6" w:rsidRDefault="00844217">
      <w:pPr>
        <w:autoSpaceDE w:val="0"/>
        <w:jc w:val="both"/>
        <w:rPr>
          <w:rFonts w:eastAsia="Times New Roman" w:cs="TimesNewRomanPSMT"/>
        </w:rPr>
      </w:pPr>
    </w:p>
    <w:p w14:paraId="2AF628B6" w14:textId="77777777" w:rsidR="00844217" w:rsidRPr="002E012E" w:rsidRDefault="00711E6C" w:rsidP="00A00A1B">
      <w:pPr>
        <w:pStyle w:val="Title"/>
        <w:rPr>
          <w:rFonts w:ascii="Times New Roman" w:eastAsia="Times New Roman" w:hAnsi="Times New Roman" w:cs="Times New Roman"/>
          <w:b/>
        </w:rPr>
      </w:pPr>
      <w:r w:rsidRPr="002E012E">
        <w:rPr>
          <w:rFonts w:ascii="Times New Roman" w:hAnsi="Times New Roman" w:cs="Times New Roman"/>
          <w:b/>
          <w:lang w:eastAsia="zh-CN"/>
        </w:rPr>
        <w:t xml:space="preserve">5.2.1 </w:t>
      </w:r>
      <w:proofErr w:type="spellStart"/>
      <w:r w:rsidRPr="002E012E">
        <w:rPr>
          <w:rFonts w:ascii="Times New Roman" w:hAnsi="Times New Roman" w:cs="Times New Roman"/>
          <w:b/>
          <w:lang w:eastAsia="zh-CN"/>
        </w:rPr>
        <w:t>L</w:t>
      </w:r>
      <w:r w:rsidR="00844217" w:rsidRPr="002E012E">
        <w:rPr>
          <w:rFonts w:ascii="Times New Roman" w:eastAsia="Times New Roman" w:hAnsi="Times New Roman" w:cs="Times New Roman"/>
          <w:b/>
        </w:rPr>
        <w:t>ibvirt</w:t>
      </w:r>
      <w:proofErr w:type="spellEnd"/>
    </w:p>
    <w:p w14:paraId="4084A675" w14:textId="77777777" w:rsidR="00844217" w:rsidRPr="001130A6" w:rsidRDefault="00844217">
      <w:pPr>
        <w:autoSpaceDE w:val="0"/>
        <w:jc w:val="both"/>
        <w:rPr>
          <w:rFonts w:eastAsia="Times New Roman" w:cs="TimesNewRomanPSMT"/>
        </w:rPr>
      </w:pPr>
    </w:p>
    <w:p w14:paraId="3BF2B643" w14:textId="77777777" w:rsidR="00844217" w:rsidRPr="001130A6" w:rsidRDefault="00844217">
      <w:pPr>
        <w:autoSpaceDE w:val="0"/>
        <w:jc w:val="both"/>
        <w:rPr>
          <w:rFonts w:eastAsia="Times New Roman" w:cs="TimesNewRomanPSMT"/>
        </w:rPr>
      </w:pPr>
      <w:proofErr w:type="spellStart"/>
      <w:r w:rsidRPr="001130A6">
        <w:rPr>
          <w:rFonts w:eastAsia="Times New Roman" w:cs="TimesNewRomanPSMT"/>
        </w:rPr>
        <w:t>Libvirt</w:t>
      </w:r>
      <w:proofErr w:type="spellEnd"/>
      <w:r w:rsidRPr="001130A6">
        <w:rPr>
          <w:rFonts w:eastAsia="Times New Roman" w:cs="TimesNewRomanPSMT"/>
        </w:rPr>
        <w:t xml:space="preserve"> is one of most important libraries in scale-out computing area. This library provides a series of APIs that is unknown to virtual machine monitoring program to securely manage those guest operating systems running on the host machine. </w:t>
      </w:r>
      <w:proofErr w:type="spellStart"/>
      <w:r w:rsidRPr="001130A6">
        <w:rPr>
          <w:rFonts w:eastAsia="Times New Roman" w:cs="TimesNewRomanPSMT"/>
        </w:rPr>
        <w:t>Libvirt</w:t>
      </w:r>
      <w:proofErr w:type="spellEnd"/>
      <w:r w:rsidRPr="001130A6">
        <w:rPr>
          <w:rFonts w:eastAsia="Times New Roman" w:cs="TimesNewRomanPSMT"/>
        </w:rPr>
        <w:t xml:space="preserve"> itself is composed based on an abstract concept. The main function of </w:t>
      </w:r>
      <w:proofErr w:type="spellStart"/>
      <w:r w:rsidR="00711E6C" w:rsidRPr="001130A6">
        <w:rPr>
          <w:rFonts w:eastAsiaTheme="minorEastAsia" w:cs="TimesNewRomanPSMT" w:hint="eastAsia"/>
          <w:lang w:eastAsia="zh-CN"/>
        </w:rPr>
        <w:t>L</w:t>
      </w:r>
      <w:r w:rsidRPr="001130A6">
        <w:rPr>
          <w:rFonts w:eastAsia="Times New Roman" w:cs="TimesNewRomanPSMT"/>
        </w:rPr>
        <w:t>ibvirt</w:t>
      </w:r>
      <w:proofErr w:type="spellEnd"/>
      <w:r w:rsidRPr="001130A6">
        <w:rPr>
          <w:rFonts w:eastAsia="Times New Roman" w:cs="TimesNewRomanPSMT"/>
        </w:rPr>
        <w:t xml:space="preserve"> is that it supports virtual machine monitoring program by </w:t>
      </w:r>
      <w:r w:rsidRPr="001130A6">
        <w:rPr>
          <w:rFonts w:eastAsia="Times New Roman" w:cs="TimesNewRomanPSMT"/>
        </w:rPr>
        <w:lastRenderedPageBreak/>
        <w:t xml:space="preserve">providing a series of API that are used in general operations. This library was </w:t>
      </w:r>
      <w:r w:rsidR="00711E6C" w:rsidRPr="001130A6">
        <w:rPr>
          <w:rFonts w:eastAsia="Times New Roman" w:cs="TimesNewRomanPSMT"/>
        </w:rPr>
        <w:t>designed</w:t>
      </w:r>
      <w:r w:rsidRPr="001130A6">
        <w:rPr>
          <w:rFonts w:eastAsia="Times New Roman" w:cs="TimesNewRomanPSMT"/>
        </w:rPr>
        <w:t xml:space="preserve"> to be virtual machine management API for Xen, with the </w:t>
      </w:r>
      <w:r w:rsidR="00711E6C" w:rsidRPr="001130A6">
        <w:rPr>
          <w:rFonts w:eastAsia="Times New Roman" w:cs="TimesNewRomanPSMT"/>
        </w:rPr>
        <w:t>development</w:t>
      </w:r>
      <w:r w:rsidRPr="001130A6">
        <w:rPr>
          <w:rFonts w:eastAsia="Times New Roman" w:cs="TimesNewRomanPSMT"/>
        </w:rPr>
        <w:t xml:space="preserve"> of virtualization, the </w:t>
      </w:r>
      <w:proofErr w:type="spellStart"/>
      <w:r w:rsidR="00711E6C" w:rsidRPr="001130A6">
        <w:rPr>
          <w:rFonts w:eastAsiaTheme="minorEastAsia" w:cs="TimesNewRomanPSMT" w:hint="eastAsia"/>
          <w:lang w:eastAsia="zh-CN"/>
        </w:rPr>
        <w:t>L</w:t>
      </w:r>
      <w:r w:rsidRPr="001130A6">
        <w:rPr>
          <w:rFonts w:eastAsia="Times New Roman" w:cs="TimesNewRomanPSMT"/>
        </w:rPr>
        <w:t>ibvirt</w:t>
      </w:r>
      <w:proofErr w:type="spellEnd"/>
      <w:r w:rsidRPr="001130A6">
        <w:rPr>
          <w:rFonts w:eastAsia="Times New Roman" w:cs="TimesNewRomanPSMT"/>
        </w:rPr>
        <w:t xml:space="preserve"> has been modified to provide supports to </w:t>
      </w:r>
      <w:r w:rsidR="00711E6C" w:rsidRPr="001130A6">
        <w:rPr>
          <w:rFonts w:eastAsia="Times New Roman" w:cs="TimesNewRomanPSMT"/>
        </w:rPr>
        <w:t>the</w:t>
      </w:r>
      <w:r w:rsidRPr="001130A6">
        <w:rPr>
          <w:rFonts w:eastAsia="Times New Roman" w:cs="TimesNewRomanPSMT"/>
        </w:rPr>
        <w:t xml:space="preserve"> virtual machine </w:t>
      </w:r>
      <w:r w:rsidR="00711E6C" w:rsidRPr="001130A6">
        <w:rPr>
          <w:rFonts w:eastAsia="Times New Roman" w:cs="TimesNewRomanPSMT"/>
        </w:rPr>
        <w:t>monitoring</w:t>
      </w:r>
      <w:r w:rsidRPr="001130A6">
        <w:rPr>
          <w:rFonts w:eastAsia="Times New Roman" w:cs="TimesNewRomanPSMT"/>
        </w:rPr>
        <w:t xml:space="preserve"> programs. </w:t>
      </w:r>
      <w:proofErr w:type="spellStart"/>
      <w:r w:rsidRPr="001130A6">
        <w:rPr>
          <w:rFonts w:eastAsia="Times New Roman" w:cs="TimesNewRomanPSMT"/>
        </w:rPr>
        <w:t>Libvirt</w:t>
      </w:r>
      <w:proofErr w:type="spellEnd"/>
      <w:r w:rsidRPr="001130A6">
        <w:rPr>
          <w:rFonts w:eastAsia="Times New Roman" w:cs="TimesNewRomanPSMT"/>
        </w:rPr>
        <w:t xml:space="preserve"> 10.03 is used in this project.</w:t>
      </w:r>
    </w:p>
    <w:p w14:paraId="6947076C" w14:textId="77777777" w:rsidR="00844217" w:rsidRPr="001130A6" w:rsidRDefault="00844217">
      <w:pPr>
        <w:autoSpaceDE w:val="0"/>
        <w:jc w:val="both"/>
        <w:rPr>
          <w:rFonts w:eastAsia="Times New Roman" w:cs="TimesNewRomanPSMT"/>
        </w:rPr>
      </w:pPr>
    </w:p>
    <w:p w14:paraId="64F4A754" w14:textId="77777777" w:rsidR="00844217" w:rsidRPr="002E012E" w:rsidRDefault="00711E6C" w:rsidP="00A00A1B">
      <w:pPr>
        <w:pStyle w:val="Title"/>
        <w:rPr>
          <w:rFonts w:ascii="Times New Roman" w:hAnsi="Times New Roman" w:cs="Times New Roman"/>
          <w:b/>
          <w:lang w:eastAsia="zh-CN"/>
        </w:rPr>
      </w:pPr>
      <w:r w:rsidRPr="002E012E">
        <w:rPr>
          <w:rFonts w:ascii="Times New Roman" w:hAnsi="Times New Roman" w:cs="Times New Roman"/>
          <w:b/>
          <w:lang w:eastAsia="zh-CN"/>
        </w:rPr>
        <w:t xml:space="preserve">5.2.2 </w:t>
      </w:r>
      <w:proofErr w:type="spellStart"/>
      <w:r w:rsidRPr="002E012E">
        <w:rPr>
          <w:rFonts w:ascii="Times New Roman" w:hAnsi="Times New Roman" w:cs="Times New Roman"/>
          <w:b/>
          <w:lang w:eastAsia="zh-CN"/>
        </w:rPr>
        <w:t>Xm</w:t>
      </w:r>
      <w:proofErr w:type="spellEnd"/>
    </w:p>
    <w:p w14:paraId="18C42D57" w14:textId="77777777" w:rsidR="00844217" w:rsidRPr="001130A6" w:rsidRDefault="00844217">
      <w:pPr>
        <w:autoSpaceDE w:val="0"/>
        <w:jc w:val="both"/>
        <w:rPr>
          <w:rFonts w:eastAsia="Times New Roman" w:cs="TimesNewRomanPSMT"/>
        </w:rPr>
      </w:pPr>
    </w:p>
    <w:p w14:paraId="390C24B1" w14:textId="77777777" w:rsidR="00844217" w:rsidRPr="001130A6" w:rsidRDefault="00844217">
      <w:pPr>
        <w:autoSpaceDE w:val="0"/>
        <w:jc w:val="both"/>
        <w:rPr>
          <w:rFonts w:eastAsia="Times New Roman" w:cs="TimesNewRomanPSMT"/>
        </w:rPr>
      </w:pPr>
      <w:proofErr w:type="spellStart"/>
      <w:r w:rsidRPr="001130A6">
        <w:rPr>
          <w:rFonts w:eastAsia="Times New Roman" w:cs="TimesNewRomanPSMT"/>
        </w:rPr>
        <w:t>Xm</w:t>
      </w:r>
      <w:proofErr w:type="spellEnd"/>
      <w:r w:rsidRPr="001130A6">
        <w:rPr>
          <w:rFonts w:eastAsia="Times New Roman" w:cs="TimesNewRomanPSMT"/>
        </w:rPr>
        <w:t xml:space="preserve"> is a virtual machine management tool specialized in managing virtual machines in Xen virtual system. This tool is written in C and contains all necessary parts to manipulate the status of guest operating systems. All its APIs are provided in a header file </w:t>
      </w:r>
      <w:proofErr w:type="spellStart"/>
      <w:r w:rsidRPr="001130A6">
        <w:rPr>
          <w:rFonts w:eastAsia="Times New Roman" w:cs="TimesNewRomanPSMT"/>
          <w:i/>
        </w:rPr>
        <w:t>xenctl.h</w:t>
      </w:r>
      <w:proofErr w:type="spellEnd"/>
      <w:r w:rsidRPr="001130A6">
        <w:rPr>
          <w:rFonts w:eastAsia="Times New Roman" w:cs="TimesNewRomanPSMT"/>
        </w:rPr>
        <w:t>. The provided</w:t>
      </w:r>
      <w:r w:rsidR="00711E6C" w:rsidRPr="001130A6">
        <w:rPr>
          <w:rFonts w:eastAsia="Times New Roman" w:cs="TimesNewRomanPSMT"/>
        </w:rPr>
        <w:t xml:space="preserve"> header file can be used in </w:t>
      </w:r>
      <w:r w:rsidR="00CE4E23" w:rsidRPr="001130A6">
        <w:rPr>
          <w:rFonts w:eastAsia="Times New Roman" w:cs="TimesNewRomanPSMT"/>
        </w:rPr>
        <w:t>the implementation</w:t>
      </w:r>
      <w:r w:rsidRPr="001130A6">
        <w:rPr>
          <w:rFonts w:eastAsia="Times New Roman" w:cs="TimesNewRomanPSMT"/>
        </w:rPr>
        <w:t xml:space="preserve"> of the co-scheduler. </w:t>
      </w:r>
    </w:p>
    <w:p w14:paraId="21E87C16" w14:textId="77777777" w:rsidR="00844217" w:rsidRPr="001130A6" w:rsidRDefault="00844217">
      <w:pPr>
        <w:autoSpaceDE w:val="0"/>
        <w:jc w:val="both"/>
        <w:rPr>
          <w:rFonts w:eastAsia="Times New Roman" w:cs="TimesNewRomanPSMT"/>
        </w:rPr>
      </w:pPr>
    </w:p>
    <w:p w14:paraId="6EED0D0A" w14:textId="77777777" w:rsidR="00844217" w:rsidRPr="00711E6C" w:rsidRDefault="00711E6C" w:rsidP="00A00A1B">
      <w:pPr>
        <w:pStyle w:val="Heading2"/>
      </w:pPr>
      <w:bookmarkStart w:id="25" w:name="_Toc366653672"/>
      <w:r w:rsidRPr="00711E6C">
        <w:rPr>
          <w:rFonts w:eastAsiaTheme="minorEastAsia" w:hint="eastAsia"/>
          <w:lang w:eastAsia="zh-CN"/>
        </w:rPr>
        <w:t xml:space="preserve">5.3 </w:t>
      </w:r>
      <w:r w:rsidRPr="00711E6C">
        <w:t>Implementation</w:t>
      </w:r>
      <w:r w:rsidR="00844217" w:rsidRPr="00711E6C">
        <w:t xml:space="preserve"> Environment</w:t>
      </w:r>
      <w:bookmarkEnd w:id="25"/>
    </w:p>
    <w:p w14:paraId="171A298D" w14:textId="77777777" w:rsidR="00844217" w:rsidRPr="001130A6" w:rsidRDefault="00844217">
      <w:pPr>
        <w:autoSpaceDE w:val="0"/>
        <w:jc w:val="both"/>
        <w:rPr>
          <w:rFonts w:eastAsia="Times New Roman" w:cs="TimesNewRomanPSMT"/>
        </w:rPr>
      </w:pPr>
    </w:p>
    <w:p w14:paraId="61B8D5DF" w14:textId="77777777" w:rsidR="00844217" w:rsidRPr="002E012E" w:rsidRDefault="00711E6C" w:rsidP="00A00A1B">
      <w:pPr>
        <w:pStyle w:val="Title"/>
        <w:rPr>
          <w:rFonts w:ascii="Times New Roman" w:hAnsi="Times New Roman" w:cs="Times New Roman"/>
          <w:b/>
          <w:lang w:eastAsia="zh-CN"/>
        </w:rPr>
      </w:pPr>
      <w:r w:rsidRPr="002E012E">
        <w:rPr>
          <w:rFonts w:ascii="Times New Roman" w:hAnsi="Times New Roman" w:cs="Times New Roman"/>
          <w:b/>
          <w:lang w:eastAsia="zh-CN"/>
        </w:rPr>
        <w:t xml:space="preserve">5.3.1 System environment </w:t>
      </w:r>
    </w:p>
    <w:p w14:paraId="0AF1A914" w14:textId="77777777" w:rsidR="00844217" w:rsidRPr="001130A6" w:rsidRDefault="00844217">
      <w:pPr>
        <w:autoSpaceDE w:val="0"/>
        <w:jc w:val="both"/>
        <w:rPr>
          <w:rFonts w:eastAsia="Times New Roman" w:cs="TimesNewRomanPSMT"/>
        </w:rPr>
      </w:pPr>
    </w:p>
    <w:p w14:paraId="73F0084E"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Ubuntu 13.04 is adopted as the operating system for this implementation. This version of Ubuntu has the up-to-date support to Xen.  </w:t>
      </w:r>
    </w:p>
    <w:p w14:paraId="5A7B8056" w14:textId="77777777" w:rsidR="00844217" w:rsidRPr="001130A6" w:rsidRDefault="00844217">
      <w:pPr>
        <w:autoSpaceDE w:val="0"/>
        <w:jc w:val="both"/>
        <w:rPr>
          <w:rFonts w:eastAsia="Times New Roman" w:cs="TimesNewRomanPSMT"/>
        </w:rPr>
      </w:pPr>
    </w:p>
    <w:p w14:paraId="4EF74194" w14:textId="77777777" w:rsidR="00844217" w:rsidRPr="002E012E" w:rsidRDefault="00711E6C" w:rsidP="00A00A1B">
      <w:pPr>
        <w:pStyle w:val="Title"/>
        <w:rPr>
          <w:rFonts w:ascii="Times New Roman" w:hAnsi="Times New Roman" w:cs="Times New Roman"/>
          <w:b/>
          <w:lang w:eastAsia="zh-CN"/>
        </w:rPr>
      </w:pPr>
      <w:r w:rsidRPr="002E012E">
        <w:rPr>
          <w:rFonts w:ascii="Times New Roman" w:hAnsi="Times New Roman" w:cs="Times New Roman"/>
          <w:b/>
          <w:lang w:eastAsia="zh-CN"/>
        </w:rPr>
        <w:t>5.3.2 Programming language</w:t>
      </w:r>
    </w:p>
    <w:p w14:paraId="7E9B988A" w14:textId="77777777" w:rsidR="00711E6C" w:rsidRPr="001130A6" w:rsidRDefault="00711E6C">
      <w:pPr>
        <w:autoSpaceDE w:val="0"/>
        <w:jc w:val="both"/>
        <w:rPr>
          <w:rFonts w:eastAsiaTheme="minorEastAsia" w:cs="TimesNewRomanPSMT"/>
          <w:lang w:eastAsia="zh-CN"/>
        </w:rPr>
      </w:pPr>
    </w:p>
    <w:p w14:paraId="3237D4CE"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This project uses C as the programming language for two reasons. First of all, most of Xen is written </w:t>
      </w:r>
      <w:proofErr w:type="gramStart"/>
      <w:r w:rsidRPr="001130A6">
        <w:rPr>
          <w:rFonts w:eastAsia="Times New Roman" w:cs="TimesNewRomanPSMT"/>
        </w:rPr>
        <w:t>in  C</w:t>
      </w:r>
      <w:proofErr w:type="gramEnd"/>
      <w:r w:rsidRPr="001130A6">
        <w:rPr>
          <w:rFonts w:eastAsia="Times New Roman" w:cs="TimesNewRomanPSMT"/>
        </w:rPr>
        <w:t xml:space="preserve">, using C </w:t>
      </w:r>
      <w:r w:rsidR="00711E6C" w:rsidRPr="001130A6">
        <w:rPr>
          <w:rFonts w:eastAsia="Times New Roman" w:cs="TimesNewRomanPSMT"/>
        </w:rPr>
        <w:t>guarantees</w:t>
      </w:r>
      <w:r w:rsidRPr="001130A6">
        <w:rPr>
          <w:rFonts w:eastAsia="Times New Roman" w:cs="TimesNewRomanPSMT"/>
        </w:rPr>
        <w:t xml:space="preserve"> that the co-scheduler will be fully compatible with Xen. Secondly, the APIs provided by packages </w:t>
      </w:r>
      <w:r w:rsidR="00711E6C" w:rsidRPr="001130A6">
        <w:rPr>
          <w:rFonts w:eastAsia="Times New Roman" w:cs="TimesNewRomanPSMT"/>
        </w:rPr>
        <w:t>mentioned</w:t>
      </w:r>
      <w:r w:rsidRPr="001130A6">
        <w:rPr>
          <w:rFonts w:eastAsia="Times New Roman" w:cs="TimesNewRomanPSMT"/>
        </w:rPr>
        <w:t xml:space="preserve"> above is C binding.</w:t>
      </w:r>
    </w:p>
    <w:p w14:paraId="22EBA141" w14:textId="77777777" w:rsidR="00844217" w:rsidRPr="001130A6" w:rsidRDefault="00844217">
      <w:pPr>
        <w:autoSpaceDE w:val="0"/>
        <w:jc w:val="both"/>
        <w:rPr>
          <w:rFonts w:eastAsia="Times New Roman" w:cs="TimesNewRomanPSMT"/>
        </w:rPr>
      </w:pPr>
    </w:p>
    <w:p w14:paraId="4495F9DA" w14:textId="77777777" w:rsidR="00844217" w:rsidRPr="002E012E" w:rsidRDefault="00711E6C" w:rsidP="00A00A1B">
      <w:pPr>
        <w:pStyle w:val="Title"/>
        <w:rPr>
          <w:rFonts w:ascii="Times New Roman" w:hAnsi="Times New Roman" w:cs="Times New Roman"/>
          <w:b/>
          <w:lang w:eastAsia="zh-CN"/>
        </w:rPr>
      </w:pPr>
      <w:r w:rsidRPr="002E012E">
        <w:rPr>
          <w:rFonts w:ascii="Times New Roman" w:hAnsi="Times New Roman" w:cs="Times New Roman"/>
          <w:b/>
          <w:lang w:eastAsia="zh-CN"/>
        </w:rPr>
        <w:t>5.3.3 Virtualization platform</w:t>
      </w:r>
    </w:p>
    <w:p w14:paraId="489F05B9" w14:textId="77777777" w:rsidR="00711E6C" w:rsidRPr="001130A6" w:rsidRDefault="00711E6C">
      <w:pPr>
        <w:autoSpaceDE w:val="0"/>
        <w:jc w:val="both"/>
        <w:rPr>
          <w:rFonts w:eastAsiaTheme="minorEastAsia" w:cs="TimesNewRomanPSMT"/>
          <w:lang w:eastAsia="zh-CN"/>
        </w:rPr>
      </w:pPr>
    </w:p>
    <w:p w14:paraId="17AB68C5"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Xen 4.2 is installed for this project, the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management tool is included in Xen 4.2. This co-scheduler is designed to be fully compatible with Xen.</w:t>
      </w:r>
    </w:p>
    <w:p w14:paraId="25DF09E3" w14:textId="77777777" w:rsidR="00844217" w:rsidRPr="00711E6C" w:rsidRDefault="00D16BF1" w:rsidP="00D16BF1">
      <w:pPr>
        <w:tabs>
          <w:tab w:val="left" w:pos="5535"/>
        </w:tabs>
        <w:autoSpaceDE w:val="0"/>
        <w:jc w:val="both"/>
        <w:rPr>
          <w:rFonts w:eastAsiaTheme="minorEastAsia" w:cs="TimesNewRomanPSMT"/>
          <w:sz w:val="22"/>
          <w:szCs w:val="22"/>
          <w:lang w:eastAsia="zh-CN"/>
        </w:rPr>
      </w:pPr>
      <w:r w:rsidRPr="001130A6">
        <w:rPr>
          <w:rFonts w:eastAsiaTheme="minorEastAsia" w:cs="TimesNewRomanPSMT"/>
          <w:lang w:eastAsia="zh-CN"/>
        </w:rPr>
        <w:tab/>
      </w:r>
    </w:p>
    <w:p w14:paraId="788B0568" w14:textId="77777777" w:rsidR="00844217" w:rsidRPr="00711E6C" w:rsidRDefault="00711E6C" w:rsidP="00A00A1B">
      <w:pPr>
        <w:pStyle w:val="Heading2"/>
      </w:pPr>
      <w:bookmarkStart w:id="26" w:name="_Toc366653673"/>
      <w:r w:rsidRPr="00711E6C">
        <w:rPr>
          <w:rFonts w:eastAsiaTheme="minorEastAsia" w:hint="eastAsia"/>
          <w:lang w:eastAsia="zh-CN"/>
        </w:rPr>
        <w:t xml:space="preserve">5.4 </w:t>
      </w:r>
      <w:r w:rsidR="00844217" w:rsidRPr="00711E6C">
        <w:t>Implementation</w:t>
      </w:r>
      <w:bookmarkEnd w:id="26"/>
    </w:p>
    <w:p w14:paraId="085B4C9D" w14:textId="77777777" w:rsidR="00844217" w:rsidRPr="001130A6" w:rsidRDefault="00844217">
      <w:pPr>
        <w:autoSpaceDE w:val="0"/>
        <w:jc w:val="both"/>
        <w:rPr>
          <w:rFonts w:eastAsia="Times New Roman" w:cs="TimesNewRomanPSMT"/>
        </w:rPr>
      </w:pPr>
    </w:p>
    <w:p w14:paraId="3196D0D1" w14:textId="77777777" w:rsidR="00844217" w:rsidRPr="001130A6" w:rsidRDefault="00844217">
      <w:pPr>
        <w:autoSpaceDE w:val="0"/>
        <w:jc w:val="both"/>
        <w:rPr>
          <w:rFonts w:eastAsiaTheme="minorEastAsia" w:cs="TimesNewRomanPSMT"/>
          <w:color w:val="800000"/>
          <w:lang w:eastAsia="zh-CN"/>
        </w:rPr>
      </w:pPr>
      <w:r w:rsidRPr="001130A6">
        <w:rPr>
          <w:rFonts w:eastAsia="Times New Roman" w:cs="TimesNewRomanPSMT"/>
        </w:rPr>
        <w:t xml:space="preserve">The implementation of this co-scheduler includes four modules. The </w:t>
      </w:r>
      <w:r w:rsidR="00711E6C" w:rsidRPr="001130A6">
        <w:rPr>
          <w:rFonts w:eastAsia="Times New Roman" w:cs="TimesNewRomanPSMT"/>
        </w:rPr>
        <w:t>first</w:t>
      </w:r>
      <w:r w:rsidRPr="001130A6">
        <w:rPr>
          <w:rFonts w:eastAsia="Times New Roman" w:cs="TimesNewRomanPSMT"/>
        </w:rPr>
        <w:t xml:space="preserve"> module is </w:t>
      </w:r>
      <w:r w:rsidR="00711E6C" w:rsidRPr="001130A6">
        <w:rPr>
          <w:rFonts w:eastAsia="Times New Roman" w:cs="TimesNewRomanPSMT"/>
        </w:rPr>
        <w:t>initialization</w:t>
      </w:r>
      <w:r w:rsidRPr="001130A6">
        <w:rPr>
          <w:rFonts w:eastAsia="Times New Roman" w:cs="TimesNewRomanPSMT"/>
        </w:rPr>
        <w:t xml:space="preserve"> module, which runs the initialization for the co-scheduler so that the packages </w:t>
      </w:r>
      <w:r w:rsidR="00711E6C" w:rsidRPr="001130A6">
        <w:rPr>
          <w:rFonts w:eastAsia="Times New Roman" w:cs="TimesNewRomanPSMT"/>
        </w:rPr>
        <w:t>mentioned</w:t>
      </w:r>
      <w:r w:rsidRPr="001130A6">
        <w:rPr>
          <w:rFonts w:eastAsia="Times New Roman" w:cs="TimesNewRomanPSMT"/>
        </w:rPr>
        <w:t xml:space="preserve"> above are ready to use. The second module is </w:t>
      </w:r>
      <w:r w:rsidR="00711E6C" w:rsidRPr="001130A6">
        <w:rPr>
          <w:rFonts w:eastAsia="Times New Roman" w:cs="TimesNewRomanPSMT"/>
        </w:rPr>
        <w:t>implemented</w:t>
      </w:r>
      <w:r w:rsidRPr="001130A6">
        <w:rPr>
          <w:rFonts w:eastAsia="Times New Roman" w:cs="TimesNewRomanPSMT"/>
        </w:rPr>
        <w:t xml:space="preserve"> to collect all necessary system information for future use. The system information contains the information about the host machines, domains </w:t>
      </w:r>
      <w:proofErr w:type="gramStart"/>
      <w:r w:rsidRPr="001130A6">
        <w:rPr>
          <w:rFonts w:eastAsia="Times New Roman" w:cs="TimesNewRomanPSMT"/>
        </w:rPr>
        <w:t>and etc.</w:t>
      </w:r>
      <w:proofErr w:type="gramEnd"/>
      <w:r w:rsidRPr="001130A6">
        <w:rPr>
          <w:rFonts w:eastAsia="Times New Roman" w:cs="TimesNewRomanPSMT"/>
        </w:rPr>
        <w:t xml:space="preserve"> the command line input will also be dealt with in this module. The third module </w:t>
      </w:r>
      <w:proofErr w:type="gramStart"/>
      <w:r w:rsidRPr="001130A6">
        <w:rPr>
          <w:rFonts w:eastAsia="Times New Roman" w:cs="TimesNewRomanPSMT"/>
        </w:rPr>
        <w:t>is in charge of</w:t>
      </w:r>
      <w:proofErr w:type="gramEnd"/>
      <w:r w:rsidRPr="001130A6">
        <w:rPr>
          <w:rFonts w:eastAsia="Times New Roman" w:cs="TimesNewRomanPSMT"/>
        </w:rPr>
        <w:t xml:space="preserve"> all the detecting and monitoring. The fourth module </w:t>
      </w:r>
      <w:proofErr w:type="gramStart"/>
      <w:r w:rsidRPr="001130A6">
        <w:rPr>
          <w:rFonts w:eastAsia="Times New Roman" w:cs="TimesNewRomanPSMT"/>
        </w:rPr>
        <w:t>is in charge of</w:t>
      </w:r>
      <w:proofErr w:type="gramEnd"/>
      <w:r w:rsidRPr="001130A6">
        <w:rPr>
          <w:rFonts w:eastAsia="Times New Roman" w:cs="TimesNewRomanPSMT"/>
        </w:rPr>
        <w:t xml:space="preserve"> all the operation on scheduling, which includes pausing domains and resuming </w:t>
      </w:r>
      <w:r w:rsidR="00711E6C" w:rsidRPr="001130A6">
        <w:rPr>
          <w:rFonts w:eastAsia="Times New Roman" w:cs="TimesNewRomanPSMT"/>
        </w:rPr>
        <w:t>domains</w:t>
      </w:r>
      <w:r w:rsidRPr="001130A6">
        <w:rPr>
          <w:rFonts w:eastAsia="Times New Roman" w:cs="TimesNewRomanPSMT"/>
        </w:rPr>
        <w:t xml:space="preserve">. These four modules will be detailed discussed in following subsections. The structure of the implementation can be </w:t>
      </w:r>
      <w:r w:rsidR="00711E6C" w:rsidRPr="001130A6">
        <w:rPr>
          <w:rFonts w:eastAsia="Times New Roman" w:cs="TimesNewRomanPSMT"/>
        </w:rPr>
        <w:t>illustrated</w:t>
      </w:r>
      <w:r w:rsidRPr="001130A6">
        <w:rPr>
          <w:rFonts w:eastAsia="Times New Roman" w:cs="TimesNewRomanPSMT"/>
        </w:rPr>
        <w:t xml:space="preserve"> in the figure</w:t>
      </w:r>
      <w:r w:rsidR="00F27409" w:rsidRPr="001130A6">
        <w:rPr>
          <w:rFonts w:eastAsiaTheme="minorEastAsia" w:cs="TimesNewRomanPSMT" w:hint="eastAsia"/>
          <w:lang w:eastAsia="zh-CN"/>
        </w:rPr>
        <w:t xml:space="preserve"> 5.</w:t>
      </w:r>
      <w:r w:rsidR="008C6F70" w:rsidRPr="001130A6">
        <w:rPr>
          <w:rFonts w:eastAsiaTheme="minorEastAsia" w:cs="TimesNewRomanPSMT" w:hint="eastAsia"/>
          <w:lang w:eastAsia="zh-CN"/>
        </w:rPr>
        <w:t>2</w:t>
      </w:r>
      <w:r w:rsidR="00F27409" w:rsidRPr="001130A6">
        <w:rPr>
          <w:rFonts w:eastAsiaTheme="minorEastAsia" w:cs="TimesNewRomanPSMT" w:hint="eastAsia"/>
          <w:lang w:eastAsia="zh-CN"/>
        </w:rPr>
        <w:t xml:space="preserve">shown </w:t>
      </w:r>
      <w:r w:rsidR="00F27409" w:rsidRPr="001130A6">
        <w:rPr>
          <w:rFonts w:eastAsia="Times New Roman" w:cs="TimesNewRomanPSMT"/>
        </w:rPr>
        <w:t>below</w:t>
      </w:r>
      <w:r w:rsidRPr="001130A6">
        <w:rPr>
          <w:rFonts w:eastAsia="Times New Roman" w:cs="TimesNewRomanPSMT"/>
        </w:rPr>
        <w:t>.</w:t>
      </w:r>
    </w:p>
    <w:p w14:paraId="01D5BB18" w14:textId="77777777" w:rsidR="00532614" w:rsidRDefault="0033105B">
      <w:pPr>
        <w:autoSpaceDE w:val="0"/>
        <w:jc w:val="both"/>
        <w:rPr>
          <w:rFonts w:eastAsiaTheme="minorEastAsia" w:cs="TimesNewRomanPSMT"/>
          <w:color w:val="800000"/>
          <w:sz w:val="22"/>
          <w:szCs w:val="22"/>
          <w:lang w:eastAsia="zh-CN"/>
        </w:rPr>
      </w:pPr>
      <w:r>
        <w:rPr>
          <w:rFonts w:eastAsiaTheme="minorEastAsia" w:cs="TimesNewRomanPSMT"/>
          <w:noProof/>
          <w:sz w:val="22"/>
          <w:szCs w:val="22"/>
          <w:lang w:eastAsia="zh-CN" w:bidi="ar-SA"/>
        </w:rPr>
        <w:pict w14:anchorId="70F56086">
          <v:rect id="_x0000_s2063" alt="" style="position:absolute;left:0;text-align:left;margin-left:247.8pt;margin-top:6.9pt;width:80.25pt;height:33.75pt;z-index:251914240;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063">
              <w:txbxContent>
                <w:p w14:paraId="5EA080E1" w14:textId="77777777" w:rsidR="00C41235" w:rsidRPr="00D16BF1" w:rsidRDefault="00C41235" w:rsidP="00D16BF1">
                  <w:pPr>
                    <w:rPr>
                      <w:rFonts w:eastAsiaTheme="minorEastAsia"/>
                      <w:lang w:eastAsia="zh-CN"/>
                    </w:rPr>
                  </w:pPr>
                  <w:r>
                    <w:rPr>
                      <w:rFonts w:eastAsiaTheme="minorEastAsia" w:cs="TimesNewRomanPSMT" w:hint="eastAsia"/>
                      <w:b/>
                      <w:bCs/>
                      <w:sz w:val="22"/>
                      <w:szCs w:val="22"/>
                      <w:lang w:eastAsia="zh-CN"/>
                    </w:rPr>
                    <w:t>Monitoring &amp;</w:t>
                  </w:r>
                  <w:r>
                    <w:rPr>
                      <w:rFonts w:eastAsiaTheme="minorEastAsia" w:cs="TimesNewRomanPSMT"/>
                      <w:b/>
                      <w:bCs/>
                      <w:sz w:val="22"/>
                      <w:szCs w:val="22"/>
                      <w:lang w:eastAsia="zh-CN"/>
                    </w:rPr>
                    <w:t>detecting</w:t>
                  </w:r>
                </w:p>
              </w:txbxContent>
            </v:textbox>
          </v:rect>
        </w:pict>
      </w:r>
      <w:r>
        <w:rPr>
          <w:rFonts w:eastAsiaTheme="minorEastAsia" w:cs="TimesNewRomanPSMT"/>
          <w:noProof/>
          <w:color w:val="800000"/>
          <w:sz w:val="22"/>
          <w:szCs w:val="22"/>
          <w:lang w:eastAsia="zh-CN" w:bidi="ar-SA"/>
        </w:rPr>
        <w:pict w14:anchorId="5304A9DA">
          <v:rect id="_x0000_s2062" alt="" style="position:absolute;left:0;text-align:left;margin-left:373.6pt;margin-top:6.9pt;width:74.45pt;height:24.75pt;z-index:251926528;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062">
              <w:txbxContent>
                <w:p w14:paraId="3395F8B5" w14:textId="77777777" w:rsidR="00C41235" w:rsidRPr="00D16BF1" w:rsidRDefault="00C41235" w:rsidP="00D16BF1">
                  <w:pPr>
                    <w:rPr>
                      <w:rFonts w:eastAsiaTheme="minorEastAsia"/>
                      <w:lang w:eastAsia="zh-CN"/>
                    </w:rPr>
                  </w:pPr>
                  <w:r>
                    <w:rPr>
                      <w:rFonts w:eastAsiaTheme="minorEastAsia" w:cs="TimesNewRomanPSMT" w:hint="eastAsia"/>
                      <w:b/>
                      <w:sz w:val="22"/>
                      <w:szCs w:val="22"/>
                      <w:lang w:eastAsia="zh-CN"/>
                    </w:rPr>
                    <w:t xml:space="preserve"> Operating</w:t>
                  </w:r>
                </w:p>
              </w:txbxContent>
            </v:textbox>
          </v:rect>
        </w:pict>
      </w:r>
      <w:r>
        <w:rPr>
          <w:rFonts w:eastAsiaTheme="minorEastAsia" w:cs="TimesNewRomanPSMT"/>
          <w:noProof/>
          <w:color w:val="800000"/>
          <w:sz w:val="22"/>
          <w:szCs w:val="22"/>
          <w:lang w:eastAsia="zh-CN" w:bidi="ar-SA"/>
        </w:rPr>
        <w:pict w14:anchorId="739AC33D">
          <v:rect id="_x0000_s2061" alt="" style="position:absolute;left:0;text-align:left;margin-left:136.05pt;margin-top:11.3pt;width:80.25pt;height:33.75pt;z-index:251913216;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061">
              <w:txbxContent>
                <w:p w14:paraId="28938499" w14:textId="77777777" w:rsidR="00C41235" w:rsidRPr="00D16BF1" w:rsidRDefault="00C41235" w:rsidP="00D16BF1">
                  <w:pPr>
                    <w:rPr>
                      <w:rFonts w:eastAsiaTheme="minorEastAsia"/>
                      <w:lang w:eastAsia="zh-CN"/>
                    </w:rPr>
                  </w:pPr>
                  <w:r>
                    <w:rPr>
                      <w:rFonts w:eastAsiaTheme="minorEastAsia" w:cs="TimesNewRomanPSMT" w:hint="eastAsia"/>
                      <w:b/>
                      <w:bCs/>
                      <w:sz w:val="22"/>
                      <w:szCs w:val="22"/>
                      <w:lang w:eastAsia="zh-CN"/>
                    </w:rPr>
                    <w:t>I</w:t>
                  </w:r>
                  <w:r>
                    <w:rPr>
                      <w:rFonts w:eastAsia="Times New Roman" w:cs="TimesNewRomanPSMT"/>
                      <w:b/>
                      <w:bCs/>
                      <w:sz w:val="22"/>
                      <w:szCs w:val="22"/>
                    </w:rPr>
                    <w:t xml:space="preserve">nformation </w:t>
                  </w:r>
                  <w:r>
                    <w:rPr>
                      <w:rFonts w:eastAsiaTheme="minorEastAsia" w:cs="TimesNewRomanPSMT" w:hint="eastAsia"/>
                      <w:b/>
                      <w:bCs/>
                      <w:sz w:val="22"/>
                      <w:szCs w:val="22"/>
                      <w:lang w:eastAsia="zh-CN"/>
                    </w:rPr>
                    <w:t xml:space="preserve">  collecting</w:t>
                  </w:r>
                </w:p>
              </w:txbxContent>
            </v:textbox>
          </v:rect>
        </w:pict>
      </w:r>
    </w:p>
    <w:p w14:paraId="7F774109" w14:textId="77777777" w:rsidR="00532614" w:rsidRDefault="0033105B">
      <w:pPr>
        <w:autoSpaceDE w:val="0"/>
        <w:jc w:val="both"/>
        <w:rPr>
          <w:rFonts w:eastAsiaTheme="minorEastAsia" w:cs="TimesNewRomanPSMT"/>
          <w:color w:val="800000"/>
          <w:sz w:val="22"/>
          <w:szCs w:val="22"/>
          <w:lang w:eastAsia="zh-CN"/>
        </w:rPr>
      </w:pPr>
      <w:r>
        <w:rPr>
          <w:rFonts w:eastAsiaTheme="minorEastAsia" w:cs="TimesNewRomanPSMT"/>
          <w:noProof/>
          <w:color w:val="800000"/>
          <w:sz w:val="22"/>
          <w:szCs w:val="22"/>
          <w:lang w:eastAsia="zh-CN" w:bidi="ar-SA"/>
        </w:rPr>
        <w:pict w14:anchorId="3E9634EE">
          <v:shape id="_x0000_s2060" type="#_x0000_t32" alt="" style="position:absolute;left:0;text-align:left;margin-left:448.05pt;margin-top:8.3pt;width:22.5pt;height:0;z-index:251925504;mso-wrap-edited:f;mso-width-percent:0;mso-height-percent:0;mso-width-percent:0;mso-height-percent:0" o:connectortype="straight"/>
        </w:pict>
      </w:r>
      <w:r>
        <w:rPr>
          <w:rFonts w:eastAsiaTheme="minorEastAsia" w:cs="TimesNewRomanPSMT"/>
          <w:noProof/>
          <w:color w:val="800000"/>
          <w:sz w:val="22"/>
          <w:szCs w:val="22"/>
          <w:lang w:eastAsia="zh-CN" w:bidi="ar-SA"/>
        </w:rPr>
        <w:pict w14:anchorId="029D8F6B">
          <v:shape id="_x0000_s2059" type="#_x0000_t32" alt="" style="position:absolute;left:0;text-align:left;margin-left:470.55pt;margin-top:8.3pt;width:0;height:47.25pt;flip:y;z-index:251924480;mso-wrap-edited:f;mso-width-percent:0;mso-height-percent:0;mso-width-percent:0;mso-height-percent:0" o:connectortype="straight"/>
        </w:pict>
      </w:r>
      <w:r>
        <w:rPr>
          <w:rFonts w:eastAsiaTheme="minorEastAsia" w:cs="TimesNewRomanPSMT"/>
          <w:noProof/>
          <w:color w:val="800000"/>
          <w:sz w:val="22"/>
          <w:szCs w:val="22"/>
          <w:lang w:eastAsia="zh-CN" w:bidi="ar-SA"/>
        </w:rPr>
        <w:pict w14:anchorId="485EEAA8">
          <v:rect id="_x0000_s2058" alt="" style="position:absolute;left:0;text-align:left;margin-left:24.3pt;margin-top:3.9pt;width:80.25pt;height:24.75pt;z-index:251917312;mso-wrap-style:square;mso-wrap-edited:f;mso-width-percent:0;mso-height-percent:0;mso-width-percent:0;mso-height-percent:0;v-text-anchor:top" fillcolor="#4f81bd [3204]" strokecolor="#f2f2f2 [3041]" strokeweight="3pt">
            <v:shadow on="t" type="perspective" color="#243f60 [1604]" opacity=".5" offset="1pt" offset2="-1pt"/>
            <v:textbox style="mso-next-textbox:#_x0000_s2058">
              <w:txbxContent>
                <w:p w14:paraId="066E759A" w14:textId="77777777" w:rsidR="00C41235" w:rsidRPr="00D16BF1" w:rsidRDefault="00C41235">
                  <w:pPr>
                    <w:rPr>
                      <w:rFonts w:eastAsiaTheme="minorEastAsia"/>
                      <w:lang w:eastAsia="zh-CN"/>
                    </w:rPr>
                  </w:pPr>
                  <w:r w:rsidRPr="00711E6C">
                    <w:rPr>
                      <w:rFonts w:eastAsia="Times New Roman" w:cs="TimesNewRomanPSMT"/>
                      <w:b/>
                      <w:sz w:val="22"/>
                      <w:szCs w:val="22"/>
                    </w:rPr>
                    <w:t>I</w:t>
                  </w:r>
                  <w:r w:rsidRPr="00711E6C">
                    <w:rPr>
                      <w:rFonts w:eastAsia="Times New Roman" w:cs="TimesNewRomanPSMT"/>
                      <w:b/>
                      <w:bCs/>
                      <w:sz w:val="22"/>
                      <w:szCs w:val="22"/>
                    </w:rPr>
                    <w:t>nitialization</w:t>
                  </w:r>
                </w:p>
              </w:txbxContent>
            </v:textbox>
          </v:rect>
        </w:pict>
      </w:r>
      <w:r w:rsidR="00D16BF1">
        <w:rPr>
          <w:rFonts w:eastAsiaTheme="minorEastAsia" w:cs="TimesNewRomanPSMT" w:hint="eastAsia"/>
          <w:color w:val="800000"/>
          <w:sz w:val="22"/>
          <w:szCs w:val="22"/>
          <w:lang w:eastAsia="zh-CN"/>
        </w:rPr>
        <w:tab/>
      </w:r>
      <w:r w:rsidR="00D16BF1">
        <w:rPr>
          <w:rFonts w:eastAsiaTheme="minorEastAsia" w:cs="TimesNewRomanPSMT" w:hint="eastAsia"/>
          <w:color w:val="800000"/>
          <w:sz w:val="22"/>
          <w:szCs w:val="22"/>
          <w:lang w:eastAsia="zh-CN"/>
        </w:rPr>
        <w:tab/>
      </w:r>
    </w:p>
    <w:p w14:paraId="1D06F4C1" w14:textId="77777777" w:rsidR="00532614" w:rsidRDefault="0033105B">
      <w:pPr>
        <w:autoSpaceDE w:val="0"/>
        <w:jc w:val="both"/>
        <w:rPr>
          <w:rFonts w:eastAsiaTheme="minorEastAsia" w:cs="TimesNewRomanPSMT"/>
          <w:color w:val="800000"/>
          <w:sz w:val="22"/>
          <w:szCs w:val="22"/>
          <w:lang w:eastAsia="zh-CN"/>
        </w:rPr>
      </w:pPr>
      <w:r>
        <w:rPr>
          <w:rFonts w:eastAsiaTheme="minorEastAsia" w:cs="TimesNewRomanPSMT"/>
          <w:noProof/>
          <w:sz w:val="22"/>
          <w:szCs w:val="22"/>
          <w:lang w:eastAsia="zh-CN" w:bidi="ar-SA"/>
        </w:rPr>
        <w:lastRenderedPageBreak/>
        <w:pict w14:anchorId="15C8C01B">
          <v:shape id="_x0000_s2057" type="#_x0000_t32" alt="" style="position:absolute;left:0;text-align:left;margin-left:352.85pt;margin-top:.15pt;width:0;height:37.55pt;z-index:251919360;mso-wrap-edited:f;mso-width-percent:0;mso-height-percent:0;mso-width-percent:0;mso-height-percent:0" o:connectortype="straight"/>
        </w:pict>
      </w:r>
      <w:r>
        <w:rPr>
          <w:rFonts w:eastAsiaTheme="minorEastAsia" w:cs="TimesNewRomanPSMT"/>
          <w:noProof/>
          <w:color w:val="800000"/>
          <w:sz w:val="22"/>
          <w:szCs w:val="22"/>
          <w:lang w:eastAsia="zh-CN" w:bidi="ar-SA"/>
        </w:rPr>
        <w:pict w14:anchorId="7B8CF4B5">
          <v:shape id="_x0000_s2056" type="#_x0000_t32" alt="" style="position:absolute;left:0;text-align:left;margin-left:328.05pt;margin-top:.15pt;width:45.55pt;height:0;z-index:251922432;mso-wrap-edited:f;mso-width-percent:0;mso-height-percent:0;mso-width-percent:0;mso-height-percent:0" o:connectortype="straight">
            <v:stroke endarrow="block"/>
          </v:shape>
        </w:pict>
      </w:r>
      <w:r>
        <w:rPr>
          <w:rFonts w:eastAsiaTheme="minorEastAsia" w:cs="TimesNewRomanPSMT"/>
          <w:noProof/>
          <w:color w:val="800000"/>
          <w:sz w:val="22"/>
          <w:szCs w:val="22"/>
          <w:lang w:eastAsia="zh-CN" w:bidi="ar-SA"/>
        </w:rPr>
        <w:pict w14:anchorId="0A7C27C6">
          <v:shape id="_x0000_s2055" type="#_x0000_t32" alt="" style="position:absolute;left:0;text-align:left;margin-left:220.05pt;margin-top:6.35pt;width:27.75pt;height:0;z-index:251918336;mso-wrap-edited:f;mso-width-percent:0;mso-height-percent:0;mso-width-percent:0;mso-height-percent:0" o:connectortype="straight">
            <v:stroke endarrow="block"/>
          </v:shape>
        </w:pict>
      </w:r>
      <w:r>
        <w:rPr>
          <w:rFonts w:eastAsiaTheme="minorEastAsia" w:cs="TimesNewRomanPSMT"/>
          <w:noProof/>
          <w:color w:val="800000"/>
          <w:sz w:val="22"/>
          <w:szCs w:val="22"/>
          <w:lang w:eastAsia="zh-CN" w:bidi="ar-SA"/>
        </w:rPr>
        <w:pict w14:anchorId="3FE674B4">
          <v:shape id="_x0000_s2054" type="#_x0000_t32" alt="" style="position:absolute;left:0;text-align:left;margin-left:108.3pt;margin-top:6.35pt;width:27.75pt;height:0;z-index:251916288;mso-wrap-edited:f;mso-width-percent:0;mso-height-percent:0;mso-width-percent:0;mso-height-percent:0" o:connectortype="straight">
            <v:stroke endarrow="block"/>
          </v:shape>
        </w:pict>
      </w:r>
      <w:r w:rsidR="00D16BF1">
        <w:rPr>
          <w:rFonts w:eastAsiaTheme="minorEastAsia" w:cs="TimesNewRomanPSMT" w:hint="eastAsia"/>
          <w:color w:val="800000"/>
          <w:sz w:val="22"/>
          <w:szCs w:val="22"/>
          <w:lang w:eastAsia="zh-CN"/>
        </w:rPr>
        <w:tab/>
      </w:r>
    </w:p>
    <w:p w14:paraId="2EE84BAF" w14:textId="77777777" w:rsidR="00532614" w:rsidRPr="00532614"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3F5FEDFE">
          <v:shape id="_x0000_s2053" type="#_x0000_t32" alt="" style="position:absolute;left:0;text-align:left;margin-left:166.05pt;margin-top:10.85pt;width:0;height:19.4pt;flip:y;z-index:251927552;mso-wrap-edited:f;mso-width-percent:0;mso-height-percent:0;mso-width-percent:0;mso-height-percent:0" o:connectortype="straight">
            <v:stroke endarrow="block"/>
          </v:shape>
        </w:pict>
      </w:r>
      <w:r>
        <w:rPr>
          <w:rFonts w:eastAsiaTheme="minorEastAsia" w:cs="TimesNewRomanPSMT"/>
          <w:noProof/>
          <w:sz w:val="22"/>
          <w:szCs w:val="22"/>
          <w:lang w:eastAsia="zh-CN" w:bidi="ar-SA"/>
        </w:rPr>
        <w:pict w14:anchorId="7065BA6C">
          <v:shape id="_x0000_s2052" type="#_x0000_t32" alt="" style="position:absolute;left:0;text-align:left;margin-left:183.35pt;margin-top:10.85pt;width:0;height:14.15pt;flip:y;z-index:251921408;mso-wrap-edited:f;mso-width-percent:0;mso-height-percent:0;mso-width-percent:0;mso-height-percent:0" o:connectortype="straight">
            <v:stroke endarrow="block"/>
          </v:shape>
        </w:pict>
      </w:r>
    </w:p>
    <w:p w14:paraId="20AC3B90" w14:textId="77777777" w:rsidR="00844217" w:rsidRDefault="00844217">
      <w:pPr>
        <w:autoSpaceDE w:val="0"/>
        <w:jc w:val="both"/>
        <w:rPr>
          <w:rFonts w:eastAsiaTheme="minorEastAsia" w:cs="TimesNewRomanPSMT"/>
          <w:sz w:val="22"/>
          <w:szCs w:val="22"/>
          <w:lang w:eastAsia="zh-CN"/>
        </w:rPr>
      </w:pPr>
    </w:p>
    <w:p w14:paraId="0A75C5A1" w14:textId="77777777" w:rsidR="00D16BF1" w:rsidRDefault="0033105B">
      <w:pPr>
        <w:autoSpaceDE w:val="0"/>
        <w:jc w:val="both"/>
        <w:rPr>
          <w:rFonts w:eastAsiaTheme="minorEastAsia" w:cs="TimesNewRomanPSMT"/>
          <w:sz w:val="22"/>
          <w:szCs w:val="22"/>
          <w:lang w:eastAsia="zh-CN"/>
        </w:rPr>
      </w:pPr>
      <w:r>
        <w:rPr>
          <w:rFonts w:eastAsiaTheme="minorEastAsia" w:cs="TimesNewRomanPSMT"/>
          <w:noProof/>
          <w:sz w:val="22"/>
          <w:szCs w:val="22"/>
          <w:lang w:eastAsia="zh-CN" w:bidi="ar-SA"/>
        </w:rPr>
        <w:pict w14:anchorId="6983DBC6">
          <v:shape id="_x0000_s2051" type="#_x0000_t32" alt="" style="position:absolute;left:0;text-align:left;margin-left:166.05pt;margin-top:4.95pt;width:304.5pt;height:0;z-index:251923456;mso-wrap-edited:f;mso-width-percent:0;mso-height-percent:0;mso-width-percent:0;mso-height-percent:0" o:connectortype="straight"/>
        </w:pict>
      </w:r>
      <w:r>
        <w:rPr>
          <w:rFonts w:eastAsiaTheme="minorEastAsia" w:cs="TimesNewRomanPSMT"/>
          <w:noProof/>
          <w:sz w:val="22"/>
          <w:szCs w:val="22"/>
          <w:lang w:eastAsia="zh-CN" w:bidi="ar-SA"/>
        </w:rPr>
        <w:pict w14:anchorId="64B7FFE0">
          <v:shape id="_x0000_s2050" type="#_x0000_t32" alt="" style="position:absolute;left:0;text-align:left;margin-left:183.3pt;margin-top:-.25pt;width:169.5pt;height:0;flip:x;z-index:251920384;mso-wrap-edited:f;mso-width-percent:0;mso-height-percent:0;mso-width-percent:0;mso-height-percent:0" o:connectortype="straight"/>
        </w:pict>
      </w:r>
    </w:p>
    <w:p w14:paraId="632B5B72" w14:textId="77777777" w:rsidR="002E012E" w:rsidRDefault="008C6F70">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p>
    <w:p w14:paraId="116019D4" w14:textId="77777777" w:rsidR="00D16BF1" w:rsidRPr="001130A6" w:rsidRDefault="002E012E">
      <w:pPr>
        <w:autoSpaceDE w:val="0"/>
        <w:jc w:val="both"/>
        <w:rPr>
          <w:rFonts w:eastAsiaTheme="minorEastAsia" w:cs="TimesNewRomanPSMT"/>
          <w:lang w:eastAsia="zh-CN"/>
        </w:rPr>
      </w:pP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r>
      <w:r>
        <w:rPr>
          <w:rFonts w:eastAsiaTheme="minorEastAsia" w:cs="TimesNewRomanPSMT" w:hint="eastAsia"/>
          <w:lang w:eastAsia="zh-CN"/>
        </w:rPr>
        <w:tab/>
        <w:t>Fi</w:t>
      </w:r>
      <w:r w:rsidR="008C6F70" w:rsidRPr="001130A6">
        <w:rPr>
          <w:rFonts w:eastAsiaTheme="minorEastAsia" w:cs="TimesNewRomanPSMT" w:hint="eastAsia"/>
          <w:lang w:eastAsia="zh-CN"/>
        </w:rPr>
        <w:t>gure 5.2</w:t>
      </w:r>
      <w:r w:rsidR="00F27409" w:rsidRPr="001130A6">
        <w:rPr>
          <w:rFonts w:eastAsiaTheme="minorEastAsia" w:cs="TimesNewRomanPSMT" w:hint="eastAsia"/>
          <w:lang w:eastAsia="zh-CN"/>
        </w:rPr>
        <w:t xml:space="preserve"> S</w:t>
      </w:r>
      <w:r w:rsidR="00F27409" w:rsidRPr="001130A6">
        <w:rPr>
          <w:rFonts w:eastAsia="Times New Roman" w:cs="TimesNewRomanPSMT"/>
        </w:rPr>
        <w:t>tructure of the implementation</w:t>
      </w:r>
    </w:p>
    <w:p w14:paraId="2ECBA5B2" w14:textId="77777777" w:rsidR="00844217" w:rsidRPr="002E012E" w:rsidRDefault="00711E6C" w:rsidP="00A00A1B">
      <w:pPr>
        <w:pStyle w:val="Title"/>
        <w:rPr>
          <w:rFonts w:ascii="Times New Roman" w:hAnsi="Times New Roman" w:cs="Times New Roman"/>
          <w:b/>
        </w:rPr>
      </w:pPr>
      <w:r w:rsidRPr="002E012E">
        <w:rPr>
          <w:rFonts w:ascii="Times New Roman" w:eastAsiaTheme="minorEastAsia" w:hAnsi="Times New Roman" w:cs="Times New Roman"/>
          <w:b/>
          <w:lang w:eastAsia="zh-CN"/>
        </w:rPr>
        <w:t xml:space="preserve">5.4.1 </w:t>
      </w:r>
      <w:r w:rsidRPr="002E012E">
        <w:rPr>
          <w:rFonts w:ascii="Times New Roman" w:hAnsi="Times New Roman" w:cs="Times New Roman"/>
          <w:b/>
        </w:rPr>
        <w:t>Initialization</w:t>
      </w:r>
      <w:r w:rsidR="00844217" w:rsidRPr="002E012E">
        <w:rPr>
          <w:rFonts w:ascii="Times New Roman" w:hAnsi="Times New Roman" w:cs="Times New Roman"/>
          <w:b/>
        </w:rPr>
        <w:t xml:space="preserve"> module</w:t>
      </w:r>
    </w:p>
    <w:p w14:paraId="55A062AC" w14:textId="77777777" w:rsidR="00844217" w:rsidRPr="001130A6" w:rsidRDefault="00844217">
      <w:pPr>
        <w:autoSpaceDE w:val="0"/>
        <w:jc w:val="both"/>
        <w:rPr>
          <w:rFonts w:eastAsia="Times New Roman" w:cs="TimesNewRomanPSMT"/>
        </w:rPr>
      </w:pPr>
    </w:p>
    <w:p w14:paraId="04F6457E"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At the beginning of this program, some essential module will be initialized before the execution of other two modules, which is handled by the initialization module. There are two areas needed to be </w:t>
      </w:r>
      <w:r w:rsidR="00711E6C" w:rsidRPr="001130A6">
        <w:rPr>
          <w:rFonts w:eastAsia="Times New Roman" w:cs="TimesNewRomanPSMT"/>
        </w:rPr>
        <w:t>initialized</w:t>
      </w:r>
      <w:r w:rsidRPr="001130A6">
        <w:rPr>
          <w:rFonts w:eastAsia="Times New Roman" w:cs="TimesNewRomanPSMT"/>
        </w:rPr>
        <w:t xml:space="preserve">. The first one is the connection to the hypervisor, which is provided by the </w:t>
      </w:r>
      <w:proofErr w:type="spellStart"/>
      <w:r w:rsidRPr="001130A6">
        <w:rPr>
          <w:rFonts w:eastAsia="Times New Roman" w:cs="TimesNewRomanPSMT"/>
        </w:rPr>
        <w:t>Libvirt</w:t>
      </w:r>
      <w:proofErr w:type="spellEnd"/>
      <w:r w:rsidRPr="001130A6">
        <w:rPr>
          <w:rFonts w:eastAsia="Times New Roman" w:cs="TimesNewRomanPSMT"/>
        </w:rPr>
        <w:t xml:space="preserve"> Package. The connection to the hypervisor is the basis of all </w:t>
      </w:r>
      <w:proofErr w:type="spellStart"/>
      <w:r w:rsidRPr="001130A6">
        <w:rPr>
          <w:rFonts w:eastAsia="Times New Roman" w:cs="TimesNewRomanPSMT"/>
        </w:rPr>
        <w:t>Libvirt</w:t>
      </w:r>
      <w:proofErr w:type="spellEnd"/>
      <w:r w:rsidRPr="001130A6">
        <w:rPr>
          <w:rFonts w:eastAsia="Times New Roman" w:cs="TimesNewRomanPSMT"/>
        </w:rPr>
        <w:t xml:space="preserve"> APIs, it provides a hypervisor connection status of current virtualization system. The second one is the interface of Xen hypervisor, which is defined in the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package. This interface of Xen hypervisor will be used in future manipulations in Xen domain control. Initialization of Xen hypervisor interface gives the </w:t>
      </w:r>
      <w:proofErr w:type="gramStart"/>
      <w:r w:rsidRPr="001130A6">
        <w:rPr>
          <w:rFonts w:eastAsia="Times New Roman" w:cs="TimesNewRomanPSMT"/>
        </w:rPr>
        <w:t>current status</w:t>
      </w:r>
      <w:proofErr w:type="gramEnd"/>
      <w:r w:rsidRPr="001130A6">
        <w:rPr>
          <w:rFonts w:eastAsia="Times New Roman" w:cs="TimesNewRomanPSMT"/>
        </w:rPr>
        <w:t xml:space="preserve"> of Xen hypervisor. After initializing both these two parts, the APIs provided by </w:t>
      </w:r>
      <w:proofErr w:type="spellStart"/>
      <w:r w:rsidRPr="001130A6">
        <w:rPr>
          <w:rFonts w:eastAsia="Times New Roman" w:cs="TimesNewRomanPSMT"/>
        </w:rPr>
        <w:t>Libvirt</w:t>
      </w:r>
      <w:proofErr w:type="spellEnd"/>
      <w:r w:rsidRPr="001130A6">
        <w:rPr>
          <w:rFonts w:eastAsia="Times New Roman" w:cs="TimesNewRomanPSMT"/>
        </w:rPr>
        <w:t xml:space="preserve"> package and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package are ready to use.</w:t>
      </w:r>
    </w:p>
    <w:p w14:paraId="76D4A08D" w14:textId="77777777" w:rsidR="00844217" w:rsidRPr="001130A6" w:rsidRDefault="00844217">
      <w:pPr>
        <w:autoSpaceDE w:val="0"/>
        <w:jc w:val="both"/>
        <w:rPr>
          <w:rFonts w:eastAsia="Times New Roman" w:cs="TimesNewRomanPSMT"/>
        </w:rPr>
      </w:pPr>
    </w:p>
    <w:p w14:paraId="562040C0" w14:textId="77777777" w:rsidR="00EC6B5C" w:rsidRPr="001130A6" w:rsidRDefault="00844217">
      <w:pPr>
        <w:autoSpaceDE w:val="0"/>
        <w:jc w:val="both"/>
        <w:rPr>
          <w:rFonts w:eastAsiaTheme="minorEastAsia" w:cs="TimesNewRomanPSMT"/>
          <w:lang w:eastAsia="zh-CN"/>
        </w:rPr>
      </w:pPr>
      <w:r w:rsidRPr="001130A6">
        <w:rPr>
          <w:rFonts w:eastAsia="Times New Roman" w:cs="TimesNewRomanPSMT"/>
        </w:rPr>
        <w:t>The initialization module is implemented in a function</w:t>
      </w:r>
      <w:r w:rsidRPr="001130A6">
        <w:rPr>
          <w:rFonts w:eastAsia="Times New Roman" w:cs="TimesNewRomanPSMT"/>
          <w:i/>
        </w:rPr>
        <w:t xml:space="preserve"> </w:t>
      </w:r>
      <w:proofErr w:type="spellStart"/>
      <w:proofErr w:type="gramStart"/>
      <w:r w:rsidRPr="001130A6">
        <w:rPr>
          <w:rFonts w:eastAsia="Times New Roman" w:cs="TimesNewRomanPSMT"/>
          <w:i/>
        </w:rPr>
        <w:t>init</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which will be called immediately after the co-scheduler starts running. In </w:t>
      </w:r>
      <w:proofErr w:type="spellStart"/>
      <w:proofErr w:type="gramStart"/>
      <w:r w:rsidRPr="001130A6">
        <w:rPr>
          <w:rFonts w:eastAsia="Times New Roman" w:cs="TimesNewRomanPSMT"/>
          <w:i/>
        </w:rPr>
        <w:t>init</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function, </w:t>
      </w:r>
      <w:proofErr w:type="spellStart"/>
      <w:r w:rsidRPr="001130A6">
        <w:rPr>
          <w:rFonts w:eastAsia="Times New Roman" w:cs="TimesNewRomanPSMT"/>
          <w:i/>
        </w:rPr>
        <w:t>virtConnectOpenReadOnly</w:t>
      </w:r>
      <w:proofErr w:type="spellEnd"/>
      <w:r w:rsidRPr="001130A6">
        <w:rPr>
          <w:rFonts w:eastAsia="Times New Roman" w:cs="TimesNewRomanPSMT"/>
          <w:i/>
        </w:rPr>
        <w:t>()</w:t>
      </w:r>
      <w:r w:rsidRPr="001130A6">
        <w:rPr>
          <w:rFonts w:eastAsia="Times New Roman" w:cs="TimesNewRomanPSMT"/>
        </w:rPr>
        <w:t xml:space="preserve"> function is called to initialize the connection to the hypervisor in the virtual system, by this function call, </w:t>
      </w:r>
      <w:proofErr w:type="spellStart"/>
      <w:r w:rsidRPr="001130A6">
        <w:rPr>
          <w:rFonts w:eastAsia="Times New Roman" w:cs="TimesNewRomanPSMT"/>
        </w:rPr>
        <w:t>Libvirt</w:t>
      </w:r>
      <w:proofErr w:type="spellEnd"/>
      <w:r w:rsidRPr="001130A6">
        <w:rPr>
          <w:rFonts w:eastAsia="Times New Roman" w:cs="TimesNewRomanPSMT"/>
        </w:rPr>
        <w:t xml:space="preserve"> package becomes ready for further employment. The Xen hypervisor interface is </w:t>
      </w:r>
      <w:r w:rsidR="00CE4E23" w:rsidRPr="001130A6">
        <w:rPr>
          <w:rFonts w:eastAsia="Times New Roman" w:cs="TimesNewRomanPSMT"/>
        </w:rPr>
        <w:t>initialized</w:t>
      </w:r>
      <w:r w:rsidRPr="001130A6">
        <w:rPr>
          <w:rFonts w:eastAsia="Times New Roman" w:cs="TimesNewRomanPSMT"/>
        </w:rPr>
        <w:t xml:space="preserve"> by calling </w:t>
      </w:r>
      <w:proofErr w:type="spellStart"/>
      <w:r w:rsidRPr="001130A6">
        <w:rPr>
          <w:rFonts w:eastAsia="Times New Roman" w:cs="TimesNewRomanPSMT"/>
        </w:rPr>
        <w:t>funtion</w:t>
      </w:r>
      <w:proofErr w:type="spellEnd"/>
      <w:r w:rsidRPr="001130A6">
        <w:rPr>
          <w:rFonts w:eastAsia="Times New Roman" w:cs="TimesNewRomanPSMT"/>
        </w:rPr>
        <w:t xml:space="preserve"> </w:t>
      </w:r>
      <w:proofErr w:type="spellStart"/>
      <w:r w:rsidRPr="001130A6">
        <w:rPr>
          <w:rFonts w:eastAsia="Times New Roman" w:cs="TimesNewRomanPSMT"/>
          <w:i/>
        </w:rPr>
        <w:t>xc_interface_</w:t>
      </w:r>
      <w:proofErr w:type="gramStart"/>
      <w:r w:rsidRPr="001130A6">
        <w:rPr>
          <w:rFonts w:eastAsia="Times New Roman" w:cs="TimesNewRomanPSMT"/>
          <w:i/>
        </w:rPr>
        <w:t>open</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provided by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package, which has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package primed. </w:t>
      </w:r>
    </w:p>
    <w:p w14:paraId="2E60E596" w14:textId="77777777" w:rsidR="00EC6B5C" w:rsidRPr="001130A6" w:rsidRDefault="00EC6B5C">
      <w:pPr>
        <w:autoSpaceDE w:val="0"/>
        <w:jc w:val="both"/>
        <w:rPr>
          <w:rFonts w:eastAsiaTheme="minorEastAsia" w:cs="TimesNewRomanPSMT"/>
          <w:lang w:eastAsia="zh-CN"/>
        </w:rPr>
      </w:pPr>
    </w:p>
    <w:p w14:paraId="56546B2E" w14:textId="77777777" w:rsidR="00844217" w:rsidRPr="002E012E" w:rsidRDefault="00711E6C" w:rsidP="00A00A1B">
      <w:pPr>
        <w:pStyle w:val="Title"/>
        <w:rPr>
          <w:rFonts w:ascii="Times New Roman" w:hAnsi="Times New Roman" w:cs="Times New Roman"/>
          <w:b/>
          <w:lang w:eastAsia="zh-CN"/>
        </w:rPr>
      </w:pPr>
      <w:r w:rsidRPr="002E012E">
        <w:rPr>
          <w:rFonts w:ascii="Times New Roman" w:eastAsiaTheme="minorEastAsia" w:hAnsi="Times New Roman" w:cs="Times New Roman"/>
          <w:b/>
          <w:lang w:eastAsia="zh-CN"/>
        </w:rPr>
        <w:t xml:space="preserve">5.4.2 </w:t>
      </w:r>
      <w:r w:rsidR="00844217" w:rsidRPr="002E012E">
        <w:rPr>
          <w:rFonts w:ascii="Times New Roman" w:hAnsi="Times New Roman" w:cs="Times New Roman"/>
          <w:b/>
        </w:rPr>
        <w:t>Syste</w:t>
      </w:r>
      <w:r w:rsidR="002E012E" w:rsidRPr="002E012E">
        <w:rPr>
          <w:rFonts w:ascii="Times New Roman" w:hAnsi="Times New Roman" w:cs="Times New Roman"/>
          <w:b/>
        </w:rPr>
        <w:t>m information collecting module</w:t>
      </w:r>
    </w:p>
    <w:p w14:paraId="7FA0ACAF" w14:textId="77777777" w:rsidR="00844217" w:rsidRPr="001130A6" w:rsidRDefault="00844217">
      <w:pPr>
        <w:autoSpaceDE w:val="0"/>
        <w:jc w:val="both"/>
        <w:rPr>
          <w:rFonts w:eastAsia="Times New Roman" w:cs="TimesNewRomanPSMT"/>
        </w:rPr>
      </w:pPr>
    </w:p>
    <w:p w14:paraId="520DA1C5"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This module </w:t>
      </w:r>
      <w:proofErr w:type="gramStart"/>
      <w:r w:rsidRPr="001130A6">
        <w:rPr>
          <w:rFonts w:eastAsia="Times New Roman" w:cs="TimesNewRomanPSMT"/>
        </w:rPr>
        <w:t>is in charge of</w:t>
      </w:r>
      <w:proofErr w:type="gramEnd"/>
      <w:r w:rsidRPr="001130A6">
        <w:rPr>
          <w:rFonts w:eastAsia="Times New Roman" w:cs="TimesNewRomanPSMT"/>
        </w:rPr>
        <w:t xml:space="preserve"> collecting all system information which are required in the third module. Most of the information this module deals with are static information, which means </w:t>
      </w:r>
      <w:proofErr w:type="gramStart"/>
      <w:r w:rsidRPr="001130A6">
        <w:rPr>
          <w:rFonts w:eastAsia="Times New Roman" w:cs="TimesNewRomanPSMT"/>
        </w:rPr>
        <w:t>these information</w:t>
      </w:r>
      <w:proofErr w:type="gramEnd"/>
      <w:r w:rsidRPr="001130A6">
        <w:rPr>
          <w:rFonts w:eastAsia="Times New Roman" w:cs="TimesNewRomanPSMT"/>
        </w:rPr>
        <w:t xml:space="preserve"> will not change during the execution of co-scheduler. For </w:t>
      </w:r>
      <w:r w:rsidR="00711E6C" w:rsidRPr="001130A6">
        <w:rPr>
          <w:rFonts w:eastAsia="Times New Roman" w:cs="TimesNewRomanPSMT"/>
        </w:rPr>
        <w:t>example</w:t>
      </w:r>
      <w:r w:rsidRPr="001130A6">
        <w:rPr>
          <w:rFonts w:eastAsia="Times New Roman" w:cs="TimesNewRomanPSMT"/>
        </w:rPr>
        <w:t>, the</w:t>
      </w:r>
      <w:r w:rsidR="00711E6C" w:rsidRPr="001130A6">
        <w:rPr>
          <w:rFonts w:eastAsiaTheme="minorEastAsia" w:cs="TimesNewRomanPSMT" w:hint="eastAsia"/>
          <w:lang w:eastAsia="zh-CN"/>
        </w:rPr>
        <w:t xml:space="preserve"> P</w:t>
      </w:r>
      <w:r w:rsidR="00711E6C" w:rsidRPr="001130A6">
        <w:rPr>
          <w:rFonts w:eastAsia="Times New Roman" w:cs="TimesNewRomanPSMT"/>
        </w:rPr>
        <w:t>CPU</w:t>
      </w:r>
      <w:r w:rsidRPr="001130A6">
        <w:rPr>
          <w:rFonts w:eastAsia="Times New Roman" w:cs="TimesNewRomanPSMT"/>
        </w:rPr>
        <w:t xml:space="preserve"> number of the host </w:t>
      </w:r>
      <w:r w:rsidR="00711E6C" w:rsidRPr="001130A6">
        <w:rPr>
          <w:rFonts w:eastAsia="Times New Roman" w:cs="TimesNewRomanPSMT"/>
        </w:rPr>
        <w:t>machine</w:t>
      </w:r>
      <w:r w:rsidRPr="001130A6">
        <w:rPr>
          <w:rFonts w:eastAsia="Times New Roman" w:cs="TimesNewRomanPSMT"/>
        </w:rPr>
        <w:t xml:space="preserve">, the size of virtual cluster and the id num of the virtual cluster members. This information collecting module </w:t>
      </w:r>
      <w:bookmarkStart w:id="27" w:name="__DdeLink__1088_1581259670"/>
      <w:proofErr w:type="gramStart"/>
      <w:r w:rsidRPr="001130A6">
        <w:rPr>
          <w:rFonts w:eastAsia="Times New Roman" w:cs="TimesNewRomanPSMT"/>
        </w:rPr>
        <w:t>will firstly</w:t>
      </w:r>
      <w:bookmarkEnd w:id="27"/>
      <w:r w:rsidRPr="001130A6">
        <w:rPr>
          <w:rFonts w:eastAsia="Times New Roman" w:cs="TimesNewRomanPSMT"/>
        </w:rPr>
        <w:t xml:space="preserve"> will</w:t>
      </w:r>
      <w:proofErr w:type="gramEnd"/>
      <w:r w:rsidRPr="001130A6">
        <w:rPr>
          <w:rFonts w:eastAsia="Times New Roman" w:cs="TimesNewRomanPSMT"/>
        </w:rPr>
        <w:t xml:space="preserve"> take arguments that are input from command line. The input arguments specify the two thresholds of the co-scheduler and a list of virtual machines that are contained in the virtual cluster. The list of virtual cluster members is given by user, which consists of the domain names of those virtual cluster members. When the information collecting module takes the virtual machine list, it will count how many virtual machines are specified to build up the cluster. By counting the number of virtual cluster members given by user, the size of the virtual cluster can be obtained. After that, the module will then search the domain id for each member of virtual cluster. </w:t>
      </w:r>
    </w:p>
    <w:p w14:paraId="7003E77E" w14:textId="77777777" w:rsidR="00844217" w:rsidRPr="001130A6" w:rsidRDefault="00844217">
      <w:pPr>
        <w:autoSpaceDE w:val="0"/>
        <w:jc w:val="both"/>
        <w:rPr>
          <w:rFonts w:eastAsia="Times New Roman" w:cs="TimesNewRomanPSMT"/>
        </w:rPr>
      </w:pPr>
    </w:p>
    <w:p w14:paraId="60D4C050" w14:textId="77777777" w:rsidR="00844217" w:rsidRPr="001130A6" w:rsidRDefault="00844217">
      <w:pPr>
        <w:autoSpaceDE w:val="0"/>
        <w:jc w:val="both"/>
        <w:rPr>
          <w:rFonts w:eastAsiaTheme="minorEastAsia" w:cs="TimesNewRomanPSMT"/>
          <w:color w:val="800000"/>
          <w:lang w:eastAsia="zh-CN"/>
        </w:rPr>
      </w:pPr>
      <w:r w:rsidRPr="001130A6">
        <w:rPr>
          <w:rFonts w:eastAsia="Times New Roman" w:cs="TimesNewRomanPSMT"/>
        </w:rPr>
        <w:t xml:space="preserve">There </w:t>
      </w:r>
      <w:proofErr w:type="gramStart"/>
      <w:r w:rsidRPr="001130A6">
        <w:rPr>
          <w:rFonts w:eastAsia="Times New Roman" w:cs="TimesNewRomanPSMT"/>
        </w:rPr>
        <w:t>are</w:t>
      </w:r>
      <w:proofErr w:type="gramEnd"/>
      <w:r w:rsidRPr="001130A6">
        <w:rPr>
          <w:rFonts w:eastAsia="Times New Roman" w:cs="TimesNewRomanPSMT"/>
        </w:rPr>
        <w:t xml:space="preserve"> some essential information expected to be retrieved in this module. Node information includes all hardware information about the host machine </w:t>
      </w:r>
      <w:r w:rsidR="00711E6C" w:rsidRPr="001130A6">
        <w:rPr>
          <w:rFonts w:eastAsia="Times New Roman" w:cs="TimesNewRomanPSMT"/>
        </w:rPr>
        <w:t>including</w:t>
      </w:r>
      <w:r w:rsidRPr="001130A6">
        <w:rPr>
          <w:rFonts w:eastAsia="Times New Roman" w:cs="TimesNewRomanPSMT"/>
        </w:rPr>
        <w:t xml:space="preserve"> host machine's name, node's memory and </w:t>
      </w:r>
      <w:proofErr w:type="gramStart"/>
      <w:r w:rsidRPr="001130A6">
        <w:rPr>
          <w:rFonts w:eastAsia="Times New Roman" w:cs="TimesNewRomanPSMT"/>
        </w:rPr>
        <w:t>the this</w:t>
      </w:r>
      <w:proofErr w:type="gramEnd"/>
      <w:r w:rsidRPr="001130A6">
        <w:rPr>
          <w:rFonts w:eastAsia="Times New Roman" w:cs="TimesNewRomanPSMT"/>
        </w:rPr>
        <w:t xml:space="preserve"> machine's P</w:t>
      </w:r>
      <w:r w:rsidR="00711E6C" w:rsidRPr="001130A6">
        <w:rPr>
          <w:rFonts w:eastAsia="Times New Roman" w:cs="TimesNewRomanPSMT"/>
        </w:rPr>
        <w:t>CPU</w:t>
      </w:r>
      <w:r w:rsidRPr="001130A6">
        <w:rPr>
          <w:rFonts w:eastAsia="Times New Roman" w:cs="TimesNewRomanPSMT"/>
        </w:rPr>
        <w:t xml:space="preserve">. The node information can be obtained by calling function </w:t>
      </w:r>
      <w:proofErr w:type="spellStart"/>
      <w:proofErr w:type="gramStart"/>
      <w:r w:rsidRPr="001130A6">
        <w:rPr>
          <w:rFonts w:eastAsia="Times New Roman" w:cs="TimesNewRomanPSMT"/>
          <w:i/>
        </w:rPr>
        <w:t>vitNodeGetInfo</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provided by </w:t>
      </w:r>
      <w:proofErr w:type="spellStart"/>
      <w:r w:rsidR="00711E6C" w:rsidRPr="001130A6">
        <w:rPr>
          <w:rFonts w:eastAsiaTheme="minorEastAsia" w:cs="TimesNewRomanPSMT" w:hint="eastAsia"/>
          <w:lang w:eastAsia="zh-CN"/>
        </w:rPr>
        <w:t>L</w:t>
      </w:r>
      <w:r w:rsidRPr="001130A6">
        <w:rPr>
          <w:rFonts w:eastAsia="Times New Roman" w:cs="TimesNewRomanPSMT"/>
        </w:rPr>
        <w:t>ibvirt</w:t>
      </w:r>
      <w:proofErr w:type="spellEnd"/>
      <w:r w:rsidRPr="001130A6">
        <w:rPr>
          <w:rFonts w:eastAsia="Times New Roman" w:cs="TimesNewRomanPSMT"/>
        </w:rPr>
        <w:t xml:space="preserve"> package. The number of active domains is given by calling the function </w:t>
      </w:r>
      <w:proofErr w:type="spellStart"/>
      <w:proofErr w:type="gramStart"/>
      <w:r w:rsidRPr="001130A6">
        <w:rPr>
          <w:rFonts w:eastAsia="Times New Roman" w:cs="TimesNewRomanPSMT"/>
          <w:i/>
        </w:rPr>
        <w:t>virtConnectNumOfDomian</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which is also included into the </w:t>
      </w:r>
      <w:proofErr w:type="spellStart"/>
      <w:r w:rsidRPr="001130A6">
        <w:rPr>
          <w:rFonts w:eastAsia="Times New Roman" w:cs="TimesNewRomanPSMT"/>
        </w:rPr>
        <w:t>Libvirt</w:t>
      </w:r>
      <w:proofErr w:type="spellEnd"/>
      <w:r w:rsidRPr="001130A6">
        <w:rPr>
          <w:rFonts w:eastAsia="Times New Roman" w:cs="TimesNewRomanPSMT"/>
        </w:rPr>
        <w:t xml:space="preserve"> package. By getting these two values, the rest of the system information can be calculated including the number of non-cluster member virtual machines on the host node and the domain ids of these non-</w:t>
      </w:r>
      <w:r w:rsidR="00711E6C" w:rsidRPr="001130A6">
        <w:rPr>
          <w:rFonts w:eastAsia="Times New Roman" w:cs="TimesNewRomanPSMT"/>
        </w:rPr>
        <w:t>cluster</w:t>
      </w:r>
      <w:r w:rsidRPr="001130A6">
        <w:rPr>
          <w:rFonts w:eastAsia="Times New Roman" w:cs="TimesNewRomanPSMT"/>
        </w:rPr>
        <w:t xml:space="preserve"> member </w:t>
      </w:r>
      <w:r w:rsidR="00711E6C" w:rsidRPr="001130A6">
        <w:rPr>
          <w:rFonts w:eastAsia="Times New Roman" w:cs="TimesNewRomanPSMT"/>
        </w:rPr>
        <w:t>virtual</w:t>
      </w:r>
      <w:r w:rsidRPr="001130A6">
        <w:rPr>
          <w:rFonts w:eastAsia="Times New Roman" w:cs="TimesNewRomanPSMT"/>
        </w:rPr>
        <w:t xml:space="preserve"> machines. For instance, the number of non-cluster </w:t>
      </w:r>
      <w:r w:rsidR="00711E6C" w:rsidRPr="001130A6">
        <w:rPr>
          <w:rFonts w:eastAsia="Times New Roman" w:cs="TimesNewRomanPSMT"/>
        </w:rPr>
        <w:t>member</w:t>
      </w:r>
      <w:r w:rsidRPr="001130A6">
        <w:rPr>
          <w:rFonts w:eastAsia="Times New Roman" w:cs="TimesNewRomanPSMT"/>
        </w:rPr>
        <w:t xml:space="preserve"> virtual machine can be obtained by subtracting the size of virtual cluster by the number of alive domains. </w:t>
      </w:r>
    </w:p>
    <w:p w14:paraId="5CE29A7F" w14:textId="77777777" w:rsidR="00EC6B5C" w:rsidRPr="001130A6" w:rsidRDefault="00EC6B5C">
      <w:pPr>
        <w:autoSpaceDE w:val="0"/>
        <w:jc w:val="both"/>
        <w:rPr>
          <w:rFonts w:eastAsiaTheme="minorEastAsia" w:cs="TimesNewRomanPSMT"/>
          <w:lang w:eastAsia="zh-CN"/>
        </w:rPr>
      </w:pPr>
    </w:p>
    <w:p w14:paraId="7C4DE761" w14:textId="77777777" w:rsidR="00844217" w:rsidRPr="002E012E" w:rsidRDefault="00711E6C" w:rsidP="00A00A1B">
      <w:pPr>
        <w:pStyle w:val="Title"/>
        <w:rPr>
          <w:rFonts w:ascii="Times New Roman" w:hAnsi="Times New Roman" w:cs="Times New Roman"/>
          <w:b/>
        </w:rPr>
      </w:pPr>
      <w:r w:rsidRPr="002E012E">
        <w:rPr>
          <w:rFonts w:ascii="Times New Roman" w:eastAsiaTheme="minorEastAsia" w:hAnsi="Times New Roman" w:cs="Times New Roman"/>
          <w:b/>
          <w:lang w:eastAsia="zh-CN"/>
        </w:rPr>
        <w:lastRenderedPageBreak/>
        <w:t xml:space="preserve">5.4.3 </w:t>
      </w:r>
      <w:r w:rsidR="00844217" w:rsidRPr="002E012E">
        <w:rPr>
          <w:rFonts w:ascii="Times New Roman" w:hAnsi="Times New Roman" w:cs="Times New Roman"/>
          <w:b/>
        </w:rPr>
        <w:t>Monitoring and detecting module</w:t>
      </w:r>
    </w:p>
    <w:p w14:paraId="53B26DFF" w14:textId="77777777" w:rsidR="00844217" w:rsidRPr="001130A6" w:rsidRDefault="00844217">
      <w:pPr>
        <w:autoSpaceDE w:val="0"/>
        <w:jc w:val="both"/>
        <w:rPr>
          <w:rFonts w:eastAsia="Times New Roman" w:cs="TimesNewRomanPSMT"/>
        </w:rPr>
      </w:pPr>
    </w:p>
    <w:p w14:paraId="7F32AFEB"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This module is responsible to keep tracking the scheduling process based the information </w:t>
      </w:r>
      <w:r w:rsidR="00711E6C" w:rsidRPr="001130A6">
        <w:rPr>
          <w:rFonts w:eastAsia="Times New Roman" w:cs="TimesNewRomanPSMT"/>
        </w:rPr>
        <w:t>prepared</w:t>
      </w:r>
      <w:r w:rsidRPr="001130A6">
        <w:rPr>
          <w:rFonts w:eastAsia="Times New Roman" w:cs="TimesNewRomanPSMT"/>
        </w:rPr>
        <w:t xml:space="preserve"> in previous modules. In this module, the co-scheduler </w:t>
      </w:r>
      <w:r w:rsidR="00F33659" w:rsidRPr="001130A6">
        <w:rPr>
          <w:rFonts w:eastAsia="Times New Roman" w:cs="TimesNewRomanPSMT"/>
        </w:rPr>
        <w:t>repeat</w:t>
      </w:r>
      <w:r w:rsidR="00F33659" w:rsidRPr="001130A6">
        <w:rPr>
          <w:rFonts w:eastAsiaTheme="minorEastAsia" w:cs="TimesNewRomanPSMT"/>
          <w:lang w:eastAsia="zh-CN"/>
        </w:rPr>
        <w:t>edly</w:t>
      </w:r>
      <w:r w:rsidRPr="001130A6">
        <w:rPr>
          <w:rFonts w:eastAsia="Times New Roman" w:cs="TimesNewRomanPSMT"/>
        </w:rPr>
        <w:t xml:space="preserve"> retrieves the information of the virtual </w:t>
      </w:r>
      <w:r w:rsidR="00711E6C" w:rsidRPr="001130A6">
        <w:rPr>
          <w:rFonts w:eastAsia="Times New Roman" w:cs="TimesNewRomanPSMT"/>
        </w:rPr>
        <w:t>system. In</w:t>
      </w:r>
      <w:r w:rsidRPr="001130A6">
        <w:rPr>
          <w:rFonts w:eastAsia="Times New Roman" w:cs="TimesNewRomanPSMT"/>
        </w:rPr>
        <w:t xml:space="preserve"> every single iteration of this module, the information will be extracted from two loops. The first loop is expected to </w:t>
      </w:r>
      <w:proofErr w:type="gramStart"/>
      <w:r w:rsidRPr="001130A6">
        <w:rPr>
          <w:rFonts w:eastAsia="Times New Roman" w:cs="TimesNewRomanPSMT"/>
        </w:rPr>
        <w:t>checks</w:t>
      </w:r>
      <w:proofErr w:type="gramEnd"/>
      <w:r w:rsidRPr="001130A6">
        <w:rPr>
          <w:rFonts w:eastAsia="Times New Roman" w:cs="TimesNewRomanPSMT"/>
        </w:rPr>
        <w:t xml:space="preserve"> the number of available P</w:t>
      </w:r>
      <w:r w:rsidR="00711E6C" w:rsidRPr="001130A6">
        <w:rPr>
          <w:rFonts w:eastAsia="Times New Roman" w:cs="TimesNewRomanPSMT"/>
        </w:rPr>
        <w:t>CPU</w:t>
      </w:r>
      <w:r w:rsidRPr="001130A6">
        <w:rPr>
          <w:rFonts w:eastAsia="Times New Roman" w:cs="TimesNewRomanPSMT"/>
        </w:rPr>
        <w:t>s, while the other loop is designe</w:t>
      </w:r>
      <w:r w:rsidR="00711E6C" w:rsidRPr="001130A6">
        <w:rPr>
          <w:rFonts w:eastAsia="Times New Roman" w:cs="TimesNewRomanPSMT"/>
        </w:rPr>
        <w:t>d to check the</w:t>
      </w:r>
      <w:r w:rsidRPr="001130A6">
        <w:rPr>
          <w:rFonts w:eastAsia="Times New Roman" w:cs="TimesNewRomanPSMT"/>
        </w:rPr>
        <w:t xml:space="preserve"> number of virtual cluster member being scheduled. Basically, these two loops do the core job of the entire co-scheduling algorithm. From this part, the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APIs will be used as main tool because Xen hypervisor opens domain information to only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tool. In each one of these loops, the co-scheduler </w:t>
      </w:r>
      <w:r w:rsidR="00711E6C" w:rsidRPr="001130A6">
        <w:rPr>
          <w:rFonts w:eastAsia="Times New Roman" w:cs="TimesNewRomanPSMT"/>
        </w:rPr>
        <w:t>checks</w:t>
      </w:r>
      <w:r w:rsidRPr="001130A6">
        <w:rPr>
          <w:rFonts w:eastAsia="Times New Roman" w:cs="TimesNewRomanPSMT"/>
        </w:rPr>
        <w:t xml:space="preserve"> the V</w:t>
      </w:r>
      <w:r w:rsidR="00711E6C" w:rsidRPr="001130A6">
        <w:rPr>
          <w:rFonts w:eastAsia="Times New Roman" w:cs="TimesNewRomanPSMT"/>
        </w:rPr>
        <w:t>CPU</w:t>
      </w:r>
      <w:r w:rsidRPr="001130A6">
        <w:rPr>
          <w:rFonts w:eastAsia="Times New Roman" w:cs="TimesNewRomanPSMT"/>
        </w:rPr>
        <w:t xml:space="preserve"> running state to see if a domain is online, this is </w:t>
      </w:r>
      <w:proofErr w:type="gramStart"/>
      <w:r w:rsidRPr="001130A6">
        <w:rPr>
          <w:rFonts w:eastAsia="Times New Roman" w:cs="TimesNewRomanPSMT"/>
        </w:rPr>
        <w:t>based on the fact that</w:t>
      </w:r>
      <w:proofErr w:type="gramEnd"/>
      <w:r w:rsidRPr="001130A6">
        <w:rPr>
          <w:rFonts w:eastAsia="Times New Roman" w:cs="TimesNewRomanPSMT"/>
        </w:rPr>
        <w:t xml:space="preserve"> each </w:t>
      </w:r>
      <w:r w:rsidR="00711E6C" w:rsidRPr="001130A6">
        <w:rPr>
          <w:rFonts w:eastAsia="Times New Roman" w:cs="TimesNewRomanPSMT"/>
        </w:rPr>
        <w:t>domain</w:t>
      </w:r>
      <w:r w:rsidRPr="001130A6">
        <w:rPr>
          <w:rFonts w:eastAsia="Times New Roman" w:cs="TimesNewRomanPSMT"/>
        </w:rPr>
        <w:t xml:space="preserve"> is set to have only once V</w:t>
      </w:r>
      <w:r w:rsidR="00711E6C" w:rsidRPr="001130A6">
        <w:rPr>
          <w:rFonts w:eastAsia="Times New Roman" w:cs="TimesNewRomanPSMT"/>
        </w:rPr>
        <w:t>CPU</w:t>
      </w:r>
      <w:r w:rsidRPr="001130A6">
        <w:rPr>
          <w:rFonts w:eastAsia="Times New Roman" w:cs="TimesNewRomanPSMT"/>
        </w:rPr>
        <w:t>. Retrieving V</w:t>
      </w:r>
      <w:r w:rsidR="00711E6C" w:rsidRPr="001130A6">
        <w:rPr>
          <w:rFonts w:eastAsia="Times New Roman" w:cs="TimesNewRomanPSMT"/>
        </w:rPr>
        <w:t>CPU</w:t>
      </w:r>
      <w:r w:rsidRPr="001130A6">
        <w:rPr>
          <w:rFonts w:eastAsia="Times New Roman" w:cs="TimesNewRomanPSMT"/>
        </w:rPr>
        <w:t xml:space="preserve"> running state can be realized by two following steps. </w:t>
      </w:r>
    </w:p>
    <w:p w14:paraId="5693B3DE" w14:textId="77777777" w:rsidR="00844217" w:rsidRPr="001130A6" w:rsidRDefault="00844217">
      <w:pPr>
        <w:autoSpaceDE w:val="0"/>
        <w:jc w:val="both"/>
        <w:rPr>
          <w:rFonts w:eastAsia="Times New Roman" w:cs="TimesNewRomanPSMT"/>
        </w:rPr>
      </w:pPr>
    </w:p>
    <w:p w14:paraId="7B684242" w14:textId="77777777" w:rsidR="00844217" w:rsidRPr="001130A6" w:rsidRDefault="00844217">
      <w:pPr>
        <w:autoSpaceDE w:val="0"/>
        <w:jc w:val="both"/>
        <w:rPr>
          <w:rFonts w:eastAsia="Times New Roman" w:cs="TimesNewRomanPSMT"/>
        </w:rPr>
      </w:pPr>
      <w:r w:rsidRPr="001130A6">
        <w:rPr>
          <w:rFonts w:eastAsia="Times New Roman" w:cs="TimesNewRomanPSMT"/>
        </w:rPr>
        <w:t>Firstly, getting the domain information by calling function</w:t>
      </w:r>
      <w:r w:rsidRPr="001130A6">
        <w:rPr>
          <w:rFonts w:eastAsia="Times New Roman" w:cs="TimesNewRomanPSMT"/>
          <w:i/>
        </w:rPr>
        <w:t xml:space="preserve"> </w:t>
      </w:r>
      <w:proofErr w:type="spellStart"/>
      <w:r w:rsidRPr="001130A6">
        <w:rPr>
          <w:rFonts w:eastAsia="Times New Roman" w:cs="TimesNewRomanPSMT"/>
          <w:i/>
        </w:rPr>
        <w:t>xc_domain_</w:t>
      </w:r>
      <w:proofErr w:type="gramStart"/>
      <w:r w:rsidRPr="001130A6">
        <w:rPr>
          <w:rFonts w:eastAsia="Times New Roman" w:cs="TimesNewRomanPSMT"/>
          <w:i/>
        </w:rPr>
        <w:t>getinfo</w:t>
      </w:r>
      <w:proofErr w:type="spellEnd"/>
      <w:r w:rsidRPr="001130A6">
        <w:rPr>
          <w:rFonts w:eastAsia="Times New Roman" w:cs="TimesNewRomanPSMT"/>
          <w:i/>
        </w:rPr>
        <w:t>(</w:t>
      </w:r>
      <w:proofErr w:type="gramEnd"/>
      <w:r w:rsidRPr="001130A6">
        <w:rPr>
          <w:rFonts w:eastAsia="Times New Roman" w:cs="TimesNewRomanPSMT"/>
          <w:i/>
        </w:rPr>
        <w:t xml:space="preserve">) </w:t>
      </w:r>
      <w:r w:rsidRPr="001130A6">
        <w:rPr>
          <w:rFonts w:eastAsia="Times New Roman" w:cs="TimesNewRomanPSMT"/>
        </w:rPr>
        <w:t xml:space="preserve">provided by </w:t>
      </w:r>
      <w:proofErr w:type="spellStart"/>
      <w:r w:rsidR="00711E6C" w:rsidRPr="001130A6">
        <w:rPr>
          <w:rFonts w:eastAsiaTheme="minorEastAsia" w:cs="TimesNewRomanPSMT" w:hint="eastAsia"/>
          <w:lang w:eastAsia="zh-CN"/>
        </w:rPr>
        <w:t>X</w:t>
      </w:r>
      <w:r w:rsidRPr="001130A6">
        <w:rPr>
          <w:rFonts w:eastAsia="Times New Roman" w:cs="TimesNewRomanPSMT"/>
        </w:rPr>
        <w:t>m</w:t>
      </w:r>
      <w:proofErr w:type="spellEnd"/>
      <w:r w:rsidRPr="001130A6">
        <w:rPr>
          <w:rFonts w:eastAsia="Times New Roman" w:cs="TimesNewRomanPSMT"/>
        </w:rPr>
        <w:t xml:space="preserve"> APIs. This domain information will be stored in a </w:t>
      </w:r>
      <w:proofErr w:type="spellStart"/>
      <w:r w:rsidRPr="001130A6">
        <w:rPr>
          <w:rFonts w:eastAsia="Times New Roman" w:cs="TimesNewRomanPSMT"/>
          <w:i/>
        </w:rPr>
        <w:t>xc_dominfo_t</w:t>
      </w:r>
      <w:proofErr w:type="spellEnd"/>
      <w:r w:rsidRPr="001130A6">
        <w:rPr>
          <w:rFonts w:eastAsia="Times New Roman" w:cs="TimesNewRomanPSMT"/>
        </w:rPr>
        <w:t xml:space="preserve"> struct</w:t>
      </w:r>
      <w:r w:rsidR="00711E6C" w:rsidRPr="001130A6">
        <w:rPr>
          <w:rFonts w:eastAsiaTheme="minorEastAsia" w:cs="TimesNewRomanPSMT" w:hint="eastAsia"/>
          <w:lang w:eastAsia="zh-CN"/>
        </w:rPr>
        <w:t>ure</w:t>
      </w:r>
      <w:r w:rsidRPr="001130A6">
        <w:rPr>
          <w:rFonts w:eastAsia="Times New Roman" w:cs="TimesNewRomanPSMT"/>
        </w:rPr>
        <w:t>, which contains the domain status, domain id, max id of belonged V</w:t>
      </w:r>
      <w:r w:rsidR="00711E6C" w:rsidRPr="001130A6">
        <w:rPr>
          <w:rFonts w:eastAsia="Times New Roman" w:cs="TimesNewRomanPSMT"/>
        </w:rPr>
        <w:t>CPU</w:t>
      </w:r>
      <w:r w:rsidRPr="001130A6">
        <w:rPr>
          <w:rFonts w:eastAsia="Times New Roman" w:cs="TimesNewRomanPSMT"/>
        </w:rPr>
        <w:t xml:space="preserve"> </w:t>
      </w:r>
      <w:proofErr w:type="gramStart"/>
      <w:r w:rsidRPr="001130A6">
        <w:rPr>
          <w:rFonts w:eastAsia="Times New Roman" w:cs="TimesNewRomanPSMT"/>
        </w:rPr>
        <w:t>and etc.</w:t>
      </w:r>
      <w:proofErr w:type="gramEnd"/>
      <w:r w:rsidRPr="001130A6">
        <w:rPr>
          <w:rFonts w:eastAsia="Times New Roman" w:cs="TimesNewRomanPSMT"/>
        </w:rPr>
        <w:t xml:space="preserve"> The domain status can be directly used to filter domain by its running status. There are 8 running status defined in this </w:t>
      </w:r>
      <w:r w:rsidR="00711E6C" w:rsidRPr="001130A6">
        <w:rPr>
          <w:rFonts w:eastAsia="Times New Roman" w:cs="TimesNewRomanPSMT"/>
        </w:rPr>
        <w:t>struct</w:t>
      </w:r>
      <w:r w:rsidR="00711E6C" w:rsidRPr="001130A6">
        <w:rPr>
          <w:rFonts w:eastAsiaTheme="minorEastAsia" w:cs="TimesNewRomanPSMT"/>
          <w:lang w:eastAsia="zh-CN"/>
        </w:rPr>
        <w:t>ure</w:t>
      </w:r>
      <w:r w:rsidRPr="001130A6">
        <w:rPr>
          <w:rFonts w:eastAsia="Times New Roman" w:cs="TimesNewRomanPSMT"/>
        </w:rPr>
        <w:t xml:space="preserve"> including </w:t>
      </w:r>
      <w:r w:rsidRPr="001130A6">
        <w:rPr>
          <w:rFonts w:eastAsia="Times New Roman" w:cs="TimesNewRomanPSMT"/>
          <w:i/>
        </w:rPr>
        <w:t xml:space="preserve">dying, crashed, shutdown, paused, blocked, running, </w:t>
      </w:r>
      <w:proofErr w:type="spellStart"/>
      <w:r w:rsidRPr="001130A6">
        <w:rPr>
          <w:rFonts w:eastAsia="Times New Roman" w:cs="TimesNewRomanPSMT"/>
          <w:i/>
        </w:rPr>
        <w:t>hvm</w:t>
      </w:r>
      <w:proofErr w:type="spellEnd"/>
      <w:r w:rsidRPr="001130A6">
        <w:rPr>
          <w:rFonts w:eastAsia="Times New Roman" w:cs="TimesNewRomanPSMT"/>
        </w:rPr>
        <w:t xml:space="preserve"> and </w:t>
      </w:r>
      <w:r w:rsidRPr="001130A6">
        <w:rPr>
          <w:rFonts w:eastAsia="Times New Roman" w:cs="TimesNewRomanPSMT"/>
          <w:i/>
        </w:rPr>
        <w:t>debugged</w:t>
      </w:r>
      <w:r w:rsidRPr="001130A6">
        <w:rPr>
          <w:rFonts w:eastAsia="Times New Roman" w:cs="TimesNewRomanPSMT"/>
        </w:rPr>
        <w:t xml:space="preserve">. For example, if we want a list of domains that are shutdown, we just </w:t>
      </w:r>
      <w:proofErr w:type="gramStart"/>
      <w:r w:rsidRPr="001130A6">
        <w:rPr>
          <w:rFonts w:eastAsia="Times New Roman" w:cs="TimesNewRomanPSMT"/>
        </w:rPr>
        <w:t>have to</w:t>
      </w:r>
      <w:proofErr w:type="gramEnd"/>
      <w:r w:rsidRPr="001130A6">
        <w:rPr>
          <w:rFonts w:eastAsia="Times New Roman" w:cs="TimesNewRomanPSMT"/>
        </w:rPr>
        <w:t xml:space="preserve"> </w:t>
      </w:r>
      <w:r w:rsidR="00711E6C" w:rsidRPr="001130A6">
        <w:rPr>
          <w:rFonts w:eastAsia="Times New Roman" w:cs="TimesNewRomanPSMT"/>
        </w:rPr>
        <w:t>check</w:t>
      </w:r>
      <w:r w:rsidRPr="001130A6">
        <w:rPr>
          <w:rFonts w:eastAsia="Times New Roman" w:cs="TimesNewRomanPSMT"/>
        </w:rPr>
        <w:t xml:space="preserve"> if the shutdown value equals to 1 for every domain </w:t>
      </w:r>
      <w:r w:rsidR="00711E6C" w:rsidRPr="001130A6">
        <w:rPr>
          <w:rFonts w:eastAsia="Times New Roman" w:cs="TimesNewRomanPSMT"/>
        </w:rPr>
        <w:t>existing</w:t>
      </w:r>
      <w:r w:rsidRPr="001130A6">
        <w:rPr>
          <w:rFonts w:eastAsia="Times New Roman" w:cs="TimesNewRomanPSMT"/>
        </w:rPr>
        <w:t xml:space="preserve"> in the host machine. In this co-scheduler, we only focus running and blocked two running states. Running indicates the domain is </w:t>
      </w:r>
      <w:r w:rsidR="00711E6C" w:rsidRPr="001130A6">
        <w:rPr>
          <w:rFonts w:eastAsia="Times New Roman" w:cs="TimesNewRomanPSMT"/>
        </w:rPr>
        <w:t>currently</w:t>
      </w:r>
      <w:r w:rsidRPr="001130A6">
        <w:rPr>
          <w:rFonts w:eastAsia="Times New Roman" w:cs="TimesNewRomanPSMT"/>
        </w:rPr>
        <w:t xml:space="preserve"> scheduled online, while blocked represents the </w:t>
      </w:r>
      <w:r w:rsidR="00711E6C" w:rsidRPr="001130A6">
        <w:rPr>
          <w:rFonts w:eastAsia="Times New Roman" w:cs="TimesNewRomanPSMT"/>
        </w:rPr>
        <w:t xml:space="preserve">domain is either waiting </w:t>
      </w:r>
      <w:r w:rsidR="00711E6C" w:rsidRPr="001130A6">
        <w:rPr>
          <w:rFonts w:eastAsiaTheme="minorEastAsia" w:cs="TimesNewRomanPSMT" w:hint="eastAsia"/>
          <w:lang w:eastAsia="zh-CN"/>
        </w:rPr>
        <w:t>t</w:t>
      </w:r>
      <w:r w:rsidRPr="001130A6">
        <w:rPr>
          <w:rFonts w:eastAsia="Times New Roman" w:cs="TimesNewRomanPSMT"/>
        </w:rPr>
        <w:t xml:space="preserve">o be scheduled or scheduled online but nothing </w:t>
      </w:r>
      <w:proofErr w:type="gramStart"/>
      <w:r w:rsidRPr="001130A6">
        <w:rPr>
          <w:rFonts w:eastAsia="Times New Roman" w:cs="TimesNewRomanPSMT"/>
        </w:rPr>
        <w:t>actually running</w:t>
      </w:r>
      <w:proofErr w:type="gramEnd"/>
      <w:r w:rsidRPr="001130A6">
        <w:rPr>
          <w:rFonts w:eastAsia="Times New Roman" w:cs="TimesNewRomanPSMT"/>
        </w:rPr>
        <w:t xml:space="preserve"> on this state. When there's </w:t>
      </w:r>
      <w:proofErr w:type="gramStart"/>
      <w:r w:rsidRPr="001130A6">
        <w:rPr>
          <w:rFonts w:eastAsia="Times New Roman" w:cs="TimesNewRomanPSMT"/>
        </w:rPr>
        <w:t>nothing  running</w:t>
      </w:r>
      <w:proofErr w:type="gramEnd"/>
      <w:r w:rsidRPr="001130A6">
        <w:rPr>
          <w:rFonts w:eastAsia="Times New Roman" w:cs="TimesNewRomanPSMT"/>
        </w:rPr>
        <w:t xml:space="preserve"> on a domain, the P</w:t>
      </w:r>
      <w:r w:rsidR="00711E6C" w:rsidRPr="001130A6">
        <w:rPr>
          <w:rFonts w:eastAsia="Times New Roman" w:cs="TimesNewRomanPSMT"/>
        </w:rPr>
        <w:t>CPU</w:t>
      </w:r>
      <w:r w:rsidRPr="001130A6">
        <w:rPr>
          <w:rFonts w:eastAsia="Times New Roman" w:cs="TimesNewRomanPSMT"/>
        </w:rPr>
        <w:t xml:space="preserve"> occupied by the domain is </w:t>
      </w:r>
      <w:r w:rsidR="00711E6C" w:rsidRPr="001130A6">
        <w:rPr>
          <w:rFonts w:eastAsia="Times New Roman" w:cs="TimesNewRomanPSMT"/>
        </w:rPr>
        <w:t>considered</w:t>
      </w:r>
      <w:r w:rsidRPr="001130A6">
        <w:rPr>
          <w:rFonts w:eastAsia="Times New Roman" w:cs="TimesNewRomanPSMT"/>
        </w:rPr>
        <w:t xml:space="preserve"> as idle status. Two lists will be used for storing the domain </w:t>
      </w:r>
      <w:r w:rsidR="00711E6C" w:rsidRPr="001130A6">
        <w:rPr>
          <w:rFonts w:eastAsia="Times New Roman" w:cs="TimesNewRomanPSMT"/>
        </w:rPr>
        <w:t>information</w:t>
      </w:r>
      <w:r w:rsidRPr="001130A6">
        <w:rPr>
          <w:rFonts w:eastAsia="Times New Roman" w:cs="TimesNewRomanPSMT"/>
        </w:rPr>
        <w:t xml:space="preserve"> of virtual cluster members and non-cluster member virtual machines. </w:t>
      </w:r>
      <w:proofErr w:type="gramStart"/>
      <w:r w:rsidRPr="001130A6">
        <w:rPr>
          <w:rFonts w:eastAsia="Times New Roman" w:cs="TimesNewRomanPSMT"/>
        </w:rPr>
        <w:t>These  two</w:t>
      </w:r>
      <w:proofErr w:type="gramEnd"/>
      <w:r w:rsidRPr="001130A6">
        <w:rPr>
          <w:rFonts w:eastAsia="Times New Roman" w:cs="TimesNewRomanPSMT"/>
        </w:rPr>
        <w:t xml:space="preserve"> lists will be further used in the next step.</w:t>
      </w:r>
    </w:p>
    <w:p w14:paraId="69C2CC6B" w14:textId="77777777" w:rsidR="00844217" w:rsidRPr="001130A6" w:rsidRDefault="00844217">
      <w:pPr>
        <w:autoSpaceDE w:val="0"/>
        <w:jc w:val="both"/>
        <w:rPr>
          <w:rFonts w:eastAsia="Times New Roman" w:cs="TimesNewRomanPSMT"/>
        </w:rPr>
      </w:pPr>
    </w:p>
    <w:p w14:paraId="71291B2E" w14:textId="77777777" w:rsidR="00844217" w:rsidRPr="001130A6" w:rsidRDefault="00844217">
      <w:pPr>
        <w:autoSpaceDE w:val="0"/>
        <w:jc w:val="both"/>
        <w:rPr>
          <w:rFonts w:eastAsia="Times New Roman" w:cs="TimesNewRomanPSMT"/>
        </w:rPr>
      </w:pPr>
      <w:r w:rsidRPr="001130A6">
        <w:rPr>
          <w:rFonts w:eastAsia="Times New Roman" w:cs="TimesNewRomanPSMT"/>
        </w:rPr>
        <w:t xml:space="preserve">Secondly, for each one of the lists obtained in previous step, the co-scheduler will go through it and check the domain status, and then it stores the relevant information into blocked and online two lists. Two </w:t>
      </w:r>
      <w:r w:rsidR="00711E6C" w:rsidRPr="001130A6">
        <w:rPr>
          <w:rFonts w:eastAsia="Times New Roman" w:cs="TimesNewRomanPSMT"/>
        </w:rPr>
        <w:t>counters</w:t>
      </w:r>
      <w:r w:rsidRPr="001130A6">
        <w:rPr>
          <w:rFonts w:eastAsia="Times New Roman" w:cs="TimesNewRomanPSMT"/>
        </w:rPr>
        <w:t xml:space="preserve"> will be setting there for recording the number of available </w:t>
      </w:r>
      <w:r w:rsidR="00711E6C" w:rsidRPr="001130A6">
        <w:rPr>
          <w:rFonts w:eastAsia="Times New Roman" w:cs="TimesNewRomanPSMT"/>
        </w:rPr>
        <w:t>CPU</w:t>
      </w:r>
      <w:r w:rsidRPr="001130A6">
        <w:rPr>
          <w:rFonts w:eastAsia="Times New Roman" w:cs="TimesNewRomanPSMT"/>
        </w:rPr>
        <w:t xml:space="preserve"> and the number of virtual cluster member being scheduled. For the list of non-cluster members, the counter 1 will be added by one if a </w:t>
      </w:r>
      <w:r w:rsidR="00711E6C" w:rsidRPr="001130A6">
        <w:rPr>
          <w:rFonts w:eastAsia="Times New Roman" w:cs="TimesNewRomanPSMT"/>
        </w:rPr>
        <w:t>domain</w:t>
      </w:r>
      <w:r w:rsidRPr="001130A6">
        <w:rPr>
          <w:rFonts w:eastAsia="Times New Roman" w:cs="TimesNewRomanPSMT"/>
        </w:rPr>
        <w:t xml:space="preserve"> status is running. For the list of virtual cluster members, the counter 2 will be added by one as well if a domain status is running. </w:t>
      </w:r>
    </w:p>
    <w:p w14:paraId="5104ACA5" w14:textId="77777777" w:rsidR="00844217" w:rsidRPr="001130A6" w:rsidRDefault="00844217">
      <w:pPr>
        <w:autoSpaceDE w:val="0"/>
        <w:jc w:val="both"/>
        <w:rPr>
          <w:rFonts w:eastAsia="Times New Roman" w:cs="TimesNewRomanPSMT"/>
        </w:rPr>
      </w:pPr>
    </w:p>
    <w:p w14:paraId="3B601660" w14:textId="77777777" w:rsidR="00844217" w:rsidRPr="001130A6" w:rsidRDefault="00844217">
      <w:pPr>
        <w:autoSpaceDE w:val="0"/>
        <w:jc w:val="both"/>
        <w:rPr>
          <w:rFonts w:eastAsiaTheme="minorEastAsia" w:cs="TimesNewRomanPSMT"/>
          <w:color w:val="800000"/>
          <w:lang w:eastAsia="zh-CN"/>
        </w:rPr>
      </w:pPr>
      <w:r w:rsidRPr="001130A6">
        <w:rPr>
          <w:rFonts w:eastAsia="Times New Roman" w:cs="TimesNewRomanPSMT"/>
        </w:rPr>
        <w:t>The number of available P</w:t>
      </w:r>
      <w:r w:rsidR="00711E6C" w:rsidRPr="001130A6">
        <w:rPr>
          <w:rFonts w:eastAsia="Times New Roman" w:cs="TimesNewRomanPSMT"/>
        </w:rPr>
        <w:t>CPU</w:t>
      </w:r>
      <w:r w:rsidRPr="001130A6">
        <w:rPr>
          <w:rFonts w:eastAsia="Times New Roman" w:cs="TimesNewRomanPSMT"/>
        </w:rPr>
        <w:t xml:space="preserve">s can be </w:t>
      </w:r>
      <w:r w:rsidR="00711E6C" w:rsidRPr="001130A6">
        <w:rPr>
          <w:rFonts w:eastAsia="Times New Roman" w:cs="TimesNewRomanPSMT"/>
        </w:rPr>
        <w:t>calculated</w:t>
      </w:r>
      <w:r w:rsidRPr="001130A6">
        <w:rPr>
          <w:rFonts w:eastAsia="Times New Roman" w:cs="TimesNewRomanPSMT"/>
        </w:rPr>
        <w:t xml:space="preserve"> by the number of active P</w:t>
      </w:r>
      <w:r w:rsidR="00711E6C" w:rsidRPr="001130A6">
        <w:rPr>
          <w:rFonts w:eastAsia="Times New Roman" w:cs="TimesNewRomanPSMT"/>
        </w:rPr>
        <w:t>CPU</w:t>
      </w:r>
      <w:r w:rsidRPr="001130A6">
        <w:rPr>
          <w:rFonts w:eastAsia="Times New Roman" w:cs="TimesNewRomanPSMT"/>
        </w:rPr>
        <w:t xml:space="preserve">s subtracting counter 1 which is used in recording how many non-cluster member domains in a state of running. The philosophy behind this calculation is that the number of busy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equals to the number of domains that are currently in running state. Therefore, the number of available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is the number of </w:t>
      </w:r>
      <w:proofErr w:type="gramStart"/>
      <w:r w:rsidRPr="001130A6">
        <w:rPr>
          <w:rFonts w:eastAsia="Times New Roman" w:cs="TimesNewRomanPSMT"/>
        </w:rPr>
        <w:t>rest</w:t>
      </w:r>
      <w:proofErr w:type="gramEnd"/>
      <w:r w:rsidRPr="001130A6">
        <w:rPr>
          <w:rFonts w:eastAsia="Times New Roman" w:cs="TimesNewRomanPSMT"/>
        </w:rPr>
        <w:t xml:space="preserv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that are not in busy. These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contain the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that are not </w:t>
      </w:r>
      <w:r w:rsidR="00711E6C" w:rsidRPr="001130A6">
        <w:rPr>
          <w:rFonts w:eastAsia="Times New Roman" w:cs="TimesNewRomanPSMT"/>
        </w:rPr>
        <w:t>occupied</w:t>
      </w:r>
      <w:r w:rsidRPr="001130A6">
        <w:rPr>
          <w:rFonts w:eastAsia="Times New Roman" w:cs="TimesNewRomanPSMT"/>
        </w:rPr>
        <w:t xml:space="preserve"> by domains and the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s that are occupied by non-cluster member domains but currently not in busy. </w:t>
      </w:r>
    </w:p>
    <w:p w14:paraId="704731F2" w14:textId="77777777" w:rsidR="00EC6B5C" w:rsidRPr="001130A6" w:rsidRDefault="00EC6B5C">
      <w:pPr>
        <w:autoSpaceDE w:val="0"/>
        <w:jc w:val="both"/>
        <w:rPr>
          <w:rFonts w:eastAsiaTheme="minorEastAsia" w:cs="TimesNewRomanPSMT"/>
          <w:lang w:eastAsia="zh-CN"/>
        </w:rPr>
      </w:pPr>
    </w:p>
    <w:p w14:paraId="7653FF48" w14:textId="77777777" w:rsidR="00844217" w:rsidRPr="002E012E" w:rsidRDefault="00711E6C" w:rsidP="00A00A1B">
      <w:pPr>
        <w:pStyle w:val="Title"/>
        <w:rPr>
          <w:rFonts w:ascii="Times New Roman" w:hAnsi="Times New Roman" w:cs="Times New Roman"/>
          <w:b/>
        </w:rPr>
      </w:pPr>
      <w:r w:rsidRPr="002E012E">
        <w:rPr>
          <w:rFonts w:ascii="Times New Roman" w:eastAsiaTheme="minorEastAsia" w:hAnsi="Times New Roman" w:cs="Times New Roman"/>
          <w:b/>
          <w:lang w:eastAsia="zh-CN"/>
        </w:rPr>
        <w:t xml:space="preserve">5.4.4 </w:t>
      </w:r>
      <w:r w:rsidR="00844217" w:rsidRPr="002E012E">
        <w:rPr>
          <w:rFonts w:ascii="Times New Roman" w:hAnsi="Times New Roman" w:cs="Times New Roman"/>
          <w:b/>
        </w:rPr>
        <w:t>Operating module</w:t>
      </w:r>
    </w:p>
    <w:p w14:paraId="0F755C6E" w14:textId="77777777" w:rsidR="00844217" w:rsidRPr="001130A6" w:rsidRDefault="00844217">
      <w:pPr>
        <w:autoSpaceDE w:val="0"/>
        <w:jc w:val="both"/>
        <w:rPr>
          <w:rFonts w:eastAsia="Times New Roman" w:cs="TimesNewRomanPSMT"/>
        </w:rPr>
      </w:pPr>
    </w:p>
    <w:p w14:paraId="24679166" w14:textId="77777777" w:rsidR="00EC6B5C" w:rsidRPr="002E012E" w:rsidRDefault="00844217">
      <w:pPr>
        <w:autoSpaceDE w:val="0"/>
        <w:jc w:val="both"/>
        <w:rPr>
          <w:rFonts w:eastAsiaTheme="minorEastAsia" w:cs="TimesNewRomanPSMT"/>
          <w:color w:val="800000"/>
          <w:lang w:eastAsia="zh-CN"/>
        </w:rPr>
      </w:pPr>
      <w:r w:rsidRPr="001130A6">
        <w:rPr>
          <w:rFonts w:eastAsia="Times New Roman" w:cs="TimesNewRomanPSMT"/>
        </w:rPr>
        <w:t xml:space="preserve">This module </w:t>
      </w:r>
      <w:proofErr w:type="gramStart"/>
      <w:r w:rsidRPr="001130A6">
        <w:rPr>
          <w:rFonts w:eastAsia="Times New Roman" w:cs="TimesNewRomanPSMT"/>
        </w:rPr>
        <w:t>is in charge of</w:t>
      </w:r>
      <w:proofErr w:type="gramEnd"/>
      <w:r w:rsidRPr="001130A6">
        <w:rPr>
          <w:rFonts w:eastAsia="Times New Roman" w:cs="TimesNewRomanPSMT"/>
        </w:rPr>
        <w:t xml:space="preserve"> taking operation on scheduling. Before this module </w:t>
      </w:r>
      <w:proofErr w:type="gramStart"/>
      <w:r w:rsidRPr="001130A6">
        <w:rPr>
          <w:rFonts w:eastAsia="Times New Roman" w:cs="TimesNewRomanPSMT"/>
        </w:rPr>
        <w:t>actually take</w:t>
      </w:r>
      <w:proofErr w:type="gramEnd"/>
      <w:r w:rsidRPr="001130A6">
        <w:rPr>
          <w:rFonts w:eastAsia="Times New Roman" w:cs="TimesNewRomanPSMT"/>
        </w:rPr>
        <w:t xml:space="preserve"> operation, a threshold check will be conducted. There are two thresholds mentioned in previous chapter, hence, we have two counters accordingly. The counter 1 is used to compare with threshold of available </w:t>
      </w:r>
      <w:r w:rsidR="00711E6C" w:rsidRPr="001130A6">
        <w:rPr>
          <w:rFonts w:eastAsiaTheme="minorEastAsia" w:cs="TimesNewRomanPSMT" w:hint="eastAsia"/>
          <w:lang w:eastAsia="zh-CN"/>
        </w:rPr>
        <w:t>P</w:t>
      </w:r>
      <w:r w:rsidR="00711E6C" w:rsidRPr="001130A6">
        <w:rPr>
          <w:rFonts w:eastAsia="Times New Roman" w:cs="TimesNewRomanPSMT"/>
        </w:rPr>
        <w:t>CPU</w:t>
      </w:r>
      <w:r w:rsidRPr="001130A6">
        <w:rPr>
          <w:rFonts w:eastAsia="Times New Roman" w:cs="TimesNewRomanPSMT"/>
        </w:rPr>
        <w:t xml:space="preserve">, and the counter 2 is used to compare with the threshold of virtual cluster member being scheduled. In this module, if either one of the thresholds is reached, the virtual cluster will be scheduled online. This can be implemented by calling function </w:t>
      </w:r>
      <w:proofErr w:type="spellStart"/>
      <w:proofErr w:type="gramStart"/>
      <w:r w:rsidRPr="001130A6">
        <w:rPr>
          <w:rFonts w:eastAsia="Times New Roman" w:cs="TimesNewRomanPSMT"/>
          <w:i/>
        </w:rPr>
        <w:t>vmPause</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which </w:t>
      </w:r>
      <w:r w:rsidRPr="001130A6">
        <w:rPr>
          <w:rFonts w:eastAsia="Times New Roman" w:cs="TimesNewRomanPSMT"/>
        </w:rPr>
        <w:lastRenderedPageBreak/>
        <w:t xml:space="preserve">pauses all non-cluster member </w:t>
      </w:r>
      <w:r w:rsidR="00711E6C" w:rsidRPr="001130A6">
        <w:rPr>
          <w:rFonts w:eastAsia="Times New Roman" w:cs="TimesNewRomanPSMT"/>
        </w:rPr>
        <w:t>virtual</w:t>
      </w:r>
      <w:r w:rsidRPr="001130A6">
        <w:rPr>
          <w:rFonts w:eastAsia="Times New Roman" w:cs="TimesNewRomanPSMT"/>
        </w:rPr>
        <w:t xml:space="preserve"> machines. This action makes non-cluster member virtual machi</w:t>
      </w:r>
      <w:r w:rsidR="00711E6C" w:rsidRPr="001130A6">
        <w:rPr>
          <w:rFonts w:eastAsia="Times New Roman" w:cs="TimesNewRomanPSMT"/>
        </w:rPr>
        <w:t xml:space="preserve">ne to give </w:t>
      </w:r>
      <w:r w:rsidR="00711E6C" w:rsidRPr="001130A6">
        <w:rPr>
          <w:rFonts w:eastAsiaTheme="minorEastAsia" w:cs="TimesNewRomanPSMT" w:hint="eastAsia"/>
          <w:lang w:eastAsia="zh-CN"/>
        </w:rPr>
        <w:t>w</w:t>
      </w:r>
      <w:r w:rsidRPr="001130A6">
        <w:rPr>
          <w:rFonts w:eastAsia="Times New Roman" w:cs="TimesNewRomanPSMT"/>
        </w:rPr>
        <w:t xml:space="preserve">ay to virtual cluster in terms of </w:t>
      </w:r>
      <w:r w:rsidR="00711E6C" w:rsidRPr="001130A6">
        <w:rPr>
          <w:rFonts w:eastAsia="Times New Roman" w:cs="TimesNewRomanPSMT"/>
        </w:rPr>
        <w:t>CPU</w:t>
      </w:r>
      <w:r w:rsidRPr="001130A6">
        <w:rPr>
          <w:rFonts w:eastAsia="Times New Roman" w:cs="TimesNewRomanPSMT"/>
        </w:rPr>
        <w:t xml:space="preserve"> resources. After that, this module will check if all virtual cluster members are online. If all virtual cluster members are scheduled online, then co-scheduler will call the function </w:t>
      </w:r>
      <w:proofErr w:type="spellStart"/>
      <w:proofErr w:type="gramStart"/>
      <w:r w:rsidRPr="001130A6">
        <w:rPr>
          <w:rFonts w:eastAsia="Times New Roman" w:cs="TimesNewRomanPSMT"/>
          <w:i/>
        </w:rPr>
        <w:t>vmUnpause</w:t>
      </w:r>
      <w:proofErr w:type="spellEnd"/>
      <w:r w:rsidRPr="001130A6">
        <w:rPr>
          <w:rFonts w:eastAsia="Times New Roman" w:cs="TimesNewRomanPSMT"/>
          <w:i/>
        </w:rPr>
        <w:t>(</w:t>
      </w:r>
      <w:proofErr w:type="gramEnd"/>
      <w:r w:rsidRPr="001130A6">
        <w:rPr>
          <w:rFonts w:eastAsia="Times New Roman" w:cs="TimesNewRomanPSMT"/>
          <w:i/>
        </w:rPr>
        <w:t>)</w:t>
      </w:r>
      <w:r w:rsidRPr="001130A6">
        <w:rPr>
          <w:rFonts w:eastAsia="Times New Roman" w:cs="TimesNewRomanPSMT"/>
        </w:rPr>
        <w:t xml:space="preserve"> to re-schedule non-cluster members. </w:t>
      </w:r>
    </w:p>
    <w:p w14:paraId="3441BAB1" w14:textId="77777777" w:rsidR="00EC55E9" w:rsidRPr="002E012E" w:rsidRDefault="00A00A1B" w:rsidP="002E012E">
      <w:pPr>
        <w:pStyle w:val="Heading1"/>
        <w:rPr>
          <w:sz w:val="22"/>
          <w:szCs w:val="22"/>
          <w:lang w:eastAsia="zh-CN"/>
        </w:rPr>
      </w:pPr>
      <w:bookmarkStart w:id="28" w:name="_Toc366653674"/>
      <w:r>
        <w:rPr>
          <w:rFonts w:hint="eastAsia"/>
          <w:lang w:eastAsia="zh-CN"/>
        </w:rPr>
        <w:t>6.</w:t>
      </w:r>
      <w:r w:rsidR="00E414DF">
        <w:rPr>
          <w:rFonts w:hint="eastAsia"/>
          <w:lang w:eastAsia="zh-CN"/>
        </w:rPr>
        <w:t>P</w:t>
      </w:r>
      <w:r w:rsidR="00844217">
        <w:rPr>
          <w:rFonts w:eastAsia="Times New Roman"/>
        </w:rPr>
        <w:t>erformance</w:t>
      </w:r>
      <w:r w:rsidR="005849DD">
        <w:rPr>
          <w:rFonts w:asciiTheme="minorEastAsia" w:eastAsiaTheme="minorEastAsia" w:hAnsiTheme="minorEastAsia" w:hint="eastAsia"/>
          <w:lang w:eastAsia="zh-CN"/>
        </w:rPr>
        <w:t xml:space="preserve"> </w:t>
      </w:r>
      <w:r w:rsidR="00E414DF">
        <w:rPr>
          <w:rFonts w:hint="eastAsia"/>
          <w:lang w:eastAsia="zh-CN"/>
        </w:rPr>
        <w:t>evaluation</w:t>
      </w:r>
      <w:bookmarkEnd w:id="28"/>
    </w:p>
    <w:p w14:paraId="58A3DA76" w14:textId="77777777" w:rsidR="00844217" w:rsidRPr="001130A6" w:rsidRDefault="00EC6B5C">
      <w:pPr>
        <w:autoSpaceDE w:val="0"/>
        <w:jc w:val="both"/>
        <w:rPr>
          <w:rFonts w:eastAsiaTheme="minorEastAsia" w:cs="TimesNewRomanPSMT"/>
          <w:lang w:eastAsia="zh-CN"/>
        </w:rPr>
      </w:pPr>
      <w:r w:rsidRPr="001130A6">
        <w:rPr>
          <w:rFonts w:eastAsiaTheme="minorEastAsia" w:cs="TimesNewRomanPSMT" w:hint="eastAsia"/>
          <w:lang w:eastAsia="zh-CN"/>
        </w:rPr>
        <w:t>S</w:t>
      </w:r>
      <w:r w:rsidR="00EC55E9" w:rsidRPr="001130A6">
        <w:rPr>
          <w:rFonts w:eastAsiaTheme="minorEastAsia" w:cs="TimesNewRomanPSMT" w:hint="eastAsia"/>
          <w:lang w:eastAsia="zh-CN"/>
        </w:rPr>
        <w:t xml:space="preserve">everal experiments have been done for measuring the performances and effectiveness of this co-scheduler proposed in this project. the experiment results will be shown and </w:t>
      </w:r>
      <w:r w:rsidR="00EC55E9" w:rsidRPr="001130A6">
        <w:rPr>
          <w:rFonts w:eastAsiaTheme="minorEastAsia" w:cs="TimesNewRomanPSMT"/>
          <w:lang w:eastAsia="zh-CN"/>
        </w:rPr>
        <w:t>analyzed</w:t>
      </w:r>
      <w:r w:rsidR="00EC55E9" w:rsidRPr="001130A6">
        <w:rPr>
          <w:rFonts w:eastAsiaTheme="minorEastAsia" w:cs="TimesNewRomanPSMT" w:hint="eastAsia"/>
          <w:lang w:eastAsia="zh-CN"/>
        </w:rPr>
        <w:t xml:space="preserve"> in this chapter.</w:t>
      </w:r>
    </w:p>
    <w:p w14:paraId="2100C99F" w14:textId="77777777" w:rsidR="00844217" w:rsidRPr="001130A6" w:rsidRDefault="00844217">
      <w:pPr>
        <w:autoSpaceDE w:val="0"/>
        <w:jc w:val="both"/>
        <w:rPr>
          <w:rFonts w:eastAsia="Times New Roman" w:cs="TimesNewRomanPSMT"/>
        </w:rPr>
      </w:pPr>
    </w:p>
    <w:p w14:paraId="364389B1" w14:textId="77777777" w:rsidR="00EC55E9" w:rsidRPr="00EC55E9" w:rsidRDefault="00A93C76" w:rsidP="00A00A1B">
      <w:pPr>
        <w:pStyle w:val="Heading2"/>
        <w:rPr>
          <w:lang w:eastAsia="zh-CN"/>
        </w:rPr>
      </w:pPr>
      <w:bookmarkStart w:id="29" w:name="_Toc366653675"/>
      <w:r>
        <w:rPr>
          <w:rFonts w:hint="eastAsia"/>
          <w:lang w:eastAsia="zh-CN"/>
        </w:rPr>
        <w:t>6.1</w:t>
      </w:r>
      <w:r w:rsidR="00EC55E9" w:rsidRPr="00EC55E9">
        <w:rPr>
          <w:lang w:eastAsia="zh-CN"/>
        </w:rPr>
        <w:t>Experimental</w:t>
      </w:r>
      <w:r w:rsidR="00EC55E9" w:rsidRPr="00EC55E9">
        <w:rPr>
          <w:rFonts w:hint="eastAsia"/>
          <w:lang w:eastAsia="zh-CN"/>
        </w:rPr>
        <w:t xml:space="preserve"> environment</w:t>
      </w:r>
      <w:bookmarkEnd w:id="29"/>
    </w:p>
    <w:p w14:paraId="5806163A" w14:textId="77777777" w:rsidR="00844217" w:rsidRPr="001130A6" w:rsidRDefault="00844217">
      <w:pPr>
        <w:autoSpaceDE w:val="0"/>
        <w:jc w:val="both"/>
        <w:rPr>
          <w:rFonts w:eastAsia="Times New Roman" w:cs="TimesNewRomanPSMT"/>
        </w:rPr>
      </w:pPr>
    </w:p>
    <w:p w14:paraId="7C8FA17C" w14:textId="77777777" w:rsidR="00EC55E9" w:rsidRPr="001130A6" w:rsidRDefault="00EC55E9">
      <w:pPr>
        <w:autoSpaceDE w:val="0"/>
        <w:jc w:val="both"/>
        <w:rPr>
          <w:rFonts w:eastAsiaTheme="minorEastAsia" w:cs="TimesNewRomanPSMT"/>
          <w:lang w:eastAsia="zh-CN"/>
        </w:rPr>
      </w:pPr>
      <w:r w:rsidRPr="001130A6">
        <w:rPr>
          <w:rFonts w:eastAsiaTheme="minorEastAsia" w:cs="TimesNewRomanPSMT" w:hint="eastAsia"/>
          <w:lang w:eastAsia="zh-CN"/>
        </w:rPr>
        <w:t xml:space="preserve">A Computer </w:t>
      </w:r>
      <w:r w:rsidRPr="001130A6">
        <w:rPr>
          <w:rFonts w:eastAsiaTheme="minorEastAsia" w:cs="TimesNewRomanPSMT"/>
          <w:lang w:eastAsia="zh-CN"/>
        </w:rPr>
        <w:t>equipped</w:t>
      </w:r>
      <w:r w:rsidRPr="001130A6">
        <w:rPr>
          <w:rFonts w:eastAsiaTheme="minorEastAsia" w:cs="TimesNewRomanPSMT" w:hint="eastAsia"/>
          <w:lang w:eastAsia="zh-CN"/>
        </w:rPr>
        <w:t xml:space="preserve"> with a quad-core CPU (</w:t>
      </w:r>
      <w:r w:rsidR="00652069" w:rsidRPr="001130A6">
        <w:rPr>
          <w:rFonts w:eastAsiaTheme="minorEastAsia" w:cs="TimesNewRomanPSMT" w:hint="eastAsia"/>
          <w:lang w:eastAsia="zh-CN"/>
        </w:rPr>
        <w:t>Intel Core I7-3615QM CPU @ 2.30GNz</w:t>
      </w:r>
      <w:r w:rsidRPr="001130A6">
        <w:rPr>
          <w:rFonts w:eastAsiaTheme="minorEastAsia" w:cs="TimesNewRomanPSMT" w:hint="eastAsia"/>
          <w:lang w:eastAsia="zh-CN"/>
        </w:rPr>
        <w:t xml:space="preserve">) and 8GB RAM is used as the host machine. The Xen 4.2.2 is adopted as the </w:t>
      </w:r>
      <w:r w:rsidRPr="001130A6">
        <w:rPr>
          <w:rFonts w:eastAsiaTheme="minorEastAsia" w:cs="TimesNewRomanPSMT"/>
          <w:lang w:eastAsia="zh-CN"/>
        </w:rPr>
        <w:t>hypervisor</w:t>
      </w:r>
      <w:r w:rsidRPr="001130A6">
        <w:rPr>
          <w:rFonts w:eastAsiaTheme="minorEastAsia" w:cs="TimesNewRomanPSMT" w:hint="eastAsia"/>
          <w:lang w:eastAsia="zh-CN"/>
        </w:rPr>
        <w:t xml:space="preserve"> of this virtual system, the Ubuntu 13.04 is taken as operating system installed in this machine. The proposed scheduler is placed in the operating system installed in domain 0. GCC 4.8.4 is also installed for compiling the source file. There are 6 non-cluster domains and 4 cluster domains created for the experiments. Each of them is assigned one VCPU and 512 RAM, and CentOS 6.4 x64 is installed in each guest domain as operation system. This experiment is designed to check the running state of the virtual cluster and the usage of CPU, therefore, both virtual cluster members and non-virtual cluster members are expected to run on the host machine. </w:t>
      </w:r>
    </w:p>
    <w:p w14:paraId="2D32F9E6" w14:textId="77777777" w:rsidR="00EC55E9" w:rsidRPr="001130A6" w:rsidRDefault="00EC55E9">
      <w:pPr>
        <w:autoSpaceDE w:val="0"/>
        <w:jc w:val="both"/>
        <w:rPr>
          <w:rFonts w:eastAsiaTheme="minorEastAsia" w:cs="TimesNewRomanPSMT"/>
          <w:lang w:eastAsia="zh-CN"/>
        </w:rPr>
      </w:pPr>
    </w:p>
    <w:p w14:paraId="17A9BD1B" w14:textId="77777777" w:rsidR="00EC55E9" w:rsidRPr="00DE7048" w:rsidRDefault="00A93C76" w:rsidP="00A00A1B">
      <w:pPr>
        <w:pStyle w:val="Heading2"/>
        <w:rPr>
          <w:lang w:eastAsia="zh-CN"/>
        </w:rPr>
      </w:pPr>
      <w:bookmarkStart w:id="30" w:name="_Toc366653676"/>
      <w:r w:rsidRPr="00DE7048">
        <w:rPr>
          <w:rFonts w:hint="eastAsia"/>
          <w:lang w:eastAsia="zh-CN"/>
        </w:rPr>
        <w:t>6.2 Experiments</w:t>
      </w:r>
      <w:r w:rsidR="005849DD">
        <w:rPr>
          <w:rFonts w:hint="eastAsia"/>
          <w:lang w:eastAsia="zh-CN"/>
        </w:rPr>
        <w:t xml:space="preserve"> </w:t>
      </w:r>
      <w:r w:rsidR="00DE7048">
        <w:rPr>
          <w:rFonts w:hint="eastAsia"/>
          <w:lang w:eastAsia="zh-CN"/>
        </w:rPr>
        <w:t>objectives</w:t>
      </w:r>
      <w:bookmarkEnd w:id="30"/>
    </w:p>
    <w:p w14:paraId="65C87266" w14:textId="77777777" w:rsidR="00DE7048" w:rsidRPr="001130A6" w:rsidRDefault="00DE7048">
      <w:pPr>
        <w:autoSpaceDE w:val="0"/>
        <w:jc w:val="both"/>
        <w:rPr>
          <w:rFonts w:eastAsiaTheme="minorEastAsia" w:cs="TimesNewRomanPSMT"/>
          <w:lang w:eastAsia="zh-CN"/>
        </w:rPr>
      </w:pPr>
    </w:p>
    <w:p w14:paraId="55D998BB" w14:textId="77777777" w:rsidR="00DE7048" w:rsidRPr="001130A6" w:rsidRDefault="00DE7048">
      <w:pPr>
        <w:autoSpaceDE w:val="0"/>
        <w:jc w:val="both"/>
        <w:rPr>
          <w:rFonts w:eastAsiaTheme="minorEastAsia" w:cs="TimesNewRomanPSMT"/>
          <w:lang w:eastAsia="zh-CN"/>
        </w:rPr>
      </w:pPr>
      <w:r w:rsidRPr="001130A6">
        <w:rPr>
          <w:rFonts w:eastAsiaTheme="minorEastAsia" w:cs="TimesNewRomanPSMT" w:hint="eastAsia"/>
          <w:lang w:eastAsia="zh-CN"/>
        </w:rPr>
        <w:t xml:space="preserve">This co-scheduler is proposed to be solution of coordinating the usages of CPU between the virtual cluster and individual virtual machines. </w:t>
      </w:r>
      <w:r w:rsidRPr="001130A6">
        <w:rPr>
          <w:rFonts w:eastAsiaTheme="minorEastAsia" w:cs="TimesNewRomanPSMT"/>
          <w:lang w:eastAsia="zh-CN"/>
        </w:rPr>
        <w:t>Therefore</w:t>
      </w:r>
      <w:r w:rsidRPr="001130A6">
        <w:rPr>
          <w:rFonts w:eastAsiaTheme="minorEastAsia" w:cs="TimesNewRomanPSMT" w:hint="eastAsia"/>
          <w:lang w:eastAsia="zh-CN"/>
        </w:rPr>
        <w:t xml:space="preserve">, the first objective is to check if all cluster members are scheduled online at same time via the co-scheduling services provided by proposed strategy. Ideally, the virtual cluster should be brought online </w:t>
      </w:r>
      <w:r w:rsidRPr="001130A6">
        <w:rPr>
          <w:rFonts w:eastAsiaTheme="minorEastAsia" w:cs="TimesNewRomanPSMT"/>
          <w:lang w:eastAsia="zh-CN"/>
        </w:rPr>
        <w:t>simultaneously</w:t>
      </w:r>
      <w:r w:rsidRPr="001130A6">
        <w:rPr>
          <w:rFonts w:eastAsiaTheme="minorEastAsia" w:cs="TimesNewRomanPSMT" w:hint="eastAsia"/>
          <w:lang w:eastAsia="zh-CN"/>
        </w:rPr>
        <w:t xml:space="preserve">. At meantime, the individual virtual cluster might be paused and forced offline. The second objective is to experiment different values of the tuple of the </w:t>
      </w:r>
      <w:r w:rsidRPr="001130A6">
        <w:rPr>
          <w:rFonts w:eastAsiaTheme="minorEastAsia" w:cs="TimesNewRomanPSMT"/>
          <w:lang w:eastAsia="zh-CN"/>
        </w:rPr>
        <w:t>thresholds</w:t>
      </w:r>
      <w:r w:rsidRPr="001130A6">
        <w:rPr>
          <w:rFonts w:eastAsiaTheme="minorEastAsia" w:cs="TimesNewRomanPSMT" w:hint="eastAsia"/>
          <w:lang w:eastAsia="zh-CN"/>
        </w:rPr>
        <w:t xml:space="preserve">. This part of experiment is </w:t>
      </w:r>
      <w:proofErr w:type="gramStart"/>
      <w:r w:rsidRPr="001130A6">
        <w:rPr>
          <w:rFonts w:eastAsiaTheme="minorEastAsia" w:cs="TimesNewRomanPSMT" w:hint="eastAsia"/>
          <w:lang w:eastAsia="zh-CN"/>
        </w:rPr>
        <w:t>expect</w:t>
      </w:r>
      <w:proofErr w:type="gramEnd"/>
      <w:r w:rsidRPr="001130A6">
        <w:rPr>
          <w:rFonts w:eastAsiaTheme="minorEastAsia" w:cs="TimesNewRomanPSMT" w:hint="eastAsia"/>
          <w:lang w:eastAsia="zh-CN"/>
        </w:rPr>
        <w:t xml:space="preserve"> to find a pair of threshold values which </w:t>
      </w:r>
      <w:r w:rsidRPr="001130A6">
        <w:rPr>
          <w:rFonts w:eastAsiaTheme="minorEastAsia" w:cs="TimesNewRomanPSMT"/>
          <w:lang w:eastAsia="zh-CN"/>
        </w:rPr>
        <w:t>maximizes</w:t>
      </w:r>
      <w:r w:rsidRPr="001130A6">
        <w:rPr>
          <w:rFonts w:eastAsiaTheme="minorEastAsia" w:cs="TimesNewRomanPSMT" w:hint="eastAsia"/>
          <w:lang w:eastAsia="zh-CN"/>
        </w:rPr>
        <w:t xml:space="preserve"> the fairness of CPU resource allocation, and trying to bring the best efficiency of both virtual cluster and individual virtual machine. Thirdly, the general influence on CPU usage brought by using this co-scheduler. As the side effect of co-scheduling, the CPU usage of the individual virtual machine will be harmed with no doubt since individual virtual machines are very possible to be paused when the co-scheduler tries to schedule the virtual cluster online. In this part of test, we are going to see how much degradation caused by the proposed co-scheduler.</w:t>
      </w:r>
    </w:p>
    <w:p w14:paraId="17C52A6F" w14:textId="77777777" w:rsidR="00DE7048" w:rsidRPr="001130A6" w:rsidRDefault="00DE7048">
      <w:pPr>
        <w:autoSpaceDE w:val="0"/>
        <w:jc w:val="both"/>
        <w:rPr>
          <w:rFonts w:eastAsiaTheme="minorEastAsia" w:cs="TimesNewRomanPSMT"/>
          <w:lang w:eastAsia="zh-CN"/>
        </w:rPr>
      </w:pPr>
    </w:p>
    <w:p w14:paraId="01F99867" w14:textId="77777777" w:rsidR="00DE7048" w:rsidRPr="00E33679" w:rsidRDefault="00652069" w:rsidP="00A00A1B">
      <w:pPr>
        <w:pStyle w:val="Heading2"/>
        <w:rPr>
          <w:lang w:eastAsia="zh-CN"/>
        </w:rPr>
      </w:pPr>
      <w:bookmarkStart w:id="31" w:name="_Toc366653677"/>
      <w:r w:rsidRPr="00E33679">
        <w:rPr>
          <w:rFonts w:hint="eastAsia"/>
          <w:lang w:eastAsia="zh-CN"/>
        </w:rPr>
        <w:t xml:space="preserve">6.3 </w:t>
      </w:r>
      <w:r w:rsidR="00EF28B8">
        <w:rPr>
          <w:lang w:eastAsia="zh-CN"/>
        </w:rPr>
        <w:t>D</w:t>
      </w:r>
      <w:r w:rsidRPr="00E33679">
        <w:rPr>
          <w:rFonts w:hint="eastAsia"/>
          <w:lang w:eastAsia="zh-CN"/>
        </w:rPr>
        <w:t>esign</w:t>
      </w:r>
      <w:r w:rsidR="00EF28B8">
        <w:rPr>
          <w:lang w:eastAsia="zh-CN"/>
        </w:rPr>
        <w:t xml:space="preserve"> of the </w:t>
      </w:r>
      <w:r w:rsidR="00EF28B8" w:rsidRPr="00E33679">
        <w:rPr>
          <w:rFonts w:hint="eastAsia"/>
          <w:lang w:eastAsia="zh-CN"/>
        </w:rPr>
        <w:t>Experiments</w:t>
      </w:r>
      <w:bookmarkEnd w:id="31"/>
    </w:p>
    <w:p w14:paraId="5F58641C" w14:textId="77777777" w:rsidR="00DE7048" w:rsidRPr="001130A6" w:rsidRDefault="00DE7048">
      <w:pPr>
        <w:autoSpaceDE w:val="0"/>
        <w:jc w:val="both"/>
        <w:rPr>
          <w:rFonts w:eastAsiaTheme="minorEastAsia" w:cs="TimesNewRomanPSMT"/>
          <w:lang w:eastAsia="zh-CN"/>
        </w:rPr>
      </w:pPr>
    </w:p>
    <w:p w14:paraId="5D0564F5" w14:textId="77777777" w:rsidR="00E33679" w:rsidRPr="001130A6" w:rsidRDefault="00E33679">
      <w:pPr>
        <w:autoSpaceDE w:val="0"/>
        <w:jc w:val="both"/>
        <w:rPr>
          <w:rFonts w:eastAsiaTheme="minorEastAsia" w:cs="TimesNewRomanPSMT"/>
          <w:lang w:eastAsia="zh-CN"/>
        </w:rPr>
      </w:pPr>
      <w:r w:rsidRPr="001130A6">
        <w:rPr>
          <w:rFonts w:eastAsiaTheme="minorEastAsia" w:cs="TimesNewRomanPSMT" w:hint="eastAsia"/>
          <w:lang w:eastAsia="zh-CN"/>
        </w:rPr>
        <w:t xml:space="preserve">Generally, there are many benchmark suits for testing the parallel efficiency and cluster performance. Fr example, NAS-LU and NPB. These benchmark suits provide </w:t>
      </w:r>
      <w:r w:rsidRPr="001130A6">
        <w:rPr>
          <w:rFonts w:eastAsiaTheme="minorEastAsia" w:cs="TimesNewRomanPSMT"/>
          <w:lang w:eastAsia="zh-CN"/>
        </w:rPr>
        <w:t>comprehensive</w:t>
      </w:r>
      <w:r w:rsidRPr="001130A6">
        <w:rPr>
          <w:rFonts w:eastAsiaTheme="minorEastAsia" w:cs="TimesNewRomanPSMT" w:hint="eastAsia"/>
          <w:lang w:eastAsia="zh-CN"/>
        </w:rPr>
        <w:t xml:space="preserve"> evaluation of a computer system including virtual system, cluster system </w:t>
      </w:r>
      <w:proofErr w:type="gramStart"/>
      <w:r w:rsidRPr="001130A6">
        <w:rPr>
          <w:rFonts w:eastAsiaTheme="minorEastAsia" w:cs="TimesNewRomanPSMT" w:hint="eastAsia"/>
          <w:lang w:eastAsia="zh-CN"/>
        </w:rPr>
        <w:t>and etc.</w:t>
      </w:r>
      <w:proofErr w:type="gramEnd"/>
      <w:r w:rsidRPr="001130A6">
        <w:rPr>
          <w:rFonts w:eastAsiaTheme="minorEastAsia" w:cs="TimesNewRomanPSMT" w:hint="eastAsia"/>
          <w:lang w:eastAsia="zh-CN"/>
        </w:rPr>
        <w:t xml:space="preserve"> </w:t>
      </w:r>
    </w:p>
    <w:p w14:paraId="32FEF33B" w14:textId="77777777" w:rsidR="00E33679" w:rsidRPr="001130A6" w:rsidRDefault="00E33679">
      <w:pPr>
        <w:autoSpaceDE w:val="0"/>
        <w:jc w:val="both"/>
        <w:rPr>
          <w:rFonts w:eastAsiaTheme="minorEastAsia" w:cs="TimesNewRomanPSMT"/>
          <w:lang w:eastAsia="zh-CN"/>
        </w:rPr>
      </w:pPr>
    </w:p>
    <w:p w14:paraId="79C5EB4F" w14:textId="77777777" w:rsidR="00E33679" w:rsidRPr="001130A6" w:rsidRDefault="00E33679">
      <w:pPr>
        <w:autoSpaceDE w:val="0"/>
        <w:jc w:val="both"/>
        <w:rPr>
          <w:rFonts w:eastAsiaTheme="minorEastAsia" w:cs="TimesNewRomanPSMT"/>
          <w:lang w:eastAsia="zh-CN"/>
        </w:rPr>
      </w:pPr>
      <w:r w:rsidRPr="001130A6">
        <w:rPr>
          <w:rFonts w:eastAsiaTheme="minorEastAsia" w:cs="TimesNewRomanPSMT" w:hint="eastAsia"/>
          <w:lang w:eastAsia="zh-CN"/>
        </w:rPr>
        <w:t xml:space="preserve">However, this </w:t>
      </w:r>
      <w:r w:rsidRPr="001130A6">
        <w:rPr>
          <w:rFonts w:eastAsiaTheme="minorEastAsia" w:cs="TimesNewRomanPSMT"/>
          <w:lang w:eastAsia="zh-CN"/>
        </w:rPr>
        <w:t>experiment</w:t>
      </w:r>
      <w:r w:rsidRPr="001130A6">
        <w:rPr>
          <w:rFonts w:eastAsiaTheme="minorEastAsia" w:cs="TimesNewRomanPSMT" w:hint="eastAsia"/>
          <w:lang w:eastAsia="zh-CN"/>
        </w:rPr>
        <w:t xml:space="preserve"> doesn't adopt these benchmark suits as the </w:t>
      </w:r>
      <w:r w:rsidRPr="001130A6">
        <w:rPr>
          <w:rFonts w:eastAsiaTheme="minorEastAsia" w:cs="TimesNewRomanPSMT"/>
          <w:lang w:eastAsia="zh-CN"/>
        </w:rPr>
        <w:t>evaluation</w:t>
      </w:r>
      <w:r w:rsidRPr="001130A6">
        <w:rPr>
          <w:rFonts w:eastAsiaTheme="minorEastAsia" w:cs="TimesNewRomanPSMT" w:hint="eastAsia"/>
          <w:lang w:eastAsia="zh-CN"/>
        </w:rPr>
        <w:t xml:space="preserve"> and </w:t>
      </w:r>
      <w:r w:rsidRPr="001130A6">
        <w:rPr>
          <w:rFonts w:eastAsiaTheme="minorEastAsia" w:cs="TimesNewRomanPSMT"/>
          <w:lang w:eastAsia="zh-CN"/>
        </w:rPr>
        <w:t>testing</w:t>
      </w:r>
      <w:r w:rsidRPr="001130A6">
        <w:rPr>
          <w:rFonts w:eastAsiaTheme="minorEastAsia" w:cs="TimesNewRomanPSMT" w:hint="eastAsia"/>
          <w:lang w:eastAsia="zh-CN"/>
        </w:rPr>
        <w:t xml:space="preserve"> tools for </w:t>
      </w:r>
      <w:r w:rsidRPr="001130A6">
        <w:rPr>
          <w:rFonts w:eastAsiaTheme="minorEastAsia" w:cs="TimesNewRomanPSMT"/>
          <w:lang w:eastAsia="zh-CN"/>
        </w:rPr>
        <w:t>following</w:t>
      </w:r>
      <w:r w:rsidRPr="001130A6">
        <w:rPr>
          <w:rFonts w:eastAsiaTheme="minorEastAsia" w:cs="TimesNewRomanPSMT" w:hint="eastAsia"/>
          <w:lang w:eastAsia="zh-CN"/>
        </w:rPr>
        <w:t xml:space="preserve"> reason. </w:t>
      </w:r>
      <w:r w:rsidRPr="001130A6">
        <w:rPr>
          <w:rFonts w:eastAsiaTheme="minorEastAsia" w:cs="TimesNewRomanPSMT"/>
          <w:lang w:eastAsia="zh-CN"/>
        </w:rPr>
        <w:t>Firstly</w:t>
      </w:r>
      <w:r w:rsidRPr="001130A6">
        <w:rPr>
          <w:rFonts w:eastAsiaTheme="minorEastAsia" w:cs="TimesNewRomanPSMT" w:hint="eastAsia"/>
          <w:lang w:eastAsia="zh-CN"/>
        </w:rPr>
        <w:t xml:space="preserve">, this the </w:t>
      </w:r>
      <w:r w:rsidRPr="001130A6">
        <w:rPr>
          <w:rFonts w:eastAsiaTheme="minorEastAsia" w:cs="TimesNewRomanPSMT"/>
          <w:lang w:eastAsia="zh-CN"/>
        </w:rPr>
        <w:t>main</w:t>
      </w:r>
      <w:r w:rsidRPr="001130A6">
        <w:rPr>
          <w:rFonts w:eastAsiaTheme="minorEastAsia" w:cs="TimesNewRomanPSMT" w:hint="eastAsia"/>
          <w:lang w:eastAsia="zh-CN"/>
        </w:rPr>
        <w:t xml:space="preserve"> objective is to check the running state of a virtual cluster. If all virtual machines within the virtual cluster are scheduled online is the result that we are seeking for. The evaluation of communication quality between nodes and the performance of single virtual machine are not our goals, which are also contained in these benchmark suits. Therefore, to make the evaluation of proposed co-scheduler is </w:t>
      </w:r>
      <w:r w:rsidRPr="001130A6">
        <w:rPr>
          <w:rFonts w:eastAsiaTheme="minorEastAsia" w:cs="TimesNewRomanPSMT"/>
          <w:lang w:eastAsia="zh-CN"/>
        </w:rPr>
        <w:t>straightforward</w:t>
      </w:r>
      <w:r w:rsidRPr="001130A6">
        <w:rPr>
          <w:rFonts w:eastAsiaTheme="minorEastAsia" w:cs="TimesNewRomanPSMT" w:hint="eastAsia"/>
          <w:lang w:eastAsia="zh-CN"/>
        </w:rPr>
        <w:t xml:space="preserve">, we rather take a simple approach which will be introduced later. Secondly, due to the problem of driver, the virtual machines </w:t>
      </w:r>
      <w:r w:rsidRPr="001130A6">
        <w:rPr>
          <w:rFonts w:eastAsiaTheme="minorEastAsia" w:cs="TimesNewRomanPSMT"/>
          <w:lang w:eastAsia="zh-CN"/>
        </w:rPr>
        <w:t>cannot</w:t>
      </w:r>
      <w:r w:rsidRPr="001130A6">
        <w:rPr>
          <w:rFonts w:eastAsiaTheme="minorEastAsia" w:cs="TimesNewRomanPSMT" w:hint="eastAsia"/>
          <w:lang w:eastAsia="zh-CN"/>
        </w:rPr>
        <w:t xml:space="preserve"> be connected by a network bridge, which caused failure of building a virtual cluster. As the result, the experiment is based on simulating a cluster using virtual machines. For example, we know the cluster only works if all nodes are online, then we can assume that a virtual cluster should be working well if all its virtual nodes are online. Therefore, we track the running status of virtual cluster members to prove the effect of proposed co-scheduler. </w:t>
      </w:r>
    </w:p>
    <w:p w14:paraId="38E11D7A" w14:textId="77777777" w:rsidR="00E33679" w:rsidRPr="001130A6" w:rsidRDefault="00E33679">
      <w:pPr>
        <w:autoSpaceDE w:val="0"/>
        <w:jc w:val="both"/>
        <w:rPr>
          <w:rFonts w:eastAsiaTheme="minorEastAsia" w:cs="TimesNewRomanPSMT"/>
          <w:lang w:eastAsia="zh-CN"/>
        </w:rPr>
      </w:pPr>
    </w:p>
    <w:p w14:paraId="2F349AD4" w14:textId="77777777" w:rsidR="00DE7048" w:rsidRPr="001130A6" w:rsidRDefault="00652069">
      <w:pPr>
        <w:autoSpaceDE w:val="0"/>
        <w:jc w:val="both"/>
        <w:rPr>
          <w:rFonts w:eastAsiaTheme="minorEastAsia" w:cs="TimesNewRomanPSMT"/>
          <w:lang w:eastAsia="zh-CN"/>
        </w:rPr>
      </w:pPr>
      <w:r w:rsidRPr="001130A6">
        <w:rPr>
          <w:rFonts w:eastAsiaTheme="minorEastAsia" w:cs="TimesNewRomanPSMT" w:hint="eastAsia"/>
          <w:lang w:eastAsia="zh-CN"/>
        </w:rPr>
        <w:t xml:space="preserve">For the first objective, </w:t>
      </w:r>
      <w:r w:rsidR="00E33679" w:rsidRPr="001130A6">
        <w:rPr>
          <w:rFonts w:eastAsiaTheme="minorEastAsia" w:cs="TimesNewRomanPSMT" w:hint="eastAsia"/>
          <w:lang w:eastAsia="zh-CN"/>
        </w:rPr>
        <w:t>4</w:t>
      </w:r>
      <w:r w:rsidRPr="001130A6">
        <w:rPr>
          <w:rFonts w:eastAsiaTheme="minorEastAsia" w:cs="TimesNewRomanPSMT" w:hint="eastAsia"/>
          <w:lang w:eastAsia="zh-CN"/>
        </w:rPr>
        <w:t xml:space="preserve"> individual virtual machines and a virtual cluster with size of</w:t>
      </w:r>
      <w:r w:rsidR="00E33679" w:rsidRPr="001130A6">
        <w:rPr>
          <w:rFonts w:eastAsiaTheme="minorEastAsia" w:cs="TimesNewRomanPSMT" w:hint="eastAsia"/>
          <w:lang w:eastAsia="zh-CN"/>
        </w:rPr>
        <w:t xml:space="preserve"> 4</w:t>
      </w:r>
      <w:r w:rsidRPr="001130A6">
        <w:rPr>
          <w:rFonts w:eastAsiaTheme="minorEastAsia" w:cs="TimesNewRomanPSMT" w:hint="eastAsia"/>
          <w:lang w:eastAsia="zh-CN"/>
        </w:rPr>
        <w:t xml:space="preserve"> are lunched to run on the host machine. As the host node is </w:t>
      </w:r>
      <w:r w:rsidR="00E33679" w:rsidRPr="001130A6">
        <w:rPr>
          <w:rFonts w:eastAsiaTheme="minorEastAsia" w:cs="TimesNewRomanPSMT"/>
          <w:lang w:eastAsia="zh-CN"/>
        </w:rPr>
        <w:t>equipped</w:t>
      </w:r>
      <w:r w:rsidRPr="001130A6">
        <w:rPr>
          <w:rFonts w:eastAsiaTheme="minorEastAsia" w:cs="TimesNewRomanPSMT" w:hint="eastAsia"/>
          <w:lang w:eastAsia="zh-CN"/>
        </w:rPr>
        <w:t xml:space="preserve"> with 8 PCPUs, and each of the virtual machine is assigned with </w:t>
      </w:r>
      <w:r w:rsidR="00890E0A" w:rsidRPr="001130A6">
        <w:rPr>
          <w:rFonts w:eastAsiaTheme="minorEastAsia" w:cs="TimesNewRomanPSMT" w:hint="eastAsia"/>
          <w:lang w:eastAsia="zh-CN"/>
        </w:rPr>
        <w:t>specified number of VCPU,</w:t>
      </w:r>
      <w:r w:rsidRPr="001130A6">
        <w:rPr>
          <w:rFonts w:eastAsiaTheme="minorEastAsia" w:cs="TimesNewRomanPSMT" w:hint="eastAsia"/>
          <w:lang w:eastAsia="zh-CN"/>
        </w:rPr>
        <w:t xml:space="preserve"> the maximum number of virtual </w:t>
      </w:r>
      <w:proofErr w:type="gramStart"/>
      <w:r w:rsidRPr="001130A6">
        <w:rPr>
          <w:rFonts w:eastAsiaTheme="minorEastAsia" w:cs="TimesNewRomanPSMT" w:hint="eastAsia"/>
          <w:lang w:eastAsia="zh-CN"/>
        </w:rPr>
        <w:t>machine</w:t>
      </w:r>
      <w:proofErr w:type="gramEnd"/>
      <w:r w:rsidRPr="001130A6">
        <w:rPr>
          <w:rFonts w:eastAsiaTheme="minorEastAsia" w:cs="TimesNewRomanPSMT" w:hint="eastAsia"/>
          <w:lang w:eastAsia="zh-CN"/>
        </w:rPr>
        <w:t xml:space="preserve"> we can run on the host node is 8. </w:t>
      </w:r>
      <w:r w:rsidR="0006159E" w:rsidRPr="001130A6">
        <w:rPr>
          <w:rFonts w:eastAsiaTheme="minorEastAsia" w:cs="TimesNewRomanPSMT" w:hint="eastAsia"/>
          <w:lang w:eastAsia="zh-CN"/>
        </w:rPr>
        <w:t xml:space="preserve">The number of VCPUs which </w:t>
      </w:r>
      <w:proofErr w:type="spellStart"/>
      <w:proofErr w:type="gramStart"/>
      <w:r w:rsidR="0006159E" w:rsidRPr="001130A6">
        <w:rPr>
          <w:rFonts w:eastAsiaTheme="minorEastAsia" w:cs="TimesNewRomanPSMT" w:hint="eastAsia"/>
          <w:lang w:eastAsia="zh-CN"/>
        </w:rPr>
        <w:t>a</w:t>
      </w:r>
      <w:proofErr w:type="spellEnd"/>
      <w:proofErr w:type="gramEnd"/>
      <w:r w:rsidR="0006159E" w:rsidRPr="001130A6">
        <w:rPr>
          <w:rFonts w:eastAsiaTheme="minorEastAsia" w:cs="TimesNewRomanPSMT" w:hint="eastAsia"/>
          <w:lang w:eastAsia="zh-CN"/>
        </w:rPr>
        <w:t xml:space="preserve"> individual virtual machine has will be changed, and e</w:t>
      </w:r>
      <w:r w:rsidRPr="001130A6">
        <w:rPr>
          <w:rFonts w:eastAsiaTheme="minorEastAsia" w:cs="TimesNewRomanPSMT" w:hint="eastAsia"/>
          <w:lang w:eastAsia="zh-CN"/>
        </w:rPr>
        <w:t xml:space="preserve">ach of the </w:t>
      </w:r>
      <w:r w:rsidR="00E33679" w:rsidRPr="001130A6">
        <w:rPr>
          <w:rFonts w:eastAsiaTheme="minorEastAsia" w:cs="TimesNewRomanPSMT" w:hint="eastAsia"/>
          <w:lang w:eastAsia="zh-CN"/>
        </w:rPr>
        <w:t xml:space="preserve">virtual machine is set to running with a max workload. This can be considered as both virtual </w:t>
      </w:r>
      <w:r w:rsidR="00E33679" w:rsidRPr="001130A6">
        <w:rPr>
          <w:rFonts w:eastAsiaTheme="minorEastAsia" w:cs="TimesNewRomanPSMT"/>
          <w:lang w:eastAsia="zh-CN"/>
        </w:rPr>
        <w:t>cluster</w:t>
      </w:r>
      <w:r w:rsidR="00E33679" w:rsidRPr="001130A6">
        <w:rPr>
          <w:rFonts w:eastAsiaTheme="minorEastAsia" w:cs="TimesNewRomanPSMT" w:hint="eastAsia"/>
          <w:lang w:eastAsia="zh-CN"/>
        </w:rPr>
        <w:t xml:space="preserve"> and individual machines are under a stressed situation, then the proposed scheduler will do the scheduling job under a </w:t>
      </w:r>
      <w:proofErr w:type="gramStart"/>
      <w:r w:rsidR="00E33679" w:rsidRPr="001130A6">
        <w:rPr>
          <w:rFonts w:eastAsiaTheme="minorEastAsia" w:cs="TimesNewRomanPSMT" w:hint="eastAsia"/>
          <w:lang w:eastAsia="zh-CN"/>
        </w:rPr>
        <w:t>circumstances</w:t>
      </w:r>
      <w:proofErr w:type="gramEnd"/>
      <w:r w:rsidR="00E33679" w:rsidRPr="001130A6">
        <w:rPr>
          <w:rFonts w:eastAsiaTheme="minorEastAsia" w:cs="TimesNewRomanPSMT" w:hint="eastAsia"/>
          <w:lang w:eastAsia="zh-CN"/>
        </w:rPr>
        <w:t xml:space="preserve"> which is similar to the </w:t>
      </w:r>
      <w:r w:rsidR="00E33679" w:rsidRPr="001130A6">
        <w:rPr>
          <w:rFonts w:eastAsiaTheme="minorEastAsia" w:cs="TimesNewRomanPSMT"/>
          <w:lang w:eastAsia="zh-CN"/>
        </w:rPr>
        <w:t>circumstance</w:t>
      </w:r>
      <w:r w:rsidR="00E33679" w:rsidRPr="001130A6">
        <w:rPr>
          <w:rFonts w:eastAsiaTheme="minorEastAsia" w:cs="TimesNewRomanPSMT" w:hint="eastAsia"/>
          <w:lang w:eastAsia="zh-CN"/>
        </w:rPr>
        <w:t xml:space="preserve"> in reality. The times of virtual cluster members being scheduled online at same time will be counted, and this number will be used for comparing with the results produced without using proposed co-scheduler. By comparing these two results, the effect</w:t>
      </w:r>
      <w:r w:rsidR="005D407F" w:rsidRPr="001130A6">
        <w:rPr>
          <w:rFonts w:eastAsiaTheme="minorEastAsia" w:cs="TimesNewRomanPSMT" w:hint="eastAsia"/>
          <w:lang w:eastAsia="zh-CN"/>
        </w:rPr>
        <w:t>ive</w:t>
      </w:r>
      <w:r w:rsidR="00E33679" w:rsidRPr="001130A6">
        <w:rPr>
          <w:rFonts w:eastAsiaTheme="minorEastAsia" w:cs="TimesNewRomanPSMT" w:hint="eastAsia"/>
          <w:lang w:eastAsia="zh-CN"/>
        </w:rPr>
        <w:t xml:space="preserve">ness and the performance can be seen. </w:t>
      </w:r>
    </w:p>
    <w:p w14:paraId="102471C3" w14:textId="77777777" w:rsidR="00DE7048" w:rsidRPr="001130A6" w:rsidRDefault="00DE7048">
      <w:pPr>
        <w:autoSpaceDE w:val="0"/>
        <w:jc w:val="both"/>
        <w:rPr>
          <w:rFonts w:eastAsiaTheme="minorEastAsia" w:cs="TimesNewRomanPSMT"/>
          <w:lang w:eastAsia="zh-CN"/>
        </w:rPr>
      </w:pPr>
    </w:p>
    <w:p w14:paraId="612D08E6" w14:textId="77777777" w:rsidR="00DE7048" w:rsidRPr="001130A6" w:rsidRDefault="00E33679">
      <w:pPr>
        <w:autoSpaceDE w:val="0"/>
        <w:jc w:val="both"/>
        <w:rPr>
          <w:rFonts w:eastAsiaTheme="minorEastAsia" w:cs="TimesNewRomanPSMT"/>
          <w:lang w:eastAsia="zh-CN"/>
        </w:rPr>
      </w:pPr>
      <w:r w:rsidRPr="001130A6">
        <w:rPr>
          <w:rFonts w:eastAsiaTheme="minorEastAsia" w:cs="TimesNewRomanPSMT" w:hint="eastAsia"/>
          <w:lang w:eastAsia="zh-CN"/>
        </w:rPr>
        <w:t xml:space="preserve">For the second objective, we used configuration of the first experiment, namely, 4 individual virtual machines and a virtual cluster with size of 4. However, two thresholds </w:t>
      </w:r>
      <w:r w:rsidR="005D407F" w:rsidRPr="001130A6">
        <w:rPr>
          <w:rFonts w:eastAsiaTheme="minorEastAsia" w:cs="TimesNewRomanPSMT"/>
          <w:lang w:eastAsia="zh-CN"/>
        </w:rPr>
        <w:t>specified</w:t>
      </w:r>
      <w:r w:rsidRPr="001130A6">
        <w:rPr>
          <w:rFonts w:eastAsiaTheme="minorEastAsia" w:cs="TimesNewRomanPSMT"/>
          <w:lang w:eastAsia="zh-CN"/>
        </w:rPr>
        <w:t xml:space="preserve"> to the co-scheduler</w:t>
      </w:r>
      <w:r w:rsidRPr="001130A6">
        <w:rPr>
          <w:rFonts w:eastAsiaTheme="minorEastAsia" w:cs="TimesNewRomanPSMT" w:hint="eastAsia"/>
          <w:lang w:eastAsia="zh-CN"/>
        </w:rPr>
        <w:t xml:space="preserve"> will be changed </w:t>
      </w:r>
      <w:r w:rsidR="00890E0A" w:rsidRPr="001130A6">
        <w:rPr>
          <w:rFonts w:eastAsiaTheme="minorEastAsia" w:cs="TimesNewRomanPSMT" w:hint="eastAsia"/>
          <w:lang w:eastAsia="zh-CN"/>
        </w:rPr>
        <w:t xml:space="preserve">on the purpose of </w:t>
      </w:r>
      <w:r w:rsidR="00890E0A" w:rsidRPr="001130A6">
        <w:rPr>
          <w:rFonts w:eastAsiaTheme="minorEastAsia" w:cs="TimesNewRomanPSMT"/>
          <w:lang w:eastAsia="zh-CN"/>
        </w:rPr>
        <w:t>comparing</w:t>
      </w:r>
      <w:r w:rsidR="00890E0A" w:rsidRPr="001130A6">
        <w:rPr>
          <w:rFonts w:eastAsiaTheme="minorEastAsia" w:cs="TimesNewRomanPSMT" w:hint="eastAsia"/>
          <w:lang w:eastAsia="zh-CN"/>
        </w:rPr>
        <w:t xml:space="preserve"> the effect brought by the co-scheduler</w:t>
      </w:r>
      <w:r w:rsidRPr="001130A6">
        <w:rPr>
          <w:rFonts w:eastAsiaTheme="minorEastAsia" w:cs="TimesNewRomanPSMT" w:hint="eastAsia"/>
          <w:lang w:eastAsia="zh-CN"/>
        </w:rPr>
        <w:t>.</w:t>
      </w:r>
      <w:r w:rsidR="007165CD" w:rsidRPr="001130A6">
        <w:rPr>
          <w:rFonts w:eastAsiaTheme="minorEastAsia" w:cs="TimesNewRomanPSMT" w:hint="eastAsia"/>
          <w:lang w:eastAsia="zh-CN"/>
        </w:rPr>
        <w:t xml:space="preserve"> The thresholds of the two co-</w:t>
      </w:r>
      <w:proofErr w:type="gramStart"/>
      <w:r w:rsidR="007165CD" w:rsidRPr="001130A6">
        <w:rPr>
          <w:rFonts w:eastAsiaTheme="minorEastAsia" w:cs="TimesNewRomanPSMT" w:hint="eastAsia"/>
          <w:lang w:eastAsia="zh-CN"/>
        </w:rPr>
        <w:t>scheduler</w:t>
      </w:r>
      <w:proofErr w:type="gramEnd"/>
      <w:r w:rsidR="007165CD" w:rsidRPr="001130A6">
        <w:rPr>
          <w:rFonts w:eastAsiaTheme="minorEastAsia" w:cs="TimesNewRomanPSMT" w:hint="eastAsia"/>
          <w:lang w:eastAsia="zh-CN"/>
        </w:rPr>
        <w:t xml:space="preserve"> are expected to have major impact on the performance of proposed co-scheduling strategy.</w:t>
      </w:r>
      <w:r w:rsidR="0076386B" w:rsidRPr="001130A6">
        <w:rPr>
          <w:rFonts w:eastAsiaTheme="minorEastAsia" w:cs="TimesNewRomanPSMT" w:hint="eastAsia"/>
          <w:lang w:eastAsia="zh-CN"/>
        </w:rPr>
        <w:t xml:space="preserve"> The first threshold indicating the available CPU </w:t>
      </w:r>
      <w:r w:rsidR="0076386B" w:rsidRPr="001130A6">
        <w:rPr>
          <w:rFonts w:eastAsiaTheme="minorEastAsia" w:cs="TimesNewRomanPSMT"/>
          <w:lang w:eastAsia="zh-CN"/>
        </w:rPr>
        <w:t>resources</w:t>
      </w:r>
      <w:r w:rsidR="0076386B" w:rsidRPr="001130A6">
        <w:rPr>
          <w:rFonts w:eastAsiaTheme="minorEastAsia" w:cs="TimesNewRomanPSMT" w:hint="eastAsia"/>
          <w:lang w:eastAsia="zh-CN"/>
        </w:rPr>
        <w:t xml:space="preserve"> that </w:t>
      </w:r>
      <w:r w:rsidR="0076386B" w:rsidRPr="001130A6">
        <w:rPr>
          <w:rFonts w:eastAsiaTheme="minorEastAsia" w:cs="TimesNewRomanPSMT"/>
          <w:lang w:eastAsia="zh-CN"/>
        </w:rPr>
        <w:t>trigger</w:t>
      </w:r>
      <w:r w:rsidR="0076386B" w:rsidRPr="001130A6">
        <w:rPr>
          <w:rFonts w:eastAsiaTheme="minorEastAsia" w:cs="TimesNewRomanPSMT" w:hint="eastAsia"/>
          <w:lang w:eastAsia="zh-CN"/>
        </w:rPr>
        <w:t>s the virtual cluster being scheduled onlin</w:t>
      </w:r>
      <w:r w:rsidR="00E70404" w:rsidRPr="001130A6">
        <w:rPr>
          <w:rFonts w:eastAsiaTheme="minorEastAsia" w:cs="TimesNewRomanPSMT" w:hint="eastAsia"/>
          <w:lang w:eastAsia="zh-CN"/>
        </w:rPr>
        <w:t xml:space="preserve">e. Therefore, by changing the values of these two thresholds, we can roughly get an idea of how these two values affect the performance of this co-scheduler and the </w:t>
      </w:r>
      <w:r w:rsidR="00E70404" w:rsidRPr="001130A6">
        <w:rPr>
          <w:rFonts w:eastAsiaTheme="minorEastAsia" w:cs="TimesNewRomanPSMT"/>
          <w:lang w:eastAsia="zh-CN"/>
        </w:rPr>
        <w:t>efficiency</w:t>
      </w:r>
      <w:r w:rsidR="00E70404" w:rsidRPr="001130A6">
        <w:rPr>
          <w:rFonts w:eastAsiaTheme="minorEastAsia" w:cs="TimesNewRomanPSMT" w:hint="eastAsia"/>
          <w:lang w:eastAsia="zh-CN"/>
        </w:rPr>
        <w:t xml:space="preserve"> of the system.  </w:t>
      </w:r>
    </w:p>
    <w:p w14:paraId="17BB4F33" w14:textId="77777777" w:rsidR="00DE7048" w:rsidRPr="001130A6" w:rsidRDefault="00DE7048">
      <w:pPr>
        <w:autoSpaceDE w:val="0"/>
        <w:jc w:val="both"/>
        <w:rPr>
          <w:rFonts w:eastAsiaTheme="minorEastAsia" w:cs="TimesNewRomanPSMT"/>
          <w:lang w:eastAsia="zh-CN"/>
        </w:rPr>
      </w:pPr>
    </w:p>
    <w:p w14:paraId="07DA23BC" w14:textId="77777777" w:rsidR="00DE7048" w:rsidRPr="001130A6" w:rsidRDefault="001D62DA">
      <w:pPr>
        <w:autoSpaceDE w:val="0"/>
        <w:jc w:val="both"/>
        <w:rPr>
          <w:rFonts w:eastAsiaTheme="minorEastAsia" w:cs="TimesNewRomanPSMT"/>
          <w:lang w:eastAsia="zh-CN"/>
        </w:rPr>
      </w:pPr>
      <w:r w:rsidRPr="001130A6">
        <w:rPr>
          <w:rFonts w:eastAsiaTheme="minorEastAsia" w:cs="TimesNewRomanPSMT" w:hint="eastAsia"/>
          <w:lang w:eastAsia="zh-CN"/>
        </w:rPr>
        <w:t>For t</w:t>
      </w:r>
      <w:r w:rsidR="00E70404" w:rsidRPr="001130A6">
        <w:rPr>
          <w:rFonts w:eastAsiaTheme="minorEastAsia" w:cs="TimesNewRomanPSMT" w:hint="eastAsia"/>
          <w:lang w:eastAsia="zh-CN"/>
        </w:rPr>
        <w:t xml:space="preserve">he third </w:t>
      </w:r>
      <w:r w:rsidRPr="001130A6">
        <w:rPr>
          <w:rFonts w:eastAsiaTheme="minorEastAsia" w:cs="TimesNewRomanPSMT"/>
          <w:lang w:eastAsia="zh-CN"/>
        </w:rPr>
        <w:t>objective</w:t>
      </w:r>
      <w:r w:rsidR="00E70404" w:rsidRPr="001130A6">
        <w:rPr>
          <w:rFonts w:eastAsiaTheme="minorEastAsia" w:cs="TimesNewRomanPSMT" w:hint="eastAsia"/>
          <w:lang w:eastAsia="zh-CN"/>
        </w:rPr>
        <w:t>,</w:t>
      </w:r>
      <w:r w:rsidRPr="001130A6">
        <w:rPr>
          <w:rFonts w:eastAsiaTheme="minorEastAsia" w:cs="TimesNewRomanPSMT" w:hint="eastAsia"/>
          <w:lang w:eastAsia="zh-CN"/>
        </w:rPr>
        <w:t xml:space="preserve"> we are going to use different configurations of each virtual machine to see the influences brought by </w:t>
      </w:r>
      <w:proofErr w:type="gramStart"/>
      <w:r w:rsidRPr="001130A6">
        <w:rPr>
          <w:rFonts w:eastAsiaTheme="minorEastAsia" w:cs="TimesNewRomanPSMT" w:hint="eastAsia"/>
          <w:lang w:eastAsia="zh-CN"/>
        </w:rPr>
        <w:t>the this</w:t>
      </w:r>
      <w:proofErr w:type="gramEnd"/>
      <w:r w:rsidRPr="001130A6">
        <w:rPr>
          <w:rFonts w:eastAsiaTheme="minorEastAsia" w:cs="TimesNewRomanPSMT" w:hint="eastAsia"/>
          <w:lang w:eastAsia="zh-CN"/>
        </w:rPr>
        <w:t xml:space="preserve"> co-scheduler. In previous experiments, the configuration of each virtual machine is fixed as we concentrate the influence brought by other factors. As more VCPU a virtual machine </w:t>
      </w:r>
      <w:r w:rsidR="00A629A8" w:rsidRPr="001130A6">
        <w:rPr>
          <w:rFonts w:eastAsiaTheme="minorEastAsia" w:cs="TimesNewRomanPSMT"/>
          <w:lang w:eastAsia="zh-CN"/>
        </w:rPr>
        <w:t>equipped</w:t>
      </w:r>
      <w:r w:rsidRPr="001130A6">
        <w:rPr>
          <w:rFonts w:eastAsiaTheme="minorEastAsia" w:cs="TimesNewRomanPSMT" w:hint="eastAsia"/>
          <w:lang w:eastAsia="zh-CN"/>
        </w:rPr>
        <w:t xml:space="preserve"> with,</w:t>
      </w:r>
      <w:r w:rsidR="00A629A8" w:rsidRPr="001130A6">
        <w:rPr>
          <w:rFonts w:eastAsiaTheme="minorEastAsia" w:cs="TimesNewRomanPSMT" w:hint="eastAsia"/>
          <w:lang w:eastAsia="zh-CN"/>
        </w:rPr>
        <w:t xml:space="preserve"> the higher scheduling frequency. According to this fact, the ability of co-scheduler can be measured. Therefore, i</w:t>
      </w:r>
      <w:r w:rsidRPr="001130A6">
        <w:rPr>
          <w:rFonts w:eastAsiaTheme="minorEastAsia" w:cs="TimesNewRomanPSMT" w:hint="eastAsia"/>
          <w:lang w:eastAsia="zh-CN"/>
        </w:rPr>
        <w:t xml:space="preserve">n this experiments, virtual machines with </w:t>
      </w:r>
      <w:r w:rsidR="00A629A8" w:rsidRPr="001130A6">
        <w:rPr>
          <w:rFonts w:eastAsiaTheme="minorEastAsia" w:cs="TimesNewRomanPSMT"/>
          <w:lang w:eastAsia="zh-CN"/>
        </w:rPr>
        <w:t>different</w:t>
      </w:r>
      <w:r w:rsidRPr="001130A6">
        <w:rPr>
          <w:rFonts w:eastAsiaTheme="minorEastAsia" w:cs="TimesNewRomanPSMT" w:hint="eastAsia"/>
          <w:lang w:eastAsia="zh-CN"/>
        </w:rPr>
        <w:t xml:space="preserve"> configurations, namely, virtual machines assigned with different number of VCPUs, will be used so that the influences of CPU usage of individual virtual machines brought by co-scheduling can be obtained. </w:t>
      </w:r>
    </w:p>
    <w:p w14:paraId="56998C5B" w14:textId="77777777" w:rsidR="00DE7048" w:rsidRPr="001130A6" w:rsidRDefault="00DE7048">
      <w:pPr>
        <w:autoSpaceDE w:val="0"/>
        <w:jc w:val="both"/>
        <w:rPr>
          <w:rFonts w:eastAsiaTheme="minorEastAsia" w:cs="TimesNewRomanPSMT"/>
          <w:lang w:eastAsia="zh-CN"/>
        </w:rPr>
      </w:pPr>
    </w:p>
    <w:p w14:paraId="5BAA6D94" w14:textId="77777777" w:rsidR="00A427B4" w:rsidRPr="001130A6" w:rsidRDefault="00A427B4">
      <w:pPr>
        <w:autoSpaceDE w:val="0"/>
        <w:jc w:val="both"/>
        <w:rPr>
          <w:rFonts w:eastAsiaTheme="minorEastAsia" w:cs="TimesNewRomanPSMT"/>
          <w:lang w:eastAsia="zh-CN"/>
        </w:rPr>
      </w:pPr>
      <w:r w:rsidRPr="001130A6">
        <w:rPr>
          <w:rFonts w:eastAsiaTheme="minorEastAsia" w:cs="TimesNewRomanPSMT" w:hint="eastAsia"/>
          <w:lang w:eastAsia="zh-CN"/>
        </w:rPr>
        <w:t>For all three experiments, a timer will be used to limit the execution within a certain time. The timer starts right before the start of co-scheduling process which is the mainly loop in this co</w:t>
      </w:r>
      <w:r w:rsidR="0003560E" w:rsidRPr="001130A6">
        <w:rPr>
          <w:rFonts w:eastAsiaTheme="minorEastAsia" w:cs="TimesNewRomanPSMT" w:hint="eastAsia"/>
          <w:lang w:eastAsia="zh-CN"/>
        </w:rPr>
        <w:t>-scheduling program. Even though, the timer</w:t>
      </w:r>
      <w:r w:rsidR="00E414DF" w:rsidRPr="001130A6">
        <w:rPr>
          <w:rFonts w:eastAsiaTheme="minorEastAsia" w:cs="TimesNewRomanPSMT" w:hint="eastAsia"/>
          <w:lang w:eastAsia="zh-CN"/>
        </w:rPr>
        <w:t xml:space="preserve"> starts a little bit earlier tha</w:t>
      </w:r>
      <w:r w:rsidR="0003560E" w:rsidRPr="001130A6">
        <w:rPr>
          <w:rFonts w:eastAsiaTheme="minorEastAsia" w:cs="TimesNewRomanPSMT" w:hint="eastAsia"/>
          <w:lang w:eastAsia="zh-CN"/>
        </w:rPr>
        <w:t>n the</w:t>
      </w:r>
      <w:r w:rsidR="00E414DF" w:rsidRPr="001130A6">
        <w:rPr>
          <w:rFonts w:eastAsiaTheme="minorEastAsia" w:cs="TimesNewRomanPSMT" w:hint="eastAsia"/>
          <w:lang w:eastAsia="zh-CN"/>
        </w:rPr>
        <w:t xml:space="preserve"> co-scheduling process, it can </w:t>
      </w:r>
      <w:proofErr w:type="gramStart"/>
      <w:r w:rsidR="00E414DF" w:rsidRPr="001130A6">
        <w:rPr>
          <w:rFonts w:eastAsiaTheme="minorEastAsia" w:cs="TimesNewRomanPSMT" w:hint="eastAsia"/>
          <w:lang w:eastAsia="zh-CN"/>
        </w:rPr>
        <w:t xml:space="preserve">be </w:t>
      </w:r>
      <w:r w:rsidR="0003560E" w:rsidRPr="001130A6">
        <w:rPr>
          <w:rFonts w:eastAsiaTheme="minorEastAsia" w:cs="TimesNewRomanPSMT" w:hint="eastAsia"/>
          <w:lang w:eastAsia="zh-CN"/>
        </w:rPr>
        <w:t>considered to be</w:t>
      </w:r>
      <w:proofErr w:type="gramEnd"/>
      <w:r w:rsidR="0003560E" w:rsidRPr="001130A6">
        <w:rPr>
          <w:rFonts w:eastAsiaTheme="minorEastAsia" w:cs="TimesNewRomanPSMT" w:hint="eastAsia"/>
          <w:lang w:eastAsia="zh-CN"/>
        </w:rPr>
        <w:t xml:space="preserve"> the same time as the start time of co-</w:t>
      </w:r>
      <w:r w:rsidR="00E414DF" w:rsidRPr="001130A6">
        <w:rPr>
          <w:rFonts w:eastAsiaTheme="minorEastAsia" w:cs="TimesNewRomanPSMT" w:hint="eastAsia"/>
          <w:lang w:eastAsia="zh-CN"/>
        </w:rPr>
        <w:t xml:space="preserve">scheduling process as it doesn't </w:t>
      </w:r>
      <w:r w:rsidR="00E414DF" w:rsidRPr="001130A6">
        <w:rPr>
          <w:rFonts w:eastAsiaTheme="minorEastAsia" w:cs="TimesNewRomanPSMT"/>
          <w:lang w:eastAsia="zh-CN"/>
        </w:rPr>
        <w:t>affect</w:t>
      </w:r>
      <w:r w:rsidR="00E414DF" w:rsidRPr="001130A6">
        <w:rPr>
          <w:rFonts w:eastAsiaTheme="minorEastAsia" w:cs="TimesNewRomanPSMT" w:hint="eastAsia"/>
          <w:lang w:eastAsia="zh-CN"/>
        </w:rPr>
        <w:t xml:space="preserve"> the result two much.</w:t>
      </w:r>
    </w:p>
    <w:p w14:paraId="343A9D89" w14:textId="77777777" w:rsidR="00A427B4" w:rsidRPr="001130A6" w:rsidRDefault="00A427B4">
      <w:pPr>
        <w:autoSpaceDE w:val="0"/>
        <w:jc w:val="both"/>
        <w:rPr>
          <w:rFonts w:eastAsiaTheme="minorEastAsia" w:cs="TimesNewRomanPSMT"/>
          <w:lang w:eastAsia="zh-CN"/>
        </w:rPr>
      </w:pPr>
    </w:p>
    <w:p w14:paraId="47BA5148" w14:textId="77777777" w:rsidR="00DE7048" w:rsidRPr="00A427B4" w:rsidRDefault="00A00A1B" w:rsidP="00A00A1B">
      <w:pPr>
        <w:pStyle w:val="Heading2"/>
        <w:rPr>
          <w:lang w:eastAsia="zh-CN"/>
        </w:rPr>
      </w:pPr>
      <w:bookmarkStart w:id="32" w:name="_Toc366653678"/>
      <w:r>
        <w:rPr>
          <w:rFonts w:hint="eastAsia"/>
          <w:lang w:eastAsia="zh-CN"/>
        </w:rPr>
        <w:lastRenderedPageBreak/>
        <w:t>6.4</w:t>
      </w:r>
      <w:r w:rsidR="00A427B4" w:rsidRPr="00A427B4">
        <w:rPr>
          <w:rFonts w:hint="eastAsia"/>
          <w:lang w:eastAsia="zh-CN"/>
        </w:rPr>
        <w:t xml:space="preserve"> Experiments results</w:t>
      </w:r>
      <w:bookmarkEnd w:id="32"/>
    </w:p>
    <w:p w14:paraId="51CD200E" w14:textId="77777777" w:rsidR="00DE7048" w:rsidRPr="001130A6" w:rsidRDefault="00DE7048">
      <w:pPr>
        <w:autoSpaceDE w:val="0"/>
        <w:jc w:val="both"/>
        <w:rPr>
          <w:rFonts w:eastAsiaTheme="minorEastAsia" w:cs="TimesNewRomanPSMT"/>
          <w:lang w:eastAsia="zh-CN"/>
        </w:rPr>
      </w:pPr>
    </w:p>
    <w:p w14:paraId="45539E50" w14:textId="77777777" w:rsidR="002E012E" w:rsidRDefault="007E3CD8">
      <w:pPr>
        <w:autoSpaceDE w:val="0"/>
        <w:jc w:val="both"/>
        <w:rPr>
          <w:rFonts w:eastAsiaTheme="minorEastAsia" w:cs="TimesNewRomanPSMT"/>
          <w:lang w:eastAsia="zh-CN"/>
        </w:rPr>
      </w:pPr>
      <w:r w:rsidRPr="001130A6">
        <w:rPr>
          <w:rFonts w:eastAsiaTheme="minorEastAsia" w:cs="TimesNewRomanPSMT" w:hint="eastAsia"/>
          <w:lang w:eastAsia="zh-CN"/>
        </w:rPr>
        <w:t>The first experiment consists of 10 tests. We run the co-scheduler 5</w:t>
      </w:r>
      <w:r w:rsidR="00274B46" w:rsidRPr="001130A6">
        <w:rPr>
          <w:rFonts w:eastAsiaTheme="minorEastAsia" w:cs="TimesNewRomanPSMT" w:hint="eastAsia"/>
          <w:lang w:eastAsia="zh-CN"/>
        </w:rPr>
        <w:t xml:space="preserve"> times, each time the non-cluster virtual machine is assigned a different number of VCPUs. The two thresholds are set to </w:t>
      </w:r>
      <w:r w:rsidR="00EF27FE" w:rsidRPr="001130A6">
        <w:rPr>
          <w:rFonts w:eastAsiaTheme="minorEastAsia" w:cs="TimesNewRomanPSMT" w:hint="eastAsia"/>
          <w:lang w:eastAsia="zh-CN"/>
        </w:rPr>
        <w:t>4 and 0 corresponding to the threshold of available PCPUs and the threshold of virtual cluster members being scheduled. This setting of threshold aims to ensure the co-scheduler providing the very naive co-</w:t>
      </w:r>
      <w:r w:rsidRPr="001130A6">
        <w:rPr>
          <w:rFonts w:eastAsiaTheme="minorEastAsia" w:cs="TimesNewRomanPSMT"/>
          <w:lang w:eastAsia="zh-CN"/>
        </w:rPr>
        <w:t>scheduling</w:t>
      </w:r>
      <w:r w:rsidR="00EF27FE" w:rsidRPr="001130A6">
        <w:rPr>
          <w:rFonts w:eastAsiaTheme="minorEastAsia" w:cs="TimesNewRomanPSMT" w:hint="eastAsia"/>
          <w:lang w:eastAsia="zh-CN"/>
        </w:rPr>
        <w:t xml:space="preserve"> service and brings primitive influence </w:t>
      </w:r>
      <w:proofErr w:type="gramStart"/>
      <w:r w:rsidR="00EF27FE" w:rsidRPr="001130A6">
        <w:rPr>
          <w:rFonts w:eastAsiaTheme="minorEastAsia" w:cs="TimesNewRomanPSMT" w:hint="eastAsia"/>
          <w:lang w:eastAsia="zh-CN"/>
        </w:rPr>
        <w:t>to</w:t>
      </w:r>
      <w:proofErr w:type="gramEnd"/>
      <w:r w:rsidR="00EF27FE" w:rsidRPr="001130A6">
        <w:rPr>
          <w:rFonts w:eastAsiaTheme="minorEastAsia" w:cs="TimesNewRomanPSMT" w:hint="eastAsia"/>
          <w:lang w:eastAsia="zh-CN"/>
        </w:rPr>
        <w:t xml:space="preserve"> the virtual system, and no weight of neither side will be applied. This configuration is helpful to significantly show</w:t>
      </w:r>
      <w:r w:rsidRPr="001130A6">
        <w:rPr>
          <w:rFonts w:eastAsiaTheme="minorEastAsia" w:cs="TimesNewRomanPSMT" w:hint="eastAsia"/>
          <w:lang w:eastAsia="zh-CN"/>
        </w:rPr>
        <w:t xml:space="preserve"> the improvement brought by co-scheduling in</w:t>
      </w:r>
      <w:r w:rsidR="00EF27FE" w:rsidRPr="001130A6">
        <w:rPr>
          <w:rFonts w:eastAsiaTheme="minorEastAsia" w:cs="TimesNewRomanPSMT" w:hint="eastAsia"/>
          <w:lang w:eastAsia="zh-CN"/>
        </w:rPr>
        <w:t xml:space="preserve"> allocating the requested resources to virtual cluster. </w:t>
      </w:r>
      <w:r w:rsidR="00274B46" w:rsidRPr="001130A6">
        <w:rPr>
          <w:rFonts w:eastAsiaTheme="minorEastAsia" w:cs="TimesNewRomanPSMT" w:hint="eastAsia"/>
          <w:lang w:eastAsia="zh-CN"/>
        </w:rPr>
        <w:t>The number of VCPUs of a domain is set to 1, 2, 3, 4 and 5, which indicates how many VCPUs are in each non-cluster virtual machine in each execution turn. To compare with the performance without using</w:t>
      </w:r>
      <w:r w:rsidRPr="001130A6">
        <w:rPr>
          <w:rFonts w:eastAsiaTheme="minorEastAsia" w:cs="TimesNewRomanPSMT" w:hint="eastAsia"/>
          <w:lang w:eastAsia="zh-CN"/>
        </w:rPr>
        <w:t xml:space="preserve"> proposed co-scheduler, another 5 times</w:t>
      </w:r>
      <w:r w:rsidR="009978C6" w:rsidRPr="001130A6">
        <w:rPr>
          <w:rFonts w:eastAsiaTheme="minorEastAsia" w:cs="TimesNewRomanPSMT" w:hint="eastAsia"/>
          <w:lang w:eastAsia="zh-CN"/>
        </w:rPr>
        <w:t xml:space="preserve"> of execution will only check the status of virtual cluster and no so-scheduling operations will app</w:t>
      </w:r>
      <w:r w:rsidR="00F82D67" w:rsidRPr="001130A6">
        <w:rPr>
          <w:rFonts w:eastAsiaTheme="minorEastAsia" w:cs="TimesNewRomanPSMT" w:hint="eastAsia"/>
          <w:lang w:eastAsia="zh-CN"/>
        </w:rPr>
        <w:t>l</w:t>
      </w:r>
      <w:r w:rsidR="009978C6" w:rsidRPr="001130A6">
        <w:rPr>
          <w:rFonts w:eastAsiaTheme="minorEastAsia" w:cs="TimesNewRomanPSMT" w:hint="eastAsia"/>
          <w:lang w:eastAsia="zh-CN"/>
        </w:rPr>
        <w:t xml:space="preserve">y. Each execution will be last for 100 secs. The total number of status checking, the number of virtual </w:t>
      </w:r>
      <w:proofErr w:type="gramStart"/>
      <w:r w:rsidR="009978C6" w:rsidRPr="001130A6">
        <w:rPr>
          <w:rFonts w:eastAsiaTheme="minorEastAsia" w:cs="TimesNewRomanPSMT" w:hint="eastAsia"/>
          <w:lang w:eastAsia="zh-CN"/>
        </w:rPr>
        <w:t>cluster</w:t>
      </w:r>
      <w:proofErr w:type="gramEnd"/>
      <w:r w:rsidR="009978C6" w:rsidRPr="001130A6">
        <w:rPr>
          <w:rFonts w:eastAsiaTheme="minorEastAsia" w:cs="TimesNewRomanPSMT" w:hint="eastAsia"/>
          <w:lang w:eastAsia="zh-CN"/>
        </w:rPr>
        <w:t xml:space="preserve"> online and the number of virtual cluster offline will be recorded in both parts of experiment. The </w:t>
      </w:r>
      <w:r w:rsidR="009978C6" w:rsidRPr="001130A6">
        <w:rPr>
          <w:rFonts w:eastAsiaTheme="minorEastAsia" w:cs="TimesNewRomanPSMT"/>
          <w:lang w:eastAsia="zh-CN"/>
        </w:rPr>
        <w:t>corresponding</w:t>
      </w:r>
      <w:r w:rsidR="009978C6" w:rsidRPr="001130A6">
        <w:rPr>
          <w:rFonts w:eastAsiaTheme="minorEastAsia" w:cs="TimesNewRomanPSMT" w:hint="eastAsia"/>
          <w:lang w:eastAsia="zh-CN"/>
        </w:rPr>
        <w:t xml:space="preserve"> result of each turn is</w:t>
      </w:r>
      <w:r w:rsidR="007A0129" w:rsidRPr="001130A6">
        <w:rPr>
          <w:rFonts w:eastAsiaTheme="minorEastAsia" w:cs="TimesNewRomanPSMT" w:hint="eastAsia"/>
          <w:lang w:eastAsia="zh-CN"/>
        </w:rPr>
        <w:t xml:space="preserve"> shown in figure 6.1</w:t>
      </w:r>
      <w:r w:rsidR="009978C6" w:rsidRPr="001130A6">
        <w:rPr>
          <w:rFonts w:eastAsiaTheme="minorEastAsia" w:cs="TimesNewRomanPSMT" w:hint="eastAsia"/>
          <w:lang w:eastAsia="zh-CN"/>
        </w:rPr>
        <w:t xml:space="preserve">. </w:t>
      </w:r>
    </w:p>
    <w:p w14:paraId="33ED4C1D" w14:textId="77777777" w:rsidR="00DE7048" w:rsidRPr="001130A6" w:rsidRDefault="00DE7048">
      <w:pPr>
        <w:autoSpaceDE w:val="0"/>
        <w:jc w:val="both"/>
        <w:rPr>
          <w:rFonts w:eastAsiaTheme="minorEastAsia" w:cs="TimesNewRomanPSMT"/>
          <w:lang w:eastAsia="zh-CN"/>
        </w:rPr>
      </w:pPr>
    </w:p>
    <w:p w14:paraId="318DC156" w14:textId="77777777" w:rsidR="002E012E" w:rsidRPr="001130A6" w:rsidRDefault="002E012E" w:rsidP="002E012E">
      <w:pPr>
        <w:autoSpaceDE w:val="0"/>
        <w:jc w:val="both"/>
        <w:rPr>
          <w:rFonts w:eastAsiaTheme="minorEastAsia" w:cs="TimesNewRomanPSMT"/>
          <w:lang w:eastAsia="zh-CN"/>
        </w:rPr>
      </w:pPr>
      <w:r w:rsidRPr="001130A6">
        <w:rPr>
          <w:rFonts w:eastAsiaTheme="minorEastAsia" w:cs="TimesNewRomanPSMT" w:hint="eastAsia"/>
          <w:lang w:eastAsia="zh-CN"/>
        </w:rPr>
        <w:t>The figure 6.2 graphically shows the performance in scheduling virtual cluster online. As shown in the figure below, this proposed scheduler has achieved the goal we set for this project. The virtual cluster is scheduled CPU resource effectively in general, which is the expected result of this project. In each round, our proposed co-scheduler brings significant improvement in handling virtual cluster. The online rate of using a co-scheduler decreases with the VCPU number. The reason is that with the number of VCPU increases, the scheduler process becomes complicated as there more VCPUs waiting in a job queue. As the result of long job queue, the chance of the VCPU being scheduled online becomes smaller, the chance of bringing a virtual cluster online becomes less accordingly. Therefore, the online rate decreases with the PCPU number.</w:t>
      </w:r>
    </w:p>
    <w:p w14:paraId="263EE10D" w14:textId="77777777" w:rsidR="007A0129" w:rsidRPr="001130A6" w:rsidRDefault="007A0129">
      <w:pPr>
        <w:autoSpaceDE w:val="0"/>
        <w:jc w:val="both"/>
        <w:rPr>
          <w:rFonts w:eastAsiaTheme="minorEastAsia" w:cs="TimesNewRomanPSMT"/>
          <w:lang w:eastAsia="zh-CN"/>
        </w:rPr>
      </w:pPr>
    </w:p>
    <w:tbl>
      <w:tblPr>
        <w:tblStyle w:val="TableGrid"/>
        <w:tblW w:w="0" w:type="auto"/>
        <w:tblLook w:val="04A0" w:firstRow="1" w:lastRow="0" w:firstColumn="1" w:lastColumn="0" w:noHBand="0" w:noVBand="1"/>
      </w:tblPr>
      <w:tblGrid>
        <w:gridCol w:w="985"/>
        <w:gridCol w:w="985"/>
        <w:gridCol w:w="985"/>
        <w:gridCol w:w="985"/>
        <w:gridCol w:w="985"/>
        <w:gridCol w:w="985"/>
        <w:gridCol w:w="986"/>
        <w:gridCol w:w="986"/>
        <w:gridCol w:w="986"/>
        <w:gridCol w:w="986"/>
      </w:tblGrid>
      <w:tr w:rsidR="007A0129" w:rsidRPr="001130A6" w14:paraId="4B460ED1" w14:textId="77777777" w:rsidTr="007A0129">
        <w:tc>
          <w:tcPr>
            <w:tcW w:w="985" w:type="dxa"/>
          </w:tcPr>
          <w:p w14:paraId="554C7D46" w14:textId="77777777" w:rsidR="00D85A9E" w:rsidRPr="001130A6" w:rsidRDefault="00176A3E">
            <w:pPr>
              <w:autoSpaceDE w:val="0"/>
              <w:jc w:val="both"/>
              <w:rPr>
                <w:rFonts w:eastAsiaTheme="minorEastAsia" w:cs="TimesNewRomanPSMT"/>
                <w:lang w:eastAsia="zh-CN"/>
              </w:rPr>
            </w:pPr>
            <w:bookmarkStart w:id="33" w:name="OLE_LINK7"/>
            <w:bookmarkStart w:id="34" w:name="OLE_LINK8"/>
            <w:r w:rsidRPr="001130A6">
              <w:rPr>
                <w:rFonts w:eastAsiaTheme="minorEastAsia" w:cs="TimesNewRomanPSMT" w:hint="eastAsia"/>
                <w:lang w:eastAsia="zh-CN"/>
              </w:rPr>
              <w:t>V</w:t>
            </w:r>
            <w:r w:rsidR="00D85A9E" w:rsidRPr="001130A6">
              <w:rPr>
                <w:rFonts w:eastAsiaTheme="minorEastAsia" w:cs="TimesNewRomanPSMT" w:hint="eastAsia"/>
                <w:lang w:eastAsia="zh-CN"/>
              </w:rPr>
              <w:t>CPU number</w:t>
            </w:r>
            <w:bookmarkEnd w:id="33"/>
            <w:bookmarkEnd w:id="34"/>
          </w:p>
        </w:tc>
        <w:tc>
          <w:tcPr>
            <w:tcW w:w="985" w:type="dxa"/>
          </w:tcPr>
          <w:p w14:paraId="726EC031" w14:textId="77777777" w:rsidR="007A0129" w:rsidRPr="001130A6" w:rsidRDefault="007A0129">
            <w:pPr>
              <w:autoSpaceDE w:val="0"/>
              <w:jc w:val="both"/>
              <w:rPr>
                <w:rFonts w:eastAsiaTheme="minorEastAsia" w:cs="TimesNewRomanPSMT"/>
                <w:lang w:eastAsia="zh-CN"/>
              </w:rPr>
            </w:pPr>
            <w:r w:rsidRPr="001130A6">
              <w:rPr>
                <w:rFonts w:eastAsiaTheme="minorEastAsia" w:cs="TimesNewRomanPSMT" w:hint="eastAsia"/>
                <w:lang w:eastAsia="zh-CN"/>
              </w:rPr>
              <w:t>Total</w:t>
            </w:r>
          </w:p>
        </w:tc>
        <w:tc>
          <w:tcPr>
            <w:tcW w:w="985" w:type="dxa"/>
          </w:tcPr>
          <w:p w14:paraId="1DD008DF" w14:textId="77777777" w:rsidR="007A0129" w:rsidRPr="001130A6" w:rsidRDefault="007A0129">
            <w:pPr>
              <w:autoSpaceDE w:val="0"/>
              <w:jc w:val="both"/>
              <w:rPr>
                <w:rFonts w:eastAsiaTheme="minorEastAsia" w:cs="TimesNewRomanPSMT"/>
                <w:lang w:eastAsia="zh-CN"/>
              </w:rPr>
            </w:pPr>
            <w:r w:rsidRPr="001130A6">
              <w:rPr>
                <w:rFonts w:eastAsiaTheme="minorEastAsia" w:cs="TimesNewRomanPSMT" w:hint="eastAsia"/>
                <w:lang w:eastAsia="zh-CN"/>
              </w:rPr>
              <w:t>Online</w:t>
            </w:r>
          </w:p>
        </w:tc>
        <w:tc>
          <w:tcPr>
            <w:tcW w:w="985" w:type="dxa"/>
          </w:tcPr>
          <w:p w14:paraId="50F10A3C" w14:textId="77777777" w:rsidR="007A0129" w:rsidRPr="001130A6" w:rsidRDefault="007A0129">
            <w:pPr>
              <w:autoSpaceDE w:val="0"/>
              <w:jc w:val="both"/>
              <w:rPr>
                <w:rFonts w:eastAsiaTheme="minorEastAsia" w:cs="TimesNewRomanPSMT"/>
                <w:lang w:eastAsia="zh-CN"/>
              </w:rPr>
            </w:pPr>
            <w:bookmarkStart w:id="35" w:name="OLE_LINK5"/>
            <w:bookmarkStart w:id="36" w:name="OLE_LINK6"/>
            <w:r w:rsidRPr="001130A6">
              <w:rPr>
                <w:rFonts w:eastAsiaTheme="minorEastAsia" w:cs="TimesNewRomanPSMT" w:hint="eastAsia"/>
                <w:lang w:eastAsia="zh-CN"/>
              </w:rPr>
              <w:t>Offline</w:t>
            </w:r>
            <w:bookmarkEnd w:id="35"/>
            <w:bookmarkEnd w:id="36"/>
          </w:p>
        </w:tc>
        <w:tc>
          <w:tcPr>
            <w:tcW w:w="985" w:type="dxa"/>
          </w:tcPr>
          <w:p w14:paraId="4A22749E" w14:textId="77777777" w:rsidR="007A0129" w:rsidRPr="001130A6" w:rsidRDefault="007A0129" w:rsidP="007A0129">
            <w:pPr>
              <w:autoSpaceDE w:val="0"/>
              <w:jc w:val="center"/>
              <w:rPr>
                <w:rFonts w:eastAsiaTheme="minorEastAsia" w:cs="TimesNewRomanPSMT"/>
                <w:lang w:eastAsia="zh-CN"/>
              </w:rPr>
            </w:pPr>
            <w:r w:rsidRPr="001130A6">
              <w:rPr>
                <w:rFonts w:eastAsiaTheme="minorEastAsia" w:cs="TimesNewRomanPSMT"/>
                <w:lang w:eastAsia="zh-CN"/>
              </w:rPr>
              <w:t>O</w:t>
            </w:r>
            <w:r w:rsidRPr="001130A6">
              <w:rPr>
                <w:rFonts w:eastAsiaTheme="minorEastAsia" w:cs="TimesNewRomanPSMT" w:hint="eastAsia"/>
                <w:lang w:eastAsia="zh-CN"/>
              </w:rPr>
              <w:t>nline   rate</w:t>
            </w:r>
          </w:p>
        </w:tc>
        <w:tc>
          <w:tcPr>
            <w:tcW w:w="985" w:type="dxa"/>
          </w:tcPr>
          <w:p w14:paraId="26E09C8E" w14:textId="77777777" w:rsidR="007A0129" w:rsidRPr="001130A6" w:rsidRDefault="00176A3E">
            <w:pPr>
              <w:autoSpaceDE w:val="0"/>
              <w:jc w:val="both"/>
              <w:rPr>
                <w:rFonts w:eastAsiaTheme="minorEastAsia" w:cs="TimesNewRomanPSMT"/>
                <w:lang w:eastAsia="zh-CN"/>
              </w:rPr>
            </w:pPr>
            <w:r w:rsidRPr="001130A6">
              <w:rPr>
                <w:rFonts w:eastAsiaTheme="minorEastAsia" w:cs="TimesNewRomanPSMT" w:hint="eastAsia"/>
                <w:lang w:eastAsia="zh-CN"/>
              </w:rPr>
              <w:t>V</w:t>
            </w:r>
            <w:r w:rsidR="00D85A9E" w:rsidRPr="001130A6">
              <w:rPr>
                <w:rFonts w:eastAsiaTheme="minorEastAsia" w:cs="TimesNewRomanPSMT" w:hint="eastAsia"/>
                <w:lang w:eastAsia="zh-CN"/>
              </w:rPr>
              <w:t>CPU number</w:t>
            </w:r>
          </w:p>
        </w:tc>
        <w:tc>
          <w:tcPr>
            <w:tcW w:w="986" w:type="dxa"/>
          </w:tcPr>
          <w:p w14:paraId="11E2AE2F" w14:textId="77777777" w:rsidR="007A0129" w:rsidRPr="001130A6" w:rsidRDefault="007A0129">
            <w:pPr>
              <w:autoSpaceDE w:val="0"/>
              <w:jc w:val="both"/>
              <w:rPr>
                <w:rFonts w:eastAsiaTheme="minorEastAsia" w:cs="TimesNewRomanPSMT"/>
                <w:lang w:eastAsia="zh-CN"/>
              </w:rPr>
            </w:pPr>
            <w:r w:rsidRPr="001130A6">
              <w:rPr>
                <w:rFonts w:eastAsiaTheme="minorEastAsia" w:cs="TimesNewRomanPSMT" w:hint="eastAsia"/>
                <w:lang w:eastAsia="zh-CN"/>
              </w:rPr>
              <w:t>Total</w:t>
            </w:r>
          </w:p>
        </w:tc>
        <w:tc>
          <w:tcPr>
            <w:tcW w:w="986" w:type="dxa"/>
          </w:tcPr>
          <w:p w14:paraId="4040F633" w14:textId="77777777" w:rsidR="007A0129" w:rsidRPr="001130A6" w:rsidRDefault="007A0129">
            <w:pPr>
              <w:autoSpaceDE w:val="0"/>
              <w:jc w:val="both"/>
              <w:rPr>
                <w:rFonts w:eastAsiaTheme="minorEastAsia" w:cs="TimesNewRomanPSMT"/>
                <w:lang w:eastAsia="zh-CN"/>
              </w:rPr>
            </w:pPr>
            <w:r w:rsidRPr="001130A6">
              <w:rPr>
                <w:rFonts w:eastAsiaTheme="minorEastAsia" w:cs="TimesNewRomanPSMT" w:hint="eastAsia"/>
                <w:lang w:eastAsia="zh-CN"/>
              </w:rPr>
              <w:t>Online</w:t>
            </w:r>
          </w:p>
        </w:tc>
        <w:tc>
          <w:tcPr>
            <w:tcW w:w="986" w:type="dxa"/>
          </w:tcPr>
          <w:p w14:paraId="1731D40D" w14:textId="77777777" w:rsidR="007A0129" w:rsidRPr="001130A6" w:rsidRDefault="007A0129">
            <w:pPr>
              <w:autoSpaceDE w:val="0"/>
              <w:jc w:val="both"/>
              <w:rPr>
                <w:rFonts w:eastAsiaTheme="minorEastAsia" w:cs="TimesNewRomanPSMT"/>
                <w:lang w:eastAsia="zh-CN"/>
              </w:rPr>
            </w:pPr>
            <w:r w:rsidRPr="001130A6">
              <w:rPr>
                <w:rFonts w:eastAsiaTheme="minorEastAsia" w:cs="TimesNewRomanPSMT" w:hint="eastAsia"/>
                <w:lang w:eastAsia="zh-CN"/>
              </w:rPr>
              <w:t>Offline</w:t>
            </w:r>
          </w:p>
        </w:tc>
        <w:tc>
          <w:tcPr>
            <w:tcW w:w="986" w:type="dxa"/>
          </w:tcPr>
          <w:p w14:paraId="6DA0C22C" w14:textId="77777777" w:rsidR="007A0129" w:rsidRPr="001130A6" w:rsidRDefault="007A0129" w:rsidP="007A0129">
            <w:pPr>
              <w:autoSpaceDE w:val="0"/>
              <w:jc w:val="center"/>
              <w:rPr>
                <w:rFonts w:eastAsiaTheme="minorEastAsia" w:cs="TimesNewRomanPSMT"/>
                <w:lang w:eastAsia="zh-CN"/>
              </w:rPr>
            </w:pPr>
            <w:r w:rsidRPr="001130A6">
              <w:rPr>
                <w:rFonts w:eastAsiaTheme="minorEastAsia" w:cs="TimesNewRomanPSMT"/>
                <w:lang w:eastAsia="zh-CN"/>
              </w:rPr>
              <w:t>O</w:t>
            </w:r>
            <w:r w:rsidRPr="001130A6">
              <w:rPr>
                <w:rFonts w:eastAsiaTheme="minorEastAsia" w:cs="TimesNewRomanPSMT" w:hint="eastAsia"/>
                <w:lang w:eastAsia="zh-CN"/>
              </w:rPr>
              <w:t>nline   rate</w:t>
            </w:r>
          </w:p>
        </w:tc>
      </w:tr>
      <w:tr w:rsidR="007A0129" w:rsidRPr="001130A6" w14:paraId="6C47B1DE" w14:textId="77777777" w:rsidTr="007A0129">
        <w:tc>
          <w:tcPr>
            <w:tcW w:w="985" w:type="dxa"/>
          </w:tcPr>
          <w:p w14:paraId="59B33314"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1</w:t>
            </w:r>
          </w:p>
        </w:tc>
        <w:tc>
          <w:tcPr>
            <w:tcW w:w="985" w:type="dxa"/>
          </w:tcPr>
          <w:p w14:paraId="4ABB6739"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100</w:t>
            </w:r>
          </w:p>
        </w:tc>
        <w:tc>
          <w:tcPr>
            <w:tcW w:w="985" w:type="dxa"/>
          </w:tcPr>
          <w:p w14:paraId="1273D133"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99</w:t>
            </w:r>
          </w:p>
        </w:tc>
        <w:tc>
          <w:tcPr>
            <w:tcW w:w="985" w:type="dxa"/>
          </w:tcPr>
          <w:p w14:paraId="002D3CB1"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w:t>
            </w:r>
          </w:p>
        </w:tc>
        <w:tc>
          <w:tcPr>
            <w:tcW w:w="985" w:type="dxa"/>
          </w:tcPr>
          <w:p w14:paraId="627DF763"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99%</w:t>
            </w:r>
          </w:p>
        </w:tc>
        <w:tc>
          <w:tcPr>
            <w:tcW w:w="985" w:type="dxa"/>
          </w:tcPr>
          <w:p w14:paraId="15888DCD"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1</w:t>
            </w:r>
          </w:p>
        </w:tc>
        <w:tc>
          <w:tcPr>
            <w:tcW w:w="986" w:type="dxa"/>
          </w:tcPr>
          <w:p w14:paraId="32B4A480"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234</w:t>
            </w:r>
          </w:p>
        </w:tc>
        <w:tc>
          <w:tcPr>
            <w:tcW w:w="986" w:type="dxa"/>
          </w:tcPr>
          <w:p w14:paraId="571790B9"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162</w:t>
            </w:r>
          </w:p>
        </w:tc>
        <w:tc>
          <w:tcPr>
            <w:tcW w:w="986" w:type="dxa"/>
          </w:tcPr>
          <w:p w14:paraId="3E17FB53"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72</w:t>
            </w:r>
          </w:p>
        </w:tc>
        <w:tc>
          <w:tcPr>
            <w:tcW w:w="986" w:type="dxa"/>
          </w:tcPr>
          <w:p w14:paraId="39116B21"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69%</w:t>
            </w:r>
          </w:p>
        </w:tc>
      </w:tr>
      <w:tr w:rsidR="007A0129" w:rsidRPr="001130A6" w14:paraId="559A676D" w14:textId="77777777" w:rsidTr="007A0129">
        <w:tc>
          <w:tcPr>
            <w:tcW w:w="985" w:type="dxa"/>
          </w:tcPr>
          <w:p w14:paraId="157F8C89"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2</w:t>
            </w:r>
          </w:p>
        </w:tc>
        <w:tc>
          <w:tcPr>
            <w:tcW w:w="985" w:type="dxa"/>
          </w:tcPr>
          <w:p w14:paraId="593F130C"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113</w:t>
            </w:r>
          </w:p>
        </w:tc>
        <w:tc>
          <w:tcPr>
            <w:tcW w:w="985" w:type="dxa"/>
          </w:tcPr>
          <w:p w14:paraId="63CAA4CD"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104</w:t>
            </w:r>
          </w:p>
        </w:tc>
        <w:tc>
          <w:tcPr>
            <w:tcW w:w="985" w:type="dxa"/>
          </w:tcPr>
          <w:p w14:paraId="70212675"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9</w:t>
            </w:r>
          </w:p>
        </w:tc>
        <w:tc>
          <w:tcPr>
            <w:tcW w:w="985" w:type="dxa"/>
          </w:tcPr>
          <w:p w14:paraId="42CD5C7A"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92%</w:t>
            </w:r>
          </w:p>
        </w:tc>
        <w:tc>
          <w:tcPr>
            <w:tcW w:w="985" w:type="dxa"/>
          </w:tcPr>
          <w:p w14:paraId="5B618577"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2</w:t>
            </w:r>
          </w:p>
        </w:tc>
        <w:tc>
          <w:tcPr>
            <w:tcW w:w="986" w:type="dxa"/>
          </w:tcPr>
          <w:p w14:paraId="474A1B91"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215</w:t>
            </w:r>
          </w:p>
        </w:tc>
        <w:tc>
          <w:tcPr>
            <w:tcW w:w="986" w:type="dxa"/>
          </w:tcPr>
          <w:p w14:paraId="011074C1"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113</w:t>
            </w:r>
          </w:p>
        </w:tc>
        <w:tc>
          <w:tcPr>
            <w:tcW w:w="986" w:type="dxa"/>
          </w:tcPr>
          <w:p w14:paraId="6F5BB2E1"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102</w:t>
            </w:r>
          </w:p>
        </w:tc>
        <w:tc>
          <w:tcPr>
            <w:tcW w:w="986" w:type="dxa"/>
          </w:tcPr>
          <w:p w14:paraId="2BEA465F"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53%</w:t>
            </w:r>
          </w:p>
        </w:tc>
      </w:tr>
      <w:tr w:rsidR="007A0129" w:rsidRPr="001130A6" w14:paraId="7FBAF02F" w14:textId="77777777" w:rsidTr="007A0129">
        <w:tc>
          <w:tcPr>
            <w:tcW w:w="985" w:type="dxa"/>
          </w:tcPr>
          <w:p w14:paraId="1F7EB44A"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3</w:t>
            </w:r>
          </w:p>
        </w:tc>
        <w:tc>
          <w:tcPr>
            <w:tcW w:w="985" w:type="dxa"/>
          </w:tcPr>
          <w:p w14:paraId="5AD73FBE"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207</w:t>
            </w:r>
          </w:p>
        </w:tc>
        <w:tc>
          <w:tcPr>
            <w:tcW w:w="985" w:type="dxa"/>
          </w:tcPr>
          <w:p w14:paraId="0EB53318"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187</w:t>
            </w:r>
          </w:p>
        </w:tc>
        <w:tc>
          <w:tcPr>
            <w:tcW w:w="985" w:type="dxa"/>
          </w:tcPr>
          <w:p w14:paraId="5875D5BE"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20</w:t>
            </w:r>
          </w:p>
        </w:tc>
        <w:tc>
          <w:tcPr>
            <w:tcW w:w="985" w:type="dxa"/>
          </w:tcPr>
          <w:p w14:paraId="3B95B270"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90%</w:t>
            </w:r>
          </w:p>
        </w:tc>
        <w:tc>
          <w:tcPr>
            <w:tcW w:w="985" w:type="dxa"/>
          </w:tcPr>
          <w:p w14:paraId="78EB5969"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3</w:t>
            </w:r>
          </w:p>
        </w:tc>
        <w:tc>
          <w:tcPr>
            <w:tcW w:w="986" w:type="dxa"/>
          </w:tcPr>
          <w:p w14:paraId="77D21278"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165</w:t>
            </w:r>
          </w:p>
        </w:tc>
        <w:tc>
          <w:tcPr>
            <w:tcW w:w="986" w:type="dxa"/>
          </w:tcPr>
          <w:p w14:paraId="511B7337"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79</w:t>
            </w:r>
          </w:p>
        </w:tc>
        <w:tc>
          <w:tcPr>
            <w:tcW w:w="986" w:type="dxa"/>
          </w:tcPr>
          <w:p w14:paraId="251FD4EE"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86</w:t>
            </w:r>
          </w:p>
        </w:tc>
        <w:tc>
          <w:tcPr>
            <w:tcW w:w="986" w:type="dxa"/>
          </w:tcPr>
          <w:p w14:paraId="51388108"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49%</w:t>
            </w:r>
          </w:p>
        </w:tc>
      </w:tr>
      <w:tr w:rsidR="007A0129" w:rsidRPr="001130A6" w14:paraId="2E481553" w14:textId="77777777" w:rsidTr="007A0129">
        <w:tc>
          <w:tcPr>
            <w:tcW w:w="985" w:type="dxa"/>
          </w:tcPr>
          <w:p w14:paraId="419D4AF0"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4</w:t>
            </w:r>
          </w:p>
        </w:tc>
        <w:tc>
          <w:tcPr>
            <w:tcW w:w="985" w:type="dxa"/>
          </w:tcPr>
          <w:p w14:paraId="4A50A96F"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169</w:t>
            </w:r>
          </w:p>
        </w:tc>
        <w:tc>
          <w:tcPr>
            <w:tcW w:w="985" w:type="dxa"/>
          </w:tcPr>
          <w:p w14:paraId="1380F5C6"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148</w:t>
            </w:r>
          </w:p>
        </w:tc>
        <w:tc>
          <w:tcPr>
            <w:tcW w:w="985" w:type="dxa"/>
          </w:tcPr>
          <w:p w14:paraId="5561565D"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21</w:t>
            </w:r>
          </w:p>
        </w:tc>
        <w:tc>
          <w:tcPr>
            <w:tcW w:w="985" w:type="dxa"/>
          </w:tcPr>
          <w:p w14:paraId="123B18C9"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88%</w:t>
            </w:r>
          </w:p>
        </w:tc>
        <w:tc>
          <w:tcPr>
            <w:tcW w:w="985" w:type="dxa"/>
          </w:tcPr>
          <w:p w14:paraId="0032992F"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4</w:t>
            </w:r>
          </w:p>
        </w:tc>
        <w:tc>
          <w:tcPr>
            <w:tcW w:w="986" w:type="dxa"/>
          </w:tcPr>
          <w:p w14:paraId="302B6276"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115</w:t>
            </w:r>
          </w:p>
        </w:tc>
        <w:tc>
          <w:tcPr>
            <w:tcW w:w="986" w:type="dxa"/>
          </w:tcPr>
          <w:p w14:paraId="0B6D202A"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47</w:t>
            </w:r>
          </w:p>
        </w:tc>
        <w:tc>
          <w:tcPr>
            <w:tcW w:w="986" w:type="dxa"/>
          </w:tcPr>
          <w:p w14:paraId="74779E35"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68</w:t>
            </w:r>
          </w:p>
        </w:tc>
        <w:tc>
          <w:tcPr>
            <w:tcW w:w="986" w:type="dxa"/>
          </w:tcPr>
          <w:p w14:paraId="2BFD44E0" w14:textId="77777777" w:rsidR="007A0129" w:rsidRPr="001130A6" w:rsidRDefault="00176A3E">
            <w:pPr>
              <w:autoSpaceDE w:val="0"/>
              <w:jc w:val="both"/>
              <w:rPr>
                <w:rFonts w:eastAsiaTheme="minorEastAsia" w:cs="TimesNewRomanPSMT"/>
                <w:lang w:eastAsia="zh-CN"/>
              </w:rPr>
            </w:pPr>
            <w:r w:rsidRPr="001130A6">
              <w:rPr>
                <w:rFonts w:eastAsiaTheme="minorEastAsia" w:cs="TimesNewRomanPSMT" w:hint="eastAsia"/>
                <w:lang w:eastAsia="zh-CN"/>
              </w:rPr>
              <w:t>41%</w:t>
            </w:r>
          </w:p>
        </w:tc>
      </w:tr>
      <w:tr w:rsidR="007A0129" w:rsidRPr="001130A6" w14:paraId="44440D6C" w14:textId="77777777" w:rsidTr="007A0129">
        <w:tc>
          <w:tcPr>
            <w:tcW w:w="985" w:type="dxa"/>
          </w:tcPr>
          <w:p w14:paraId="1E66E3BA"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5</w:t>
            </w:r>
          </w:p>
        </w:tc>
        <w:tc>
          <w:tcPr>
            <w:tcW w:w="985" w:type="dxa"/>
          </w:tcPr>
          <w:p w14:paraId="6C3B107D"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163</w:t>
            </w:r>
          </w:p>
        </w:tc>
        <w:tc>
          <w:tcPr>
            <w:tcW w:w="985" w:type="dxa"/>
          </w:tcPr>
          <w:p w14:paraId="30F474E9"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111</w:t>
            </w:r>
          </w:p>
        </w:tc>
        <w:tc>
          <w:tcPr>
            <w:tcW w:w="985" w:type="dxa"/>
          </w:tcPr>
          <w:p w14:paraId="2D35DEE5"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52</w:t>
            </w:r>
          </w:p>
        </w:tc>
        <w:tc>
          <w:tcPr>
            <w:tcW w:w="985" w:type="dxa"/>
          </w:tcPr>
          <w:p w14:paraId="06B4BF47"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68%</w:t>
            </w:r>
          </w:p>
        </w:tc>
        <w:tc>
          <w:tcPr>
            <w:tcW w:w="985" w:type="dxa"/>
          </w:tcPr>
          <w:p w14:paraId="5F1AB03A" w14:textId="77777777" w:rsidR="007A0129" w:rsidRPr="001130A6" w:rsidRDefault="00D619DB">
            <w:pPr>
              <w:autoSpaceDE w:val="0"/>
              <w:jc w:val="both"/>
              <w:rPr>
                <w:rFonts w:eastAsiaTheme="minorEastAsia" w:cs="TimesNewRomanPSMT"/>
                <w:lang w:eastAsia="zh-CN"/>
              </w:rPr>
            </w:pPr>
            <w:r w:rsidRPr="001130A6">
              <w:rPr>
                <w:rFonts w:eastAsiaTheme="minorEastAsia" w:cs="TimesNewRomanPSMT" w:hint="eastAsia"/>
                <w:lang w:eastAsia="zh-CN"/>
              </w:rPr>
              <w:t>5</w:t>
            </w:r>
          </w:p>
        </w:tc>
        <w:tc>
          <w:tcPr>
            <w:tcW w:w="986" w:type="dxa"/>
          </w:tcPr>
          <w:p w14:paraId="1DE78C12"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160</w:t>
            </w:r>
          </w:p>
        </w:tc>
        <w:tc>
          <w:tcPr>
            <w:tcW w:w="986" w:type="dxa"/>
          </w:tcPr>
          <w:p w14:paraId="56F550B3"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60</w:t>
            </w:r>
          </w:p>
        </w:tc>
        <w:tc>
          <w:tcPr>
            <w:tcW w:w="986" w:type="dxa"/>
          </w:tcPr>
          <w:p w14:paraId="1C25CBC8" w14:textId="77777777" w:rsidR="007A0129" w:rsidRPr="001130A6" w:rsidRDefault="00D85A9E">
            <w:pPr>
              <w:autoSpaceDE w:val="0"/>
              <w:jc w:val="both"/>
              <w:rPr>
                <w:rFonts w:eastAsiaTheme="minorEastAsia" w:cs="TimesNewRomanPSMT"/>
                <w:lang w:eastAsia="zh-CN"/>
              </w:rPr>
            </w:pPr>
            <w:r w:rsidRPr="001130A6">
              <w:rPr>
                <w:rFonts w:eastAsiaTheme="minorEastAsia" w:cs="TimesNewRomanPSMT" w:hint="eastAsia"/>
                <w:lang w:eastAsia="zh-CN"/>
              </w:rPr>
              <w:t>100</w:t>
            </w:r>
          </w:p>
        </w:tc>
        <w:tc>
          <w:tcPr>
            <w:tcW w:w="986" w:type="dxa"/>
          </w:tcPr>
          <w:p w14:paraId="71076895" w14:textId="77777777" w:rsidR="007A0129" w:rsidRPr="001130A6" w:rsidRDefault="00176A3E">
            <w:pPr>
              <w:autoSpaceDE w:val="0"/>
              <w:jc w:val="both"/>
              <w:rPr>
                <w:rFonts w:eastAsiaTheme="minorEastAsia" w:cs="TimesNewRomanPSMT"/>
                <w:lang w:eastAsia="zh-CN"/>
              </w:rPr>
            </w:pPr>
            <w:r w:rsidRPr="001130A6">
              <w:rPr>
                <w:rFonts w:eastAsiaTheme="minorEastAsia" w:cs="TimesNewRomanPSMT" w:hint="eastAsia"/>
                <w:lang w:eastAsia="zh-CN"/>
              </w:rPr>
              <w:t>38%</w:t>
            </w:r>
          </w:p>
        </w:tc>
      </w:tr>
    </w:tbl>
    <w:p w14:paraId="01C3B44A" w14:textId="77777777" w:rsidR="007A0129" w:rsidRPr="001130A6" w:rsidRDefault="007A0129">
      <w:pPr>
        <w:autoSpaceDE w:val="0"/>
        <w:jc w:val="both"/>
        <w:rPr>
          <w:rFonts w:eastAsiaTheme="minorEastAsia" w:cs="TimesNewRomanPSMT"/>
          <w:lang w:eastAsia="zh-CN"/>
        </w:rPr>
      </w:pPr>
    </w:p>
    <w:p w14:paraId="4BE83C5F" w14:textId="77777777" w:rsidR="007A0129" w:rsidRDefault="002856C6">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t xml:space="preserve">Figure 6.1 </w:t>
      </w:r>
      <w:bookmarkStart w:id="37" w:name="OLE_LINK9"/>
      <w:bookmarkStart w:id="38" w:name="OLE_LINK10"/>
      <w:r w:rsidR="00804BFF" w:rsidRPr="001130A6">
        <w:rPr>
          <w:rFonts w:eastAsiaTheme="minorEastAsia" w:cs="TimesNewRomanPSMT" w:hint="eastAsia"/>
          <w:lang w:eastAsia="zh-CN"/>
        </w:rPr>
        <w:t>Results</w:t>
      </w:r>
      <w:r w:rsidRPr="001130A6">
        <w:rPr>
          <w:rFonts w:eastAsiaTheme="minorEastAsia" w:cs="TimesNewRomanPSMT" w:hint="eastAsia"/>
          <w:lang w:eastAsia="zh-CN"/>
        </w:rPr>
        <w:t xml:space="preserve"> of first experiment</w:t>
      </w:r>
      <w:bookmarkEnd w:id="37"/>
      <w:bookmarkEnd w:id="38"/>
    </w:p>
    <w:p w14:paraId="2760D8EA" w14:textId="77777777" w:rsidR="001130A6" w:rsidRPr="001130A6" w:rsidRDefault="001130A6">
      <w:pPr>
        <w:autoSpaceDE w:val="0"/>
        <w:jc w:val="both"/>
        <w:rPr>
          <w:rFonts w:eastAsiaTheme="minorEastAsia" w:cs="TimesNewRomanPSMT"/>
          <w:lang w:eastAsia="zh-CN"/>
        </w:rPr>
      </w:pPr>
    </w:p>
    <w:p w14:paraId="496E4FAA" w14:textId="77777777" w:rsidR="00774D48" w:rsidRDefault="00092B46" w:rsidP="00774D48">
      <w:pPr>
        <w:autoSpaceDE w:val="0"/>
        <w:jc w:val="both"/>
        <w:rPr>
          <w:rFonts w:eastAsiaTheme="minorEastAsia" w:cs="TimesNewRomanPSMT"/>
          <w:sz w:val="22"/>
          <w:szCs w:val="22"/>
          <w:lang w:eastAsia="zh-CN"/>
        </w:rPr>
      </w:pP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lastRenderedPageBreak/>
        <w:tab/>
      </w:r>
      <w:r w:rsidR="00774D48">
        <w:rPr>
          <w:rFonts w:eastAsiaTheme="minorEastAsia" w:cs="TimesNewRomanPSMT" w:hint="eastAsia"/>
          <w:noProof/>
          <w:sz w:val="22"/>
          <w:szCs w:val="22"/>
          <w:lang w:eastAsia="zh-CN" w:bidi="ar-SA"/>
        </w:rPr>
        <w:drawing>
          <wp:inline distT="0" distB="0" distL="0" distR="0" wp14:anchorId="0F796F86" wp14:editId="40B82533">
            <wp:extent cx="5153025" cy="4124325"/>
            <wp:effectExtent l="19050" t="0" r="9525" b="0"/>
            <wp:docPr id="21" name="图片 8" descr="C:\Users\peng\Desktop\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ng\Desktop\未命名.jpg"/>
                    <pic:cNvPicPr>
                      <a:picLocks noChangeAspect="1" noChangeArrowheads="1"/>
                    </pic:cNvPicPr>
                  </pic:nvPicPr>
                  <pic:blipFill>
                    <a:blip r:embed="rId10"/>
                    <a:srcRect/>
                    <a:stretch>
                      <a:fillRect/>
                    </a:stretch>
                  </pic:blipFill>
                  <pic:spPr bwMode="auto">
                    <a:xfrm>
                      <a:off x="0" y="0"/>
                      <a:ext cx="5153025" cy="4124325"/>
                    </a:xfrm>
                    <a:prstGeom prst="rect">
                      <a:avLst/>
                    </a:prstGeom>
                    <a:noFill/>
                    <a:ln w="9525">
                      <a:noFill/>
                      <a:miter lim="800000"/>
                      <a:headEnd/>
                      <a:tailEnd/>
                    </a:ln>
                  </pic:spPr>
                </pic:pic>
              </a:graphicData>
            </a:graphic>
          </wp:inline>
        </w:drawing>
      </w:r>
    </w:p>
    <w:p w14:paraId="27F3119D" w14:textId="77777777" w:rsidR="00774D48" w:rsidRDefault="00774D48" w:rsidP="00774D48">
      <w:pPr>
        <w:autoSpaceDE w:val="0"/>
        <w:jc w:val="both"/>
        <w:rPr>
          <w:rFonts w:eastAsiaTheme="minorEastAsia" w:cs="TimesNewRomanPSMT"/>
          <w:sz w:val="22"/>
          <w:szCs w:val="22"/>
          <w:lang w:eastAsia="zh-CN"/>
        </w:rPr>
      </w:pPr>
    </w:p>
    <w:p w14:paraId="32F77A3E" w14:textId="77777777" w:rsidR="00092B46" w:rsidRPr="001130A6" w:rsidRDefault="00092B46" w:rsidP="00774D48">
      <w:pPr>
        <w:autoSpaceDE w:val="0"/>
        <w:jc w:val="both"/>
        <w:rPr>
          <w:rFonts w:eastAsiaTheme="minorEastAsia" w:cs="TimesNewRomanPSMT"/>
          <w:lang w:eastAsia="zh-CN"/>
        </w:rPr>
      </w:pPr>
      <w:r w:rsidRPr="001130A6">
        <w:rPr>
          <w:rFonts w:eastAsiaTheme="minorEastAsia" w:cs="TimesNewRomanPSMT" w:hint="eastAsia"/>
          <w:lang w:eastAsia="zh-CN"/>
        </w:rPr>
        <w:t xml:space="preserve">Figure 6.2 The performance of co-scheduler. The blue line indicates the performance of handling virtual cluster via proposed co-scheduler, while the green </w:t>
      </w:r>
      <w:r w:rsidRPr="001130A6">
        <w:rPr>
          <w:rFonts w:eastAsiaTheme="minorEastAsia" w:cs="TimesNewRomanPSMT"/>
          <w:lang w:eastAsia="zh-CN"/>
        </w:rPr>
        <w:t>describes</w:t>
      </w:r>
      <w:r w:rsidRPr="001130A6">
        <w:rPr>
          <w:rFonts w:eastAsiaTheme="minorEastAsia" w:cs="TimesNewRomanPSMT" w:hint="eastAsia"/>
          <w:lang w:eastAsia="zh-CN"/>
        </w:rPr>
        <w:t xml:space="preserve"> the performance of scheduling cluster </w:t>
      </w:r>
      <w:r w:rsidRPr="001130A6">
        <w:rPr>
          <w:rFonts w:eastAsiaTheme="minorEastAsia" w:cs="TimesNewRomanPSMT"/>
          <w:lang w:eastAsia="zh-CN"/>
        </w:rPr>
        <w:t>without</w:t>
      </w:r>
      <w:r w:rsidRPr="001130A6">
        <w:rPr>
          <w:rFonts w:eastAsiaTheme="minorEastAsia" w:cs="TimesNewRomanPSMT" w:hint="eastAsia"/>
          <w:lang w:eastAsia="zh-CN"/>
        </w:rPr>
        <w:t xml:space="preserve"> using proposed co-scheduler.</w:t>
      </w:r>
    </w:p>
    <w:p w14:paraId="5B197DEE" w14:textId="77777777" w:rsidR="00092B46" w:rsidRPr="001130A6" w:rsidRDefault="00092B46">
      <w:pPr>
        <w:autoSpaceDE w:val="0"/>
        <w:jc w:val="both"/>
        <w:rPr>
          <w:rFonts w:eastAsiaTheme="minorEastAsia" w:cs="TimesNewRomanPSMT"/>
          <w:lang w:eastAsia="zh-CN"/>
        </w:rPr>
      </w:pPr>
    </w:p>
    <w:p w14:paraId="7C00F264" w14:textId="77777777" w:rsidR="002E012E" w:rsidRPr="001130A6" w:rsidRDefault="002E012E" w:rsidP="002E012E">
      <w:pPr>
        <w:autoSpaceDE w:val="0"/>
        <w:jc w:val="both"/>
        <w:rPr>
          <w:rFonts w:eastAsiaTheme="minorEastAsia" w:cs="TimesNewRomanPSMT"/>
          <w:lang w:eastAsia="zh-CN"/>
        </w:rPr>
      </w:pPr>
      <w:r w:rsidRPr="001130A6">
        <w:rPr>
          <w:rFonts w:eastAsiaTheme="minorEastAsia" w:cs="TimesNewRomanPSMT" w:hint="eastAsia"/>
          <w:lang w:eastAsia="zh-CN"/>
        </w:rPr>
        <w:t xml:space="preserve">The second experiment contains 5 tests due to the size of virtual cluster is 4.  Each single machine is assigned 2 VCPUs. We set the threshold of virtual cluster member being scheduled to 5 different values ranging from 0 to 4. When we set this value to 0, it means we give the full priority to the virtual cluster because the requirement of scheduling virtual cluster is the lowest. In other words, any virtual machine of the virtual cluster is scheduled will cause the entire virtual cluster is brought online. Oppositely, the value set to 4 gives the highest requirement of scheduling the cluster online. In fact, when the value is set to 4, the only situation that a virtual cluster can be scheduled is that the number of virtual cluster member being scheduled reaches the size of the virtual cluster. </w:t>
      </w:r>
      <w:proofErr w:type="gramStart"/>
      <w:r w:rsidRPr="001130A6">
        <w:rPr>
          <w:rFonts w:eastAsiaTheme="minorEastAsia" w:cs="TimesNewRomanPSMT" w:hint="eastAsia"/>
          <w:lang w:eastAsia="zh-CN"/>
        </w:rPr>
        <w:t>Considering the fact that</w:t>
      </w:r>
      <w:proofErr w:type="gramEnd"/>
      <w:r w:rsidRPr="001130A6">
        <w:rPr>
          <w:rFonts w:eastAsiaTheme="minorEastAsia" w:cs="TimesNewRomanPSMT" w:hint="eastAsia"/>
          <w:lang w:eastAsia="zh-CN"/>
        </w:rPr>
        <w:t xml:space="preserve"> the workload of each virtual machine is set to be very high in practice, thus, the effect of threshold of available CPU is considered to be limited. In this experiment, the threshold of available CPU is set to 8 to ensure that no effect comes from the threshold of available PCPU. The results are shown in the figure 6.3.</w:t>
      </w:r>
    </w:p>
    <w:p w14:paraId="4B5FEBDA" w14:textId="77777777" w:rsidR="00092B46" w:rsidRPr="001130A6" w:rsidRDefault="00092B46">
      <w:pPr>
        <w:autoSpaceDE w:val="0"/>
        <w:jc w:val="both"/>
        <w:rPr>
          <w:rFonts w:eastAsiaTheme="minorEastAsia" w:cs="TimesNewRomanPSMT"/>
          <w:lang w:eastAsia="zh-CN"/>
        </w:rPr>
      </w:pPr>
    </w:p>
    <w:tbl>
      <w:tblPr>
        <w:tblStyle w:val="TableGrid"/>
        <w:tblpPr w:leftFromText="180" w:rightFromText="180" w:vertAnchor="text" w:horzAnchor="margin" w:tblpY="92"/>
        <w:tblW w:w="0" w:type="auto"/>
        <w:tblLook w:val="04A0" w:firstRow="1" w:lastRow="0" w:firstColumn="1" w:lastColumn="0" w:noHBand="0" w:noVBand="1"/>
      </w:tblPr>
      <w:tblGrid>
        <w:gridCol w:w="1970"/>
        <w:gridCol w:w="1971"/>
        <w:gridCol w:w="1971"/>
        <w:gridCol w:w="1971"/>
        <w:gridCol w:w="1971"/>
      </w:tblGrid>
      <w:tr w:rsidR="00092B46" w:rsidRPr="001130A6" w14:paraId="4BB4DC61" w14:textId="77777777" w:rsidTr="00092B46">
        <w:tc>
          <w:tcPr>
            <w:tcW w:w="1970" w:type="dxa"/>
          </w:tcPr>
          <w:p w14:paraId="39E7D80C"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 xml:space="preserve">Thresholds </w:t>
            </w:r>
          </w:p>
        </w:tc>
        <w:tc>
          <w:tcPr>
            <w:tcW w:w="1971" w:type="dxa"/>
          </w:tcPr>
          <w:p w14:paraId="0E5813A3"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Total</w:t>
            </w:r>
          </w:p>
        </w:tc>
        <w:tc>
          <w:tcPr>
            <w:tcW w:w="1971" w:type="dxa"/>
          </w:tcPr>
          <w:p w14:paraId="63F60E6F"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Online</w:t>
            </w:r>
          </w:p>
        </w:tc>
        <w:tc>
          <w:tcPr>
            <w:tcW w:w="1971" w:type="dxa"/>
          </w:tcPr>
          <w:p w14:paraId="71949755"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Offline</w:t>
            </w:r>
          </w:p>
        </w:tc>
        <w:tc>
          <w:tcPr>
            <w:tcW w:w="1971" w:type="dxa"/>
          </w:tcPr>
          <w:p w14:paraId="6C7E7E01"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lang w:eastAsia="zh-CN"/>
              </w:rPr>
              <w:t>O</w:t>
            </w:r>
            <w:r w:rsidRPr="001130A6">
              <w:rPr>
                <w:rFonts w:eastAsiaTheme="minorEastAsia" w:cs="TimesNewRomanPSMT" w:hint="eastAsia"/>
                <w:lang w:eastAsia="zh-CN"/>
              </w:rPr>
              <w:t>nline rate</w:t>
            </w:r>
          </w:p>
        </w:tc>
      </w:tr>
      <w:tr w:rsidR="00092B46" w:rsidRPr="001130A6" w14:paraId="7985B45A" w14:textId="77777777" w:rsidTr="00092B46">
        <w:tc>
          <w:tcPr>
            <w:tcW w:w="1970" w:type="dxa"/>
          </w:tcPr>
          <w:p w14:paraId="7477645B"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8, 0</w:t>
            </w:r>
          </w:p>
        </w:tc>
        <w:tc>
          <w:tcPr>
            <w:tcW w:w="1971" w:type="dxa"/>
          </w:tcPr>
          <w:p w14:paraId="2351DF36"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186</w:t>
            </w:r>
          </w:p>
        </w:tc>
        <w:tc>
          <w:tcPr>
            <w:tcW w:w="1971" w:type="dxa"/>
          </w:tcPr>
          <w:p w14:paraId="16ECE0AE"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181</w:t>
            </w:r>
          </w:p>
        </w:tc>
        <w:tc>
          <w:tcPr>
            <w:tcW w:w="1971" w:type="dxa"/>
          </w:tcPr>
          <w:p w14:paraId="18742052" w14:textId="77777777" w:rsidR="00092B46" w:rsidRPr="001130A6" w:rsidRDefault="00330F2B" w:rsidP="00330F2B">
            <w:pPr>
              <w:tabs>
                <w:tab w:val="center" w:pos="877"/>
              </w:tabs>
              <w:autoSpaceDE w:val="0"/>
              <w:jc w:val="both"/>
              <w:rPr>
                <w:rFonts w:eastAsiaTheme="minorEastAsia" w:cs="TimesNewRomanPSMT"/>
                <w:lang w:eastAsia="zh-CN"/>
              </w:rPr>
            </w:pPr>
            <w:r w:rsidRPr="001130A6">
              <w:rPr>
                <w:rFonts w:eastAsiaTheme="minorEastAsia" w:cs="TimesNewRomanPSMT" w:hint="eastAsia"/>
                <w:lang w:eastAsia="zh-CN"/>
              </w:rPr>
              <w:t>5</w:t>
            </w:r>
          </w:p>
        </w:tc>
        <w:tc>
          <w:tcPr>
            <w:tcW w:w="1971" w:type="dxa"/>
          </w:tcPr>
          <w:p w14:paraId="3A08AA9A"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97</w:t>
            </w:r>
            <w:r w:rsidR="00092B46" w:rsidRPr="001130A6">
              <w:rPr>
                <w:rFonts w:eastAsiaTheme="minorEastAsia" w:cs="TimesNewRomanPSMT" w:hint="eastAsia"/>
                <w:lang w:eastAsia="zh-CN"/>
              </w:rPr>
              <w:t>%</w:t>
            </w:r>
          </w:p>
        </w:tc>
      </w:tr>
      <w:tr w:rsidR="00092B46" w:rsidRPr="001130A6" w14:paraId="02B423AB" w14:textId="77777777" w:rsidTr="00092B46">
        <w:tc>
          <w:tcPr>
            <w:tcW w:w="1970" w:type="dxa"/>
          </w:tcPr>
          <w:p w14:paraId="1964DBCE"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8, 1</w:t>
            </w:r>
          </w:p>
        </w:tc>
        <w:tc>
          <w:tcPr>
            <w:tcW w:w="1971" w:type="dxa"/>
          </w:tcPr>
          <w:p w14:paraId="4D513218"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201</w:t>
            </w:r>
          </w:p>
        </w:tc>
        <w:tc>
          <w:tcPr>
            <w:tcW w:w="1971" w:type="dxa"/>
          </w:tcPr>
          <w:p w14:paraId="3EFBAEC4"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158</w:t>
            </w:r>
          </w:p>
        </w:tc>
        <w:tc>
          <w:tcPr>
            <w:tcW w:w="1971" w:type="dxa"/>
          </w:tcPr>
          <w:p w14:paraId="586C6C32"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43</w:t>
            </w:r>
          </w:p>
        </w:tc>
        <w:tc>
          <w:tcPr>
            <w:tcW w:w="1971" w:type="dxa"/>
          </w:tcPr>
          <w:p w14:paraId="527F8F95"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79</w:t>
            </w:r>
            <w:r w:rsidR="00092B46" w:rsidRPr="001130A6">
              <w:rPr>
                <w:rFonts w:eastAsiaTheme="minorEastAsia" w:cs="TimesNewRomanPSMT" w:hint="eastAsia"/>
                <w:lang w:eastAsia="zh-CN"/>
              </w:rPr>
              <w:t>%</w:t>
            </w:r>
          </w:p>
        </w:tc>
      </w:tr>
      <w:tr w:rsidR="00092B46" w:rsidRPr="001130A6" w14:paraId="4E7AF446" w14:textId="77777777" w:rsidTr="00092B46">
        <w:tc>
          <w:tcPr>
            <w:tcW w:w="1970" w:type="dxa"/>
          </w:tcPr>
          <w:p w14:paraId="53C9171C"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8, 2</w:t>
            </w:r>
          </w:p>
        </w:tc>
        <w:tc>
          <w:tcPr>
            <w:tcW w:w="1971" w:type="dxa"/>
          </w:tcPr>
          <w:p w14:paraId="64886BA8"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198</w:t>
            </w:r>
          </w:p>
        </w:tc>
        <w:tc>
          <w:tcPr>
            <w:tcW w:w="1971" w:type="dxa"/>
          </w:tcPr>
          <w:p w14:paraId="6096FEBF"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103</w:t>
            </w:r>
          </w:p>
        </w:tc>
        <w:tc>
          <w:tcPr>
            <w:tcW w:w="1971" w:type="dxa"/>
          </w:tcPr>
          <w:p w14:paraId="1BB7C2C0"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95</w:t>
            </w:r>
          </w:p>
        </w:tc>
        <w:tc>
          <w:tcPr>
            <w:tcW w:w="1971" w:type="dxa"/>
          </w:tcPr>
          <w:p w14:paraId="73B6FFA9"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52</w:t>
            </w:r>
            <w:r w:rsidR="00092B46" w:rsidRPr="001130A6">
              <w:rPr>
                <w:rFonts w:eastAsiaTheme="minorEastAsia" w:cs="TimesNewRomanPSMT" w:hint="eastAsia"/>
                <w:lang w:eastAsia="zh-CN"/>
              </w:rPr>
              <w:t>%</w:t>
            </w:r>
          </w:p>
        </w:tc>
      </w:tr>
      <w:tr w:rsidR="00092B46" w:rsidRPr="001130A6" w14:paraId="602B2866" w14:textId="77777777" w:rsidTr="00092B46">
        <w:tc>
          <w:tcPr>
            <w:tcW w:w="1970" w:type="dxa"/>
          </w:tcPr>
          <w:p w14:paraId="5DFA0143"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8, 3</w:t>
            </w:r>
          </w:p>
        </w:tc>
        <w:tc>
          <w:tcPr>
            <w:tcW w:w="1971" w:type="dxa"/>
          </w:tcPr>
          <w:p w14:paraId="5B0F4D64"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189</w:t>
            </w:r>
          </w:p>
        </w:tc>
        <w:tc>
          <w:tcPr>
            <w:tcW w:w="1971" w:type="dxa"/>
          </w:tcPr>
          <w:p w14:paraId="7518DE4D"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74</w:t>
            </w:r>
          </w:p>
        </w:tc>
        <w:tc>
          <w:tcPr>
            <w:tcW w:w="1971" w:type="dxa"/>
          </w:tcPr>
          <w:p w14:paraId="56151C2B"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115</w:t>
            </w:r>
          </w:p>
        </w:tc>
        <w:tc>
          <w:tcPr>
            <w:tcW w:w="1971" w:type="dxa"/>
          </w:tcPr>
          <w:p w14:paraId="02E6828E"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39</w:t>
            </w:r>
            <w:r w:rsidR="00092B46" w:rsidRPr="001130A6">
              <w:rPr>
                <w:rFonts w:eastAsiaTheme="minorEastAsia" w:cs="TimesNewRomanPSMT" w:hint="eastAsia"/>
                <w:lang w:eastAsia="zh-CN"/>
              </w:rPr>
              <w:t>%</w:t>
            </w:r>
          </w:p>
        </w:tc>
      </w:tr>
      <w:tr w:rsidR="00092B46" w:rsidRPr="001130A6" w14:paraId="31F3F331" w14:textId="77777777" w:rsidTr="00092B46">
        <w:tc>
          <w:tcPr>
            <w:tcW w:w="1970" w:type="dxa"/>
          </w:tcPr>
          <w:p w14:paraId="72B9AE57" w14:textId="77777777" w:rsidR="00092B46" w:rsidRPr="001130A6" w:rsidRDefault="00092B46" w:rsidP="00092B46">
            <w:pPr>
              <w:autoSpaceDE w:val="0"/>
              <w:jc w:val="both"/>
              <w:rPr>
                <w:rFonts w:eastAsiaTheme="minorEastAsia" w:cs="TimesNewRomanPSMT"/>
                <w:lang w:eastAsia="zh-CN"/>
              </w:rPr>
            </w:pPr>
            <w:r w:rsidRPr="001130A6">
              <w:rPr>
                <w:rFonts w:eastAsiaTheme="minorEastAsia" w:cs="TimesNewRomanPSMT" w:hint="eastAsia"/>
                <w:lang w:eastAsia="zh-CN"/>
              </w:rPr>
              <w:t>8, 4</w:t>
            </w:r>
          </w:p>
        </w:tc>
        <w:tc>
          <w:tcPr>
            <w:tcW w:w="1971" w:type="dxa"/>
          </w:tcPr>
          <w:p w14:paraId="586235EB"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202</w:t>
            </w:r>
          </w:p>
        </w:tc>
        <w:tc>
          <w:tcPr>
            <w:tcW w:w="1971" w:type="dxa"/>
          </w:tcPr>
          <w:p w14:paraId="4ABB4B04"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71</w:t>
            </w:r>
          </w:p>
        </w:tc>
        <w:tc>
          <w:tcPr>
            <w:tcW w:w="1971" w:type="dxa"/>
          </w:tcPr>
          <w:p w14:paraId="0E39BFB5"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131</w:t>
            </w:r>
          </w:p>
        </w:tc>
        <w:tc>
          <w:tcPr>
            <w:tcW w:w="1971" w:type="dxa"/>
          </w:tcPr>
          <w:p w14:paraId="587C41C4" w14:textId="77777777" w:rsidR="00092B46" w:rsidRPr="001130A6" w:rsidRDefault="00330F2B" w:rsidP="00092B46">
            <w:pPr>
              <w:autoSpaceDE w:val="0"/>
              <w:jc w:val="both"/>
              <w:rPr>
                <w:rFonts w:eastAsiaTheme="minorEastAsia" w:cs="TimesNewRomanPSMT"/>
                <w:lang w:eastAsia="zh-CN"/>
              </w:rPr>
            </w:pPr>
            <w:r w:rsidRPr="001130A6">
              <w:rPr>
                <w:rFonts w:eastAsiaTheme="minorEastAsia" w:cs="TimesNewRomanPSMT" w:hint="eastAsia"/>
                <w:lang w:eastAsia="zh-CN"/>
              </w:rPr>
              <w:t>35</w:t>
            </w:r>
            <w:r w:rsidR="00092B46" w:rsidRPr="001130A6">
              <w:rPr>
                <w:rFonts w:eastAsiaTheme="minorEastAsia" w:cs="TimesNewRomanPSMT" w:hint="eastAsia"/>
                <w:lang w:eastAsia="zh-CN"/>
              </w:rPr>
              <w:t>%</w:t>
            </w:r>
          </w:p>
        </w:tc>
      </w:tr>
    </w:tbl>
    <w:p w14:paraId="76C5635B" w14:textId="77777777" w:rsidR="00092B46" w:rsidRPr="001130A6" w:rsidRDefault="00092B46">
      <w:pPr>
        <w:autoSpaceDE w:val="0"/>
        <w:jc w:val="both"/>
        <w:rPr>
          <w:rFonts w:eastAsiaTheme="minorEastAsia" w:cs="TimesNewRomanPSMT"/>
          <w:lang w:eastAsia="zh-CN"/>
        </w:rPr>
      </w:pPr>
    </w:p>
    <w:p w14:paraId="0D81A1FB" w14:textId="77777777" w:rsidR="00092B46" w:rsidRPr="001130A6" w:rsidRDefault="00092B46">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t>Figure 6.3 Results of second experiment</w:t>
      </w:r>
    </w:p>
    <w:p w14:paraId="412FE0D7" w14:textId="77777777" w:rsidR="00092B46" w:rsidRPr="001130A6" w:rsidRDefault="00092B46">
      <w:pPr>
        <w:autoSpaceDE w:val="0"/>
        <w:jc w:val="both"/>
        <w:rPr>
          <w:rFonts w:eastAsiaTheme="minorEastAsia" w:cs="TimesNewRomanPSMT"/>
          <w:lang w:eastAsia="zh-CN"/>
        </w:rPr>
      </w:pPr>
    </w:p>
    <w:p w14:paraId="64D17CF5" w14:textId="77777777" w:rsidR="00970A53" w:rsidRDefault="00774D48">
      <w:pPr>
        <w:autoSpaceDE w:val="0"/>
        <w:jc w:val="both"/>
        <w:rPr>
          <w:rFonts w:eastAsiaTheme="minorEastAsia" w:cs="TimesNewRomanPSMT"/>
          <w:noProof/>
          <w:sz w:val="22"/>
          <w:szCs w:val="22"/>
          <w:lang w:eastAsia="zh-CN" w:bidi="ar-SA"/>
        </w:rPr>
      </w:pP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lastRenderedPageBreak/>
        <w:tab/>
      </w:r>
      <w:r w:rsidR="00970A53">
        <w:rPr>
          <w:rFonts w:eastAsiaTheme="minorEastAsia" w:cs="TimesNewRomanPSMT" w:hint="eastAsia"/>
          <w:noProof/>
          <w:sz w:val="22"/>
          <w:szCs w:val="22"/>
          <w:lang w:eastAsia="zh-CN" w:bidi="ar-SA"/>
        </w:rPr>
        <w:drawing>
          <wp:inline distT="0" distB="0" distL="0" distR="0" wp14:anchorId="7377E4E0" wp14:editId="59944CED">
            <wp:extent cx="4810125" cy="3619500"/>
            <wp:effectExtent l="19050" t="0" r="9525" b="0"/>
            <wp:docPr id="24" name="图片 10" descr="C:\Users\peng\Desktop\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ng\Desktop\未命名.jpg"/>
                    <pic:cNvPicPr>
                      <a:picLocks noChangeAspect="1" noChangeArrowheads="1"/>
                    </pic:cNvPicPr>
                  </pic:nvPicPr>
                  <pic:blipFill>
                    <a:blip r:embed="rId11"/>
                    <a:srcRect/>
                    <a:stretch>
                      <a:fillRect/>
                    </a:stretch>
                  </pic:blipFill>
                  <pic:spPr bwMode="auto">
                    <a:xfrm>
                      <a:off x="0" y="0"/>
                      <a:ext cx="4810125" cy="3619500"/>
                    </a:xfrm>
                    <a:prstGeom prst="rect">
                      <a:avLst/>
                    </a:prstGeom>
                    <a:noFill/>
                    <a:ln w="9525">
                      <a:noFill/>
                      <a:miter lim="800000"/>
                      <a:headEnd/>
                      <a:tailEnd/>
                    </a:ln>
                  </pic:spPr>
                </pic:pic>
              </a:graphicData>
            </a:graphic>
          </wp:inline>
        </w:drawing>
      </w:r>
    </w:p>
    <w:p w14:paraId="53B3AF93" w14:textId="77777777" w:rsidR="00092B46" w:rsidRPr="001130A6" w:rsidRDefault="00092B46">
      <w:pPr>
        <w:autoSpaceDE w:val="0"/>
        <w:jc w:val="both"/>
        <w:rPr>
          <w:rFonts w:eastAsiaTheme="minorEastAsia" w:cs="TimesNewRomanPSMT"/>
          <w:lang w:eastAsia="zh-CN"/>
        </w:rPr>
      </w:pPr>
    </w:p>
    <w:p w14:paraId="2F637BCF" w14:textId="77777777" w:rsidR="00092B46" w:rsidRPr="001130A6" w:rsidRDefault="00774D48">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t>Figure 6.4 The performance affected by different threshold</w:t>
      </w:r>
    </w:p>
    <w:p w14:paraId="16919323" w14:textId="77777777" w:rsidR="000B10B9" w:rsidRPr="001130A6" w:rsidRDefault="000B10B9">
      <w:pPr>
        <w:autoSpaceDE w:val="0"/>
        <w:jc w:val="both"/>
        <w:rPr>
          <w:rFonts w:eastAsiaTheme="minorEastAsia" w:cs="TimesNewRomanPSMT"/>
          <w:lang w:eastAsia="zh-CN"/>
        </w:rPr>
      </w:pPr>
    </w:p>
    <w:p w14:paraId="69C65E82" w14:textId="77777777" w:rsidR="000B10B9" w:rsidRPr="001130A6" w:rsidRDefault="00804BFF">
      <w:pPr>
        <w:autoSpaceDE w:val="0"/>
        <w:jc w:val="both"/>
        <w:rPr>
          <w:rFonts w:eastAsiaTheme="minorEastAsia" w:cs="TimesNewRomanPSMT"/>
          <w:lang w:eastAsia="zh-CN"/>
        </w:rPr>
      </w:pPr>
      <w:r w:rsidRPr="001130A6">
        <w:rPr>
          <w:rFonts w:eastAsiaTheme="minorEastAsia" w:cs="TimesNewRomanPSMT" w:hint="eastAsia"/>
          <w:lang w:eastAsia="zh-CN"/>
        </w:rPr>
        <w:t>The results of second experiment show the trend we expected. The threshold</w:t>
      </w:r>
      <w:r w:rsidR="0066294D" w:rsidRPr="001130A6">
        <w:rPr>
          <w:rFonts w:eastAsiaTheme="minorEastAsia" w:cs="TimesNewRomanPSMT" w:hint="eastAsia"/>
          <w:lang w:eastAsia="zh-CN"/>
        </w:rPr>
        <w:t xml:space="preserve"> (8,0) gives the best result of handling the virtual cluster, the co-scheduler responds almost all request from virtual cluster, the online rate of virtual cluster is 96%. This online rate dec</w:t>
      </w:r>
      <w:r w:rsidR="00677010" w:rsidRPr="001130A6">
        <w:rPr>
          <w:rFonts w:eastAsiaTheme="minorEastAsia" w:cs="TimesNewRomanPSMT" w:hint="eastAsia"/>
          <w:lang w:eastAsia="zh-CN"/>
        </w:rPr>
        <w:t xml:space="preserve">reases with the threshold of virtual cluster members being scheduled, which is due to the reason mentioned above. When the threshold is set to (8,4), the poorest performance is given, and the virtual cluster is only scheduled 1 time. </w:t>
      </w:r>
      <w:r w:rsidR="00866539" w:rsidRPr="001130A6">
        <w:rPr>
          <w:rFonts w:eastAsiaTheme="minorEastAsia" w:cs="TimesNewRomanPSMT" w:hint="eastAsia"/>
          <w:lang w:eastAsia="zh-CN"/>
        </w:rPr>
        <w:t>The lower bond of the performance</w:t>
      </w:r>
      <w:r w:rsidR="00E25C8C" w:rsidRPr="001130A6">
        <w:rPr>
          <w:rFonts w:eastAsiaTheme="minorEastAsia" w:cs="TimesNewRomanPSMT" w:hint="eastAsia"/>
          <w:lang w:eastAsia="zh-CN"/>
        </w:rPr>
        <w:t xml:space="preserve"> is given by the threshold of virtual cluster being schedule ranging from the size of the virtual cluster </w:t>
      </w:r>
      <w:r w:rsidR="007C1EBF" w:rsidRPr="001130A6">
        <w:rPr>
          <w:rFonts w:eastAsiaTheme="minorEastAsia" w:cs="TimesNewRomanPSMT" w:hint="eastAsia"/>
          <w:lang w:eastAsia="zh-CN"/>
        </w:rPr>
        <w:t>to</w:t>
      </w:r>
      <w:r w:rsidR="00E25C8C" w:rsidRPr="001130A6">
        <w:rPr>
          <w:rFonts w:eastAsiaTheme="minorEastAsia" w:cs="TimesNewRomanPSMT" w:hint="eastAsia"/>
          <w:lang w:eastAsia="zh-CN"/>
        </w:rPr>
        <w:t xml:space="preserve"> the above. </w:t>
      </w:r>
      <w:r w:rsidR="007C1EBF" w:rsidRPr="001130A6">
        <w:rPr>
          <w:rFonts w:eastAsiaTheme="minorEastAsia" w:cs="TimesNewRomanPSMT" w:hint="eastAsia"/>
          <w:lang w:eastAsia="zh-CN"/>
        </w:rPr>
        <w:t>The figure 6.4 shows the trend graphically.</w:t>
      </w:r>
    </w:p>
    <w:p w14:paraId="7A24954A" w14:textId="77777777" w:rsidR="00831EDA" w:rsidRPr="001130A6" w:rsidRDefault="00831EDA">
      <w:pPr>
        <w:autoSpaceDE w:val="0"/>
        <w:jc w:val="both"/>
        <w:rPr>
          <w:rFonts w:eastAsiaTheme="minorEastAsia" w:cs="TimesNewRomanPSMT"/>
          <w:lang w:eastAsia="zh-CN"/>
        </w:rPr>
      </w:pPr>
    </w:p>
    <w:p w14:paraId="68801F95" w14:textId="77777777" w:rsidR="00831EDA" w:rsidRDefault="00831EDA">
      <w:pPr>
        <w:autoSpaceDE w:val="0"/>
        <w:jc w:val="both"/>
        <w:rPr>
          <w:rFonts w:eastAsiaTheme="minorEastAsia" w:cs="TimesNewRomanPSMT"/>
          <w:lang w:eastAsia="zh-CN"/>
        </w:rPr>
      </w:pPr>
      <w:r w:rsidRPr="001130A6">
        <w:rPr>
          <w:rFonts w:eastAsiaTheme="minorEastAsia" w:cs="TimesNewRomanPSMT" w:hint="eastAsia"/>
          <w:lang w:eastAsia="zh-CN"/>
        </w:rPr>
        <w:t>The third e</w:t>
      </w:r>
      <w:r w:rsidR="005A29C2" w:rsidRPr="001130A6">
        <w:rPr>
          <w:rFonts w:eastAsiaTheme="minorEastAsia" w:cs="TimesNewRomanPSMT" w:hint="eastAsia"/>
          <w:lang w:eastAsia="zh-CN"/>
        </w:rPr>
        <w:t xml:space="preserve">xperiment also contains 5 tests as same as above. The thresholds are adjusted to obtained the CPU usage by utilizing function </w:t>
      </w:r>
      <w:proofErr w:type="spellStart"/>
      <w:r w:rsidR="005A29C2" w:rsidRPr="001130A6">
        <w:rPr>
          <w:rFonts w:eastAsiaTheme="minorEastAsia" w:cs="TimesNewRomanPSMT" w:hint="eastAsia"/>
          <w:i/>
          <w:lang w:eastAsia="zh-CN"/>
        </w:rPr>
        <w:t>xc_domian_get_</w:t>
      </w:r>
      <w:proofErr w:type="gramStart"/>
      <w:r w:rsidR="005A29C2" w:rsidRPr="001130A6">
        <w:rPr>
          <w:rFonts w:eastAsiaTheme="minorEastAsia" w:cs="TimesNewRomanPSMT" w:hint="eastAsia"/>
          <w:i/>
          <w:lang w:eastAsia="zh-CN"/>
        </w:rPr>
        <w:t>cpu</w:t>
      </w:r>
      <w:proofErr w:type="spellEnd"/>
      <w:r w:rsidR="005A29C2" w:rsidRPr="001130A6">
        <w:rPr>
          <w:rFonts w:eastAsiaTheme="minorEastAsia" w:cs="TimesNewRomanPSMT" w:hint="eastAsia"/>
          <w:i/>
          <w:lang w:eastAsia="zh-CN"/>
        </w:rPr>
        <w:t>(</w:t>
      </w:r>
      <w:proofErr w:type="gramEnd"/>
      <w:r w:rsidR="005A29C2" w:rsidRPr="001130A6">
        <w:rPr>
          <w:rFonts w:eastAsiaTheme="minorEastAsia" w:cs="TimesNewRomanPSMT" w:hint="eastAsia"/>
          <w:i/>
          <w:lang w:eastAsia="zh-CN"/>
        </w:rPr>
        <w:t>)</w:t>
      </w:r>
      <w:r w:rsidR="00D11C79" w:rsidRPr="001130A6">
        <w:rPr>
          <w:rFonts w:eastAsiaTheme="minorEastAsia" w:cs="TimesNewRomanPSMT" w:hint="eastAsia"/>
          <w:lang w:eastAsia="zh-CN"/>
        </w:rPr>
        <w:t xml:space="preserve">. We calculated the average VCPU usage of virtual machines. As we know the number of VCPUs o each domain, this can be done without a problem. The </w:t>
      </w:r>
      <w:r w:rsidR="00CE4E23" w:rsidRPr="001130A6">
        <w:rPr>
          <w:rFonts w:eastAsiaTheme="minorEastAsia" w:cs="TimesNewRomanPSMT"/>
          <w:lang w:eastAsia="zh-CN"/>
        </w:rPr>
        <w:t>basic idea</w:t>
      </w:r>
      <w:r w:rsidR="00747D94" w:rsidRPr="001130A6">
        <w:rPr>
          <w:rFonts w:eastAsiaTheme="minorEastAsia" w:cs="TimesNewRomanPSMT" w:hint="eastAsia"/>
          <w:lang w:eastAsia="zh-CN"/>
        </w:rPr>
        <w:t xml:space="preserve"> in this experiment is to </w:t>
      </w:r>
      <w:r w:rsidR="00D11C79" w:rsidRPr="001130A6">
        <w:rPr>
          <w:rFonts w:eastAsiaTheme="minorEastAsia" w:cs="TimesNewRomanPSMT" w:hint="eastAsia"/>
          <w:lang w:eastAsia="zh-CN"/>
        </w:rPr>
        <w:t>record</w:t>
      </w:r>
      <w:r w:rsidR="00747D94" w:rsidRPr="001130A6">
        <w:rPr>
          <w:rFonts w:eastAsiaTheme="minorEastAsia" w:cs="TimesNewRomanPSMT" w:hint="eastAsia"/>
          <w:lang w:eastAsia="zh-CN"/>
        </w:rPr>
        <w:t xml:space="preserve"> usages of all VCPUs when a virtual cluster online, and then </w:t>
      </w:r>
      <w:r w:rsidR="00747D94" w:rsidRPr="001130A6">
        <w:rPr>
          <w:rFonts w:eastAsiaTheme="minorEastAsia" w:cs="TimesNewRomanPSMT"/>
          <w:lang w:eastAsia="zh-CN"/>
        </w:rPr>
        <w:t>it's</w:t>
      </w:r>
      <w:r w:rsidR="00747D94" w:rsidRPr="001130A6">
        <w:rPr>
          <w:rFonts w:eastAsiaTheme="minorEastAsia" w:cs="TimesNewRomanPSMT" w:hint="eastAsia"/>
          <w:lang w:eastAsia="zh-CN"/>
        </w:rPr>
        <w:t xml:space="preserve"> divided by number of VCPUs. The usage is recorded using CPU cycle </w:t>
      </w:r>
      <w:bookmarkStart w:id="39" w:name="OLE_LINK11"/>
      <w:bookmarkStart w:id="40" w:name="OLE_LINK12"/>
      <w:r w:rsidR="00747D94" w:rsidRPr="001130A6">
        <w:rPr>
          <w:rFonts w:eastAsiaTheme="minorEastAsia" w:cs="TimesNewRomanPSMT" w:hint="eastAsia"/>
          <w:lang w:eastAsia="zh-CN"/>
        </w:rPr>
        <w:t>(trillion)</w:t>
      </w:r>
      <w:bookmarkEnd w:id="39"/>
      <w:bookmarkEnd w:id="40"/>
      <w:r w:rsidR="00747D94" w:rsidRPr="001130A6">
        <w:rPr>
          <w:rFonts w:eastAsiaTheme="minorEastAsia" w:cs="TimesNewRomanPSMT" w:hint="eastAsia"/>
          <w:lang w:eastAsia="zh-CN"/>
        </w:rPr>
        <w:t>. The result of the experiment is shown in figure 6.5.</w:t>
      </w:r>
    </w:p>
    <w:p w14:paraId="16487FF5" w14:textId="77777777" w:rsidR="001130A6" w:rsidRDefault="001130A6">
      <w:pPr>
        <w:autoSpaceDE w:val="0"/>
        <w:jc w:val="both"/>
        <w:rPr>
          <w:rFonts w:eastAsiaTheme="minorEastAsia" w:cs="TimesNewRomanPSMT"/>
          <w:lang w:eastAsia="zh-CN"/>
        </w:rPr>
      </w:pPr>
    </w:p>
    <w:p w14:paraId="766191E6" w14:textId="77777777" w:rsidR="001130A6" w:rsidRDefault="001130A6">
      <w:pPr>
        <w:autoSpaceDE w:val="0"/>
        <w:jc w:val="both"/>
        <w:rPr>
          <w:rFonts w:eastAsiaTheme="minorEastAsia" w:cs="TimesNewRomanPSMT"/>
          <w:lang w:eastAsia="zh-CN"/>
        </w:rPr>
      </w:pPr>
      <w:r w:rsidRPr="001130A6">
        <w:rPr>
          <w:rFonts w:eastAsiaTheme="minorEastAsia" w:cs="TimesNewRomanPSMT" w:hint="eastAsia"/>
          <w:lang w:eastAsia="zh-CN"/>
        </w:rPr>
        <w:t xml:space="preserve">The results show the CPU usage we expected. When the value of threshold of cluster member being scheduled becomes high, the lower chance of scheduling the virtual cluster online since the co-scheduler counts the VCPU usage when the virtual cluster is brought online. As the result of setting threshold to a high standard, each member of virtual cluster being scheduled online won't be counted, namely, it is considered as idle status. Comparing to the situation of setting a high threshold, setting a low threshold gives a better CPU usage via more frequently scheduled the virtual cluster online, thus, the CPU is being efficiently used. Fact should be </w:t>
      </w:r>
      <w:proofErr w:type="gramStart"/>
      <w:r w:rsidRPr="001130A6">
        <w:rPr>
          <w:rFonts w:eastAsiaTheme="minorEastAsia" w:cs="TimesNewRomanPSMT" w:hint="eastAsia"/>
          <w:lang w:eastAsia="zh-CN"/>
        </w:rPr>
        <w:t>noticed,</w:t>
      </w:r>
      <w:proofErr w:type="gramEnd"/>
      <w:r w:rsidRPr="001130A6">
        <w:rPr>
          <w:rFonts w:eastAsiaTheme="minorEastAsia" w:cs="TimesNewRomanPSMT" w:hint="eastAsia"/>
          <w:lang w:eastAsia="zh-CN"/>
        </w:rPr>
        <w:t xml:space="preserve"> the co-scheduler does not intensively affect the usage of VCPU. the difference between the highest usage and the lowest usage is about 1.17 trillion, which is not quite big in terms of CPU cycle. The figure 6.6 illustrates the experimental results of this experiment.</w:t>
      </w:r>
    </w:p>
    <w:p w14:paraId="182711BA" w14:textId="77777777" w:rsidR="00747D94" w:rsidRPr="001130A6" w:rsidRDefault="00747D94">
      <w:pPr>
        <w:autoSpaceDE w:val="0"/>
        <w:jc w:val="both"/>
        <w:rPr>
          <w:rFonts w:eastAsiaTheme="minorEastAsia" w:cs="TimesNewRomanPSMT"/>
          <w:lang w:eastAsia="zh-CN"/>
        </w:rPr>
      </w:pPr>
    </w:p>
    <w:tbl>
      <w:tblPr>
        <w:tblStyle w:val="TableGrid"/>
        <w:tblW w:w="0" w:type="auto"/>
        <w:tblLook w:val="04A0" w:firstRow="1" w:lastRow="0" w:firstColumn="1" w:lastColumn="0" w:noHBand="0" w:noVBand="1"/>
      </w:tblPr>
      <w:tblGrid>
        <w:gridCol w:w="4927"/>
        <w:gridCol w:w="4927"/>
      </w:tblGrid>
      <w:tr w:rsidR="00747D94" w:rsidRPr="001130A6" w14:paraId="701D59C6" w14:textId="77777777" w:rsidTr="00747D94">
        <w:tc>
          <w:tcPr>
            <w:tcW w:w="4927" w:type="dxa"/>
          </w:tcPr>
          <w:p w14:paraId="2DDFD913"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Threshold</w:t>
            </w:r>
          </w:p>
        </w:tc>
        <w:tc>
          <w:tcPr>
            <w:tcW w:w="4927" w:type="dxa"/>
          </w:tcPr>
          <w:p w14:paraId="7F9772D5"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Average VCPU usage (trillion)</w:t>
            </w:r>
          </w:p>
        </w:tc>
      </w:tr>
      <w:tr w:rsidR="00747D94" w:rsidRPr="001130A6" w14:paraId="1E6624A1" w14:textId="77777777" w:rsidTr="00747D94">
        <w:tc>
          <w:tcPr>
            <w:tcW w:w="4927" w:type="dxa"/>
          </w:tcPr>
          <w:p w14:paraId="3109FFA2"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8, 0</w:t>
            </w:r>
          </w:p>
        </w:tc>
        <w:tc>
          <w:tcPr>
            <w:tcW w:w="4927" w:type="dxa"/>
          </w:tcPr>
          <w:p w14:paraId="67A0C9AF" w14:textId="77777777" w:rsidR="00747D94" w:rsidRPr="001130A6" w:rsidRDefault="00970A53">
            <w:pPr>
              <w:autoSpaceDE w:val="0"/>
              <w:jc w:val="both"/>
              <w:rPr>
                <w:rFonts w:eastAsiaTheme="minorEastAsia" w:cs="TimesNewRomanPSMT"/>
                <w:lang w:eastAsia="zh-CN"/>
              </w:rPr>
            </w:pPr>
            <w:r w:rsidRPr="001130A6">
              <w:rPr>
                <w:rFonts w:eastAsiaTheme="minorEastAsia" w:cs="TimesNewRomanPSMT" w:hint="eastAsia"/>
                <w:lang w:eastAsia="zh-CN"/>
              </w:rPr>
              <w:t>25.61</w:t>
            </w:r>
          </w:p>
        </w:tc>
      </w:tr>
      <w:tr w:rsidR="00747D94" w:rsidRPr="001130A6" w14:paraId="623396B8" w14:textId="77777777" w:rsidTr="00747D94">
        <w:tc>
          <w:tcPr>
            <w:tcW w:w="4927" w:type="dxa"/>
          </w:tcPr>
          <w:p w14:paraId="4F97F719"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lastRenderedPageBreak/>
              <w:t>8, 1</w:t>
            </w:r>
          </w:p>
        </w:tc>
        <w:tc>
          <w:tcPr>
            <w:tcW w:w="4927" w:type="dxa"/>
          </w:tcPr>
          <w:p w14:paraId="13EF6648" w14:textId="77777777" w:rsidR="00747D94" w:rsidRPr="001130A6" w:rsidRDefault="00970A53">
            <w:pPr>
              <w:autoSpaceDE w:val="0"/>
              <w:jc w:val="both"/>
              <w:rPr>
                <w:rFonts w:eastAsiaTheme="minorEastAsia" w:cs="TimesNewRomanPSMT"/>
                <w:lang w:eastAsia="zh-CN"/>
              </w:rPr>
            </w:pPr>
            <w:r w:rsidRPr="001130A6">
              <w:rPr>
                <w:rFonts w:eastAsiaTheme="minorEastAsia" w:cs="TimesNewRomanPSMT" w:hint="eastAsia"/>
                <w:lang w:eastAsia="zh-CN"/>
              </w:rPr>
              <w:t>25.24</w:t>
            </w:r>
          </w:p>
        </w:tc>
      </w:tr>
      <w:tr w:rsidR="00747D94" w:rsidRPr="001130A6" w14:paraId="1CE9E3DA" w14:textId="77777777" w:rsidTr="00747D94">
        <w:tc>
          <w:tcPr>
            <w:tcW w:w="4927" w:type="dxa"/>
          </w:tcPr>
          <w:p w14:paraId="702A0461"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8, 2</w:t>
            </w:r>
          </w:p>
        </w:tc>
        <w:tc>
          <w:tcPr>
            <w:tcW w:w="4927" w:type="dxa"/>
          </w:tcPr>
          <w:p w14:paraId="16F700E4" w14:textId="77777777" w:rsidR="00747D94" w:rsidRPr="001130A6" w:rsidRDefault="00970A53">
            <w:pPr>
              <w:autoSpaceDE w:val="0"/>
              <w:jc w:val="both"/>
              <w:rPr>
                <w:rFonts w:eastAsiaTheme="minorEastAsia" w:cs="TimesNewRomanPSMT"/>
                <w:lang w:eastAsia="zh-CN"/>
              </w:rPr>
            </w:pPr>
            <w:r w:rsidRPr="001130A6">
              <w:rPr>
                <w:rFonts w:eastAsiaTheme="minorEastAsia" w:cs="TimesNewRomanPSMT" w:hint="eastAsia"/>
                <w:lang w:eastAsia="zh-CN"/>
              </w:rPr>
              <w:t>24.70</w:t>
            </w:r>
          </w:p>
        </w:tc>
      </w:tr>
      <w:tr w:rsidR="00747D94" w:rsidRPr="001130A6" w14:paraId="72C4B220" w14:textId="77777777" w:rsidTr="00747D94">
        <w:tc>
          <w:tcPr>
            <w:tcW w:w="4927" w:type="dxa"/>
          </w:tcPr>
          <w:p w14:paraId="53D6DE70"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8, 3</w:t>
            </w:r>
          </w:p>
        </w:tc>
        <w:tc>
          <w:tcPr>
            <w:tcW w:w="4927" w:type="dxa"/>
          </w:tcPr>
          <w:p w14:paraId="75204A06" w14:textId="77777777" w:rsidR="00747D94" w:rsidRPr="001130A6" w:rsidRDefault="00970A53">
            <w:pPr>
              <w:autoSpaceDE w:val="0"/>
              <w:jc w:val="both"/>
              <w:rPr>
                <w:rFonts w:eastAsiaTheme="minorEastAsia" w:cs="TimesNewRomanPSMT"/>
                <w:lang w:eastAsia="zh-CN"/>
              </w:rPr>
            </w:pPr>
            <w:r w:rsidRPr="001130A6">
              <w:rPr>
                <w:rFonts w:eastAsiaTheme="minorEastAsia" w:cs="TimesNewRomanPSMT" w:hint="eastAsia"/>
                <w:lang w:eastAsia="zh-CN"/>
              </w:rPr>
              <w:t>24.</w:t>
            </w:r>
            <w:r w:rsidR="00194D65" w:rsidRPr="001130A6">
              <w:rPr>
                <w:rFonts w:eastAsiaTheme="minorEastAsia" w:cs="TimesNewRomanPSMT" w:hint="eastAsia"/>
                <w:lang w:eastAsia="zh-CN"/>
              </w:rPr>
              <w:t>52</w:t>
            </w:r>
          </w:p>
        </w:tc>
      </w:tr>
      <w:tr w:rsidR="00747D94" w:rsidRPr="001130A6" w14:paraId="1A5E5D06" w14:textId="77777777" w:rsidTr="00747D94">
        <w:tc>
          <w:tcPr>
            <w:tcW w:w="4927" w:type="dxa"/>
          </w:tcPr>
          <w:p w14:paraId="7EF26FD4" w14:textId="77777777" w:rsidR="00747D94" w:rsidRPr="001130A6" w:rsidRDefault="00747D94">
            <w:pPr>
              <w:autoSpaceDE w:val="0"/>
              <w:jc w:val="both"/>
              <w:rPr>
                <w:rFonts w:eastAsiaTheme="minorEastAsia" w:cs="TimesNewRomanPSMT"/>
                <w:lang w:eastAsia="zh-CN"/>
              </w:rPr>
            </w:pPr>
            <w:r w:rsidRPr="001130A6">
              <w:rPr>
                <w:rFonts w:eastAsiaTheme="minorEastAsia" w:cs="TimesNewRomanPSMT" w:hint="eastAsia"/>
                <w:lang w:eastAsia="zh-CN"/>
              </w:rPr>
              <w:t>8, 4</w:t>
            </w:r>
          </w:p>
        </w:tc>
        <w:tc>
          <w:tcPr>
            <w:tcW w:w="4927" w:type="dxa"/>
          </w:tcPr>
          <w:p w14:paraId="35B9221C" w14:textId="77777777" w:rsidR="00747D94" w:rsidRPr="001130A6" w:rsidRDefault="00970A53">
            <w:pPr>
              <w:autoSpaceDE w:val="0"/>
              <w:jc w:val="both"/>
              <w:rPr>
                <w:rFonts w:eastAsiaTheme="minorEastAsia" w:cs="TimesNewRomanPSMT"/>
                <w:lang w:eastAsia="zh-CN"/>
              </w:rPr>
            </w:pPr>
            <w:r w:rsidRPr="001130A6">
              <w:rPr>
                <w:rFonts w:eastAsiaTheme="minorEastAsia" w:cs="TimesNewRomanPSMT" w:hint="eastAsia"/>
                <w:lang w:eastAsia="zh-CN"/>
              </w:rPr>
              <w:t>24.54</w:t>
            </w:r>
          </w:p>
        </w:tc>
      </w:tr>
    </w:tbl>
    <w:p w14:paraId="31236248" w14:textId="77777777" w:rsidR="00747D94" w:rsidRPr="001130A6" w:rsidRDefault="00747D94">
      <w:pPr>
        <w:autoSpaceDE w:val="0"/>
        <w:jc w:val="both"/>
        <w:rPr>
          <w:rFonts w:eastAsiaTheme="minorEastAsia" w:cs="TimesNewRomanPSMT"/>
          <w:lang w:eastAsia="zh-CN"/>
        </w:rPr>
      </w:pPr>
    </w:p>
    <w:p w14:paraId="357E395A" w14:textId="77777777" w:rsidR="005A29C2" w:rsidRPr="001130A6" w:rsidRDefault="00774D48">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00194D65" w:rsidRPr="001130A6">
        <w:rPr>
          <w:rFonts w:eastAsiaTheme="minorEastAsia" w:cs="TimesNewRomanPSMT" w:hint="eastAsia"/>
          <w:lang w:eastAsia="zh-CN"/>
        </w:rPr>
        <w:tab/>
      </w:r>
      <w:r w:rsidRPr="001130A6">
        <w:rPr>
          <w:rFonts w:eastAsiaTheme="minorEastAsia" w:cs="TimesNewRomanPSMT" w:hint="eastAsia"/>
          <w:lang w:eastAsia="zh-CN"/>
        </w:rPr>
        <w:t>Figure 6.5 The results of third experiment</w:t>
      </w:r>
    </w:p>
    <w:p w14:paraId="466AF954" w14:textId="77777777" w:rsidR="00E506B3" w:rsidRDefault="00194D65">
      <w:pPr>
        <w:autoSpaceDE w:val="0"/>
        <w:jc w:val="both"/>
        <w:rPr>
          <w:rFonts w:eastAsiaTheme="minorEastAsia" w:cs="TimesNewRomanPSMT"/>
          <w:sz w:val="22"/>
          <w:szCs w:val="22"/>
          <w:lang w:eastAsia="zh-CN"/>
        </w:rPr>
      </w:pP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sz w:val="22"/>
          <w:szCs w:val="22"/>
          <w:lang w:eastAsia="zh-CN"/>
        </w:rPr>
        <w:tab/>
      </w:r>
      <w:r>
        <w:rPr>
          <w:rFonts w:eastAsiaTheme="minorEastAsia" w:cs="TimesNewRomanPSMT" w:hint="eastAsia"/>
          <w:noProof/>
          <w:sz w:val="22"/>
          <w:szCs w:val="22"/>
          <w:lang w:eastAsia="zh-CN" w:bidi="ar-SA"/>
        </w:rPr>
        <w:drawing>
          <wp:inline distT="0" distB="0" distL="0" distR="0" wp14:anchorId="2957FB23" wp14:editId="2F4A3BCB">
            <wp:extent cx="4943475" cy="3629025"/>
            <wp:effectExtent l="19050" t="0" r="9525" b="0"/>
            <wp:docPr id="25" name="图片 11" descr="C:\Users\peng\Desktop\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ng\Desktop\未命名.jpg"/>
                    <pic:cNvPicPr>
                      <a:picLocks noChangeAspect="1" noChangeArrowheads="1"/>
                    </pic:cNvPicPr>
                  </pic:nvPicPr>
                  <pic:blipFill>
                    <a:blip r:embed="rId12"/>
                    <a:srcRect/>
                    <a:stretch>
                      <a:fillRect/>
                    </a:stretch>
                  </pic:blipFill>
                  <pic:spPr bwMode="auto">
                    <a:xfrm>
                      <a:off x="0" y="0"/>
                      <a:ext cx="4943475" cy="3629025"/>
                    </a:xfrm>
                    <a:prstGeom prst="rect">
                      <a:avLst/>
                    </a:prstGeom>
                    <a:noFill/>
                    <a:ln w="9525">
                      <a:noFill/>
                      <a:miter lim="800000"/>
                      <a:headEnd/>
                      <a:tailEnd/>
                    </a:ln>
                  </pic:spPr>
                </pic:pic>
              </a:graphicData>
            </a:graphic>
          </wp:inline>
        </w:drawing>
      </w:r>
    </w:p>
    <w:p w14:paraId="10EBD7DF" w14:textId="77777777" w:rsidR="00194D65" w:rsidRPr="001130A6" w:rsidRDefault="00194D65">
      <w:pPr>
        <w:autoSpaceDE w:val="0"/>
        <w:jc w:val="both"/>
        <w:rPr>
          <w:rFonts w:eastAsiaTheme="minorEastAsia" w:cs="TimesNewRomanPSMT"/>
          <w:lang w:eastAsia="zh-CN"/>
        </w:rPr>
      </w:pPr>
    </w:p>
    <w:p w14:paraId="42C53D02" w14:textId="77777777" w:rsidR="00194D65" w:rsidRPr="001130A6" w:rsidRDefault="00194D65">
      <w:pPr>
        <w:autoSpaceDE w:val="0"/>
        <w:jc w:val="both"/>
        <w:rPr>
          <w:rFonts w:eastAsiaTheme="minorEastAsia" w:cs="TimesNewRomanPSMT"/>
          <w:lang w:eastAsia="zh-CN"/>
        </w:rPr>
      </w:pP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r>
      <w:r w:rsidRPr="001130A6">
        <w:rPr>
          <w:rFonts w:eastAsiaTheme="minorEastAsia" w:cs="TimesNewRomanPSMT" w:hint="eastAsia"/>
          <w:lang w:eastAsia="zh-CN"/>
        </w:rPr>
        <w:tab/>
        <w:t>Figure 6.6 The average CPU usage of VCPUs</w:t>
      </w:r>
    </w:p>
    <w:p w14:paraId="23C25C01" w14:textId="77777777" w:rsidR="001130A6" w:rsidRPr="0066294D" w:rsidRDefault="001130A6">
      <w:pPr>
        <w:autoSpaceDE w:val="0"/>
        <w:jc w:val="both"/>
        <w:rPr>
          <w:rFonts w:eastAsiaTheme="minorEastAsia" w:cs="TimesNewRomanPSMT"/>
          <w:sz w:val="22"/>
          <w:szCs w:val="22"/>
          <w:lang w:eastAsia="zh-CN"/>
        </w:rPr>
      </w:pPr>
    </w:p>
    <w:p w14:paraId="725069E0" w14:textId="77777777" w:rsidR="00EF28B8" w:rsidRDefault="001F067A" w:rsidP="002E012E">
      <w:pPr>
        <w:pStyle w:val="Heading1"/>
        <w:rPr>
          <w:rFonts w:eastAsiaTheme="minorEastAsia"/>
          <w:lang w:eastAsia="zh-CN"/>
        </w:rPr>
      </w:pPr>
      <w:bookmarkStart w:id="41" w:name="_Toc366653679"/>
      <w:r>
        <w:rPr>
          <w:rFonts w:eastAsiaTheme="minorEastAsia" w:hint="eastAsia"/>
          <w:lang w:eastAsia="zh-CN"/>
        </w:rPr>
        <w:t>7</w:t>
      </w:r>
      <w:r w:rsidR="00A00A1B">
        <w:rPr>
          <w:rFonts w:eastAsiaTheme="minorEastAsia" w:hint="eastAsia"/>
          <w:lang w:eastAsia="zh-CN"/>
        </w:rPr>
        <w:t>.</w:t>
      </w:r>
      <w:r w:rsidR="00844217">
        <w:t>Conclusion</w:t>
      </w:r>
      <w:r w:rsidR="00EF28B8">
        <w:t>s</w:t>
      </w:r>
      <w:r w:rsidR="00EF28B8">
        <w:rPr>
          <w:rFonts w:eastAsiaTheme="minorEastAsia"/>
          <w:lang w:eastAsia="zh-CN"/>
        </w:rPr>
        <w:t xml:space="preserve"> and Future Work</w:t>
      </w:r>
      <w:bookmarkEnd w:id="41"/>
    </w:p>
    <w:p w14:paraId="11FABC93" w14:textId="77777777" w:rsidR="0092525C" w:rsidRPr="002E012E" w:rsidRDefault="00EF28B8" w:rsidP="002E012E">
      <w:pPr>
        <w:pStyle w:val="Heading1"/>
        <w:rPr>
          <w:rFonts w:eastAsiaTheme="minorEastAsia"/>
          <w:sz w:val="22"/>
          <w:szCs w:val="22"/>
          <w:lang w:eastAsia="zh-CN"/>
        </w:rPr>
      </w:pPr>
      <w:bookmarkStart w:id="42" w:name="_Toc366653680"/>
      <w:r>
        <w:rPr>
          <w:rFonts w:eastAsiaTheme="minorEastAsia"/>
          <w:lang w:eastAsia="zh-CN"/>
        </w:rPr>
        <w:t>7.1 Conclusions</w:t>
      </w:r>
      <w:bookmarkEnd w:id="42"/>
    </w:p>
    <w:p w14:paraId="5B21132A" w14:textId="77777777" w:rsidR="00E414DF" w:rsidRDefault="0092525C">
      <w:pPr>
        <w:autoSpaceDE w:val="0"/>
        <w:jc w:val="both"/>
        <w:rPr>
          <w:rFonts w:eastAsiaTheme="minorEastAsia" w:cs="TimesNewRomanPSMT"/>
          <w:lang w:eastAsia="zh-CN"/>
        </w:rPr>
      </w:pPr>
      <w:r w:rsidRPr="001130A6">
        <w:rPr>
          <w:rFonts w:eastAsiaTheme="minorEastAsia" w:cs="TimesNewRomanPSMT" w:hint="eastAsia"/>
          <w:lang w:eastAsia="zh-CN"/>
        </w:rPr>
        <w:t xml:space="preserve">To improve the performance of Xen in virtual cluster scheduling, a co-scheduler is proposed in this </w:t>
      </w:r>
      <w:r w:rsidRPr="001130A6">
        <w:rPr>
          <w:rFonts w:eastAsiaTheme="minorEastAsia" w:cs="TimesNewRomanPSMT"/>
          <w:lang w:eastAsia="zh-CN"/>
        </w:rPr>
        <w:t>project</w:t>
      </w:r>
      <w:r w:rsidRPr="001130A6">
        <w:rPr>
          <w:rFonts w:eastAsiaTheme="minorEastAsia" w:cs="TimesNewRomanPSMT" w:hint="eastAsia"/>
          <w:lang w:eastAsia="zh-CN"/>
        </w:rPr>
        <w:t>. This scheduler aims to cooperate with exiting schedulers of Xen to efficiently allocate CPU resource to virtual machines.</w:t>
      </w:r>
    </w:p>
    <w:p w14:paraId="1EE92234" w14:textId="77777777" w:rsidR="0092525C" w:rsidRPr="001130A6" w:rsidRDefault="0092525C">
      <w:pPr>
        <w:autoSpaceDE w:val="0"/>
        <w:jc w:val="both"/>
        <w:rPr>
          <w:rFonts w:eastAsiaTheme="minorEastAsia" w:cs="TimesNewRomanPSMT"/>
          <w:lang w:eastAsia="zh-CN"/>
        </w:rPr>
      </w:pPr>
    </w:p>
    <w:p w14:paraId="70D1E69A" w14:textId="77777777" w:rsidR="0092525C" w:rsidRDefault="001130A6">
      <w:pPr>
        <w:autoSpaceDE w:val="0"/>
        <w:jc w:val="both"/>
        <w:rPr>
          <w:rFonts w:eastAsiaTheme="minorEastAsia" w:cs="TimesNewRomanPSMT"/>
          <w:lang w:eastAsia="zh-CN"/>
        </w:rPr>
      </w:pPr>
      <w:r>
        <w:rPr>
          <w:rFonts w:eastAsiaTheme="minorEastAsia" w:cs="TimesNewRomanPSMT" w:hint="eastAsia"/>
          <w:lang w:eastAsia="zh-CN"/>
        </w:rPr>
        <w:t xml:space="preserve">There are two big challenges in this project. Firstly, to understand how Xen works is a difficulty. Xen is not like other application program, basically, it is an operating system perhaps even more </w:t>
      </w:r>
      <w:r>
        <w:rPr>
          <w:rFonts w:eastAsiaTheme="minorEastAsia" w:cs="TimesNewRomanPSMT"/>
          <w:lang w:eastAsia="zh-CN"/>
        </w:rPr>
        <w:t>complicated</w:t>
      </w:r>
      <w:r>
        <w:rPr>
          <w:rFonts w:eastAsiaTheme="minorEastAsia" w:cs="TimesNewRomanPSMT" w:hint="eastAsia"/>
          <w:lang w:eastAsia="zh-CN"/>
        </w:rPr>
        <w:t xml:space="preserve">. To understand the how Xen works, a comprehensive study of Xen has been taken during the project by reading the source code of Xen. Secondly, how to design a co-scheduler which improves the performance of virtual cluster while keeps the </w:t>
      </w:r>
      <w:r w:rsidR="0092525C">
        <w:rPr>
          <w:rFonts w:eastAsiaTheme="minorEastAsia" w:cs="TimesNewRomanPSMT"/>
          <w:lang w:eastAsia="zh-CN"/>
        </w:rPr>
        <w:t>efficiency</w:t>
      </w:r>
      <w:r w:rsidR="0092525C">
        <w:rPr>
          <w:rFonts w:eastAsiaTheme="minorEastAsia" w:cs="TimesNewRomanPSMT" w:hint="eastAsia"/>
          <w:lang w:eastAsia="zh-CN"/>
        </w:rPr>
        <w:t xml:space="preserve"> of CPU usage of </w:t>
      </w:r>
      <w:r w:rsidR="0092525C">
        <w:rPr>
          <w:rFonts w:eastAsiaTheme="minorEastAsia" w:cs="TimesNewRomanPSMT"/>
          <w:lang w:eastAsia="zh-CN"/>
        </w:rPr>
        <w:t>each</w:t>
      </w:r>
      <w:r w:rsidR="0092525C">
        <w:rPr>
          <w:rFonts w:eastAsiaTheme="minorEastAsia" w:cs="TimesNewRomanPSMT" w:hint="eastAsia"/>
          <w:lang w:eastAsia="zh-CN"/>
        </w:rPr>
        <w:t xml:space="preserve"> VCPU </w:t>
      </w:r>
      <w:r w:rsidR="0092525C">
        <w:rPr>
          <w:rFonts w:eastAsiaTheme="minorEastAsia" w:cs="TimesNewRomanPSMT" w:hint="eastAsia"/>
          <w:lang w:eastAsia="zh-CN"/>
        </w:rPr>
        <w:lastRenderedPageBreak/>
        <w:t xml:space="preserve">is difficult. This requires a co-scheduler to balance the resource requests from both individual CPUs and </w:t>
      </w:r>
      <w:proofErr w:type="spellStart"/>
      <w:r w:rsidR="0092525C">
        <w:rPr>
          <w:rFonts w:eastAsiaTheme="minorEastAsia" w:cs="TimesNewRomanPSMT" w:hint="eastAsia"/>
          <w:lang w:eastAsia="zh-CN"/>
        </w:rPr>
        <w:t>virual</w:t>
      </w:r>
      <w:proofErr w:type="spellEnd"/>
      <w:r w:rsidR="0092525C">
        <w:rPr>
          <w:rFonts w:eastAsiaTheme="minorEastAsia" w:cs="TimesNewRomanPSMT" w:hint="eastAsia"/>
          <w:lang w:eastAsia="zh-CN"/>
        </w:rPr>
        <w:t xml:space="preserve"> cluster. Thirdly, this co-scheduler is expected to bring the lowest overhead to the virtual system. A scheduling process should not take too much time, otherwise, the performance will be harmed. This is included into the </w:t>
      </w:r>
      <w:r w:rsidR="0092525C">
        <w:rPr>
          <w:rFonts w:eastAsiaTheme="minorEastAsia" w:cs="TimesNewRomanPSMT"/>
          <w:lang w:eastAsia="zh-CN"/>
        </w:rPr>
        <w:t>consideration</w:t>
      </w:r>
      <w:r w:rsidR="0092525C">
        <w:rPr>
          <w:rFonts w:eastAsiaTheme="minorEastAsia" w:cs="TimesNewRomanPSMT" w:hint="eastAsia"/>
          <w:lang w:eastAsia="zh-CN"/>
        </w:rPr>
        <w:t xml:space="preserve"> of designing co-scheduling </w:t>
      </w:r>
      <w:r w:rsidR="0092525C">
        <w:rPr>
          <w:rFonts w:eastAsiaTheme="minorEastAsia" w:cs="TimesNewRomanPSMT"/>
          <w:lang w:eastAsia="zh-CN"/>
        </w:rPr>
        <w:t>algorithm</w:t>
      </w:r>
      <w:r w:rsidR="0092525C">
        <w:rPr>
          <w:rFonts w:eastAsiaTheme="minorEastAsia" w:cs="TimesNewRomanPSMT" w:hint="eastAsia"/>
          <w:lang w:eastAsia="zh-CN"/>
        </w:rPr>
        <w:t>.</w:t>
      </w:r>
    </w:p>
    <w:p w14:paraId="3F888740" w14:textId="77777777" w:rsidR="00E506B3" w:rsidRPr="001130A6" w:rsidRDefault="00E506B3">
      <w:pPr>
        <w:autoSpaceDE w:val="0"/>
        <w:jc w:val="both"/>
        <w:rPr>
          <w:rFonts w:eastAsiaTheme="minorEastAsia" w:cs="TimesNewRomanPSMT"/>
          <w:lang w:eastAsia="zh-CN"/>
        </w:rPr>
      </w:pPr>
    </w:p>
    <w:p w14:paraId="73B96BE7" w14:textId="77777777" w:rsidR="00844217" w:rsidRPr="001130A6" w:rsidRDefault="00CD1040">
      <w:pPr>
        <w:autoSpaceDE w:val="0"/>
        <w:jc w:val="both"/>
        <w:rPr>
          <w:rFonts w:eastAsiaTheme="minorEastAsia" w:cs="TimesNewRomanPSMT"/>
          <w:lang w:eastAsia="zh-CN"/>
        </w:rPr>
      </w:pPr>
      <w:r w:rsidRPr="001130A6">
        <w:rPr>
          <w:rFonts w:eastAsiaTheme="minorEastAsia" w:cs="TimesNewRomanPSMT" w:hint="eastAsia"/>
          <w:lang w:eastAsia="zh-CN"/>
        </w:rPr>
        <w:t xml:space="preserve">This co-scheduler is designed to be able to consider both </w:t>
      </w:r>
      <w:r w:rsidR="00467482" w:rsidRPr="001130A6">
        <w:rPr>
          <w:rFonts w:eastAsiaTheme="minorEastAsia" w:cs="TimesNewRomanPSMT" w:hint="eastAsia"/>
          <w:lang w:eastAsia="zh-CN"/>
        </w:rPr>
        <w:t>the demands of virtual cluster and the available CPU resource of</w:t>
      </w:r>
      <w:r w:rsidR="00EC1C38" w:rsidRPr="001130A6">
        <w:rPr>
          <w:rFonts w:eastAsiaTheme="minorEastAsia" w:cs="TimesNewRomanPSMT" w:hint="eastAsia"/>
          <w:lang w:eastAsia="zh-CN"/>
        </w:rPr>
        <w:t xml:space="preserve"> the virtual system, which gives a </w:t>
      </w:r>
      <w:r w:rsidR="00EC1C38" w:rsidRPr="001130A6">
        <w:rPr>
          <w:rFonts w:eastAsiaTheme="minorEastAsia" w:cs="TimesNewRomanPSMT"/>
          <w:lang w:eastAsia="zh-CN"/>
        </w:rPr>
        <w:t>comprehensive</w:t>
      </w:r>
      <w:r w:rsidR="00EC1C38" w:rsidRPr="001130A6">
        <w:rPr>
          <w:rFonts w:eastAsiaTheme="minorEastAsia" w:cs="TimesNewRomanPSMT" w:hint="eastAsia"/>
          <w:lang w:eastAsia="zh-CN"/>
        </w:rPr>
        <w:t xml:space="preserve"> thought of the present </w:t>
      </w:r>
      <w:r w:rsidR="00EC1C38" w:rsidRPr="001130A6">
        <w:rPr>
          <w:rFonts w:eastAsiaTheme="minorEastAsia" w:cs="TimesNewRomanPSMT"/>
          <w:lang w:eastAsia="zh-CN"/>
        </w:rPr>
        <w:t>situation</w:t>
      </w:r>
      <w:r w:rsidR="00EC1C38" w:rsidRPr="001130A6">
        <w:rPr>
          <w:rFonts w:eastAsiaTheme="minorEastAsia" w:cs="TimesNewRomanPSMT" w:hint="eastAsia"/>
          <w:lang w:eastAsia="zh-CN"/>
        </w:rPr>
        <w:t xml:space="preserve"> of the system. This co-scheduler monitors the virtual system to check if there is enough CPU resource for the virtual cluster through checking the PCPU status. On the other hand, the demands of virtual cluster </w:t>
      </w:r>
      <w:proofErr w:type="gramStart"/>
      <w:r w:rsidR="00EC1C38" w:rsidRPr="001130A6">
        <w:rPr>
          <w:rFonts w:eastAsiaTheme="minorEastAsia" w:cs="TimesNewRomanPSMT" w:hint="eastAsia"/>
          <w:lang w:eastAsia="zh-CN"/>
        </w:rPr>
        <w:t>is</w:t>
      </w:r>
      <w:proofErr w:type="gramEnd"/>
      <w:r w:rsidR="00EC1C38" w:rsidRPr="001130A6">
        <w:rPr>
          <w:rFonts w:eastAsiaTheme="minorEastAsia" w:cs="TimesNewRomanPSMT" w:hint="eastAsia"/>
          <w:lang w:eastAsia="zh-CN"/>
        </w:rPr>
        <w:t xml:space="preserve"> also considered by the co-scheduler via counting the times of </w:t>
      </w:r>
      <w:r w:rsidR="00EC1C38" w:rsidRPr="001130A6">
        <w:rPr>
          <w:rFonts w:eastAsiaTheme="minorEastAsia" w:cs="TimesNewRomanPSMT"/>
          <w:lang w:eastAsia="zh-CN"/>
        </w:rPr>
        <w:t>virtual</w:t>
      </w:r>
      <w:r w:rsidR="00EC1C38" w:rsidRPr="001130A6">
        <w:rPr>
          <w:rFonts w:eastAsiaTheme="minorEastAsia" w:cs="TimesNewRomanPSMT" w:hint="eastAsia"/>
          <w:lang w:eastAsia="zh-CN"/>
        </w:rPr>
        <w:t xml:space="preserve"> cluster members </w:t>
      </w:r>
      <w:r w:rsidR="003B727E" w:rsidRPr="001130A6">
        <w:rPr>
          <w:rFonts w:eastAsiaTheme="minorEastAsia" w:cs="TimesNewRomanPSMT" w:hint="eastAsia"/>
          <w:lang w:eastAsia="zh-CN"/>
        </w:rPr>
        <w:t>being scheduled. Two thresholds are set accordingly so that users have a flexible control of the CPU scheduling process, which means the user can adjust the values to decide if assign more resources to the virtual cluster or to the individual virtual machines.</w:t>
      </w:r>
    </w:p>
    <w:p w14:paraId="2B6D6BF7" w14:textId="77777777" w:rsidR="00844217" w:rsidRPr="001130A6" w:rsidRDefault="00844217">
      <w:pPr>
        <w:autoSpaceDE w:val="0"/>
        <w:jc w:val="both"/>
        <w:rPr>
          <w:rFonts w:eastAsia="Times New Roman" w:cs="TimesNewRomanPSMT"/>
        </w:rPr>
      </w:pPr>
    </w:p>
    <w:p w14:paraId="1FD39DB4" w14:textId="77777777" w:rsidR="001130A6" w:rsidRPr="002E012E" w:rsidRDefault="00E506B3">
      <w:pPr>
        <w:autoSpaceDE w:val="0"/>
        <w:jc w:val="both"/>
        <w:rPr>
          <w:rFonts w:eastAsiaTheme="minorEastAsia" w:cs="TimesNewRomanPSMT"/>
          <w:lang w:eastAsia="zh-CN"/>
        </w:rPr>
      </w:pPr>
      <w:r w:rsidRPr="001130A6">
        <w:rPr>
          <w:rFonts w:eastAsiaTheme="minorEastAsia" w:cs="TimesNewRomanPSMT" w:hint="eastAsia"/>
          <w:lang w:eastAsia="zh-CN"/>
        </w:rPr>
        <w:t xml:space="preserve">The experiments in Chapter 6 </w:t>
      </w:r>
      <w:proofErr w:type="gramStart"/>
      <w:r w:rsidRPr="001130A6">
        <w:rPr>
          <w:rFonts w:eastAsiaTheme="minorEastAsia" w:cs="TimesNewRomanPSMT" w:hint="eastAsia"/>
          <w:lang w:eastAsia="zh-CN"/>
        </w:rPr>
        <w:t>has</w:t>
      </w:r>
      <w:proofErr w:type="gramEnd"/>
      <w:r w:rsidRPr="001130A6">
        <w:rPr>
          <w:rFonts w:eastAsiaTheme="minorEastAsia" w:cs="TimesNewRomanPSMT" w:hint="eastAsia"/>
          <w:lang w:eastAsia="zh-CN"/>
        </w:rPr>
        <w:t xml:space="preserve"> shown the </w:t>
      </w:r>
      <w:r w:rsidR="008A32A7" w:rsidRPr="001130A6">
        <w:rPr>
          <w:rFonts w:eastAsiaTheme="minorEastAsia" w:cs="TimesNewRomanPSMT" w:hint="eastAsia"/>
          <w:lang w:eastAsia="zh-CN"/>
        </w:rPr>
        <w:t xml:space="preserve">performance of </w:t>
      </w:r>
      <w:r w:rsidRPr="001130A6">
        <w:rPr>
          <w:rFonts w:eastAsiaTheme="minorEastAsia" w:cs="TimesNewRomanPSMT" w:hint="eastAsia"/>
          <w:lang w:eastAsia="zh-CN"/>
        </w:rPr>
        <w:t xml:space="preserve">proposed </w:t>
      </w:r>
      <w:r w:rsidR="008A32A7" w:rsidRPr="001130A6">
        <w:rPr>
          <w:rFonts w:eastAsiaTheme="minorEastAsia" w:cs="TimesNewRomanPSMT" w:hint="eastAsia"/>
          <w:lang w:eastAsia="zh-CN"/>
        </w:rPr>
        <w:t>co-</w:t>
      </w:r>
      <w:r w:rsidRPr="001130A6">
        <w:rPr>
          <w:rFonts w:eastAsiaTheme="minorEastAsia" w:cs="TimesNewRomanPSMT" w:hint="eastAsia"/>
          <w:lang w:eastAsia="zh-CN"/>
        </w:rPr>
        <w:t>scheduler.</w:t>
      </w:r>
      <w:r w:rsidR="008A32A7" w:rsidRPr="001130A6">
        <w:rPr>
          <w:rFonts w:eastAsiaTheme="minorEastAsia" w:cs="TimesNewRomanPSMT" w:hint="eastAsia"/>
          <w:lang w:eastAsia="zh-CN"/>
        </w:rPr>
        <w:t xml:space="preserve"> The results of the experiments have shown that there is a significant improvement in handling virtual cluster. </w:t>
      </w:r>
      <w:r w:rsidR="00A400F4" w:rsidRPr="001130A6">
        <w:rPr>
          <w:rFonts w:eastAsiaTheme="minorEastAsia" w:cs="TimesNewRomanPSMT" w:hint="eastAsia"/>
          <w:lang w:eastAsia="zh-CN"/>
        </w:rPr>
        <w:t>There is 30% chance increased in allocating requested CPU resources by using our co-scheduler. By changing the thresholds, the weight of CPU resource allocat</w:t>
      </w:r>
      <w:r w:rsidR="00194D65" w:rsidRPr="001130A6">
        <w:rPr>
          <w:rFonts w:eastAsiaTheme="minorEastAsia" w:cs="TimesNewRomanPSMT" w:hint="eastAsia"/>
          <w:lang w:eastAsia="zh-CN"/>
        </w:rPr>
        <w:t xml:space="preserve">ion can be dynamically adjusted. The relation between the threshold and weight is also stated. The experiments also state the fact that the co-scheduler </w:t>
      </w:r>
      <w:r w:rsidR="00C834BD" w:rsidRPr="001130A6">
        <w:rPr>
          <w:rFonts w:eastAsiaTheme="minorEastAsia" w:cs="TimesNewRomanPSMT" w:hint="eastAsia"/>
          <w:lang w:eastAsia="zh-CN"/>
        </w:rPr>
        <w:t>brings almost 0 effect to the average CPU usage, and the CPU efficiency is improved accordingly by using proposed co-scheduler, which is exactly what we expected our co-scheduler to be.</w:t>
      </w:r>
    </w:p>
    <w:p w14:paraId="1455B3FF" w14:textId="77777777" w:rsidR="001130A6" w:rsidRPr="004D4A91" w:rsidRDefault="00EF28B8" w:rsidP="004D4A91">
      <w:pPr>
        <w:pStyle w:val="Heading1"/>
        <w:rPr>
          <w:sz w:val="24"/>
          <w:szCs w:val="24"/>
          <w:lang w:eastAsia="zh-CN"/>
        </w:rPr>
      </w:pPr>
      <w:bookmarkStart w:id="43" w:name="_Toc366653681"/>
      <w:r>
        <w:rPr>
          <w:lang w:eastAsia="zh-CN"/>
        </w:rPr>
        <w:t>7.2</w:t>
      </w:r>
      <w:r w:rsidR="005849DD">
        <w:rPr>
          <w:rFonts w:hint="eastAsia"/>
          <w:lang w:eastAsia="zh-CN"/>
        </w:rPr>
        <w:t xml:space="preserve"> </w:t>
      </w:r>
      <w:r w:rsidR="005849DD" w:rsidRPr="003B727E">
        <w:rPr>
          <w:rFonts w:hint="eastAsia"/>
          <w:lang w:eastAsia="zh-CN"/>
        </w:rPr>
        <w:t>F</w:t>
      </w:r>
      <w:r w:rsidR="001130A6" w:rsidRPr="003B727E">
        <w:rPr>
          <w:rFonts w:hint="eastAsia"/>
          <w:lang w:eastAsia="zh-CN"/>
        </w:rPr>
        <w:t>urther work</w:t>
      </w:r>
      <w:bookmarkEnd w:id="43"/>
    </w:p>
    <w:p w14:paraId="36E6FA8E" w14:textId="77777777" w:rsidR="00B0112C" w:rsidRPr="001130A6" w:rsidRDefault="00F646C3">
      <w:pPr>
        <w:autoSpaceDE w:val="0"/>
        <w:jc w:val="both"/>
        <w:rPr>
          <w:rFonts w:eastAsiaTheme="minorEastAsia" w:cs="TimesNewRomanPSMT"/>
          <w:lang w:eastAsia="zh-CN"/>
        </w:rPr>
      </w:pPr>
      <w:r w:rsidRPr="001130A6">
        <w:rPr>
          <w:rFonts w:eastAsiaTheme="minorEastAsia" w:cs="TimesNewRomanPSMT" w:hint="eastAsia"/>
          <w:lang w:eastAsia="zh-CN"/>
        </w:rPr>
        <w:t xml:space="preserve">The current version of this co-scheduler has </w:t>
      </w:r>
      <w:r w:rsidRPr="001130A6">
        <w:rPr>
          <w:rFonts w:eastAsiaTheme="minorEastAsia" w:cs="TimesNewRomanPSMT"/>
          <w:lang w:eastAsia="zh-CN"/>
        </w:rPr>
        <w:t>successfully</w:t>
      </w:r>
      <w:r w:rsidR="005849DD">
        <w:rPr>
          <w:rFonts w:eastAsiaTheme="minorEastAsia" w:cs="TimesNewRomanPSMT" w:hint="eastAsia"/>
          <w:lang w:eastAsia="zh-CN"/>
        </w:rPr>
        <w:t xml:space="preserve"> </w:t>
      </w:r>
      <w:r w:rsidR="00C834BD" w:rsidRPr="001130A6">
        <w:rPr>
          <w:rFonts w:eastAsiaTheme="minorEastAsia" w:cs="TimesNewRomanPSMT"/>
          <w:lang w:eastAsia="zh-CN"/>
        </w:rPr>
        <w:t>achieved</w:t>
      </w:r>
      <w:r w:rsidRPr="001130A6">
        <w:rPr>
          <w:rFonts w:eastAsiaTheme="minorEastAsia" w:cs="TimesNewRomanPSMT" w:hint="eastAsia"/>
          <w:lang w:eastAsia="zh-CN"/>
        </w:rPr>
        <w:t xml:space="preserve"> the goal</w:t>
      </w:r>
      <w:r w:rsidR="00C834BD" w:rsidRPr="001130A6">
        <w:rPr>
          <w:rFonts w:eastAsiaTheme="minorEastAsia" w:cs="TimesNewRomanPSMT" w:hint="eastAsia"/>
          <w:lang w:eastAsia="zh-CN"/>
        </w:rPr>
        <w:t>s that</w:t>
      </w:r>
      <w:r w:rsidRPr="001130A6">
        <w:rPr>
          <w:rFonts w:eastAsiaTheme="minorEastAsia" w:cs="TimesNewRomanPSMT" w:hint="eastAsia"/>
          <w:lang w:eastAsia="zh-CN"/>
        </w:rPr>
        <w:t xml:space="preserve"> we set for the project. However, some additional works can be done for improving the performance of this co-</w:t>
      </w:r>
      <w:r w:rsidR="00C834BD" w:rsidRPr="001130A6">
        <w:rPr>
          <w:rFonts w:eastAsiaTheme="minorEastAsia" w:cs="TimesNewRomanPSMT"/>
          <w:lang w:eastAsia="zh-CN"/>
        </w:rPr>
        <w:t>scheduler</w:t>
      </w:r>
      <w:r w:rsidR="00C834BD" w:rsidRPr="001130A6">
        <w:rPr>
          <w:rFonts w:eastAsiaTheme="minorEastAsia" w:cs="TimesNewRomanPSMT" w:hint="eastAsia"/>
          <w:lang w:eastAsia="zh-CN"/>
        </w:rPr>
        <w:t xml:space="preserve">. </w:t>
      </w:r>
    </w:p>
    <w:p w14:paraId="5626E6E9" w14:textId="77777777" w:rsidR="00B0112C" w:rsidRPr="001130A6" w:rsidRDefault="00B0112C">
      <w:pPr>
        <w:autoSpaceDE w:val="0"/>
        <w:jc w:val="both"/>
        <w:rPr>
          <w:rFonts w:eastAsiaTheme="minorEastAsia" w:cs="TimesNewRomanPSMT"/>
          <w:lang w:eastAsia="zh-CN"/>
        </w:rPr>
      </w:pPr>
    </w:p>
    <w:p w14:paraId="2D7563DE" w14:textId="77777777" w:rsidR="00844217" w:rsidRPr="001130A6" w:rsidRDefault="00C834BD">
      <w:pPr>
        <w:autoSpaceDE w:val="0"/>
        <w:jc w:val="both"/>
        <w:rPr>
          <w:rFonts w:eastAsiaTheme="minorEastAsia" w:cs="TimesNewRomanPSMT"/>
          <w:lang w:eastAsia="zh-CN"/>
        </w:rPr>
      </w:pPr>
      <w:proofErr w:type="gramStart"/>
      <w:r w:rsidRPr="001130A6">
        <w:rPr>
          <w:rFonts w:eastAsiaTheme="minorEastAsia" w:cs="TimesNewRomanPSMT" w:hint="eastAsia"/>
          <w:lang w:eastAsia="zh-CN"/>
        </w:rPr>
        <w:t>First of all</w:t>
      </w:r>
      <w:proofErr w:type="gramEnd"/>
      <w:r w:rsidRPr="001130A6">
        <w:rPr>
          <w:rFonts w:eastAsiaTheme="minorEastAsia" w:cs="TimesNewRomanPSMT" w:hint="eastAsia"/>
          <w:lang w:eastAsia="zh-CN"/>
        </w:rPr>
        <w:t xml:space="preserve">, this co-scheduler is currently implemented outside the kernel of Xen. This feature </w:t>
      </w:r>
      <w:r w:rsidR="0009001F" w:rsidRPr="001130A6">
        <w:rPr>
          <w:rFonts w:eastAsiaTheme="minorEastAsia" w:cs="TimesNewRomanPSMT"/>
          <w:lang w:eastAsia="zh-CN"/>
        </w:rPr>
        <w:t>benefits</w:t>
      </w:r>
      <w:r w:rsidRPr="001130A6">
        <w:rPr>
          <w:rFonts w:eastAsiaTheme="minorEastAsia" w:cs="TimesNewRomanPSMT" w:hint="eastAsia"/>
          <w:lang w:eastAsia="zh-CN"/>
        </w:rPr>
        <w:t xml:space="preserve"> from good portability</w:t>
      </w:r>
      <w:r w:rsidR="0009001F" w:rsidRPr="001130A6">
        <w:rPr>
          <w:rFonts w:eastAsiaTheme="minorEastAsia" w:cs="TimesNewRomanPSMT" w:hint="eastAsia"/>
          <w:lang w:eastAsia="zh-CN"/>
        </w:rPr>
        <w:t xml:space="preserve">, </w:t>
      </w:r>
      <w:r w:rsidR="0009001F" w:rsidRPr="001130A6">
        <w:rPr>
          <w:rFonts w:eastAsiaTheme="minorEastAsia" w:cs="TimesNewRomanPSMT"/>
          <w:lang w:eastAsia="zh-CN"/>
        </w:rPr>
        <w:t>however</w:t>
      </w:r>
      <w:r w:rsidR="0009001F" w:rsidRPr="001130A6">
        <w:rPr>
          <w:rFonts w:eastAsiaTheme="minorEastAsia" w:cs="TimesNewRomanPSMT" w:hint="eastAsia"/>
          <w:lang w:eastAsia="zh-CN"/>
        </w:rPr>
        <w:t>, the overall overhead</w:t>
      </w:r>
      <w:r w:rsidR="005849DD">
        <w:rPr>
          <w:rFonts w:eastAsiaTheme="minorEastAsia" w:cs="TimesNewRomanPSMT" w:hint="eastAsia"/>
          <w:lang w:eastAsia="zh-CN"/>
        </w:rPr>
        <w:t>s</w:t>
      </w:r>
      <w:r w:rsidR="0009001F" w:rsidRPr="001130A6">
        <w:rPr>
          <w:rFonts w:eastAsiaTheme="minorEastAsia" w:cs="TimesNewRomanPSMT" w:hint="eastAsia"/>
          <w:lang w:eastAsia="zh-CN"/>
        </w:rPr>
        <w:t xml:space="preserve"> </w:t>
      </w:r>
      <w:r w:rsidR="0009001F" w:rsidRPr="001130A6">
        <w:rPr>
          <w:rFonts w:eastAsiaTheme="minorEastAsia" w:cs="TimesNewRomanPSMT"/>
          <w:lang w:eastAsia="zh-CN"/>
        </w:rPr>
        <w:t>significantly</w:t>
      </w:r>
      <w:r w:rsidR="0009001F" w:rsidRPr="001130A6">
        <w:rPr>
          <w:rFonts w:eastAsiaTheme="minorEastAsia" w:cs="TimesNewRomanPSMT" w:hint="eastAsia"/>
          <w:lang w:eastAsia="zh-CN"/>
        </w:rPr>
        <w:t xml:space="preserve"> high. </w:t>
      </w:r>
      <w:r w:rsidR="00B0112C" w:rsidRPr="001130A6">
        <w:rPr>
          <w:rFonts w:eastAsiaTheme="minorEastAsia" w:cs="TimesNewRomanPSMT" w:hint="eastAsia"/>
          <w:lang w:eastAsia="zh-CN"/>
        </w:rPr>
        <w:t xml:space="preserve">This is because the current version of co-scheduler is not directly communicating with the hypervisor. </w:t>
      </w:r>
      <w:r w:rsidR="0009001F" w:rsidRPr="001130A6">
        <w:rPr>
          <w:rFonts w:eastAsiaTheme="minorEastAsia" w:cs="TimesNewRomanPSMT" w:hint="eastAsia"/>
          <w:lang w:eastAsia="zh-CN"/>
        </w:rPr>
        <w:t>If we want to achieve a better performance of this co-scheduler, the best way is to implement it in the Xen kernel</w:t>
      </w:r>
      <w:r w:rsidR="00B0112C" w:rsidRPr="001130A6">
        <w:rPr>
          <w:rFonts w:eastAsiaTheme="minorEastAsia" w:cs="TimesNewRomanPSMT" w:hint="eastAsia"/>
          <w:lang w:eastAsia="zh-CN"/>
        </w:rPr>
        <w:t xml:space="preserve"> to cut down the overhead by directly manipulating the CPU resource allocating. </w:t>
      </w:r>
    </w:p>
    <w:p w14:paraId="0B8512B8" w14:textId="77777777" w:rsidR="00844217" w:rsidRPr="001130A6" w:rsidRDefault="00844217">
      <w:pPr>
        <w:autoSpaceDE w:val="0"/>
        <w:jc w:val="both"/>
        <w:rPr>
          <w:rFonts w:eastAsia="Times New Roman" w:cs="TimesNewRomanPSMT"/>
        </w:rPr>
      </w:pPr>
    </w:p>
    <w:p w14:paraId="0B2BD2DF" w14:textId="77777777" w:rsidR="00844217" w:rsidRPr="001130A6" w:rsidRDefault="00B0112C">
      <w:pPr>
        <w:autoSpaceDE w:val="0"/>
        <w:jc w:val="both"/>
        <w:rPr>
          <w:rFonts w:eastAsiaTheme="minorEastAsia" w:cs="TimesNewRomanPSMT"/>
          <w:lang w:eastAsia="zh-CN"/>
        </w:rPr>
      </w:pPr>
      <w:r w:rsidRPr="001130A6">
        <w:rPr>
          <w:rFonts w:eastAsiaTheme="minorEastAsia" w:cs="TimesNewRomanPSMT" w:hint="eastAsia"/>
          <w:lang w:eastAsia="zh-CN"/>
        </w:rPr>
        <w:t>Secondly, this co-scheduler uses a strategy that pauses all the individual domains to get enough CPU resources. This also brings waste of CPU resource if requested number of CP</w:t>
      </w:r>
      <w:r w:rsidR="00E54904" w:rsidRPr="001130A6">
        <w:rPr>
          <w:rFonts w:eastAsiaTheme="minorEastAsia" w:cs="TimesNewRomanPSMT" w:hint="eastAsia"/>
          <w:lang w:eastAsia="zh-CN"/>
        </w:rPr>
        <w:t>U</w:t>
      </w:r>
      <w:r w:rsidR="005849DD">
        <w:rPr>
          <w:rFonts w:eastAsiaTheme="minorEastAsia" w:cs="TimesNewRomanPSMT" w:hint="eastAsia"/>
          <w:lang w:eastAsia="zh-CN"/>
        </w:rPr>
        <w:t xml:space="preserve"> </w:t>
      </w:r>
      <w:r w:rsidR="00E54904" w:rsidRPr="001130A6">
        <w:rPr>
          <w:rFonts w:eastAsiaTheme="minorEastAsia" w:cs="TimesNewRomanPSMT" w:hint="eastAsia"/>
          <w:lang w:eastAsia="zh-CN"/>
        </w:rPr>
        <w:t xml:space="preserve">only </w:t>
      </w:r>
      <w:r w:rsidR="00E54904" w:rsidRPr="001130A6">
        <w:rPr>
          <w:rFonts w:eastAsiaTheme="minorEastAsia" w:cs="TimesNewRomanPSMT"/>
          <w:lang w:eastAsia="zh-CN"/>
        </w:rPr>
        <w:t>requires</w:t>
      </w:r>
      <w:r w:rsidR="00E54904" w:rsidRPr="001130A6">
        <w:rPr>
          <w:rFonts w:eastAsiaTheme="minorEastAsia" w:cs="TimesNewRomanPSMT" w:hint="eastAsia"/>
          <w:lang w:eastAsia="zh-CN"/>
        </w:rPr>
        <w:t xml:space="preserve"> one </w:t>
      </w:r>
      <w:r w:rsidR="00CE4E23" w:rsidRPr="001130A6">
        <w:rPr>
          <w:rFonts w:eastAsiaTheme="minorEastAsia" w:cs="TimesNewRomanPSMT"/>
          <w:lang w:eastAsia="zh-CN"/>
        </w:rPr>
        <w:t>individual virtual</w:t>
      </w:r>
      <w:r w:rsidR="00E54904" w:rsidRPr="001130A6">
        <w:rPr>
          <w:rFonts w:eastAsiaTheme="minorEastAsia" w:cs="TimesNewRomanPSMT" w:hint="eastAsia"/>
          <w:lang w:eastAsia="zh-CN"/>
        </w:rPr>
        <w:t xml:space="preserve"> machine offline. Interrupting all individual virtual machines is not </w:t>
      </w:r>
      <w:r w:rsidR="00E54904" w:rsidRPr="001130A6">
        <w:rPr>
          <w:rFonts w:eastAsiaTheme="minorEastAsia" w:cs="TimesNewRomanPSMT"/>
          <w:lang w:eastAsia="zh-CN"/>
        </w:rPr>
        <w:t>necessary</w:t>
      </w:r>
      <w:r w:rsidR="00E54904" w:rsidRPr="001130A6">
        <w:rPr>
          <w:rFonts w:eastAsiaTheme="minorEastAsia" w:cs="TimesNewRomanPSMT" w:hint="eastAsia"/>
          <w:lang w:eastAsia="zh-CN"/>
        </w:rPr>
        <w:t xml:space="preserve">. The co-scheduler can be </w:t>
      </w:r>
      <w:r w:rsidR="00E54904" w:rsidRPr="001130A6">
        <w:rPr>
          <w:rFonts w:eastAsiaTheme="minorEastAsia" w:cs="TimesNewRomanPSMT"/>
          <w:lang w:eastAsia="zh-CN"/>
        </w:rPr>
        <w:t>optimized</w:t>
      </w:r>
      <w:r w:rsidR="00E54904" w:rsidRPr="001130A6">
        <w:rPr>
          <w:rFonts w:eastAsiaTheme="minorEastAsia" w:cs="TimesNewRomanPSMT" w:hint="eastAsia"/>
          <w:lang w:eastAsia="zh-CN"/>
        </w:rPr>
        <w:t xml:space="preserve"> by interrupting the individual domains only if it is necessary. By this optimization, the efficiency of individual virtual machines should be improved.</w:t>
      </w:r>
    </w:p>
    <w:p w14:paraId="2B456711" w14:textId="77777777" w:rsidR="00844217" w:rsidRPr="001130A6" w:rsidRDefault="00844217">
      <w:pPr>
        <w:autoSpaceDE w:val="0"/>
        <w:jc w:val="both"/>
        <w:rPr>
          <w:rFonts w:eastAsia="Times New Roman" w:cs="TimesNewRomanPSMT"/>
        </w:rPr>
      </w:pPr>
    </w:p>
    <w:p w14:paraId="208FB78B" w14:textId="77777777" w:rsidR="00844217" w:rsidRDefault="00844217">
      <w:pPr>
        <w:autoSpaceDE w:val="0"/>
        <w:jc w:val="both"/>
        <w:rPr>
          <w:rFonts w:eastAsia="Times New Roman" w:cs="TimesNewRomanPSMT"/>
          <w:sz w:val="22"/>
          <w:szCs w:val="22"/>
        </w:rPr>
      </w:pPr>
    </w:p>
    <w:p w14:paraId="44810419" w14:textId="77777777" w:rsidR="00844217" w:rsidRDefault="00844217">
      <w:pPr>
        <w:autoSpaceDE w:val="0"/>
        <w:jc w:val="both"/>
        <w:rPr>
          <w:rFonts w:eastAsia="Times New Roman" w:cs="TimesNewRomanPSMT"/>
          <w:sz w:val="22"/>
          <w:szCs w:val="22"/>
        </w:rPr>
      </w:pPr>
    </w:p>
    <w:p w14:paraId="2486FA31" w14:textId="77777777" w:rsidR="00844217" w:rsidRDefault="00844217">
      <w:pPr>
        <w:autoSpaceDE w:val="0"/>
        <w:jc w:val="both"/>
        <w:rPr>
          <w:rFonts w:eastAsia="Times New Roman" w:cs="TimesNewRomanPSMT"/>
          <w:sz w:val="22"/>
          <w:szCs w:val="22"/>
        </w:rPr>
      </w:pPr>
    </w:p>
    <w:p w14:paraId="6938EBBC" w14:textId="77777777" w:rsidR="00844217" w:rsidRDefault="00844217">
      <w:pPr>
        <w:autoSpaceDE w:val="0"/>
        <w:jc w:val="both"/>
        <w:rPr>
          <w:rFonts w:eastAsia="Times New Roman" w:cs="TimesNewRomanPSMT"/>
          <w:sz w:val="22"/>
          <w:szCs w:val="22"/>
        </w:rPr>
      </w:pPr>
    </w:p>
    <w:p w14:paraId="47B88581" w14:textId="77777777" w:rsidR="00844217" w:rsidRDefault="00844217">
      <w:pPr>
        <w:autoSpaceDE w:val="0"/>
        <w:jc w:val="both"/>
        <w:rPr>
          <w:rFonts w:eastAsia="Times New Roman" w:cs="TimesNewRomanPSMT"/>
          <w:sz w:val="22"/>
          <w:szCs w:val="22"/>
        </w:rPr>
      </w:pPr>
    </w:p>
    <w:p w14:paraId="0CE68985" w14:textId="77777777" w:rsidR="00844217" w:rsidRDefault="00844217">
      <w:pPr>
        <w:autoSpaceDE w:val="0"/>
        <w:jc w:val="both"/>
        <w:rPr>
          <w:rFonts w:eastAsia="Times New Roman" w:cs="TimesNewRomanPSMT"/>
          <w:sz w:val="22"/>
          <w:szCs w:val="22"/>
        </w:rPr>
      </w:pPr>
    </w:p>
    <w:p w14:paraId="03367D20" w14:textId="77777777" w:rsidR="00890950" w:rsidRDefault="00890950">
      <w:pPr>
        <w:autoSpaceDE w:val="0"/>
        <w:jc w:val="both"/>
        <w:rPr>
          <w:rFonts w:eastAsiaTheme="minorEastAsia" w:cs="TimesNewRomanPSMT"/>
          <w:b/>
          <w:bCs/>
          <w:sz w:val="36"/>
          <w:szCs w:val="36"/>
          <w:lang w:eastAsia="zh-CN"/>
        </w:rPr>
      </w:pPr>
    </w:p>
    <w:p w14:paraId="5C6AE4E1" w14:textId="77777777" w:rsidR="00890950" w:rsidRDefault="00890950">
      <w:pPr>
        <w:autoSpaceDE w:val="0"/>
        <w:jc w:val="both"/>
        <w:rPr>
          <w:rFonts w:eastAsiaTheme="minorEastAsia" w:cs="TimesNewRomanPSMT"/>
          <w:b/>
          <w:bCs/>
          <w:sz w:val="36"/>
          <w:szCs w:val="36"/>
          <w:lang w:eastAsia="zh-CN"/>
        </w:rPr>
      </w:pPr>
    </w:p>
    <w:p w14:paraId="0BDB64AF" w14:textId="77777777" w:rsidR="002E012E" w:rsidRDefault="002E012E">
      <w:pPr>
        <w:autoSpaceDE w:val="0"/>
        <w:jc w:val="both"/>
        <w:rPr>
          <w:rFonts w:eastAsiaTheme="minorEastAsia" w:cs="TimesNewRomanPSMT"/>
          <w:b/>
          <w:bCs/>
          <w:sz w:val="36"/>
          <w:szCs w:val="36"/>
          <w:lang w:eastAsia="zh-CN"/>
        </w:rPr>
      </w:pPr>
    </w:p>
    <w:p w14:paraId="7AB248FD" w14:textId="77777777" w:rsidR="002E012E" w:rsidRDefault="002E012E">
      <w:pPr>
        <w:autoSpaceDE w:val="0"/>
        <w:jc w:val="both"/>
        <w:rPr>
          <w:rFonts w:eastAsiaTheme="minorEastAsia" w:cs="TimesNewRomanPSMT"/>
          <w:b/>
          <w:bCs/>
          <w:sz w:val="36"/>
          <w:szCs w:val="36"/>
          <w:lang w:eastAsia="zh-CN"/>
        </w:rPr>
      </w:pPr>
    </w:p>
    <w:p w14:paraId="24A713B0" w14:textId="77777777" w:rsidR="002E012E" w:rsidRDefault="002E012E">
      <w:pPr>
        <w:autoSpaceDE w:val="0"/>
        <w:jc w:val="both"/>
        <w:rPr>
          <w:rFonts w:eastAsiaTheme="minorEastAsia" w:cs="TimesNewRomanPSMT"/>
          <w:b/>
          <w:bCs/>
          <w:sz w:val="36"/>
          <w:szCs w:val="36"/>
          <w:lang w:eastAsia="zh-CN"/>
        </w:rPr>
      </w:pPr>
    </w:p>
    <w:p w14:paraId="38AB117E" w14:textId="77777777" w:rsidR="002E012E" w:rsidRDefault="002E012E">
      <w:pPr>
        <w:autoSpaceDE w:val="0"/>
        <w:jc w:val="both"/>
        <w:rPr>
          <w:rFonts w:eastAsiaTheme="minorEastAsia" w:cs="TimesNewRomanPSMT"/>
          <w:b/>
          <w:bCs/>
          <w:sz w:val="36"/>
          <w:szCs w:val="36"/>
          <w:lang w:eastAsia="zh-CN"/>
        </w:rPr>
      </w:pPr>
    </w:p>
    <w:p w14:paraId="15CADE5A" w14:textId="77777777" w:rsidR="002E012E" w:rsidRDefault="002E012E">
      <w:pPr>
        <w:autoSpaceDE w:val="0"/>
        <w:jc w:val="both"/>
        <w:rPr>
          <w:rFonts w:eastAsiaTheme="minorEastAsia" w:cs="TimesNewRomanPSMT"/>
          <w:b/>
          <w:bCs/>
          <w:sz w:val="36"/>
          <w:szCs w:val="36"/>
          <w:lang w:eastAsia="zh-CN"/>
        </w:rPr>
      </w:pPr>
    </w:p>
    <w:p w14:paraId="22C0D26D" w14:textId="77777777" w:rsidR="002E012E" w:rsidRDefault="002E012E">
      <w:pPr>
        <w:autoSpaceDE w:val="0"/>
        <w:jc w:val="both"/>
        <w:rPr>
          <w:rFonts w:eastAsiaTheme="minorEastAsia" w:cs="TimesNewRomanPSMT"/>
          <w:b/>
          <w:bCs/>
          <w:sz w:val="36"/>
          <w:szCs w:val="36"/>
          <w:lang w:eastAsia="zh-CN"/>
        </w:rPr>
      </w:pPr>
    </w:p>
    <w:p w14:paraId="5A556E1F" w14:textId="77777777" w:rsidR="002E012E" w:rsidRDefault="002E012E">
      <w:pPr>
        <w:autoSpaceDE w:val="0"/>
        <w:jc w:val="both"/>
        <w:rPr>
          <w:rFonts w:eastAsiaTheme="minorEastAsia" w:cs="TimesNewRomanPSMT"/>
          <w:b/>
          <w:bCs/>
          <w:sz w:val="36"/>
          <w:szCs w:val="36"/>
          <w:lang w:eastAsia="zh-CN"/>
        </w:rPr>
      </w:pPr>
    </w:p>
    <w:p w14:paraId="1A6E82E4" w14:textId="77777777" w:rsidR="002E012E" w:rsidRDefault="002E012E">
      <w:pPr>
        <w:autoSpaceDE w:val="0"/>
        <w:jc w:val="both"/>
        <w:rPr>
          <w:rFonts w:eastAsiaTheme="minorEastAsia" w:cs="TimesNewRomanPSMT"/>
          <w:b/>
          <w:bCs/>
          <w:sz w:val="36"/>
          <w:szCs w:val="36"/>
          <w:lang w:eastAsia="zh-CN"/>
        </w:rPr>
      </w:pPr>
    </w:p>
    <w:p w14:paraId="1CA02053" w14:textId="77777777" w:rsidR="002E012E" w:rsidRDefault="002E012E">
      <w:pPr>
        <w:autoSpaceDE w:val="0"/>
        <w:jc w:val="both"/>
        <w:rPr>
          <w:rFonts w:eastAsiaTheme="minorEastAsia" w:cs="TimesNewRomanPSMT"/>
          <w:b/>
          <w:bCs/>
          <w:sz w:val="36"/>
          <w:szCs w:val="36"/>
          <w:lang w:eastAsia="zh-CN"/>
        </w:rPr>
      </w:pPr>
    </w:p>
    <w:p w14:paraId="4604CC2B" w14:textId="77777777" w:rsidR="002E012E" w:rsidRDefault="002E012E">
      <w:pPr>
        <w:autoSpaceDE w:val="0"/>
        <w:jc w:val="both"/>
        <w:rPr>
          <w:rFonts w:eastAsiaTheme="minorEastAsia" w:cs="TimesNewRomanPSMT"/>
          <w:b/>
          <w:bCs/>
          <w:sz w:val="36"/>
          <w:szCs w:val="36"/>
          <w:lang w:eastAsia="zh-CN"/>
        </w:rPr>
      </w:pPr>
    </w:p>
    <w:p w14:paraId="41197A6B" w14:textId="77777777" w:rsidR="002E012E" w:rsidRDefault="002E012E">
      <w:pPr>
        <w:autoSpaceDE w:val="0"/>
        <w:jc w:val="both"/>
        <w:rPr>
          <w:rFonts w:eastAsiaTheme="minorEastAsia" w:cs="TimesNewRomanPSMT"/>
          <w:b/>
          <w:bCs/>
          <w:sz w:val="36"/>
          <w:szCs w:val="36"/>
          <w:lang w:eastAsia="zh-CN"/>
        </w:rPr>
      </w:pPr>
    </w:p>
    <w:p w14:paraId="097A2AD3" w14:textId="77777777" w:rsidR="002E012E" w:rsidRDefault="002E012E">
      <w:pPr>
        <w:autoSpaceDE w:val="0"/>
        <w:jc w:val="both"/>
        <w:rPr>
          <w:rFonts w:eastAsiaTheme="minorEastAsia" w:cs="TimesNewRomanPSMT"/>
          <w:b/>
          <w:bCs/>
          <w:sz w:val="36"/>
          <w:szCs w:val="36"/>
          <w:lang w:eastAsia="zh-CN"/>
        </w:rPr>
      </w:pPr>
    </w:p>
    <w:p w14:paraId="2EC98CDD" w14:textId="77777777" w:rsidR="002E012E" w:rsidRDefault="002E012E">
      <w:pPr>
        <w:autoSpaceDE w:val="0"/>
        <w:jc w:val="both"/>
        <w:rPr>
          <w:rFonts w:eastAsiaTheme="minorEastAsia" w:cs="TimesNewRomanPSMT"/>
          <w:b/>
          <w:bCs/>
          <w:sz w:val="36"/>
          <w:szCs w:val="36"/>
          <w:lang w:eastAsia="zh-CN"/>
        </w:rPr>
      </w:pPr>
    </w:p>
    <w:p w14:paraId="052DB435" w14:textId="77777777" w:rsidR="002E012E" w:rsidRDefault="002E012E">
      <w:pPr>
        <w:autoSpaceDE w:val="0"/>
        <w:jc w:val="both"/>
        <w:rPr>
          <w:rFonts w:eastAsiaTheme="minorEastAsia" w:cs="TimesNewRomanPSMT"/>
          <w:b/>
          <w:bCs/>
          <w:sz w:val="36"/>
          <w:szCs w:val="36"/>
          <w:lang w:eastAsia="zh-CN"/>
        </w:rPr>
      </w:pPr>
    </w:p>
    <w:p w14:paraId="45671864" w14:textId="77777777" w:rsidR="002E012E" w:rsidRDefault="002E012E">
      <w:pPr>
        <w:autoSpaceDE w:val="0"/>
        <w:jc w:val="both"/>
        <w:rPr>
          <w:rFonts w:eastAsiaTheme="minorEastAsia" w:cs="TimesNewRomanPSMT"/>
          <w:b/>
          <w:bCs/>
          <w:sz w:val="36"/>
          <w:szCs w:val="36"/>
          <w:lang w:eastAsia="zh-CN"/>
        </w:rPr>
      </w:pPr>
    </w:p>
    <w:p w14:paraId="1F1F8494" w14:textId="77777777" w:rsidR="002E012E" w:rsidRDefault="002E012E">
      <w:pPr>
        <w:autoSpaceDE w:val="0"/>
        <w:jc w:val="both"/>
        <w:rPr>
          <w:rFonts w:eastAsiaTheme="minorEastAsia" w:cs="TimesNewRomanPSMT"/>
          <w:b/>
          <w:bCs/>
          <w:sz w:val="36"/>
          <w:szCs w:val="36"/>
          <w:lang w:eastAsia="zh-CN"/>
        </w:rPr>
      </w:pPr>
    </w:p>
    <w:p w14:paraId="172DE9D9" w14:textId="77777777" w:rsidR="002E012E" w:rsidRDefault="002E012E">
      <w:pPr>
        <w:autoSpaceDE w:val="0"/>
        <w:jc w:val="both"/>
        <w:rPr>
          <w:rFonts w:eastAsiaTheme="minorEastAsia" w:cs="TimesNewRomanPSMT"/>
          <w:b/>
          <w:bCs/>
          <w:sz w:val="36"/>
          <w:szCs w:val="36"/>
          <w:lang w:eastAsia="zh-CN"/>
        </w:rPr>
      </w:pPr>
    </w:p>
    <w:p w14:paraId="5770F9A1" w14:textId="77777777" w:rsidR="002E012E" w:rsidRDefault="002E012E">
      <w:pPr>
        <w:autoSpaceDE w:val="0"/>
        <w:jc w:val="both"/>
        <w:rPr>
          <w:rFonts w:eastAsiaTheme="minorEastAsia" w:cs="TimesNewRomanPSMT"/>
          <w:b/>
          <w:bCs/>
          <w:sz w:val="36"/>
          <w:szCs w:val="36"/>
          <w:lang w:eastAsia="zh-CN"/>
        </w:rPr>
      </w:pPr>
    </w:p>
    <w:p w14:paraId="2425807D" w14:textId="77777777" w:rsidR="002E012E" w:rsidRDefault="002E012E">
      <w:pPr>
        <w:autoSpaceDE w:val="0"/>
        <w:jc w:val="both"/>
        <w:rPr>
          <w:rFonts w:eastAsiaTheme="minorEastAsia" w:cs="TimesNewRomanPSMT"/>
          <w:b/>
          <w:bCs/>
          <w:sz w:val="36"/>
          <w:szCs w:val="36"/>
          <w:lang w:eastAsia="zh-CN"/>
        </w:rPr>
      </w:pPr>
    </w:p>
    <w:p w14:paraId="4DBEFD92" w14:textId="77777777" w:rsidR="00A40ECC" w:rsidRDefault="00A40ECC">
      <w:pPr>
        <w:autoSpaceDE w:val="0"/>
        <w:jc w:val="both"/>
        <w:rPr>
          <w:rFonts w:eastAsiaTheme="minorEastAsia" w:cs="TimesNewRomanPSMT"/>
          <w:b/>
          <w:bCs/>
          <w:sz w:val="36"/>
          <w:szCs w:val="36"/>
          <w:lang w:eastAsia="zh-CN"/>
        </w:rPr>
      </w:pPr>
    </w:p>
    <w:p w14:paraId="3312B2CA" w14:textId="77777777" w:rsidR="00844217" w:rsidRDefault="00844217" w:rsidP="00A00A1B">
      <w:pPr>
        <w:pStyle w:val="Heading1"/>
        <w:rPr>
          <w:sz w:val="22"/>
          <w:szCs w:val="22"/>
        </w:rPr>
      </w:pPr>
      <w:bookmarkStart w:id="44" w:name="_Toc366653682"/>
      <w:r>
        <w:t>Reference</w:t>
      </w:r>
      <w:bookmarkEnd w:id="44"/>
    </w:p>
    <w:p w14:paraId="6F61C6AC" w14:textId="77777777" w:rsidR="00844217" w:rsidRPr="0092525C" w:rsidRDefault="00844217" w:rsidP="0092525C">
      <w:pPr>
        <w:autoSpaceDE w:val="0"/>
        <w:jc w:val="both"/>
        <w:rPr>
          <w:rFonts w:eastAsia="TimesNewRomanPS-ItalicMT" w:cs="Times New Roman"/>
          <w:i/>
          <w:iCs/>
        </w:rPr>
      </w:pPr>
      <w:r w:rsidRPr="0092525C">
        <w:rPr>
          <w:rFonts w:eastAsia="TimesNewRomanPSMT" w:cs="Times New Roman"/>
        </w:rPr>
        <w:t xml:space="preserve">[1] P. H. </w:t>
      </w:r>
      <w:proofErr w:type="spellStart"/>
      <w:r w:rsidRPr="0092525C">
        <w:rPr>
          <w:rFonts w:eastAsia="TimesNewRomanPSMT" w:cs="Times New Roman"/>
        </w:rPr>
        <w:t>Gum</w:t>
      </w:r>
      <w:r w:rsidR="000319D0">
        <w:rPr>
          <w:rFonts w:eastAsia="TimesNewRomanPSMT" w:cs="Times New Roman" w:hint="eastAsia"/>
          <w:lang w:eastAsia="zh-CN"/>
        </w:rPr>
        <w:t>,</w:t>
      </w:r>
      <w:r w:rsidR="000B49E3">
        <w:rPr>
          <w:rFonts w:eastAsia="TimesNewRomanPSMT" w:cs="Times New Roman" w:hint="eastAsia"/>
          <w:lang w:eastAsia="zh-CN"/>
        </w:rPr>
        <w:t>"</w:t>
      </w:r>
      <w:r w:rsidRPr="0092525C">
        <w:rPr>
          <w:rFonts w:eastAsia="TimesNewRomanPSMT" w:cs="Times New Roman"/>
        </w:rPr>
        <w:t>System</w:t>
      </w:r>
      <w:proofErr w:type="spellEnd"/>
      <w:r w:rsidRPr="0092525C">
        <w:rPr>
          <w:rFonts w:eastAsia="TimesNewRomanPSMT" w:cs="Times New Roman"/>
        </w:rPr>
        <w:t xml:space="preserve">/370 extended architecture: </w:t>
      </w:r>
      <w:r w:rsidR="000B49E3">
        <w:rPr>
          <w:rFonts w:eastAsia="TimesNewRomanPSMT" w:cs="Times New Roman"/>
        </w:rPr>
        <w:t>Facilities for virtual machines</w:t>
      </w:r>
      <w:r w:rsidR="000B49E3">
        <w:rPr>
          <w:rFonts w:eastAsia="TimesNewRomanPSMT" w:cs="Times New Roman" w:hint="eastAsia"/>
          <w:lang w:eastAsia="zh-CN"/>
        </w:rPr>
        <w:t xml:space="preserve">", </w:t>
      </w:r>
      <w:r w:rsidRPr="0092525C">
        <w:rPr>
          <w:rFonts w:eastAsia="TimesNewRomanPS-ItalicMT" w:cs="Times New Roman"/>
          <w:i/>
          <w:iCs/>
        </w:rPr>
        <w:t xml:space="preserve">IBM Journal of </w:t>
      </w:r>
      <w:proofErr w:type="spellStart"/>
      <w:r w:rsidRPr="0092525C">
        <w:rPr>
          <w:rFonts w:eastAsia="TimesNewRomanPS-ItalicMT" w:cs="Times New Roman"/>
          <w:i/>
          <w:iCs/>
        </w:rPr>
        <w:t>Researchand</w:t>
      </w:r>
      <w:proofErr w:type="spellEnd"/>
      <w:r w:rsidRPr="0092525C">
        <w:rPr>
          <w:rFonts w:eastAsia="TimesNewRomanPS-ItalicMT" w:cs="Times New Roman"/>
          <w:i/>
          <w:iCs/>
        </w:rPr>
        <w:t xml:space="preserve"> Development</w:t>
      </w:r>
      <w:r w:rsidRPr="0092525C">
        <w:rPr>
          <w:rFonts w:eastAsia="TimesNewRomanPSMT" w:cs="Times New Roman"/>
        </w:rPr>
        <w:t>, 27(6):530–544, 1983.</w:t>
      </w:r>
    </w:p>
    <w:p w14:paraId="150FA5C7" w14:textId="77777777" w:rsidR="00844217" w:rsidRPr="000B49E3" w:rsidRDefault="00844217" w:rsidP="0092525C">
      <w:pPr>
        <w:autoSpaceDE w:val="0"/>
        <w:jc w:val="both"/>
        <w:rPr>
          <w:rFonts w:eastAsia="TimesNewRomanPSMT" w:cs="Times New Roman"/>
        </w:rPr>
      </w:pPr>
    </w:p>
    <w:p w14:paraId="14578F59" w14:textId="77777777" w:rsidR="00844217" w:rsidRPr="0092525C" w:rsidRDefault="000319D0" w:rsidP="0092525C">
      <w:pPr>
        <w:autoSpaceDE w:val="0"/>
        <w:jc w:val="both"/>
        <w:rPr>
          <w:rFonts w:eastAsia="TimesNewRomanPSMT" w:cs="Times New Roman"/>
        </w:rPr>
      </w:pPr>
      <w:r>
        <w:rPr>
          <w:rFonts w:eastAsia="TimesNewRomanPSMT" w:cs="Times New Roman"/>
        </w:rPr>
        <w:t xml:space="preserve">[2] J. E. Smith and R. </w:t>
      </w:r>
      <w:proofErr w:type="spellStart"/>
      <w:r>
        <w:rPr>
          <w:rFonts w:eastAsia="TimesNewRomanPSMT" w:cs="Times New Roman"/>
        </w:rPr>
        <w:t>Nair</w:t>
      </w:r>
      <w:r>
        <w:rPr>
          <w:rFonts w:eastAsia="TimesNewRomanPSMT" w:cs="Times New Roman" w:hint="eastAsia"/>
          <w:lang w:eastAsia="zh-CN"/>
        </w:rPr>
        <w:t>,"</w:t>
      </w:r>
      <w:r w:rsidR="00844217" w:rsidRPr="000319D0">
        <w:rPr>
          <w:rFonts w:eastAsia="TimesNewRomanPS-ItalicMT" w:cs="Times New Roman"/>
          <w:iCs/>
        </w:rPr>
        <w:t>Virtual</w:t>
      </w:r>
      <w:proofErr w:type="spellEnd"/>
      <w:r w:rsidR="00844217" w:rsidRPr="000319D0">
        <w:rPr>
          <w:rFonts w:eastAsia="TimesNewRomanPS-ItalicMT" w:cs="Times New Roman"/>
          <w:iCs/>
        </w:rPr>
        <w:t xml:space="preserve"> Machines: Versatile platforms for systems and </w:t>
      </w:r>
      <w:proofErr w:type="spellStart"/>
      <w:r w:rsidR="00844217" w:rsidRPr="000319D0">
        <w:rPr>
          <w:rFonts w:eastAsia="TimesNewRomanPS-ItalicMT" w:cs="Times New Roman"/>
          <w:iCs/>
        </w:rPr>
        <w:t>processes</w:t>
      </w:r>
      <w:proofErr w:type="gramStart"/>
      <w:r>
        <w:rPr>
          <w:rFonts w:eastAsia="TimesNewRomanPS-ItalicMT" w:cs="Times New Roman" w:hint="eastAsia"/>
          <w:iCs/>
          <w:lang w:eastAsia="zh-CN"/>
        </w:rPr>
        <w:t>"</w:t>
      </w:r>
      <w:r>
        <w:rPr>
          <w:rFonts w:eastAsia="TimesNewRomanPSMT" w:cs="Times New Roman" w:hint="eastAsia"/>
          <w:lang w:eastAsia="zh-CN"/>
        </w:rPr>
        <w:t>,</w:t>
      </w:r>
      <w:r w:rsidR="00844217" w:rsidRPr="000319D0">
        <w:rPr>
          <w:rFonts w:eastAsia="TimesNewRomanPSMT" w:cs="Times New Roman"/>
        </w:rPr>
        <w:t>Elsevier</w:t>
      </w:r>
      <w:proofErr w:type="spellEnd"/>
      <w:proofErr w:type="gramEnd"/>
      <w:r w:rsidR="00844217" w:rsidRPr="000319D0">
        <w:rPr>
          <w:rFonts w:eastAsia="TimesNewRomanPSMT" w:cs="Times New Roman"/>
        </w:rPr>
        <w:t>, USA,2005</w:t>
      </w:r>
      <w:r w:rsidR="00844217" w:rsidRPr="000319D0">
        <w:rPr>
          <w:rFonts w:eastAsia="TimesNewRomanPSMT" w:cs="Times New Roman"/>
          <w:i/>
        </w:rPr>
        <w:t>.</w:t>
      </w:r>
    </w:p>
    <w:p w14:paraId="7E230AD1" w14:textId="77777777" w:rsidR="00844217" w:rsidRPr="0092525C" w:rsidRDefault="00844217" w:rsidP="0092525C">
      <w:pPr>
        <w:autoSpaceDE w:val="0"/>
        <w:jc w:val="both"/>
        <w:rPr>
          <w:rFonts w:eastAsia="TimesNewRomanPSMT" w:cs="Times New Roman"/>
        </w:rPr>
      </w:pPr>
    </w:p>
    <w:p w14:paraId="2162EAB0" w14:textId="77777777" w:rsidR="00844217" w:rsidRPr="000319D0" w:rsidRDefault="00844217" w:rsidP="0092525C">
      <w:pPr>
        <w:autoSpaceDE w:val="0"/>
        <w:jc w:val="both"/>
        <w:rPr>
          <w:rFonts w:eastAsia="TimesNewRomanPSMT" w:cs="Times New Roman"/>
          <w:i/>
        </w:rPr>
      </w:pPr>
      <w:r w:rsidRPr="0092525C">
        <w:rPr>
          <w:rFonts w:eastAsia="TimesNewRomanPSMT" w:cs="Times New Roman"/>
        </w:rPr>
        <w:t xml:space="preserve">[3] D. G. </w:t>
      </w:r>
      <w:proofErr w:type="spellStart"/>
      <w:r w:rsidRPr="0092525C">
        <w:rPr>
          <w:rFonts w:eastAsia="TimesNewRomanPSMT" w:cs="Times New Roman"/>
        </w:rPr>
        <w:t>Feitelson</w:t>
      </w:r>
      <w:proofErr w:type="spellEnd"/>
      <w:r w:rsidRPr="0092525C">
        <w:rPr>
          <w:rFonts w:eastAsia="TimesNewRomanPSMT" w:cs="Times New Roman"/>
        </w:rPr>
        <w:t>, L.</w:t>
      </w:r>
      <w:r w:rsidR="000319D0">
        <w:rPr>
          <w:rFonts w:eastAsia="TimesNewRomanPSMT" w:cs="Times New Roman"/>
        </w:rPr>
        <w:t xml:space="preserve"> Rudolph, and U. </w:t>
      </w:r>
      <w:proofErr w:type="spellStart"/>
      <w:r w:rsidR="000319D0">
        <w:rPr>
          <w:rFonts w:eastAsia="TimesNewRomanPSMT" w:cs="Times New Roman"/>
        </w:rPr>
        <w:t>Schwiegelshohn</w:t>
      </w:r>
      <w:proofErr w:type="spellEnd"/>
      <w:r w:rsidR="000319D0">
        <w:rPr>
          <w:rFonts w:eastAsia="TimesNewRomanPSMT" w:cs="Times New Roman" w:hint="eastAsia"/>
          <w:lang w:eastAsia="zh-CN"/>
        </w:rPr>
        <w:t>,</w:t>
      </w:r>
      <w:r w:rsidR="000B49E3">
        <w:rPr>
          <w:rFonts w:eastAsia="TimesNewRomanPSMT" w:cs="Times New Roman" w:hint="eastAsia"/>
          <w:lang w:eastAsia="zh-CN"/>
        </w:rPr>
        <w:t>"</w:t>
      </w:r>
      <w:r w:rsidRPr="0092525C">
        <w:rPr>
          <w:rFonts w:eastAsia="TimesNewRomanPSMT" w:cs="Times New Roman"/>
        </w:rPr>
        <w:t>Parallel j</w:t>
      </w:r>
      <w:r w:rsidR="000B49E3">
        <w:rPr>
          <w:rFonts w:eastAsia="TimesNewRomanPSMT" w:cs="Times New Roman"/>
        </w:rPr>
        <w:t>ob scheduling - a status report</w:t>
      </w:r>
      <w:r w:rsidR="000B49E3">
        <w:rPr>
          <w:rFonts w:eastAsia="TimesNewRomanPSMT" w:cs="Times New Roman" w:hint="eastAsia"/>
          <w:lang w:eastAsia="zh-CN"/>
        </w:rPr>
        <w:t xml:space="preserve">", </w:t>
      </w:r>
      <w:r w:rsidRPr="0092525C">
        <w:rPr>
          <w:rFonts w:eastAsia="TimesNewRomanPS-ItalicMT" w:cs="Times New Roman"/>
          <w:i/>
          <w:iCs/>
        </w:rPr>
        <w:t>Proceedings of the Workshop on Job Scheduling Strategies for Parallel Processing</w:t>
      </w:r>
      <w:r w:rsidRPr="0092525C">
        <w:rPr>
          <w:rFonts w:eastAsia="TimesNewRomanPSMT" w:cs="Times New Roman"/>
        </w:rPr>
        <w:t xml:space="preserve">, </w:t>
      </w:r>
      <w:r w:rsidRPr="000319D0">
        <w:rPr>
          <w:rFonts w:eastAsia="TimesNewRomanPSMT" w:cs="Times New Roman"/>
          <w:i/>
        </w:rPr>
        <w:t>pages 1–16, 2004.</w:t>
      </w:r>
    </w:p>
    <w:p w14:paraId="6AD23807" w14:textId="77777777" w:rsidR="00844217" w:rsidRPr="000B49E3" w:rsidRDefault="00844217" w:rsidP="0092525C">
      <w:pPr>
        <w:autoSpaceDE w:val="0"/>
        <w:jc w:val="both"/>
        <w:rPr>
          <w:rFonts w:eastAsia="TimesNewRomanPSMT" w:cs="Times New Roman"/>
        </w:rPr>
      </w:pPr>
    </w:p>
    <w:p w14:paraId="1DBC596F" w14:textId="77777777" w:rsidR="00844217" w:rsidRPr="000319D0" w:rsidRDefault="00844217" w:rsidP="0092525C">
      <w:pPr>
        <w:autoSpaceDE w:val="0"/>
        <w:jc w:val="both"/>
        <w:rPr>
          <w:rFonts w:eastAsia="TimesNewRomanPS-ItalicMT" w:cs="Times New Roman"/>
          <w:i/>
          <w:iCs/>
        </w:rPr>
      </w:pPr>
      <w:r w:rsidRPr="0092525C">
        <w:rPr>
          <w:rFonts w:eastAsia="TimesNewRomanPSMT" w:cs="Times New Roman"/>
        </w:rPr>
        <w:t xml:space="preserve">[4] C. </w:t>
      </w:r>
      <w:r w:rsidR="000319D0">
        <w:rPr>
          <w:rFonts w:eastAsia="TimesNewRomanPSMT" w:cs="Times New Roman"/>
        </w:rPr>
        <w:t xml:space="preserve">Weng, Z. Wang, M. Li, and X. </w:t>
      </w:r>
      <w:proofErr w:type="spellStart"/>
      <w:r w:rsidR="000319D0">
        <w:rPr>
          <w:rFonts w:eastAsia="TimesNewRomanPSMT" w:cs="Times New Roman"/>
        </w:rPr>
        <w:t>Lu</w:t>
      </w:r>
      <w:r w:rsidR="000319D0">
        <w:rPr>
          <w:rFonts w:eastAsia="TimesNewRomanPSMT" w:cs="Times New Roman" w:hint="eastAsia"/>
          <w:lang w:eastAsia="zh-CN"/>
        </w:rPr>
        <w:t>,</w:t>
      </w:r>
      <w:r w:rsidR="000B49E3">
        <w:rPr>
          <w:rFonts w:eastAsia="TimesNewRomanPSMT" w:cs="Times New Roman" w:hint="eastAsia"/>
          <w:lang w:eastAsia="zh-CN"/>
        </w:rPr>
        <w:t>"</w:t>
      </w:r>
      <w:r w:rsidRPr="0092525C">
        <w:rPr>
          <w:rFonts w:eastAsia="TimesNewRomanPSMT" w:cs="Times New Roman"/>
        </w:rPr>
        <w:t>The</w:t>
      </w:r>
      <w:proofErr w:type="spellEnd"/>
      <w:r w:rsidRPr="0092525C">
        <w:rPr>
          <w:rFonts w:eastAsia="TimesNewRomanPSMT" w:cs="Times New Roman"/>
        </w:rPr>
        <w:t xml:space="preserve"> hybrid scheduling framew</w:t>
      </w:r>
      <w:r w:rsidR="000B49E3">
        <w:rPr>
          <w:rFonts w:eastAsia="TimesNewRomanPSMT" w:cs="Times New Roman"/>
        </w:rPr>
        <w:t>ork for virtual machine systems</w:t>
      </w:r>
      <w:r w:rsidR="000B49E3">
        <w:rPr>
          <w:rFonts w:eastAsia="TimesNewRomanPSMT" w:cs="Times New Roman" w:hint="eastAsia"/>
          <w:lang w:eastAsia="zh-CN"/>
        </w:rPr>
        <w:t xml:space="preserve">", </w:t>
      </w:r>
      <w:r w:rsidRPr="0092525C">
        <w:rPr>
          <w:rFonts w:eastAsia="TimesNewRomanPS-ItalicMT" w:cs="Times New Roman"/>
          <w:i/>
          <w:iCs/>
        </w:rPr>
        <w:t xml:space="preserve">Proceedings of the 2009 ACM SIGPLAN/SIGOPS international conference on Virtual </w:t>
      </w:r>
      <w:proofErr w:type="spellStart"/>
      <w:r w:rsidRPr="0092525C">
        <w:rPr>
          <w:rFonts w:eastAsia="TimesNewRomanPS-ItalicMT" w:cs="Times New Roman"/>
          <w:i/>
          <w:iCs/>
        </w:rPr>
        <w:t>ExecutionEnvironments</w:t>
      </w:r>
      <w:proofErr w:type="spellEnd"/>
      <w:r w:rsidRPr="0092525C">
        <w:rPr>
          <w:rFonts w:eastAsia="TimesNewRomanPS-ItalicMT" w:cs="Times New Roman"/>
          <w:i/>
          <w:iCs/>
        </w:rPr>
        <w:t xml:space="preserve"> (VEE)</w:t>
      </w:r>
      <w:r w:rsidRPr="0092525C">
        <w:rPr>
          <w:rFonts w:eastAsia="TimesNewRomanPSMT" w:cs="Times New Roman"/>
        </w:rPr>
        <w:t>, pages 111–120, 2009.</w:t>
      </w:r>
    </w:p>
    <w:p w14:paraId="5DBFB896" w14:textId="77777777" w:rsidR="00844217" w:rsidRPr="0092525C" w:rsidRDefault="00844217" w:rsidP="0092525C">
      <w:pPr>
        <w:autoSpaceDE w:val="0"/>
        <w:jc w:val="both"/>
        <w:rPr>
          <w:rFonts w:eastAsia="TimesNewRomanPSMT" w:cs="Times New Roman"/>
        </w:rPr>
      </w:pPr>
    </w:p>
    <w:p w14:paraId="1F19345A" w14:textId="77777777" w:rsidR="00844217" w:rsidRPr="0092525C" w:rsidRDefault="00844217" w:rsidP="0092525C">
      <w:pPr>
        <w:autoSpaceDE w:val="0"/>
        <w:jc w:val="both"/>
        <w:rPr>
          <w:rFonts w:eastAsia="TimesNewRomanPS-ItalicMT" w:cs="Times New Roman"/>
          <w:i/>
          <w:iCs/>
        </w:rPr>
      </w:pPr>
      <w:r w:rsidRPr="0092525C">
        <w:rPr>
          <w:rFonts w:eastAsia="TimesNewRomanPSMT" w:cs="Times New Roman"/>
        </w:rPr>
        <w:lastRenderedPageBreak/>
        <w:t xml:space="preserve">[5] C. A. </w:t>
      </w:r>
      <w:proofErr w:type="spellStart"/>
      <w:r w:rsidRPr="0092525C">
        <w:rPr>
          <w:rFonts w:eastAsia="TimesNewRomanPSMT" w:cs="Times New Roman"/>
        </w:rPr>
        <w:t>Waldspurger</w:t>
      </w:r>
      <w:proofErr w:type="spellEnd"/>
      <w:r w:rsidR="00F5684C">
        <w:rPr>
          <w:rFonts w:eastAsia="TimesNewRomanPSMT" w:cs="Times New Roman" w:hint="eastAsia"/>
          <w:lang w:eastAsia="zh-CN"/>
        </w:rPr>
        <w:t>,</w:t>
      </w:r>
      <w:r w:rsidR="000B49E3">
        <w:rPr>
          <w:rFonts w:eastAsia="TimesNewRomanPSMT" w:cs="Times New Roman" w:hint="eastAsia"/>
          <w:lang w:eastAsia="zh-CN"/>
        </w:rPr>
        <w:t>"</w:t>
      </w:r>
      <w:r w:rsidRPr="0092525C">
        <w:rPr>
          <w:rFonts w:eastAsia="TimesNewRomanPSMT" w:cs="Times New Roman"/>
        </w:rPr>
        <w:t xml:space="preserve">Memory resource management in VMware ESX </w:t>
      </w:r>
      <w:proofErr w:type="spellStart"/>
      <w:r w:rsidRPr="0092525C">
        <w:rPr>
          <w:rFonts w:eastAsia="TimesNewRomanPSMT" w:cs="Times New Roman"/>
        </w:rPr>
        <w:t>server</w:t>
      </w:r>
      <w:proofErr w:type="gramStart"/>
      <w:r w:rsidR="000B49E3">
        <w:rPr>
          <w:rFonts w:eastAsia="TimesNewRomanPSMT" w:cs="Times New Roman" w:hint="eastAsia"/>
          <w:lang w:eastAsia="zh-CN"/>
        </w:rPr>
        <w:t>",</w:t>
      </w:r>
      <w:r w:rsidRPr="0092525C">
        <w:rPr>
          <w:rFonts w:eastAsia="TimesNewRomanPS-ItalicMT" w:cs="Times New Roman"/>
          <w:i/>
          <w:iCs/>
        </w:rPr>
        <w:t>Proceedings</w:t>
      </w:r>
      <w:proofErr w:type="spellEnd"/>
      <w:proofErr w:type="gramEnd"/>
      <w:r w:rsidRPr="0092525C">
        <w:rPr>
          <w:rFonts w:eastAsia="TimesNewRomanPS-ItalicMT" w:cs="Times New Roman"/>
          <w:i/>
          <w:iCs/>
        </w:rPr>
        <w:t xml:space="preserve"> of the 5thsymposium on Operating Systems Design and Implementation (OSDI)</w:t>
      </w:r>
      <w:r w:rsidRPr="0092525C">
        <w:rPr>
          <w:rFonts w:eastAsia="TimesNewRomanPSMT" w:cs="Times New Roman"/>
        </w:rPr>
        <w:t>, December 2002.</w:t>
      </w:r>
    </w:p>
    <w:p w14:paraId="24FA1CB7" w14:textId="77777777" w:rsidR="00844217" w:rsidRPr="0092525C" w:rsidRDefault="00844217" w:rsidP="0092525C">
      <w:pPr>
        <w:autoSpaceDE w:val="0"/>
        <w:jc w:val="both"/>
        <w:rPr>
          <w:rFonts w:eastAsia="TimesNewRomanPSMT" w:cs="Times New Roman"/>
        </w:rPr>
      </w:pPr>
    </w:p>
    <w:p w14:paraId="2A2C5EEA"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[6] VMware. http://www.vmware.com/.</w:t>
      </w:r>
    </w:p>
    <w:p w14:paraId="034206F6" w14:textId="77777777" w:rsidR="00844217" w:rsidRPr="0092525C" w:rsidRDefault="00844217" w:rsidP="0092525C">
      <w:pPr>
        <w:autoSpaceDE w:val="0"/>
        <w:jc w:val="both"/>
        <w:rPr>
          <w:rFonts w:eastAsia="TimesNewRomanPSMT" w:cs="Times New Roman"/>
        </w:rPr>
      </w:pPr>
    </w:p>
    <w:p w14:paraId="1711B794"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 xml:space="preserve">[7] B. Dragovic, K. Fraser, S. Hand, T. Harris, A. Ho, I. Pratt, </w:t>
      </w:r>
      <w:proofErr w:type="spellStart"/>
      <w:proofErr w:type="gramStart"/>
      <w:r w:rsidRPr="0092525C">
        <w:rPr>
          <w:rFonts w:eastAsia="TimesNewRomanPSMT" w:cs="Times New Roman"/>
        </w:rPr>
        <w:t>A.Warfield</w:t>
      </w:r>
      <w:proofErr w:type="spellEnd"/>
      <w:proofErr w:type="gramEnd"/>
      <w:r w:rsidRPr="0092525C">
        <w:rPr>
          <w:rFonts w:eastAsia="TimesNewRomanPSMT" w:cs="Times New Roman"/>
        </w:rPr>
        <w:t xml:space="preserve">, P. Barham, and R. </w:t>
      </w:r>
      <w:proofErr w:type="spellStart"/>
      <w:r w:rsidRPr="0092525C">
        <w:rPr>
          <w:rFonts w:eastAsia="TimesNewRomanPSMT" w:cs="Times New Roman"/>
        </w:rPr>
        <w:t>Neugebauer</w:t>
      </w:r>
      <w:r w:rsidR="00F5684C">
        <w:rPr>
          <w:rFonts w:eastAsia="TimesNewRomanPSMT" w:cs="Times New Roman" w:hint="eastAsia"/>
          <w:lang w:eastAsia="zh-CN"/>
        </w:rPr>
        <w:t>,</w:t>
      </w:r>
      <w:r w:rsidR="000B49E3">
        <w:rPr>
          <w:rFonts w:eastAsia="TimesNewRomanPSMT" w:cs="Times New Roman" w:hint="eastAsia"/>
          <w:lang w:eastAsia="zh-CN"/>
        </w:rPr>
        <w:t>"</w:t>
      </w:r>
      <w:r w:rsidRPr="0092525C">
        <w:rPr>
          <w:rFonts w:eastAsia="TimesNewRomanPSMT" w:cs="Times New Roman"/>
        </w:rPr>
        <w:t>Xen</w:t>
      </w:r>
      <w:proofErr w:type="spellEnd"/>
      <w:r w:rsidRPr="0092525C">
        <w:rPr>
          <w:rFonts w:eastAsia="TimesNewRomanPSMT" w:cs="Times New Roman"/>
        </w:rPr>
        <w:t xml:space="preserve"> and the art</w:t>
      </w:r>
      <w:r w:rsidR="000B49E3">
        <w:rPr>
          <w:rFonts w:eastAsia="TimesNewRomanPSMT" w:cs="Times New Roman"/>
        </w:rPr>
        <w:t xml:space="preserve"> of </w:t>
      </w:r>
      <w:proofErr w:type="spellStart"/>
      <w:r w:rsidR="000B49E3">
        <w:rPr>
          <w:rFonts w:eastAsia="TimesNewRomanPSMT" w:cs="Times New Roman"/>
        </w:rPr>
        <w:t>virtualization</w:t>
      </w:r>
      <w:r w:rsidR="000B49E3">
        <w:rPr>
          <w:rFonts w:eastAsia="TimesNewRomanPSMT" w:cs="Times New Roman" w:hint="eastAsia"/>
          <w:lang w:eastAsia="zh-CN"/>
        </w:rPr>
        <w:t>",</w:t>
      </w:r>
      <w:r w:rsidRPr="0092525C">
        <w:rPr>
          <w:rFonts w:eastAsia="TimesNewRomanPS-ItalicMT" w:cs="Times New Roman"/>
          <w:i/>
          <w:iCs/>
        </w:rPr>
        <w:t>Proceedings</w:t>
      </w:r>
      <w:proofErr w:type="spellEnd"/>
      <w:r w:rsidRPr="0092525C">
        <w:rPr>
          <w:rFonts w:eastAsia="TimesNewRomanPS-ItalicMT" w:cs="Times New Roman"/>
          <w:i/>
          <w:iCs/>
        </w:rPr>
        <w:t xml:space="preserve"> of the ACM Symposium on Operating Systems Principles(SOSP)</w:t>
      </w:r>
      <w:r w:rsidRPr="0092525C">
        <w:rPr>
          <w:rFonts w:eastAsia="TimesNewRomanPSMT" w:cs="Times New Roman"/>
        </w:rPr>
        <w:t>, pages 164–177, October 2003.</w:t>
      </w:r>
    </w:p>
    <w:p w14:paraId="1DBC62B1" w14:textId="77777777" w:rsidR="00844217" w:rsidRPr="0092525C" w:rsidRDefault="00844217" w:rsidP="0092525C">
      <w:pPr>
        <w:autoSpaceDE w:val="0"/>
        <w:jc w:val="both"/>
        <w:rPr>
          <w:rFonts w:eastAsia="TimesNewRomanPSMT" w:cs="Times New Roman"/>
        </w:rPr>
      </w:pPr>
    </w:p>
    <w:p w14:paraId="5F22D413"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[8] Xen. http://www.xen.org/.</w:t>
      </w:r>
    </w:p>
    <w:p w14:paraId="562ECA72" w14:textId="77777777" w:rsidR="00844217" w:rsidRPr="0092525C" w:rsidRDefault="00844217" w:rsidP="0092525C">
      <w:pPr>
        <w:autoSpaceDE w:val="0"/>
        <w:jc w:val="both"/>
        <w:rPr>
          <w:rFonts w:eastAsia="TimesNewRomanPSMT" w:cs="Times New Roman"/>
        </w:rPr>
      </w:pPr>
    </w:p>
    <w:p w14:paraId="5C1966AE"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[9] KVM. http://www.linux-kvm.org/page/main page.</w:t>
      </w:r>
    </w:p>
    <w:p w14:paraId="5585174C" w14:textId="77777777" w:rsidR="00844217" w:rsidRPr="0092525C" w:rsidRDefault="00844217" w:rsidP="0092525C">
      <w:pPr>
        <w:autoSpaceDE w:val="0"/>
        <w:jc w:val="both"/>
        <w:rPr>
          <w:rFonts w:eastAsia="TimesNewRomanPSMT" w:cs="Times New Roman"/>
        </w:rPr>
      </w:pPr>
    </w:p>
    <w:p w14:paraId="6DDBA2A3"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[10] Hyper-V. http://www.microsoft.com/windowsserver2008/en/us/hyperv-main.aspx.</w:t>
      </w:r>
    </w:p>
    <w:p w14:paraId="1DFB33DD" w14:textId="77777777" w:rsidR="00844217" w:rsidRPr="0092525C" w:rsidRDefault="00844217" w:rsidP="0092525C">
      <w:pPr>
        <w:autoSpaceDE w:val="0"/>
        <w:jc w:val="both"/>
        <w:rPr>
          <w:rFonts w:eastAsia="TimesNewRomanPSMT" w:cs="Times New Roman"/>
        </w:rPr>
      </w:pPr>
    </w:p>
    <w:p w14:paraId="49016772" w14:textId="77777777" w:rsidR="00844217" w:rsidRPr="0092525C" w:rsidRDefault="00844217" w:rsidP="0092525C">
      <w:pPr>
        <w:autoSpaceDE w:val="0"/>
        <w:jc w:val="both"/>
        <w:rPr>
          <w:rFonts w:eastAsia="TimesNewRomanPSMT" w:cs="Times New Roman"/>
        </w:rPr>
      </w:pPr>
      <w:r w:rsidRPr="0092525C">
        <w:rPr>
          <w:rFonts w:eastAsia="TimesNewRomanPSMT" w:cs="Times New Roman"/>
        </w:rPr>
        <w:t xml:space="preserve">[11] </w:t>
      </w:r>
      <w:proofErr w:type="spellStart"/>
      <w:r w:rsidRPr="0092525C">
        <w:rPr>
          <w:rFonts w:eastAsia="TimesNewRomanPSMT" w:cs="Times New Roman"/>
        </w:rPr>
        <w:t>Virtualbox</w:t>
      </w:r>
      <w:proofErr w:type="spellEnd"/>
      <w:r w:rsidRPr="0092525C">
        <w:rPr>
          <w:rFonts w:eastAsia="TimesNewRomanPSMT" w:cs="Times New Roman"/>
        </w:rPr>
        <w:t>. http://www.virtualbox.org/.</w:t>
      </w:r>
    </w:p>
    <w:p w14:paraId="55EA692A" w14:textId="77777777" w:rsidR="00844217" w:rsidRPr="0092525C" w:rsidRDefault="00844217" w:rsidP="0092525C">
      <w:pPr>
        <w:autoSpaceDE w:val="0"/>
        <w:jc w:val="both"/>
        <w:rPr>
          <w:rFonts w:eastAsia="TimesNewRomanPSMT" w:cs="Times New Roman"/>
        </w:rPr>
      </w:pPr>
    </w:p>
    <w:p w14:paraId="1CD1478D" w14:textId="77777777" w:rsidR="00844217" w:rsidRPr="000319D0" w:rsidRDefault="00844217" w:rsidP="0092525C">
      <w:pPr>
        <w:autoSpaceDE w:val="0"/>
        <w:jc w:val="both"/>
        <w:rPr>
          <w:rFonts w:eastAsiaTheme="minorEastAsia" w:cs="Times New Roman"/>
          <w:lang w:eastAsia="zh-CN"/>
        </w:rPr>
      </w:pPr>
      <w:r w:rsidRPr="0092525C">
        <w:rPr>
          <w:rFonts w:eastAsia="TimesNewRomanPSMT" w:cs="Times New Roman"/>
        </w:rPr>
        <w:t xml:space="preserve">[12] </w:t>
      </w:r>
      <w:r w:rsidR="00711E6C" w:rsidRPr="0092525C">
        <w:rPr>
          <w:rFonts w:eastAsia="Times New Roman" w:cs="Times New Roman"/>
          <w:i/>
        </w:rPr>
        <w:t xml:space="preserve">Network-Based Information Systems: First International Conference, </w:t>
      </w:r>
      <w:r w:rsidR="00711E6C" w:rsidRPr="000319D0">
        <w:rPr>
          <w:rFonts w:eastAsia="Times New Roman" w:cs="Times New Roman"/>
        </w:rPr>
        <w:t>NBIS 2007 </w:t>
      </w:r>
      <w:r w:rsidR="00711E6C" w:rsidRPr="000319D0">
        <w:rPr>
          <w:rFonts w:cs="Times New Roman"/>
        </w:rPr>
        <w:t>ISBN 3-540-74572-6</w:t>
      </w:r>
      <w:r w:rsidR="00711E6C" w:rsidRPr="000319D0">
        <w:rPr>
          <w:rFonts w:eastAsia="Times New Roman" w:cs="Times New Roman"/>
        </w:rPr>
        <w:t> page 375</w:t>
      </w:r>
      <w:r w:rsidR="009A15B3" w:rsidRPr="000319D0">
        <w:rPr>
          <w:rFonts w:eastAsiaTheme="minorEastAsia" w:cs="Times New Roman" w:hint="eastAsia"/>
          <w:lang w:eastAsia="zh-CN"/>
        </w:rPr>
        <w:t>.</w:t>
      </w:r>
    </w:p>
    <w:p w14:paraId="23B2B727" w14:textId="77777777" w:rsidR="00711E6C" w:rsidRPr="0092525C" w:rsidRDefault="00711E6C" w:rsidP="0092525C">
      <w:pPr>
        <w:autoSpaceDE w:val="0"/>
        <w:jc w:val="both"/>
        <w:rPr>
          <w:rFonts w:eastAsiaTheme="minorEastAsia" w:cs="Times New Roman"/>
          <w:lang w:eastAsia="zh-CN"/>
        </w:rPr>
      </w:pPr>
    </w:p>
    <w:p w14:paraId="1A291F39" w14:textId="77777777" w:rsidR="00711E6C" w:rsidRPr="0092525C" w:rsidRDefault="00711E6C" w:rsidP="0092525C">
      <w:pPr>
        <w:autoSpaceDE w:val="0"/>
        <w:jc w:val="both"/>
        <w:rPr>
          <w:rFonts w:eastAsiaTheme="minorEastAsia" w:cs="Times New Roman"/>
          <w:lang w:eastAsia="zh-CN"/>
        </w:rPr>
      </w:pPr>
      <w:r w:rsidRPr="0092525C">
        <w:rPr>
          <w:rFonts w:eastAsiaTheme="minorEastAsia" w:cs="Times New Roman"/>
          <w:lang w:eastAsia="zh-CN"/>
        </w:rPr>
        <w:t>[</w:t>
      </w:r>
      <w:proofErr w:type="gramStart"/>
      <w:r w:rsidRPr="0092525C">
        <w:rPr>
          <w:rFonts w:eastAsiaTheme="minorEastAsia" w:cs="Times New Roman"/>
          <w:lang w:eastAsia="zh-CN"/>
        </w:rPr>
        <w:t>13]</w:t>
      </w:r>
      <w:r w:rsidRPr="0092525C">
        <w:rPr>
          <w:rFonts w:eastAsia="Times New Roman" w:cs="Times New Roman"/>
          <w:shd w:val="clear" w:color="auto" w:fill="F7F7F7"/>
        </w:rPr>
        <w:t>Bader</w:t>
      </w:r>
      <w:proofErr w:type="gramEnd"/>
      <w:r w:rsidRPr="0092525C">
        <w:rPr>
          <w:rFonts w:eastAsia="Times New Roman" w:cs="Times New Roman"/>
          <w:shd w:val="clear" w:color="auto" w:fill="F7F7F7"/>
        </w:rPr>
        <w:t>, David</w:t>
      </w:r>
      <w:r w:rsidRPr="0092525C">
        <w:rPr>
          <w:rFonts w:eastAsia="Times New Roman" w:cs="Times New Roman"/>
        </w:rPr>
        <w:t>; Robert Pennington</w:t>
      </w:r>
      <w:r w:rsidR="00F5684C">
        <w:rPr>
          <w:rFonts w:eastAsiaTheme="minorEastAsia" w:cs="Times New Roman" w:hint="eastAsia"/>
          <w:lang w:eastAsia="zh-CN"/>
        </w:rPr>
        <w:t>,</w:t>
      </w:r>
      <w:r w:rsidRPr="0092525C">
        <w:rPr>
          <w:rFonts w:eastAsia="Times New Roman" w:cs="Times New Roman"/>
        </w:rPr>
        <w:t> </w:t>
      </w:r>
      <w:r w:rsidRPr="0092525C">
        <w:rPr>
          <w:rFonts w:cs="Times New Roman"/>
        </w:rPr>
        <w:t>"Cluster Computing: Applications"</w:t>
      </w:r>
      <w:r w:rsidR="000B49E3">
        <w:rPr>
          <w:rFonts w:eastAsiaTheme="minorEastAsia" w:cs="Times New Roman" w:hint="eastAsia"/>
          <w:lang w:eastAsia="zh-CN"/>
        </w:rPr>
        <w:t xml:space="preserve">, </w:t>
      </w:r>
      <w:r w:rsidRPr="000B49E3">
        <w:rPr>
          <w:rFonts w:cs="Times New Roman"/>
          <w:i/>
        </w:rPr>
        <w:t>Georgia Tech College of Computing</w:t>
      </w:r>
      <w:r w:rsidR="000319D0">
        <w:rPr>
          <w:rFonts w:eastAsiaTheme="minorEastAsia" w:cs="Times New Roman" w:hint="eastAsia"/>
          <w:i/>
          <w:lang w:eastAsia="zh-CN"/>
        </w:rPr>
        <w:t>,</w:t>
      </w:r>
      <w:r w:rsidRPr="000319D0">
        <w:rPr>
          <w:rFonts w:eastAsia="Times New Roman" w:cs="Times New Roman"/>
        </w:rPr>
        <w:t xml:space="preserve"> Retrieved 2007-07-13.</w:t>
      </w:r>
    </w:p>
    <w:p w14:paraId="369F8F32" w14:textId="77777777" w:rsidR="00711E6C" w:rsidRPr="0092525C" w:rsidRDefault="00711E6C" w:rsidP="0092525C">
      <w:pPr>
        <w:autoSpaceDE w:val="0"/>
        <w:jc w:val="both"/>
        <w:rPr>
          <w:rFonts w:eastAsiaTheme="minorEastAsia" w:cs="Times New Roman"/>
          <w:lang w:eastAsia="zh-CN"/>
        </w:rPr>
      </w:pPr>
    </w:p>
    <w:p w14:paraId="22454190" w14:textId="77777777" w:rsidR="00711E6C" w:rsidRPr="0021165B" w:rsidRDefault="00711E6C" w:rsidP="0092525C">
      <w:pPr>
        <w:autoSpaceDE w:val="0"/>
        <w:jc w:val="both"/>
        <w:rPr>
          <w:rFonts w:eastAsiaTheme="minorEastAsia" w:cs="Times New Roman"/>
          <w:lang w:eastAsia="zh-CN"/>
        </w:rPr>
      </w:pPr>
      <w:r w:rsidRPr="0092525C">
        <w:rPr>
          <w:rFonts w:eastAsiaTheme="minorEastAsia" w:cs="Times New Roman"/>
          <w:lang w:eastAsia="zh-CN"/>
        </w:rPr>
        <w:t>[14]</w:t>
      </w:r>
      <w:r w:rsidRPr="0092525C">
        <w:rPr>
          <w:rFonts w:eastAsia="Times New Roman" w:cs="Times New Roman"/>
          <w:shd w:val="clear" w:color="auto" w:fill="F7F7F7"/>
        </w:rPr>
        <w:t xml:space="preserve">"Nuclear weapons supercomputer reclaims world speed record for </w:t>
      </w:r>
      <w:proofErr w:type="spellStart"/>
      <w:r w:rsidRPr="0092525C">
        <w:rPr>
          <w:rFonts w:eastAsia="Times New Roman" w:cs="Times New Roman"/>
          <w:shd w:val="clear" w:color="auto" w:fill="F7F7F7"/>
        </w:rPr>
        <w:t>US</w:t>
      </w:r>
      <w:proofErr w:type="gramStart"/>
      <w:r w:rsidRPr="0092525C">
        <w:rPr>
          <w:rFonts w:eastAsia="Times New Roman" w:cs="Times New Roman"/>
          <w:shd w:val="clear" w:color="auto" w:fill="F7F7F7"/>
        </w:rPr>
        <w:t>"</w:t>
      </w:r>
      <w:r w:rsidR="000B49E3">
        <w:rPr>
          <w:rFonts w:eastAsiaTheme="minorEastAsia" w:cs="Times New Roman" w:hint="eastAsia"/>
          <w:lang w:eastAsia="zh-CN"/>
        </w:rPr>
        <w:t>,</w:t>
      </w:r>
      <w:r w:rsidRPr="000B49E3">
        <w:rPr>
          <w:rFonts w:eastAsia="Times New Roman" w:cs="Times New Roman"/>
          <w:i/>
        </w:rPr>
        <w:t>The</w:t>
      </w:r>
      <w:proofErr w:type="spellEnd"/>
      <w:proofErr w:type="gramEnd"/>
      <w:r w:rsidRPr="000B49E3">
        <w:rPr>
          <w:rFonts w:eastAsia="Times New Roman" w:cs="Times New Roman"/>
          <w:i/>
        </w:rPr>
        <w:t xml:space="preserve"> Telegraph. </w:t>
      </w:r>
      <w:r w:rsidRPr="0021165B">
        <w:rPr>
          <w:rFonts w:eastAsia="Times New Roman" w:cs="Times New Roman"/>
        </w:rPr>
        <w:t>18 Jun 2012.</w:t>
      </w:r>
    </w:p>
    <w:p w14:paraId="55F10754" w14:textId="77777777" w:rsidR="00711E6C" w:rsidRPr="0092525C" w:rsidRDefault="00711E6C" w:rsidP="0092525C">
      <w:pPr>
        <w:autoSpaceDE w:val="0"/>
        <w:jc w:val="both"/>
        <w:rPr>
          <w:rFonts w:eastAsiaTheme="minorEastAsia" w:cs="Times New Roman"/>
          <w:lang w:eastAsia="zh-CN"/>
        </w:rPr>
      </w:pPr>
    </w:p>
    <w:p w14:paraId="1AB30F70" w14:textId="77777777" w:rsidR="00711E6C" w:rsidRPr="0092525C" w:rsidRDefault="009A15B3" w:rsidP="0092525C">
      <w:pPr>
        <w:jc w:val="both"/>
        <w:rPr>
          <w:rFonts w:cs="Times New Roman"/>
          <w:lang w:eastAsia="zh-CN"/>
        </w:rPr>
      </w:pPr>
      <w:r>
        <w:rPr>
          <w:rFonts w:cs="Times New Roman"/>
        </w:rPr>
        <w:t>[</w:t>
      </w:r>
      <w:proofErr w:type="gramStart"/>
      <w:r>
        <w:rPr>
          <w:rFonts w:cs="Times New Roman"/>
        </w:rPr>
        <w:t>15]Sukanya</w:t>
      </w:r>
      <w:proofErr w:type="gramEnd"/>
      <w:r>
        <w:rPr>
          <w:rFonts w:cs="Times New Roman"/>
        </w:rPr>
        <w:t xml:space="preserve"> </w:t>
      </w:r>
      <w:proofErr w:type="spellStart"/>
      <w:r>
        <w:rPr>
          <w:rFonts w:cs="Times New Roman"/>
        </w:rPr>
        <w:t>Suranauwarat</w:t>
      </w:r>
      <w:proofErr w:type="spellEnd"/>
      <w:r w:rsidR="0021165B">
        <w:rPr>
          <w:rFonts w:cs="Times New Roman" w:hint="eastAsia"/>
          <w:lang w:eastAsia="zh-CN"/>
        </w:rPr>
        <w:t>,</w:t>
      </w:r>
      <w:r w:rsidR="00711E6C" w:rsidRPr="0092525C">
        <w:rPr>
          <w:rFonts w:cs="Times New Roman"/>
        </w:rPr>
        <w:t xml:space="preserve"> “A CPU Scheduling Algorithm Simulator”</w:t>
      </w:r>
      <w:r w:rsidR="0021165B">
        <w:rPr>
          <w:rFonts w:cs="Times New Roman"/>
          <w:i/>
        </w:rPr>
        <w:t xml:space="preserve">, </w:t>
      </w:r>
      <w:proofErr w:type="spellStart"/>
      <w:r w:rsidR="0021165B">
        <w:rPr>
          <w:rFonts w:cs="Times New Roman"/>
          <w:i/>
        </w:rPr>
        <w:t>Milwaukee,</w:t>
      </w:r>
      <w:r w:rsidR="00711E6C" w:rsidRPr="009A15B3">
        <w:rPr>
          <w:rFonts w:cs="Times New Roman"/>
          <w:i/>
        </w:rPr>
        <w:t>WI</w:t>
      </w:r>
      <w:proofErr w:type="spellEnd"/>
      <w:r w:rsidR="00711E6C" w:rsidRPr="009A15B3">
        <w:rPr>
          <w:rFonts w:cs="Times New Roman"/>
          <w:i/>
        </w:rPr>
        <w:t xml:space="preserve"> 37th ASEE/IEEE Frontiers in Education Conference</w:t>
      </w:r>
      <w:r w:rsidR="0021165B" w:rsidRPr="0092525C">
        <w:rPr>
          <w:rFonts w:cs="Times New Roman"/>
        </w:rPr>
        <w:t>,</w:t>
      </w:r>
      <w:r w:rsidR="0021165B" w:rsidRPr="0021165B">
        <w:rPr>
          <w:rFonts w:cs="Times New Roman"/>
        </w:rPr>
        <w:t xml:space="preserve"> October 10-13, 2007</w:t>
      </w:r>
      <w:r>
        <w:rPr>
          <w:rFonts w:cs="Times New Roman" w:hint="eastAsia"/>
          <w:i/>
          <w:lang w:eastAsia="zh-CN"/>
        </w:rPr>
        <w:t>.</w:t>
      </w:r>
    </w:p>
    <w:p w14:paraId="62640112" w14:textId="77777777" w:rsidR="00711E6C" w:rsidRPr="0092525C" w:rsidRDefault="00711E6C" w:rsidP="0092525C">
      <w:pPr>
        <w:jc w:val="both"/>
        <w:rPr>
          <w:rFonts w:cs="Times New Roman"/>
        </w:rPr>
      </w:pPr>
    </w:p>
    <w:p w14:paraId="3189F106" w14:textId="77777777" w:rsidR="00711E6C" w:rsidRPr="0021165B" w:rsidRDefault="009A15B3" w:rsidP="0092525C">
      <w:pPr>
        <w:jc w:val="both"/>
        <w:rPr>
          <w:rFonts w:cs="Times New Roman"/>
          <w:lang w:eastAsia="zh-CN"/>
        </w:rPr>
      </w:pPr>
      <w:r>
        <w:rPr>
          <w:rFonts w:cs="Times New Roman"/>
        </w:rPr>
        <w:t>[</w:t>
      </w:r>
      <w:proofErr w:type="gramStart"/>
      <w:r>
        <w:rPr>
          <w:rFonts w:cs="Times New Roman"/>
        </w:rPr>
        <w:t>16]</w:t>
      </w:r>
      <w:r w:rsidR="00711E6C" w:rsidRPr="0092525C">
        <w:rPr>
          <w:rFonts w:cs="Times New Roman"/>
        </w:rPr>
        <w:t>M.</w:t>
      </w:r>
      <w:proofErr w:type="gramEnd"/>
      <w:r w:rsidR="00711E6C" w:rsidRPr="0092525C">
        <w:rPr>
          <w:rFonts w:cs="Times New Roman"/>
        </w:rPr>
        <w:t>, Sindhu;</w:t>
      </w:r>
      <w:r>
        <w:rPr>
          <w:rFonts w:cs="Times New Roman"/>
        </w:rPr>
        <w:t xml:space="preserve"> R., </w:t>
      </w:r>
      <w:proofErr w:type="spellStart"/>
      <w:r>
        <w:rPr>
          <w:rFonts w:cs="Times New Roman"/>
        </w:rPr>
        <w:t>Rajkamal</w:t>
      </w:r>
      <w:proofErr w:type="spellEnd"/>
      <w:r>
        <w:rPr>
          <w:rFonts w:cs="Times New Roman"/>
        </w:rPr>
        <w:t xml:space="preserve">; P., </w:t>
      </w:r>
      <w:proofErr w:type="spellStart"/>
      <w:r>
        <w:rPr>
          <w:rFonts w:cs="Times New Roman"/>
        </w:rPr>
        <w:t>Vigneshwaran</w:t>
      </w:r>
      <w:proofErr w:type="spellEnd"/>
      <w:r w:rsidR="0021165B">
        <w:rPr>
          <w:rFonts w:cs="Times New Roman" w:hint="eastAsia"/>
          <w:lang w:eastAsia="zh-CN"/>
        </w:rPr>
        <w:t>,</w:t>
      </w:r>
      <w:r w:rsidR="00711E6C" w:rsidRPr="0092525C">
        <w:rPr>
          <w:rFonts w:cs="Times New Roman"/>
        </w:rPr>
        <w:t xml:space="preserve"> "An Optimum Multilevel CPU Scheduling </w:t>
      </w:r>
      <w:proofErr w:type="spellStart"/>
      <w:r>
        <w:rPr>
          <w:rFonts w:cs="Times New Roman"/>
        </w:rPr>
        <w:t>Algorithm</w:t>
      </w:r>
      <w:r w:rsidR="00711E6C" w:rsidRPr="0092525C">
        <w:rPr>
          <w:rFonts w:cs="Times New Roman"/>
        </w:rPr>
        <w:t>"</w:t>
      </w:r>
      <w:r>
        <w:rPr>
          <w:rFonts w:cs="Times New Roman" w:hint="eastAsia"/>
          <w:lang w:eastAsia="zh-CN"/>
        </w:rPr>
        <w:t>,</w:t>
      </w:r>
      <w:r w:rsidR="00711E6C" w:rsidRPr="009A15B3">
        <w:rPr>
          <w:rFonts w:cs="Times New Roman"/>
          <w:i/>
        </w:rPr>
        <w:t>Advances</w:t>
      </w:r>
      <w:proofErr w:type="spellEnd"/>
      <w:r w:rsidR="00711E6C" w:rsidRPr="009A15B3">
        <w:rPr>
          <w:rFonts w:cs="Times New Roman"/>
          <w:i/>
        </w:rPr>
        <w:t xml:space="preserve"> in Computer Engineering (ACE), 2010 International Conference on, vol., no., pp.90,94, 20-21</w:t>
      </w:r>
      <w:r w:rsidR="00711E6C" w:rsidRPr="0021165B">
        <w:rPr>
          <w:rFonts w:cs="Times New Roman"/>
        </w:rPr>
        <w:t xml:space="preserve"> June 2010 </w:t>
      </w:r>
      <w:proofErr w:type="spellStart"/>
      <w:r w:rsidR="00711E6C" w:rsidRPr="0021165B">
        <w:rPr>
          <w:rFonts w:cs="Times New Roman"/>
        </w:rPr>
        <w:t>doi</w:t>
      </w:r>
      <w:proofErr w:type="spellEnd"/>
      <w:r w:rsidR="00711E6C" w:rsidRPr="0021165B">
        <w:rPr>
          <w:rFonts w:cs="Times New Roman"/>
        </w:rPr>
        <w:t>: 10.1109/ACE.2010.14</w:t>
      </w:r>
      <w:r w:rsidRPr="0021165B">
        <w:rPr>
          <w:rFonts w:cs="Times New Roman" w:hint="eastAsia"/>
          <w:lang w:eastAsia="zh-CN"/>
        </w:rPr>
        <w:t>.</w:t>
      </w:r>
    </w:p>
    <w:p w14:paraId="13F032B9" w14:textId="77777777" w:rsidR="00711E6C" w:rsidRPr="0092525C" w:rsidRDefault="00711E6C" w:rsidP="0092525C">
      <w:pPr>
        <w:jc w:val="both"/>
        <w:rPr>
          <w:rFonts w:cs="Times New Roman"/>
        </w:rPr>
      </w:pPr>
    </w:p>
    <w:p w14:paraId="00D697E3" w14:textId="77777777" w:rsidR="00711E6C" w:rsidRPr="0021165B" w:rsidRDefault="009A15B3" w:rsidP="0092525C">
      <w:pPr>
        <w:jc w:val="both"/>
        <w:rPr>
          <w:rFonts w:eastAsiaTheme="minorEastAsia" w:cs="Times New Roman"/>
          <w:lang w:eastAsia="zh-CN"/>
        </w:rPr>
      </w:pPr>
      <w:r>
        <w:rPr>
          <w:rFonts w:cs="Times New Roman"/>
        </w:rPr>
        <w:t>[</w:t>
      </w:r>
      <w:proofErr w:type="gramStart"/>
      <w:r>
        <w:rPr>
          <w:rFonts w:cs="Times New Roman"/>
        </w:rPr>
        <w:t>17]</w:t>
      </w:r>
      <w:proofErr w:type="spellStart"/>
      <w:r w:rsidR="00711E6C" w:rsidRPr="0092525C">
        <w:rPr>
          <w:rFonts w:eastAsia="Times New Roman" w:cs="Times New Roman"/>
        </w:rPr>
        <w:t>Sabrian</w:t>
      </w:r>
      <w:proofErr w:type="spellEnd"/>
      <w:proofErr w:type="gramEnd"/>
      <w:r w:rsidR="00711E6C" w:rsidRPr="0092525C">
        <w:rPr>
          <w:rFonts w:eastAsia="Times New Roman" w:cs="Times New Roman"/>
        </w:rPr>
        <w:t xml:space="preserve">, F., C.D. Nguyen, S. Jha, D. Platt and F. </w:t>
      </w:r>
      <w:proofErr w:type="spellStart"/>
      <w:r w:rsidR="00711E6C" w:rsidRPr="0092525C">
        <w:rPr>
          <w:rFonts w:eastAsia="Times New Roman" w:cs="Times New Roman"/>
        </w:rPr>
        <w:t>Safaei</w:t>
      </w:r>
      <w:proofErr w:type="spellEnd"/>
      <w:r w:rsidR="0021165B">
        <w:rPr>
          <w:rFonts w:eastAsiaTheme="minorEastAsia" w:cs="Times New Roman" w:hint="eastAsia"/>
          <w:lang w:eastAsia="zh-CN"/>
        </w:rPr>
        <w:t>,</w:t>
      </w:r>
      <w:r>
        <w:rPr>
          <w:rFonts w:eastAsiaTheme="minorEastAsia" w:cs="Times New Roman" w:hint="eastAsia"/>
          <w:lang w:eastAsia="zh-CN"/>
        </w:rPr>
        <w:t>"</w:t>
      </w:r>
      <w:r w:rsidR="00711E6C" w:rsidRPr="0092525C">
        <w:rPr>
          <w:rFonts w:eastAsia="Times New Roman" w:cs="Times New Roman"/>
        </w:rPr>
        <w:t>Processing resource sche</w:t>
      </w:r>
      <w:r>
        <w:rPr>
          <w:rFonts w:eastAsia="Times New Roman" w:cs="Times New Roman"/>
        </w:rPr>
        <w:t xml:space="preserve">duling in programmable </w:t>
      </w:r>
      <w:proofErr w:type="spellStart"/>
      <w:r>
        <w:rPr>
          <w:rFonts w:eastAsia="Times New Roman" w:cs="Times New Roman"/>
        </w:rPr>
        <w:t>networks</w:t>
      </w:r>
      <w:r>
        <w:rPr>
          <w:rFonts w:eastAsiaTheme="minorEastAsia" w:cs="Times New Roman" w:hint="eastAsia"/>
          <w:lang w:eastAsia="zh-CN"/>
        </w:rPr>
        <w:t>",</w:t>
      </w:r>
      <w:r w:rsidR="00711E6C" w:rsidRPr="009A15B3">
        <w:rPr>
          <w:rFonts w:eastAsia="Times New Roman" w:cs="Times New Roman"/>
          <w:i/>
        </w:rPr>
        <w:t>Computer</w:t>
      </w:r>
      <w:proofErr w:type="spellEnd"/>
      <w:r w:rsidR="00711E6C" w:rsidRPr="009A15B3">
        <w:rPr>
          <w:rFonts w:eastAsia="Times New Roman" w:cs="Times New Roman"/>
          <w:i/>
        </w:rPr>
        <w:t xml:space="preserve"> communication, </w:t>
      </w:r>
      <w:r w:rsidR="00711E6C" w:rsidRPr="0021165B">
        <w:rPr>
          <w:rFonts w:eastAsia="Times New Roman" w:cs="Times New Roman"/>
        </w:rPr>
        <w:t>28:676-687</w:t>
      </w:r>
      <w:r w:rsidR="0021165B" w:rsidRPr="0021165B">
        <w:rPr>
          <w:rFonts w:eastAsiaTheme="minorEastAsia" w:cs="Times New Roman" w:hint="eastAsia"/>
          <w:lang w:eastAsia="zh-CN"/>
        </w:rPr>
        <w:t>.</w:t>
      </w:r>
    </w:p>
    <w:p w14:paraId="438D872D" w14:textId="77777777" w:rsidR="00711E6C" w:rsidRPr="0092525C" w:rsidRDefault="00711E6C" w:rsidP="0092525C">
      <w:pPr>
        <w:jc w:val="both"/>
        <w:rPr>
          <w:rFonts w:cs="Times New Roman"/>
        </w:rPr>
      </w:pPr>
    </w:p>
    <w:p w14:paraId="2787AD88" w14:textId="77777777" w:rsidR="00711E6C" w:rsidRPr="0092525C" w:rsidRDefault="00711E6C" w:rsidP="0092525C">
      <w:pPr>
        <w:jc w:val="both"/>
        <w:rPr>
          <w:rFonts w:cs="Times New Roman"/>
        </w:rPr>
      </w:pPr>
      <w:r w:rsidRPr="0092525C">
        <w:rPr>
          <w:rFonts w:cs="Times New Roman"/>
        </w:rPr>
        <w:t>[18]</w:t>
      </w:r>
      <w:r w:rsidRPr="0092525C">
        <w:rPr>
          <w:rFonts w:eastAsia="TimesNewRoman" w:cs="Times New Roman"/>
        </w:rPr>
        <w:t xml:space="preserve"> Abraham </w:t>
      </w:r>
      <w:proofErr w:type="spellStart"/>
      <w:r w:rsidRPr="0092525C">
        <w:rPr>
          <w:rFonts w:eastAsia="TimesNewRoman" w:cs="Times New Roman"/>
        </w:rPr>
        <w:t>Silberschatz</w:t>
      </w:r>
      <w:proofErr w:type="spellEnd"/>
      <w:r w:rsidRPr="0092525C">
        <w:rPr>
          <w:rFonts w:eastAsia="TimesNewRoman" w:cs="Times New Roman"/>
        </w:rPr>
        <w:t>,</w:t>
      </w:r>
      <w:r w:rsidR="009A15B3">
        <w:rPr>
          <w:rFonts w:eastAsia="TimesNewRoman" w:cs="Times New Roman"/>
        </w:rPr>
        <w:t xml:space="preserve"> Peter Baer Galvin, Greg </w:t>
      </w:r>
      <w:proofErr w:type="spellStart"/>
      <w:r w:rsidR="009A15B3">
        <w:rPr>
          <w:rFonts w:eastAsia="TimesNewRoman" w:cs="Times New Roman"/>
        </w:rPr>
        <w:t>Gangne</w:t>
      </w:r>
      <w:proofErr w:type="spellEnd"/>
      <w:proofErr w:type="gramStart"/>
      <w:r w:rsidR="0021165B">
        <w:rPr>
          <w:rFonts w:eastAsiaTheme="minorEastAsia" w:cs="Times New Roman" w:hint="eastAsia"/>
          <w:lang w:eastAsia="zh-CN"/>
        </w:rPr>
        <w:t>,</w:t>
      </w:r>
      <w:r w:rsidRPr="0092525C">
        <w:rPr>
          <w:rFonts w:eastAsia="TimesNewRoman" w:cs="Times New Roman"/>
        </w:rPr>
        <w:t>”</w:t>
      </w:r>
      <w:proofErr w:type="spellStart"/>
      <w:r w:rsidRPr="0092525C">
        <w:rPr>
          <w:rFonts w:eastAsia="TimesNewRoman" w:cs="Times New Roman"/>
        </w:rPr>
        <w:t>OperatingSystem</w:t>
      </w:r>
      <w:proofErr w:type="spellEnd"/>
      <w:proofErr w:type="gramEnd"/>
      <w:r w:rsidRPr="0092525C">
        <w:rPr>
          <w:rFonts w:eastAsia="TimesNewRoman" w:cs="Times New Roman"/>
        </w:rPr>
        <w:t xml:space="preserve"> Concepts”, </w:t>
      </w:r>
      <w:r w:rsidRPr="009A15B3">
        <w:rPr>
          <w:rFonts w:eastAsia="TimesNewRoman" w:cs="Times New Roman"/>
          <w:i/>
        </w:rPr>
        <w:t>edition-6, 2002, John Wiley and Sons, INC.</w:t>
      </w:r>
    </w:p>
    <w:p w14:paraId="1B18F3BB" w14:textId="77777777" w:rsidR="00711E6C" w:rsidRPr="0092525C" w:rsidRDefault="00711E6C" w:rsidP="0092525C">
      <w:pPr>
        <w:jc w:val="both"/>
        <w:rPr>
          <w:rFonts w:cs="Times New Roman"/>
        </w:rPr>
      </w:pPr>
    </w:p>
    <w:p w14:paraId="274AFEB0" w14:textId="77777777" w:rsidR="00711E6C" w:rsidRPr="0092525C" w:rsidRDefault="009A15B3" w:rsidP="0092525C">
      <w:pPr>
        <w:jc w:val="both"/>
        <w:rPr>
          <w:rFonts w:cs="Times New Roman"/>
        </w:rPr>
      </w:pPr>
      <w:r>
        <w:rPr>
          <w:rFonts w:cs="Times New Roman"/>
        </w:rPr>
        <w:t>[</w:t>
      </w:r>
      <w:proofErr w:type="gramStart"/>
      <w:r>
        <w:rPr>
          <w:rFonts w:cs="Times New Roman"/>
        </w:rPr>
        <w:t>19]</w:t>
      </w:r>
      <w:r w:rsidR="00711E6C" w:rsidRPr="0092525C">
        <w:rPr>
          <w:rFonts w:eastAsia="TimesNewRoman" w:cs="Times New Roman"/>
        </w:rPr>
        <w:t>Mr.</w:t>
      </w:r>
      <w:proofErr w:type="gramEnd"/>
      <w:r w:rsidR="00711E6C" w:rsidRPr="0092525C">
        <w:rPr>
          <w:rFonts w:eastAsia="TimesNewRoman" w:cs="Times New Roman"/>
        </w:rPr>
        <w:t xml:space="preserve"> Umar Salee</w:t>
      </w:r>
      <w:r>
        <w:rPr>
          <w:rFonts w:eastAsia="TimesNewRoman" w:cs="Times New Roman"/>
        </w:rPr>
        <w:t xml:space="preserve">m and Dr. Muhammad Younus </w:t>
      </w:r>
      <w:proofErr w:type="spellStart"/>
      <w:r>
        <w:rPr>
          <w:rFonts w:eastAsia="TimesNewRoman" w:cs="Times New Roman"/>
        </w:rPr>
        <w:t>Javed</w:t>
      </w:r>
      <w:proofErr w:type="spellEnd"/>
      <w:r w:rsidR="0021165B">
        <w:rPr>
          <w:rFonts w:eastAsiaTheme="minorEastAsia" w:cs="Times New Roman" w:hint="eastAsia"/>
          <w:lang w:eastAsia="zh-CN"/>
        </w:rPr>
        <w:t>,</w:t>
      </w:r>
      <w:r w:rsidR="00711E6C" w:rsidRPr="0092525C">
        <w:rPr>
          <w:rFonts w:eastAsia="TimesNewRoman" w:cs="Times New Roman"/>
        </w:rPr>
        <w:t xml:space="preserve"> “Simulation </w:t>
      </w:r>
      <w:proofErr w:type="spellStart"/>
      <w:r w:rsidR="00711E6C" w:rsidRPr="0092525C">
        <w:rPr>
          <w:rFonts w:eastAsia="TimesNewRoman" w:cs="Times New Roman"/>
        </w:rPr>
        <w:t>ofCPU</w:t>
      </w:r>
      <w:proofErr w:type="spellEnd"/>
      <w:r w:rsidR="00711E6C" w:rsidRPr="0092525C">
        <w:rPr>
          <w:rFonts w:eastAsia="TimesNewRoman" w:cs="Times New Roman"/>
        </w:rPr>
        <w:t xml:space="preserve"> Scheduling Algorithm”, </w:t>
      </w:r>
      <w:r w:rsidR="00711E6C" w:rsidRPr="0021165B">
        <w:rPr>
          <w:rFonts w:eastAsia="TimesNewRoman" w:cs="Times New Roman"/>
          <w:i/>
        </w:rPr>
        <w:t xml:space="preserve">0-7803-6355-8/00/ $10.00 </w:t>
      </w:r>
      <w:r w:rsidR="00711E6C" w:rsidRPr="0092525C">
        <w:rPr>
          <w:rFonts w:eastAsia="TimesNewRoman" w:cs="Times New Roman"/>
        </w:rPr>
        <w:t>@ 2000 IEEE.</w:t>
      </w:r>
    </w:p>
    <w:p w14:paraId="031970CB" w14:textId="77777777" w:rsidR="00711E6C" w:rsidRPr="0092525C" w:rsidRDefault="00711E6C" w:rsidP="0092525C">
      <w:pPr>
        <w:jc w:val="both"/>
        <w:rPr>
          <w:rFonts w:cs="Times New Roman"/>
        </w:rPr>
      </w:pPr>
    </w:p>
    <w:p w14:paraId="0208E0D6" w14:textId="77777777" w:rsidR="00711E6C" w:rsidRPr="009A15B3" w:rsidRDefault="00711E6C" w:rsidP="0092525C">
      <w:pPr>
        <w:jc w:val="both"/>
        <w:rPr>
          <w:rFonts w:cs="Times New Roman"/>
          <w:i/>
        </w:rPr>
      </w:pPr>
      <w:r w:rsidRPr="0092525C">
        <w:rPr>
          <w:rFonts w:cs="Times New Roman"/>
        </w:rPr>
        <w:t xml:space="preserve">[20] </w:t>
      </w:r>
      <w:r w:rsidRPr="0092525C">
        <w:rPr>
          <w:rFonts w:eastAsia="TimesNewRoman" w:cs="Times New Roman"/>
        </w:rPr>
        <w:t xml:space="preserve">Sun </w:t>
      </w:r>
      <w:proofErr w:type="spellStart"/>
      <w:r w:rsidRPr="0092525C">
        <w:rPr>
          <w:rFonts w:eastAsia="TimesNewRoman" w:cs="Times New Roman"/>
        </w:rPr>
        <w:t>Huajin</w:t>
      </w:r>
      <w:proofErr w:type="spellEnd"/>
      <w:r w:rsidRPr="0092525C">
        <w:rPr>
          <w:rFonts w:eastAsia="TimesNewRoman" w:cs="Times New Roman"/>
        </w:rPr>
        <w:t xml:space="preserve">’, Gao </w:t>
      </w:r>
      <w:proofErr w:type="spellStart"/>
      <w:r w:rsidRPr="0092525C">
        <w:rPr>
          <w:rFonts w:eastAsia="TimesNewRoman" w:cs="Times New Roman"/>
        </w:rPr>
        <w:t>Deyuan</w:t>
      </w:r>
      <w:proofErr w:type="spellEnd"/>
      <w:r w:rsidR="009A15B3">
        <w:rPr>
          <w:rFonts w:eastAsia="TimesNewRoman" w:cs="Times New Roman"/>
        </w:rPr>
        <w:t xml:space="preserve">, Zhang </w:t>
      </w:r>
      <w:proofErr w:type="spellStart"/>
      <w:r w:rsidR="009A15B3">
        <w:rPr>
          <w:rFonts w:eastAsia="TimesNewRoman" w:cs="Times New Roman"/>
        </w:rPr>
        <w:t>Shengbing</w:t>
      </w:r>
      <w:proofErr w:type="spellEnd"/>
      <w:r w:rsidR="009A15B3">
        <w:rPr>
          <w:rFonts w:eastAsia="TimesNewRoman" w:cs="Times New Roman"/>
        </w:rPr>
        <w:t xml:space="preserve">, Wang </w:t>
      </w:r>
      <w:proofErr w:type="spellStart"/>
      <w:r w:rsidR="009A15B3">
        <w:rPr>
          <w:rFonts w:eastAsia="TimesNewRoman" w:cs="Times New Roman"/>
        </w:rPr>
        <w:t>Danghui</w:t>
      </w:r>
      <w:proofErr w:type="spellEnd"/>
      <w:r w:rsidR="009A15B3">
        <w:rPr>
          <w:rFonts w:eastAsiaTheme="minorEastAsia" w:cs="Times New Roman" w:hint="eastAsia"/>
          <w:lang w:eastAsia="zh-CN"/>
        </w:rPr>
        <w:t xml:space="preserve">. </w:t>
      </w:r>
      <w:proofErr w:type="gramStart"/>
      <w:r w:rsidRPr="0092525C">
        <w:rPr>
          <w:rFonts w:eastAsia="TimesNewRoman" w:cs="Times New Roman"/>
        </w:rPr>
        <w:t>”</w:t>
      </w:r>
      <w:proofErr w:type="spellStart"/>
      <w:r w:rsidRPr="0092525C">
        <w:rPr>
          <w:rFonts w:eastAsia="TimesNewRoman" w:cs="Times New Roman"/>
        </w:rPr>
        <w:t>DesignFast</w:t>
      </w:r>
      <w:proofErr w:type="spellEnd"/>
      <w:proofErr w:type="gramEnd"/>
      <w:r w:rsidRPr="0092525C">
        <w:rPr>
          <w:rFonts w:eastAsia="TimesNewRoman" w:cs="Times New Roman"/>
        </w:rPr>
        <w:t xml:space="preserve"> Round Robin Scheduler in FPGA”, </w:t>
      </w:r>
      <w:r w:rsidRPr="009A15B3">
        <w:rPr>
          <w:rFonts w:eastAsia="TimesNewRoman" w:cs="Times New Roman"/>
          <w:i/>
        </w:rPr>
        <w:t>0-7803-7547-5/021/$17.00 @2002 IEEE.</w:t>
      </w:r>
    </w:p>
    <w:p w14:paraId="29A610FE" w14:textId="77777777" w:rsidR="00711E6C" w:rsidRPr="0092525C" w:rsidRDefault="00711E6C" w:rsidP="0092525C">
      <w:pPr>
        <w:jc w:val="both"/>
        <w:rPr>
          <w:rFonts w:cs="Times New Roman"/>
        </w:rPr>
      </w:pPr>
    </w:p>
    <w:p w14:paraId="62E6A0EE" w14:textId="77777777" w:rsidR="00711E6C" w:rsidRPr="0092525C" w:rsidRDefault="00711E6C" w:rsidP="0092525C">
      <w:pPr>
        <w:autoSpaceDE w:val="0"/>
        <w:jc w:val="both"/>
        <w:rPr>
          <w:rFonts w:cs="Times New Roman"/>
        </w:rPr>
      </w:pPr>
      <w:r w:rsidRPr="0092525C">
        <w:rPr>
          <w:rFonts w:cs="Times New Roman"/>
        </w:rPr>
        <w:t xml:space="preserve">[21] </w:t>
      </w:r>
      <w:r w:rsidRPr="0092525C">
        <w:rPr>
          <w:rFonts w:eastAsia="TimesNewRoman" w:cs="Times New Roman"/>
        </w:rPr>
        <w:t xml:space="preserve">Md. </w:t>
      </w:r>
      <w:proofErr w:type="spellStart"/>
      <w:r w:rsidRPr="0092525C">
        <w:rPr>
          <w:rFonts w:eastAsia="TimesNewRoman" w:cs="Times New Roman"/>
        </w:rPr>
        <w:t>Mamu</w:t>
      </w:r>
      <w:r w:rsidR="009A15B3">
        <w:rPr>
          <w:rFonts w:eastAsia="TimesNewRoman" w:cs="Times New Roman"/>
        </w:rPr>
        <w:t>nur</w:t>
      </w:r>
      <w:proofErr w:type="spellEnd"/>
      <w:r w:rsidR="009A15B3">
        <w:rPr>
          <w:rFonts w:eastAsia="TimesNewRoman" w:cs="Times New Roman"/>
        </w:rPr>
        <w:t xml:space="preserve"> Rashid and Md. Nasim </w:t>
      </w:r>
      <w:proofErr w:type="spellStart"/>
      <w:r w:rsidR="009A15B3">
        <w:rPr>
          <w:rFonts w:eastAsia="TimesNewRoman" w:cs="Times New Roman"/>
        </w:rPr>
        <w:t>Adhtar</w:t>
      </w:r>
      <w:proofErr w:type="spellEnd"/>
      <w:r w:rsidR="0021165B">
        <w:rPr>
          <w:rFonts w:eastAsiaTheme="minorEastAsia" w:cs="Times New Roman" w:hint="eastAsia"/>
          <w:lang w:eastAsia="zh-CN"/>
        </w:rPr>
        <w:t>,</w:t>
      </w:r>
      <w:r w:rsidRPr="0092525C">
        <w:rPr>
          <w:rFonts w:eastAsia="TimesNewRoman" w:cs="Times New Roman"/>
        </w:rPr>
        <w:t xml:space="preserve"> “A New Multilevel </w:t>
      </w:r>
      <w:proofErr w:type="spellStart"/>
      <w:r w:rsidRPr="0092525C">
        <w:rPr>
          <w:rFonts w:eastAsia="TimesNewRoman" w:cs="Times New Roman"/>
        </w:rPr>
        <w:t>CPUScheduling</w:t>
      </w:r>
      <w:proofErr w:type="spellEnd"/>
      <w:r w:rsidRPr="0092525C">
        <w:rPr>
          <w:rFonts w:eastAsia="TimesNewRoman" w:cs="Times New Roman"/>
        </w:rPr>
        <w:t xml:space="preserve"> Algorithm”, </w:t>
      </w:r>
      <w:r w:rsidRPr="009A15B3">
        <w:rPr>
          <w:rFonts w:eastAsia="TimesNewRoman" w:cs="Times New Roman"/>
          <w:i/>
        </w:rPr>
        <w:t>Journals of Applied Sciences 6 (9): 2036-2039,</w:t>
      </w:r>
      <w:r w:rsidRPr="0021165B">
        <w:rPr>
          <w:rFonts w:eastAsia="TimesNewRoman" w:cs="Times New Roman"/>
        </w:rPr>
        <w:t>2009.</w:t>
      </w:r>
    </w:p>
    <w:p w14:paraId="44B8B9A8" w14:textId="77777777" w:rsidR="00711E6C" w:rsidRPr="0092525C" w:rsidRDefault="00711E6C" w:rsidP="0092525C">
      <w:pPr>
        <w:autoSpaceDE w:val="0"/>
        <w:jc w:val="both"/>
        <w:rPr>
          <w:rFonts w:cs="Times New Roman"/>
        </w:rPr>
      </w:pPr>
    </w:p>
    <w:p w14:paraId="7DB72AC8" w14:textId="77777777" w:rsidR="00711E6C" w:rsidRPr="009A15B3" w:rsidRDefault="00711E6C" w:rsidP="0092525C">
      <w:pPr>
        <w:autoSpaceDE w:val="0"/>
        <w:jc w:val="both"/>
        <w:rPr>
          <w:rFonts w:eastAsiaTheme="minorEastAsia" w:cs="Times New Roman"/>
          <w:i/>
          <w:lang w:eastAsia="zh-CN"/>
        </w:rPr>
      </w:pPr>
      <w:r w:rsidRPr="0092525C">
        <w:rPr>
          <w:rFonts w:cs="Times New Roman"/>
        </w:rPr>
        <w:t xml:space="preserve">[22] </w:t>
      </w:r>
      <w:r w:rsidRPr="009A15B3">
        <w:rPr>
          <w:rFonts w:eastAsia="Cambria" w:cs="Times New Roman"/>
          <w:iCs/>
        </w:rPr>
        <w:t xml:space="preserve">Neetu Goel; R.B. </w:t>
      </w:r>
      <w:proofErr w:type="spellStart"/>
      <w:r w:rsidRPr="009A15B3">
        <w:rPr>
          <w:rFonts w:eastAsia="Cambria" w:cs="Times New Roman"/>
          <w:iCs/>
        </w:rPr>
        <w:t>Garg</w:t>
      </w:r>
      <w:r w:rsidR="009A15B3">
        <w:rPr>
          <w:rFonts w:eastAsiaTheme="minorEastAsia" w:cs="Times New Roman" w:hint="eastAsia"/>
          <w:i/>
          <w:iCs/>
          <w:lang w:eastAsia="zh-CN"/>
        </w:rPr>
        <w:t>.</w:t>
      </w:r>
      <w:r w:rsidR="009A15B3">
        <w:rPr>
          <w:rFonts w:eastAsiaTheme="minorEastAsia" w:cs="Times New Roman" w:hint="eastAsia"/>
          <w:iCs/>
          <w:lang w:eastAsia="zh-CN"/>
        </w:rPr>
        <w:t>"</w:t>
      </w:r>
      <w:r w:rsidRPr="009A15B3">
        <w:rPr>
          <w:rFonts w:eastAsia="Cambria" w:cs="Times New Roman"/>
          <w:iCs/>
        </w:rPr>
        <w:t>A</w:t>
      </w:r>
      <w:proofErr w:type="spellEnd"/>
      <w:r w:rsidRPr="009A15B3">
        <w:rPr>
          <w:rFonts w:eastAsia="Cambria" w:cs="Times New Roman"/>
          <w:iCs/>
        </w:rPr>
        <w:t xml:space="preserve"> Comparative Study of CPU Scheduling </w:t>
      </w:r>
      <w:proofErr w:type="spellStart"/>
      <w:r w:rsidRPr="009A15B3">
        <w:rPr>
          <w:rFonts w:eastAsia="Cambria" w:cs="Times New Roman"/>
          <w:iCs/>
        </w:rPr>
        <w:t>Algorithms</w:t>
      </w:r>
      <w:proofErr w:type="gramStart"/>
      <w:r w:rsidR="009A15B3">
        <w:rPr>
          <w:rFonts w:eastAsiaTheme="minorEastAsia" w:cs="Times New Roman" w:hint="eastAsia"/>
          <w:iCs/>
          <w:lang w:eastAsia="zh-CN"/>
        </w:rPr>
        <w:t>",</w:t>
      </w:r>
      <w:r w:rsidRPr="009A15B3">
        <w:rPr>
          <w:rFonts w:eastAsia="Cambria" w:cs="Times New Roman"/>
          <w:i/>
        </w:rPr>
        <w:t>International</w:t>
      </w:r>
      <w:proofErr w:type="spellEnd"/>
      <w:proofErr w:type="gramEnd"/>
      <w:r w:rsidRPr="009A15B3">
        <w:rPr>
          <w:rFonts w:eastAsia="Cambria" w:cs="Times New Roman"/>
          <w:i/>
        </w:rPr>
        <w:t xml:space="preserve"> Journal of Gra</w:t>
      </w:r>
      <w:r w:rsidR="0021165B">
        <w:rPr>
          <w:rFonts w:eastAsia="Cambria" w:cs="Times New Roman"/>
          <w:i/>
        </w:rPr>
        <w:t>phics &amp; Image Processing</w:t>
      </w:r>
      <w:r w:rsidR="0021165B">
        <w:rPr>
          <w:rFonts w:eastAsiaTheme="minorEastAsia" w:cs="Times New Roman" w:hint="eastAsia"/>
          <w:i/>
          <w:lang w:eastAsia="zh-CN"/>
        </w:rPr>
        <w:t xml:space="preserve">, </w:t>
      </w:r>
      <w:r w:rsidR="0021165B">
        <w:rPr>
          <w:rFonts w:eastAsia="Cambria" w:cs="Times New Roman"/>
          <w:i/>
        </w:rPr>
        <w:t>Vol 2</w:t>
      </w:r>
      <w:r w:rsidR="0021165B">
        <w:rPr>
          <w:rFonts w:eastAsiaTheme="minorEastAsia" w:cs="Times New Roman" w:hint="eastAsia"/>
          <w:i/>
          <w:lang w:eastAsia="zh-CN"/>
        </w:rPr>
        <w:t xml:space="preserve">, </w:t>
      </w:r>
      <w:r w:rsidRPr="009A15B3">
        <w:rPr>
          <w:rFonts w:eastAsia="Cambria" w:cs="Times New Roman"/>
          <w:i/>
        </w:rPr>
        <w:t>issue 4</w:t>
      </w:r>
      <w:r w:rsidR="0021165B">
        <w:rPr>
          <w:rFonts w:eastAsiaTheme="minorEastAsia" w:cs="Times New Roman" w:hint="eastAsia"/>
          <w:i/>
          <w:lang w:eastAsia="zh-CN"/>
        </w:rPr>
        <w:t xml:space="preserve">, </w:t>
      </w:r>
      <w:r w:rsidRPr="0021165B">
        <w:rPr>
          <w:rFonts w:eastAsia="Cambria" w:cs="Times New Roman"/>
        </w:rPr>
        <w:t>November 2012</w:t>
      </w:r>
      <w:r w:rsidR="009A15B3" w:rsidRPr="0021165B">
        <w:rPr>
          <w:rFonts w:eastAsiaTheme="minorEastAsia" w:cs="Times New Roman" w:hint="eastAsia"/>
          <w:lang w:eastAsia="zh-CN"/>
        </w:rPr>
        <w:t>.</w:t>
      </w:r>
    </w:p>
    <w:p w14:paraId="76F1492B" w14:textId="77777777" w:rsidR="00711E6C" w:rsidRPr="0092525C" w:rsidRDefault="00711E6C" w:rsidP="0092525C">
      <w:pPr>
        <w:autoSpaceDE w:val="0"/>
        <w:jc w:val="both"/>
        <w:rPr>
          <w:rFonts w:cs="Times New Roman"/>
        </w:rPr>
      </w:pPr>
    </w:p>
    <w:p w14:paraId="2190E30B" w14:textId="77777777" w:rsidR="00711E6C" w:rsidRPr="0021165B" w:rsidRDefault="00711E6C" w:rsidP="0092525C">
      <w:pPr>
        <w:autoSpaceDE w:val="0"/>
        <w:jc w:val="both"/>
        <w:rPr>
          <w:rFonts w:cs="Times New Roman"/>
        </w:rPr>
      </w:pPr>
      <w:r w:rsidRPr="0092525C">
        <w:rPr>
          <w:rFonts w:cs="Times New Roman"/>
        </w:rPr>
        <w:t xml:space="preserve">[23] </w:t>
      </w:r>
      <w:r w:rsidRPr="0092525C">
        <w:rPr>
          <w:rFonts w:eastAsia="AdvP6EC0" w:cs="Times New Roman"/>
        </w:rPr>
        <w:t xml:space="preserve">Sriram Govindan; </w:t>
      </w:r>
      <w:proofErr w:type="spellStart"/>
      <w:r w:rsidRPr="0092525C">
        <w:rPr>
          <w:rFonts w:eastAsia="AdvP6EC0" w:cs="Times New Roman"/>
        </w:rPr>
        <w:t>Jeonghwan</w:t>
      </w:r>
      <w:proofErr w:type="spellEnd"/>
      <w:r w:rsidRPr="0092525C">
        <w:rPr>
          <w:rFonts w:eastAsia="AdvP6EC0" w:cs="Times New Roman"/>
        </w:rPr>
        <w:t xml:space="preserve"> Choi; Arjun R. Nath; </w:t>
      </w:r>
      <w:proofErr w:type="spellStart"/>
      <w:r w:rsidRPr="0092525C">
        <w:rPr>
          <w:rFonts w:eastAsia="AdvP6EC0" w:cs="Times New Roman"/>
        </w:rPr>
        <w:t>Amitayu</w:t>
      </w:r>
      <w:proofErr w:type="spellEnd"/>
      <w:r w:rsidRPr="0092525C">
        <w:rPr>
          <w:rFonts w:eastAsia="AdvP6EC0" w:cs="Times New Roman"/>
        </w:rPr>
        <w:t xml:space="preserve"> Das; </w:t>
      </w:r>
      <w:proofErr w:type="spellStart"/>
      <w:r w:rsidRPr="0092525C">
        <w:rPr>
          <w:rFonts w:eastAsia="AdvP6EC0" w:cs="Times New Roman"/>
        </w:rPr>
        <w:t>Bhuvan</w:t>
      </w:r>
      <w:proofErr w:type="spellEnd"/>
      <w:r w:rsidRPr="0092525C">
        <w:rPr>
          <w:rFonts w:eastAsia="AdvP6EC0" w:cs="Times New Roman"/>
        </w:rPr>
        <w:t xml:space="preserve"> </w:t>
      </w:r>
      <w:proofErr w:type="spellStart"/>
      <w:proofErr w:type="gramStart"/>
      <w:r w:rsidRPr="0092525C">
        <w:rPr>
          <w:rFonts w:eastAsia="AdvP6EC0" w:cs="Times New Roman"/>
        </w:rPr>
        <w:t>Urgaonkar;Anand</w:t>
      </w:r>
      <w:proofErr w:type="spellEnd"/>
      <w:proofErr w:type="gramEnd"/>
      <w:r w:rsidRPr="0092525C">
        <w:rPr>
          <w:rFonts w:eastAsia="AdvP6EC0" w:cs="Times New Roman"/>
        </w:rPr>
        <w:t xml:space="preserve"> </w:t>
      </w:r>
      <w:proofErr w:type="spellStart"/>
      <w:r w:rsidRPr="0092525C">
        <w:rPr>
          <w:rFonts w:eastAsia="AdvP6EC0" w:cs="Times New Roman"/>
        </w:rPr>
        <w:lastRenderedPageBreak/>
        <w:t>Sivasubramaniam</w:t>
      </w:r>
      <w:proofErr w:type="spellEnd"/>
      <w:r w:rsidR="0021165B">
        <w:rPr>
          <w:rFonts w:eastAsiaTheme="minorEastAsia" w:cs="Times New Roman" w:hint="eastAsia"/>
          <w:lang w:eastAsia="zh-CN"/>
        </w:rPr>
        <w:t>,</w:t>
      </w:r>
      <w:r w:rsidR="009A15B3">
        <w:rPr>
          <w:rFonts w:eastAsiaTheme="minorEastAsia" w:cs="Times New Roman" w:hint="eastAsia"/>
          <w:lang w:eastAsia="zh-CN"/>
        </w:rPr>
        <w:t xml:space="preserve"> "</w:t>
      </w:r>
      <w:r w:rsidRPr="0092525C">
        <w:rPr>
          <w:rFonts w:eastAsia="AdvP6EC0" w:cs="Times New Roman"/>
        </w:rPr>
        <w:t>Xen and Co.: Communication-Aware CPU Management in Consolidat</w:t>
      </w:r>
      <w:r w:rsidR="009A15B3">
        <w:rPr>
          <w:rFonts w:eastAsia="AdvP6EC0" w:cs="Times New Roman"/>
        </w:rPr>
        <w:t xml:space="preserve">ed Xen-Based Hosting </w:t>
      </w:r>
      <w:proofErr w:type="spellStart"/>
      <w:r w:rsidR="009A15B3">
        <w:rPr>
          <w:rFonts w:eastAsia="AdvP6EC0" w:cs="Times New Roman"/>
        </w:rPr>
        <w:t>Platforms</w:t>
      </w:r>
      <w:r w:rsidR="009A15B3">
        <w:rPr>
          <w:rFonts w:eastAsiaTheme="minorEastAsia" w:cs="Times New Roman" w:hint="eastAsia"/>
          <w:lang w:eastAsia="zh-CN"/>
        </w:rPr>
        <w:t>",</w:t>
      </w:r>
      <w:r w:rsidRPr="009A15B3">
        <w:rPr>
          <w:rFonts w:eastAsia="AdvP6EC0" w:cs="Times New Roman"/>
          <w:i/>
        </w:rPr>
        <w:t>IEEE</w:t>
      </w:r>
      <w:proofErr w:type="spellEnd"/>
      <w:r w:rsidRPr="009A15B3">
        <w:rPr>
          <w:rFonts w:eastAsia="AdvP6EC0" w:cs="Times New Roman"/>
          <w:i/>
        </w:rPr>
        <w:t xml:space="preserve"> TRANSACTIONS ON COMPUTERS, VOL. 58, NO.</w:t>
      </w:r>
      <w:r w:rsidRPr="0021165B">
        <w:rPr>
          <w:rFonts w:eastAsia="AdvP6EC0" w:cs="Times New Roman"/>
        </w:rPr>
        <w:t xml:space="preserve"> 8, AUGUST 2009</w:t>
      </w:r>
    </w:p>
    <w:p w14:paraId="4E62F08A" w14:textId="77777777" w:rsidR="00711E6C" w:rsidRPr="0092525C" w:rsidRDefault="00711E6C" w:rsidP="0092525C">
      <w:pPr>
        <w:autoSpaceDE w:val="0"/>
        <w:jc w:val="both"/>
        <w:rPr>
          <w:rFonts w:cs="Times New Roman"/>
        </w:rPr>
      </w:pPr>
    </w:p>
    <w:p w14:paraId="44B2CC47" w14:textId="77777777" w:rsidR="00711E6C" w:rsidRPr="0092525C" w:rsidRDefault="00711E6C" w:rsidP="0092525C">
      <w:pPr>
        <w:autoSpaceDE w:val="0"/>
        <w:jc w:val="both"/>
        <w:rPr>
          <w:rFonts w:cs="Times New Roman"/>
          <w:lang w:eastAsia="zh-CN"/>
        </w:rPr>
      </w:pPr>
      <w:r w:rsidRPr="0092525C">
        <w:rPr>
          <w:rFonts w:cs="Times New Roman"/>
        </w:rPr>
        <w:t xml:space="preserve">[24] </w:t>
      </w:r>
      <w:r w:rsidRPr="0092525C">
        <w:rPr>
          <w:rFonts w:eastAsia="TimesNewRoman" w:cs="Times New Roman"/>
        </w:rPr>
        <w:t>Chi</w:t>
      </w:r>
      <w:r w:rsidR="009A15B3">
        <w:rPr>
          <w:rFonts w:eastAsia="TimesNewRoman" w:cs="Times New Roman"/>
        </w:rPr>
        <w:t>a-Ying Tseng1 and Yi-Ling Chung</w:t>
      </w:r>
      <w:r w:rsidR="0021165B">
        <w:rPr>
          <w:rFonts w:eastAsiaTheme="minorEastAsia" w:cs="Times New Roman" w:hint="eastAsia"/>
          <w:lang w:eastAsia="zh-CN"/>
        </w:rPr>
        <w:t>,</w:t>
      </w:r>
      <w:r w:rsidRPr="0092525C">
        <w:rPr>
          <w:rFonts w:eastAsia="TimesNewRoman" w:cs="Times New Roman"/>
        </w:rPr>
        <w:t xml:space="preserve"> “</w:t>
      </w:r>
      <w:r w:rsidRPr="0092525C">
        <w:rPr>
          <w:rFonts w:cs="Times New Roman"/>
        </w:rPr>
        <w:t>An Enhanced CPU Scheduler for XEN Hypervisor to Improve Performance in Virtualized Environment”</w:t>
      </w:r>
      <w:r w:rsidR="009A15B3">
        <w:rPr>
          <w:rFonts w:cs="Times New Roman" w:hint="eastAsia"/>
          <w:lang w:eastAsia="zh-CN"/>
        </w:rPr>
        <w:t>.</w:t>
      </w:r>
    </w:p>
    <w:p w14:paraId="1A539A16" w14:textId="77777777" w:rsidR="00711E6C" w:rsidRPr="0092525C" w:rsidRDefault="00711E6C" w:rsidP="0092525C">
      <w:pPr>
        <w:autoSpaceDE w:val="0"/>
        <w:jc w:val="both"/>
        <w:rPr>
          <w:rFonts w:cs="Times New Roman"/>
        </w:rPr>
      </w:pPr>
    </w:p>
    <w:p w14:paraId="144AECC0" w14:textId="77777777" w:rsidR="00711E6C" w:rsidRPr="0092525C" w:rsidRDefault="00711E6C" w:rsidP="0092525C">
      <w:pPr>
        <w:autoSpaceDE w:val="0"/>
        <w:jc w:val="both"/>
        <w:rPr>
          <w:rFonts w:cs="Times New Roman"/>
        </w:rPr>
      </w:pPr>
      <w:r w:rsidRPr="0092525C">
        <w:rPr>
          <w:rFonts w:cs="Times New Roman"/>
        </w:rPr>
        <w:t>[25] Kenneth</w:t>
      </w:r>
      <w:r w:rsidR="009A15B3">
        <w:rPr>
          <w:rFonts w:cs="Times New Roman"/>
        </w:rPr>
        <w:t xml:space="preserve"> J. </w:t>
      </w:r>
      <w:proofErr w:type="spellStart"/>
      <w:r w:rsidR="009A15B3">
        <w:rPr>
          <w:rFonts w:cs="Times New Roman"/>
        </w:rPr>
        <w:t>Duda</w:t>
      </w:r>
      <w:proofErr w:type="spellEnd"/>
      <w:r w:rsidR="009A15B3">
        <w:rPr>
          <w:rFonts w:cs="Times New Roman"/>
        </w:rPr>
        <w:t xml:space="preserve"> and David C. Cheriton</w:t>
      </w:r>
      <w:r w:rsidR="0021165B">
        <w:rPr>
          <w:rFonts w:cs="Times New Roman" w:hint="eastAsia"/>
          <w:lang w:eastAsia="zh-CN"/>
        </w:rPr>
        <w:t>,</w:t>
      </w:r>
      <w:r w:rsidR="009A15B3">
        <w:rPr>
          <w:rFonts w:cs="Times New Roman" w:hint="eastAsia"/>
          <w:lang w:eastAsia="zh-CN"/>
        </w:rPr>
        <w:t xml:space="preserve"> "</w:t>
      </w:r>
      <w:r w:rsidRPr="0092525C">
        <w:rPr>
          <w:rFonts w:cs="Times New Roman"/>
        </w:rPr>
        <w:t xml:space="preserve">Borrowed-Virtual-Time (BVT) scheduling: supporting latency-sensitive threads in a general-purpose </w:t>
      </w:r>
      <w:proofErr w:type="spellStart"/>
      <w:r w:rsidRPr="0092525C">
        <w:rPr>
          <w:rFonts w:cs="Times New Roman"/>
        </w:rPr>
        <w:t>scheduler</w:t>
      </w:r>
      <w:proofErr w:type="gramStart"/>
      <w:r w:rsidR="009A15B3">
        <w:rPr>
          <w:rFonts w:cs="Times New Roman" w:hint="eastAsia"/>
          <w:lang w:eastAsia="zh-CN"/>
        </w:rPr>
        <w:t>",</w:t>
      </w:r>
      <w:r w:rsidR="000319D0">
        <w:rPr>
          <w:rFonts w:cs="Times New Roman" w:hint="eastAsia"/>
          <w:i/>
          <w:lang w:eastAsia="zh-CN"/>
        </w:rPr>
        <w:t>i</w:t>
      </w:r>
      <w:r w:rsidRPr="009A15B3">
        <w:rPr>
          <w:rFonts w:cs="Times New Roman"/>
          <w:i/>
        </w:rPr>
        <w:t>n</w:t>
      </w:r>
      <w:proofErr w:type="spellEnd"/>
      <w:proofErr w:type="gramEnd"/>
      <w:r w:rsidRPr="009A15B3">
        <w:rPr>
          <w:rFonts w:cs="Times New Roman"/>
          <w:i/>
        </w:rPr>
        <w:t xml:space="preserve"> Proc. of the 17th ACM Symposium on Operating Systems Principles, Kiawah Island, SC, </w:t>
      </w:r>
      <w:r w:rsidRPr="0021165B">
        <w:rPr>
          <w:rFonts w:cs="Times New Roman"/>
        </w:rPr>
        <w:t>December 1999.</w:t>
      </w:r>
    </w:p>
    <w:p w14:paraId="1969426A" w14:textId="77777777" w:rsidR="00711E6C" w:rsidRPr="0092525C" w:rsidRDefault="00711E6C" w:rsidP="0092525C">
      <w:pPr>
        <w:autoSpaceDE w:val="0"/>
        <w:jc w:val="both"/>
        <w:rPr>
          <w:rFonts w:cs="Times New Roman"/>
        </w:rPr>
      </w:pPr>
    </w:p>
    <w:p w14:paraId="7625ACFA" w14:textId="77777777" w:rsidR="00711E6C" w:rsidRPr="000319D0" w:rsidRDefault="00711E6C" w:rsidP="0092525C">
      <w:pPr>
        <w:autoSpaceDE w:val="0"/>
        <w:jc w:val="both"/>
        <w:rPr>
          <w:rFonts w:cs="Times New Roman"/>
          <w:i/>
        </w:rPr>
      </w:pPr>
      <w:r w:rsidRPr="0092525C">
        <w:rPr>
          <w:rFonts w:cs="Times New Roman"/>
        </w:rPr>
        <w:t xml:space="preserve">[26] </w:t>
      </w:r>
      <w:r w:rsidRPr="0092525C">
        <w:rPr>
          <w:rFonts w:eastAsia="Times New Roman" w:cs="Times New Roman"/>
        </w:rPr>
        <w:t>J. C. R. Bennett and H. Zhang</w:t>
      </w:r>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 xml:space="preserve">WF2 Q: worst-case fair weighted fair </w:t>
      </w:r>
      <w:proofErr w:type="spellStart"/>
      <w:r w:rsidRPr="0092525C">
        <w:rPr>
          <w:rFonts w:eastAsia="Times New Roman" w:cs="Times New Roman"/>
        </w:rPr>
        <w:t>queueing</w:t>
      </w:r>
      <w:proofErr w:type="gramStart"/>
      <w:r w:rsidR="000319D0">
        <w:rPr>
          <w:rFonts w:eastAsiaTheme="minorEastAsia" w:cs="Times New Roman" w:hint="eastAsia"/>
          <w:lang w:eastAsia="zh-CN"/>
        </w:rPr>
        <w:t>",</w:t>
      </w:r>
      <w:r w:rsidRPr="000319D0">
        <w:rPr>
          <w:rFonts w:eastAsia="Times New Roman" w:cs="Times New Roman"/>
          <w:i/>
        </w:rPr>
        <w:t>Proceedings</w:t>
      </w:r>
      <w:proofErr w:type="spellEnd"/>
      <w:proofErr w:type="gramEnd"/>
      <w:r w:rsidRPr="000319D0">
        <w:rPr>
          <w:rFonts w:eastAsia="Times New Roman" w:cs="Times New Roman"/>
          <w:i/>
        </w:rPr>
        <w:t xml:space="preserve"> of IEEE INFOCOM’96, </w:t>
      </w:r>
      <w:r w:rsidRPr="0021165B">
        <w:rPr>
          <w:rFonts w:eastAsia="Times New Roman" w:cs="Times New Roman"/>
        </w:rPr>
        <w:t>pages 120–128, San Francisco, CA, Mar. 1996.</w:t>
      </w:r>
    </w:p>
    <w:p w14:paraId="1E69F62C" w14:textId="77777777" w:rsidR="00711E6C" w:rsidRPr="0092525C" w:rsidRDefault="00711E6C" w:rsidP="0092525C">
      <w:pPr>
        <w:autoSpaceDE w:val="0"/>
        <w:jc w:val="both"/>
        <w:rPr>
          <w:rFonts w:cs="Times New Roman"/>
        </w:rPr>
      </w:pPr>
    </w:p>
    <w:p w14:paraId="6215B97E" w14:textId="77777777" w:rsidR="00711E6C" w:rsidRPr="000319D0" w:rsidRDefault="00711E6C" w:rsidP="0092525C">
      <w:pPr>
        <w:autoSpaceDE w:val="0"/>
        <w:jc w:val="both"/>
        <w:rPr>
          <w:rFonts w:cs="Times New Roman"/>
          <w:i/>
        </w:rPr>
      </w:pPr>
      <w:r w:rsidRPr="0092525C">
        <w:rPr>
          <w:rFonts w:cs="Times New Roman"/>
        </w:rPr>
        <w:t xml:space="preserve">[27] </w:t>
      </w:r>
      <w:r w:rsidRPr="0092525C">
        <w:rPr>
          <w:rFonts w:eastAsia="Times New Roman" w:cs="Times New Roman"/>
        </w:rPr>
        <w:t xml:space="preserve">A. Demers, S. Keshav, and S. </w:t>
      </w:r>
      <w:proofErr w:type="spellStart"/>
      <w:r w:rsidRPr="0092525C">
        <w:rPr>
          <w:rFonts w:eastAsia="Times New Roman" w:cs="Times New Roman"/>
        </w:rPr>
        <w:t>Shenker</w:t>
      </w:r>
      <w:proofErr w:type="spellEnd"/>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 xml:space="preserve">Analysis and simulation of a fair queuing </w:t>
      </w:r>
      <w:proofErr w:type="spellStart"/>
      <w:r w:rsidRPr="0092525C">
        <w:rPr>
          <w:rFonts w:eastAsia="Times New Roman" w:cs="Times New Roman"/>
        </w:rPr>
        <w:t>algorithm</w:t>
      </w:r>
      <w:proofErr w:type="gramStart"/>
      <w:r w:rsidR="000319D0">
        <w:rPr>
          <w:rFonts w:eastAsiaTheme="minorEastAsia" w:cs="Times New Roman" w:hint="eastAsia"/>
          <w:lang w:eastAsia="zh-CN"/>
        </w:rPr>
        <w:t>",</w:t>
      </w:r>
      <w:r w:rsidRPr="000319D0">
        <w:rPr>
          <w:rFonts w:eastAsia="Times New Roman" w:cs="Times New Roman"/>
          <w:i/>
        </w:rPr>
        <w:t>Proceedings</w:t>
      </w:r>
      <w:proofErr w:type="spellEnd"/>
      <w:proofErr w:type="gramEnd"/>
      <w:r w:rsidRPr="000319D0">
        <w:rPr>
          <w:rFonts w:eastAsia="Times New Roman" w:cs="Times New Roman"/>
          <w:i/>
        </w:rPr>
        <w:t xml:space="preserve"> of the SIGCOMM ’89 Symposium, </w:t>
      </w:r>
      <w:r w:rsidRPr="0021165B">
        <w:rPr>
          <w:rFonts w:eastAsia="Times New Roman" w:cs="Times New Roman"/>
        </w:rPr>
        <w:t>pages 1–12, Sept. 1989.</w:t>
      </w:r>
    </w:p>
    <w:p w14:paraId="767A09DC" w14:textId="77777777" w:rsidR="00711E6C" w:rsidRPr="0092525C" w:rsidRDefault="00711E6C" w:rsidP="0092525C">
      <w:pPr>
        <w:autoSpaceDE w:val="0"/>
        <w:jc w:val="both"/>
        <w:rPr>
          <w:rFonts w:cs="Times New Roman"/>
        </w:rPr>
      </w:pPr>
    </w:p>
    <w:p w14:paraId="42D93D20" w14:textId="77777777" w:rsidR="00711E6C" w:rsidRPr="000319D0" w:rsidRDefault="00711E6C" w:rsidP="0092525C">
      <w:pPr>
        <w:autoSpaceDE w:val="0"/>
        <w:jc w:val="both"/>
        <w:rPr>
          <w:rFonts w:cs="Times New Roman"/>
          <w:i/>
        </w:rPr>
      </w:pPr>
      <w:r w:rsidRPr="0092525C">
        <w:rPr>
          <w:rFonts w:cs="Times New Roman"/>
        </w:rPr>
        <w:t xml:space="preserve">[28] </w:t>
      </w:r>
      <w:r w:rsidRPr="0092525C">
        <w:rPr>
          <w:rFonts w:eastAsia="Times New Roman" w:cs="Times New Roman"/>
        </w:rPr>
        <w:t xml:space="preserve">A. K. Parekh and R. G. </w:t>
      </w:r>
      <w:proofErr w:type="spellStart"/>
      <w:r w:rsidRPr="0092525C">
        <w:rPr>
          <w:rFonts w:eastAsia="Times New Roman" w:cs="Times New Roman"/>
        </w:rPr>
        <w:t>Gallager</w:t>
      </w:r>
      <w:proofErr w:type="spellEnd"/>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 xml:space="preserve">A generalized processor sharing approach to ﬂow control in integrated services networks: the single-node </w:t>
      </w:r>
      <w:proofErr w:type="spellStart"/>
      <w:r w:rsidRPr="0092525C">
        <w:rPr>
          <w:rFonts w:eastAsia="Times New Roman" w:cs="Times New Roman"/>
        </w:rPr>
        <w:t>case</w:t>
      </w:r>
      <w:proofErr w:type="gramStart"/>
      <w:r w:rsidR="000319D0">
        <w:rPr>
          <w:rFonts w:eastAsiaTheme="minorEastAsia" w:cs="Times New Roman" w:hint="eastAsia"/>
          <w:lang w:eastAsia="zh-CN"/>
        </w:rPr>
        <w:t>",</w:t>
      </w:r>
      <w:r w:rsidRPr="000319D0">
        <w:rPr>
          <w:rFonts w:eastAsia="Times New Roman" w:cs="Times New Roman"/>
          <w:i/>
        </w:rPr>
        <w:t>ACM</w:t>
      </w:r>
      <w:proofErr w:type="spellEnd"/>
      <w:proofErr w:type="gramEnd"/>
      <w:r w:rsidRPr="000319D0">
        <w:rPr>
          <w:rFonts w:eastAsia="Times New Roman" w:cs="Times New Roman"/>
          <w:i/>
        </w:rPr>
        <w:t xml:space="preserve"> Transactions on Networking, 1(3):344–357, June 1993.</w:t>
      </w:r>
    </w:p>
    <w:p w14:paraId="230AC660" w14:textId="77777777" w:rsidR="00711E6C" w:rsidRPr="0092525C" w:rsidRDefault="00711E6C" w:rsidP="0092525C">
      <w:pPr>
        <w:autoSpaceDE w:val="0"/>
        <w:jc w:val="both"/>
        <w:rPr>
          <w:rFonts w:cs="Times New Roman"/>
        </w:rPr>
      </w:pPr>
    </w:p>
    <w:p w14:paraId="6F690ADE" w14:textId="77777777" w:rsidR="00711E6C" w:rsidRPr="000319D0" w:rsidRDefault="00711E6C" w:rsidP="0092525C">
      <w:pPr>
        <w:autoSpaceDE w:val="0"/>
        <w:jc w:val="both"/>
        <w:rPr>
          <w:rFonts w:cs="Times New Roman"/>
          <w:i/>
        </w:rPr>
      </w:pPr>
      <w:r w:rsidRPr="0092525C">
        <w:rPr>
          <w:rFonts w:cs="Times New Roman"/>
        </w:rPr>
        <w:t xml:space="preserve">[29] </w:t>
      </w:r>
      <w:r w:rsidRPr="0092525C">
        <w:rPr>
          <w:rFonts w:eastAsia="Times New Roman" w:cs="Times New Roman"/>
        </w:rPr>
        <w:t xml:space="preserve">I. </w:t>
      </w:r>
      <w:proofErr w:type="spellStart"/>
      <w:r w:rsidRPr="0092525C">
        <w:rPr>
          <w:rFonts w:eastAsia="Times New Roman" w:cs="Times New Roman"/>
        </w:rPr>
        <w:t>Stoica</w:t>
      </w:r>
      <w:proofErr w:type="spellEnd"/>
      <w:r w:rsidRPr="0092525C">
        <w:rPr>
          <w:rFonts w:eastAsia="Times New Roman" w:cs="Times New Roman"/>
        </w:rPr>
        <w:t xml:space="preserve">, H. Abdel-Wahab, K. </w:t>
      </w:r>
      <w:proofErr w:type="spellStart"/>
      <w:r w:rsidRPr="0092525C">
        <w:rPr>
          <w:rFonts w:eastAsia="Times New Roman" w:cs="Times New Roman"/>
        </w:rPr>
        <w:t>Jeffay</w:t>
      </w:r>
      <w:proofErr w:type="spellEnd"/>
      <w:r w:rsidRPr="0092525C">
        <w:rPr>
          <w:rFonts w:eastAsia="Times New Roman" w:cs="Times New Roman"/>
        </w:rPr>
        <w:t xml:space="preserve">, S. K. Baruah, </w:t>
      </w:r>
      <w:r w:rsidR="0021165B">
        <w:rPr>
          <w:rFonts w:eastAsia="Times New Roman" w:cs="Times New Roman"/>
        </w:rPr>
        <w:t xml:space="preserve">J. E. </w:t>
      </w:r>
      <w:proofErr w:type="spellStart"/>
      <w:r w:rsidR="0021165B">
        <w:rPr>
          <w:rFonts w:eastAsia="Times New Roman" w:cs="Times New Roman"/>
        </w:rPr>
        <w:t>Gehrke</w:t>
      </w:r>
      <w:proofErr w:type="spellEnd"/>
      <w:r w:rsidR="0021165B">
        <w:rPr>
          <w:rFonts w:eastAsia="Times New Roman" w:cs="Times New Roman"/>
        </w:rPr>
        <w:t xml:space="preserve">, and C. G. </w:t>
      </w:r>
      <w:proofErr w:type="spellStart"/>
      <w:r w:rsidR="0021165B">
        <w:rPr>
          <w:rFonts w:eastAsia="Times New Roman" w:cs="Times New Roman"/>
        </w:rPr>
        <w:t>Plaxton</w:t>
      </w:r>
      <w:proofErr w:type="spellEnd"/>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 xml:space="preserve">A proportional share resource allocation algorithm for real-time, time-shared </w:t>
      </w:r>
      <w:proofErr w:type="spellStart"/>
      <w:r w:rsidRPr="0092525C">
        <w:rPr>
          <w:rFonts w:eastAsia="Times New Roman" w:cs="Times New Roman"/>
        </w:rPr>
        <w:t>systems</w:t>
      </w:r>
      <w:proofErr w:type="gramStart"/>
      <w:r w:rsidR="000319D0">
        <w:rPr>
          <w:rFonts w:eastAsiaTheme="minorEastAsia" w:cs="Times New Roman" w:hint="eastAsia"/>
          <w:lang w:eastAsia="zh-CN"/>
        </w:rPr>
        <w:t>",</w:t>
      </w:r>
      <w:r w:rsidRPr="000319D0">
        <w:rPr>
          <w:rFonts w:eastAsia="Times New Roman" w:cs="Times New Roman"/>
          <w:i/>
        </w:rPr>
        <w:t>Proceedings</w:t>
      </w:r>
      <w:proofErr w:type="spellEnd"/>
      <w:proofErr w:type="gramEnd"/>
      <w:r w:rsidRPr="000319D0">
        <w:rPr>
          <w:rFonts w:eastAsia="Times New Roman" w:cs="Times New Roman"/>
          <w:i/>
        </w:rPr>
        <w:t xml:space="preserve"> of the 17th IEEE Real-Time Systems Symposium, </w:t>
      </w:r>
      <w:r w:rsidRPr="0021165B">
        <w:rPr>
          <w:rFonts w:eastAsia="Times New Roman" w:cs="Times New Roman"/>
        </w:rPr>
        <w:t>pages 288–299, Dec. 1996.</w:t>
      </w:r>
    </w:p>
    <w:p w14:paraId="2BD2D71E" w14:textId="77777777" w:rsidR="00711E6C" w:rsidRPr="0092525C" w:rsidRDefault="00711E6C" w:rsidP="0092525C">
      <w:pPr>
        <w:autoSpaceDE w:val="0"/>
        <w:jc w:val="both"/>
        <w:rPr>
          <w:rFonts w:cs="Times New Roman"/>
        </w:rPr>
      </w:pPr>
    </w:p>
    <w:p w14:paraId="5293661A" w14:textId="77777777" w:rsidR="00711E6C" w:rsidRPr="000319D0" w:rsidRDefault="00711E6C" w:rsidP="0092525C">
      <w:pPr>
        <w:autoSpaceDE w:val="0"/>
        <w:jc w:val="both"/>
        <w:rPr>
          <w:rFonts w:eastAsiaTheme="minorEastAsia" w:cs="Times New Roman"/>
          <w:lang w:eastAsia="zh-CN"/>
        </w:rPr>
      </w:pPr>
      <w:r w:rsidRPr="0092525C">
        <w:rPr>
          <w:rFonts w:cs="Times New Roman"/>
        </w:rPr>
        <w:t xml:space="preserve">[30] </w:t>
      </w:r>
      <w:r w:rsidRPr="0092525C">
        <w:rPr>
          <w:rFonts w:eastAsia="Times New Roman" w:cs="Times New Roman"/>
        </w:rPr>
        <w:t>Kennet</w:t>
      </w:r>
      <w:r w:rsidR="000319D0">
        <w:rPr>
          <w:rFonts w:eastAsia="Times New Roman" w:cs="Times New Roman"/>
        </w:rPr>
        <w:t xml:space="preserve">h J. </w:t>
      </w:r>
      <w:proofErr w:type="spellStart"/>
      <w:r w:rsidR="000319D0">
        <w:rPr>
          <w:rFonts w:eastAsia="Times New Roman" w:cs="Times New Roman"/>
        </w:rPr>
        <w:t>Duda</w:t>
      </w:r>
      <w:proofErr w:type="spellEnd"/>
      <w:r w:rsidR="000319D0">
        <w:rPr>
          <w:rFonts w:eastAsia="Times New Roman" w:cs="Times New Roman"/>
        </w:rPr>
        <w:t xml:space="preserve"> and David R. </w:t>
      </w:r>
      <w:proofErr w:type="spellStart"/>
      <w:r w:rsidR="000319D0">
        <w:rPr>
          <w:rFonts w:eastAsia="Times New Roman" w:cs="Times New Roman"/>
        </w:rPr>
        <w:t>Cheriton</w:t>
      </w:r>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Borrowed</w:t>
      </w:r>
      <w:proofErr w:type="spellEnd"/>
      <w:r w:rsidRPr="0092525C">
        <w:rPr>
          <w:rFonts w:eastAsia="Times New Roman" w:cs="Times New Roman"/>
        </w:rPr>
        <w:t>-Virtual-Time (BVT) scheduling: supporting latency-sensitive threads in a general-purpose</w:t>
      </w:r>
      <w:r w:rsidR="000319D0">
        <w:rPr>
          <w:rFonts w:eastAsiaTheme="minorEastAsia" w:cs="Times New Roman" w:hint="eastAsia"/>
          <w:lang w:eastAsia="zh-CN"/>
        </w:rPr>
        <w:t>"</w:t>
      </w:r>
      <w:r w:rsidR="0021165B">
        <w:rPr>
          <w:rFonts w:eastAsiaTheme="minorEastAsia" w:cs="Times New Roman" w:hint="eastAsia"/>
          <w:lang w:eastAsia="zh-CN"/>
        </w:rPr>
        <w:t>.</w:t>
      </w:r>
    </w:p>
    <w:p w14:paraId="7BC0C2DE" w14:textId="77777777" w:rsidR="00711E6C" w:rsidRPr="0092525C" w:rsidRDefault="00711E6C" w:rsidP="0092525C">
      <w:pPr>
        <w:autoSpaceDE w:val="0"/>
        <w:jc w:val="both"/>
        <w:rPr>
          <w:rFonts w:cs="Times New Roman"/>
        </w:rPr>
      </w:pPr>
    </w:p>
    <w:p w14:paraId="2D00AD2B" w14:textId="77777777" w:rsidR="00711E6C" w:rsidRPr="000319D0" w:rsidRDefault="00711E6C" w:rsidP="0092525C">
      <w:pPr>
        <w:autoSpaceDE w:val="0"/>
        <w:jc w:val="both"/>
        <w:rPr>
          <w:rFonts w:cs="Times New Roman"/>
          <w:i/>
        </w:rPr>
      </w:pPr>
      <w:r w:rsidRPr="0092525C">
        <w:rPr>
          <w:rFonts w:cs="Times New Roman"/>
        </w:rPr>
        <w:t xml:space="preserve">[31] </w:t>
      </w:r>
      <w:r w:rsidRPr="0092525C">
        <w:rPr>
          <w:rFonts w:eastAsia="Times New Roman" w:cs="Times New Roman"/>
        </w:rPr>
        <w:t xml:space="preserve">A. Demers, S. Keshav, and S. </w:t>
      </w:r>
      <w:proofErr w:type="spellStart"/>
      <w:r w:rsidRPr="0092525C">
        <w:rPr>
          <w:rFonts w:eastAsia="Times New Roman" w:cs="Times New Roman"/>
        </w:rPr>
        <w:t>Shenker</w:t>
      </w:r>
      <w:proofErr w:type="spellEnd"/>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 xml:space="preserve">Analysis and simulation of a fair queueing </w:t>
      </w:r>
      <w:proofErr w:type="spellStart"/>
      <w:r w:rsidRPr="0092525C">
        <w:rPr>
          <w:rFonts w:eastAsia="Times New Roman" w:cs="Times New Roman"/>
        </w:rPr>
        <w:t>algorithm</w:t>
      </w:r>
      <w:proofErr w:type="gramStart"/>
      <w:r w:rsidR="000319D0">
        <w:rPr>
          <w:rFonts w:eastAsiaTheme="minorEastAsia" w:cs="Times New Roman" w:hint="eastAsia"/>
          <w:lang w:eastAsia="zh-CN"/>
        </w:rPr>
        <w:t>",</w:t>
      </w:r>
      <w:r w:rsidRPr="000319D0">
        <w:rPr>
          <w:rFonts w:eastAsia="Times New Roman" w:cs="Times New Roman"/>
          <w:i/>
        </w:rPr>
        <w:t>Proceedings</w:t>
      </w:r>
      <w:proofErr w:type="spellEnd"/>
      <w:proofErr w:type="gramEnd"/>
      <w:r w:rsidRPr="000319D0">
        <w:rPr>
          <w:rFonts w:eastAsia="Times New Roman" w:cs="Times New Roman"/>
          <w:i/>
        </w:rPr>
        <w:t xml:space="preserve"> ACM SIGCOMM, </w:t>
      </w:r>
      <w:r w:rsidRPr="0021165B">
        <w:rPr>
          <w:rFonts w:eastAsia="Times New Roman" w:cs="Times New Roman"/>
        </w:rPr>
        <w:t>pages 1–12, September 1989.</w:t>
      </w:r>
    </w:p>
    <w:p w14:paraId="0E002177" w14:textId="77777777" w:rsidR="00711E6C" w:rsidRPr="0092525C" w:rsidRDefault="00711E6C" w:rsidP="0092525C">
      <w:pPr>
        <w:autoSpaceDE w:val="0"/>
        <w:jc w:val="both"/>
        <w:rPr>
          <w:rFonts w:cs="Times New Roman"/>
        </w:rPr>
      </w:pPr>
    </w:p>
    <w:p w14:paraId="361099B7" w14:textId="77777777" w:rsidR="00711E6C" w:rsidRPr="000319D0" w:rsidRDefault="00711E6C" w:rsidP="0092525C">
      <w:pPr>
        <w:jc w:val="both"/>
        <w:rPr>
          <w:rFonts w:eastAsia="Times New Roman" w:cs="Times New Roman"/>
          <w:i/>
        </w:rPr>
      </w:pPr>
      <w:r w:rsidRPr="0092525C">
        <w:rPr>
          <w:rFonts w:cs="Times New Roman"/>
        </w:rPr>
        <w:t xml:space="preserve">[32] </w:t>
      </w:r>
      <w:r w:rsidR="0021165B">
        <w:rPr>
          <w:rFonts w:eastAsia="Times New Roman" w:cs="Times New Roman"/>
        </w:rPr>
        <w:t xml:space="preserve">P. Goyal, X. Guo, and H. </w:t>
      </w:r>
      <w:proofErr w:type="spellStart"/>
      <w:r w:rsidR="0021165B">
        <w:rPr>
          <w:rFonts w:eastAsia="Times New Roman" w:cs="Times New Roman"/>
        </w:rPr>
        <w:t>Vin</w:t>
      </w:r>
      <w:r w:rsidR="0021165B">
        <w:rPr>
          <w:rFonts w:eastAsiaTheme="minorEastAsia" w:cs="Times New Roman" w:hint="eastAsia"/>
          <w:lang w:eastAsia="zh-CN"/>
        </w:rPr>
        <w:t>,</w:t>
      </w:r>
      <w:r w:rsidR="000319D0">
        <w:rPr>
          <w:rFonts w:eastAsiaTheme="minorEastAsia" w:cs="Times New Roman" w:hint="eastAsia"/>
          <w:lang w:eastAsia="zh-CN"/>
        </w:rPr>
        <w:t>"</w:t>
      </w:r>
      <w:r w:rsidRPr="0092525C">
        <w:rPr>
          <w:rFonts w:eastAsia="Times New Roman" w:cs="Times New Roman"/>
        </w:rPr>
        <w:t>A</w:t>
      </w:r>
      <w:proofErr w:type="spellEnd"/>
      <w:r w:rsidRPr="0092525C">
        <w:rPr>
          <w:rFonts w:eastAsia="Times New Roman" w:cs="Times New Roman"/>
        </w:rPr>
        <w:t xml:space="preserve"> hierarchical </w:t>
      </w:r>
      <w:proofErr w:type="spellStart"/>
      <w:r w:rsidRPr="0092525C">
        <w:rPr>
          <w:rFonts w:eastAsia="Times New Roman" w:cs="Times New Roman"/>
        </w:rPr>
        <w:t>CPUscheduler</w:t>
      </w:r>
      <w:proofErr w:type="spellEnd"/>
      <w:r w:rsidRPr="0092525C">
        <w:rPr>
          <w:rFonts w:eastAsia="Times New Roman" w:cs="Times New Roman"/>
        </w:rPr>
        <w:t xml:space="preserve"> for multimedia operating </w:t>
      </w:r>
      <w:proofErr w:type="spellStart"/>
      <w:r w:rsidRPr="0092525C">
        <w:rPr>
          <w:rFonts w:eastAsia="Times New Roman" w:cs="Times New Roman"/>
        </w:rPr>
        <w:t>systems</w:t>
      </w:r>
      <w:proofErr w:type="gramStart"/>
      <w:r w:rsidR="000319D0">
        <w:rPr>
          <w:rFonts w:eastAsiaTheme="minorEastAsia" w:cs="Times New Roman" w:hint="eastAsia"/>
          <w:lang w:eastAsia="zh-CN"/>
        </w:rPr>
        <w:t>",</w:t>
      </w:r>
      <w:r w:rsidRPr="000319D0">
        <w:rPr>
          <w:rFonts w:eastAsia="Times New Roman" w:cs="Times New Roman"/>
          <w:i/>
        </w:rPr>
        <w:t>Proceedings</w:t>
      </w:r>
      <w:proofErr w:type="spellEnd"/>
      <w:proofErr w:type="gramEnd"/>
      <w:r w:rsidRPr="000319D0">
        <w:rPr>
          <w:rFonts w:eastAsia="Times New Roman" w:cs="Times New Roman"/>
          <w:i/>
        </w:rPr>
        <w:t xml:space="preserve"> of the </w:t>
      </w:r>
      <w:proofErr w:type="spellStart"/>
      <w:r w:rsidRPr="000319D0">
        <w:rPr>
          <w:rFonts w:eastAsia="Times New Roman" w:cs="Times New Roman"/>
          <w:i/>
        </w:rPr>
        <w:t>Usenix</w:t>
      </w:r>
      <w:proofErr w:type="spellEnd"/>
      <w:r w:rsidRPr="000319D0">
        <w:rPr>
          <w:rFonts w:eastAsia="Times New Roman" w:cs="Times New Roman"/>
          <w:i/>
        </w:rPr>
        <w:t xml:space="preserve"> Symposium on Operating </w:t>
      </w:r>
      <w:proofErr w:type="spellStart"/>
      <w:r w:rsidRPr="000319D0">
        <w:rPr>
          <w:rFonts w:eastAsia="Times New Roman" w:cs="Times New Roman"/>
          <w:i/>
        </w:rPr>
        <w:t>SystemDesign</w:t>
      </w:r>
      <w:proofErr w:type="spellEnd"/>
      <w:r w:rsidRPr="000319D0">
        <w:rPr>
          <w:rFonts w:eastAsia="Times New Roman" w:cs="Times New Roman"/>
          <w:i/>
        </w:rPr>
        <w:t xml:space="preserve"> and Implementation ’96,</w:t>
      </w:r>
      <w:r w:rsidRPr="0021165B">
        <w:rPr>
          <w:rFonts w:eastAsia="Times New Roman" w:cs="Times New Roman"/>
        </w:rPr>
        <w:t xml:space="preserve"> pages 107–122, October 1996.</w:t>
      </w:r>
    </w:p>
    <w:p w14:paraId="35E5BFE6" w14:textId="77777777" w:rsidR="00711E6C" w:rsidRPr="0092525C" w:rsidRDefault="00711E6C" w:rsidP="0092525C">
      <w:pPr>
        <w:autoSpaceDE w:val="0"/>
        <w:jc w:val="both"/>
        <w:rPr>
          <w:rFonts w:cs="Times New Roman"/>
        </w:rPr>
      </w:pPr>
    </w:p>
    <w:p w14:paraId="49FF99CB" w14:textId="77777777" w:rsidR="00711E6C" w:rsidRPr="000319D0" w:rsidRDefault="00711E6C" w:rsidP="0092525C">
      <w:pPr>
        <w:autoSpaceDE w:val="0"/>
        <w:jc w:val="both"/>
        <w:rPr>
          <w:rFonts w:eastAsiaTheme="minorEastAsia" w:cs="Times New Roman"/>
          <w:lang w:eastAsia="zh-CN"/>
        </w:rPr>
      </w:pPr>
      <w:r w:rsidRPr="0092525C">
        <w:rPr>
          <w:rFonts w:cs="Times New Roman"/>
        </w:rPr>
        <w:t xml:space="preserve">[33] </w:t>
      </w:r>
      <w:r w:rsidR="000319D0">
        <w:rPr>
          <w:rFonts w:eastAsia="Times New Roman" w:cs="Times New Roman"/>
        </w:rPr>
        <w:t xml:space="preserve">Andy </w:t>
      </w:r>
      <w:proofErr w:type="spellStart"/>
      <w:r w:rsidR="000319D0">
        <w:rPr>
          <w:rFonts w:eastAsia="Times New Roman" w:cs="Times New Roman"/>
        </w:rPr>
        <w:t>Bavier</w:t>
      </w:r>
      <w:proofErr w:type="spellEnd"/>
      <w:r w:rsidR="000319D0">
        <w:rPr>
          <w:rFonts w:eastAsia="Times New Roman" w:cs="Times New Roman"/>
        </w:rPr>
        <w:t>; Larry Peterson</w:t>
      </w:r>
      <w:r w:rsidR="0021165B">
        <w:rPr>
          <w:rFonts w:eastAsiaTheme="minorEastAsia" w:cs="Times New Roman" w:hint="eastAsia"/>
          <w:lang w:eastAsia="zh-CN"/>
        </w:rPr>
        <w:t>,</w:t>
      </w:r>
      <w:r w:rsidRPr="0092525C">
        <w:rPr>
          <w:rFonts w:eastAsia="Times New Roman" w:cs="Times New Roman"/>
        </w:rPr>
        <w:t xml:space="preserve"> “The Power of Virtual Time for Multimedia Scheduling”</w:t>
      </w:r>
      <w:r w:rsidR="000319D0">
        <w:rPr>
          <w:rFonts w:eastAsiaTheme="minorEastAsia" w:cs="Times New Roman" w:hint="eastAsia"/>
          <w:lang w:eastAsia="zh-CN"/>
        </w:rPr>
        <w:t>.</w:t>
      </w:r>
    </w:p>
    <w:p w14:paraId="6DBBE645" w14:textId="77777777" w:rsidR="00711E6C" w:rsidRPr="0092525C" w:rsidRDefault="00711E6C" w:rsidP="0092525C">
      <w:pPr>
        <w:autoSpaceDE w:val="0"/>
        <w:jc w:val="both"/>
        <w:rPr>
          <w:rFonts w:cs="Times New Roman"/>
        </w:rPr>
      </w:pPr>
    </w:p>
    <w:p w14:paraId="5C7DE9FD" w14:textId="77777777" w:rsidR="00711E6C" w:rsidRPr="0092525C" w:rsidRDefault="00711E6C" w:rsidP="0092525C">
      <w:pPr>
        <w:autoSpaceDE w:val="0"/>
        <w:jc w:val="both"/>
        <w:rPr>
          <w:rFonts w:cs="Times New Roman"/>
        </w:rPr>
      </w:pPr>
      <w:r w:rsidRPr="0092525C">
        <w:rPr>
          <w:rFonts w:cs="Times New Roman"/>
        </w:rPr>
        <w:t xml:space="preserve">[34] </w:t>
      </w:r>
      <w:r w:rsidRPr="0092525C">
        <w:rPr>
          <w:rFonts w:eastAsia="Times New Roman" w:cs="Times New Roman"/>
        </w:rPr>
        <w:t xml:space="preserve">K. J. </w:t>
      </w:r>
      <w:proofErr w:type="spellStart"/>
      <w:r w:rsidRPr="0092525C">
        <w:rPr>
          <w:rFonts w:eastAsia="Times New Roman" w:cs="Times New Roman"/>
        </w:rPr>
        <w:t>Duda</w:t>
      </w:r>
      <w:proofErr w:type="spellEnd"/>
      <w:r w:rsidRPr="0092525C">
        <w:rPr>
          <w:rFonts w:eastAsia="Times New Roman" w:cs="Times New Roman"/>
        </w:rPr>
        <w:t xml:space="preserve"> and D. R. Cheriton. </w:t>
      </w:r>
      <w:proofErr w:type="spellStart"/>
      <w:r w:rsidRPr="0092525C">
        <w:rPr>
          <w:rFonts w:eastAsia="Times New Roman" w:cs="Times New Roman"/>
        </w:rPr>
        <w:t>Borrowedvirtual</w:t>
      </w:r>
      <w:proofErr w:type="spellEnd"/>
      <w:r w:rsidRPr="0092525C">
        <w:rPr>
          <w:rFonts w:eastAsia="Times New Roman" w:cs="Times New Roman"/>
        </w:rPr>
        <w:t>-time (BVT) scheduling. http://wwwdsg.stanford.edu/pub/bvt.html, 2000.</w:t>
      </w:r>
    </w:p>
    <w:p w14:paraId="658671BD" w14:textId="77777777" w:rsidR="00711E6C" w:rsidRPr="0092525C" w:rsidRDefault="00711E6C" w:rsidP="0092525C">
      <w:pPr>
        <w:autoSpaceDE w:val="0"/>
        <w:jc w:val="both"/>
        <w:rPr>
          <w:rFonts w:cs="Times New Roman"/>
        </w:rPr>
      </w:pPr>
    </w:p>
    <w:p w14:paraId="71C64FE6" w14:textId="77777777" w:rsidR="00711E6C" w:rsidRPr="000319D0" w:rsidRDefault="00711E6C" w:rsidP="0092525C">
      <w:pPr>
        <w:autoSpaceDE w:val="0"/>
        <w:jc w:val="both"/>
        <w:rPr>
          <w:rFonts w:eastAsiaTheme="minorEastAsia" w:cs="Times New Roman"/>
          <w:lang w:eastAsia="zh-CN"/>
        </w:rPr>
      </w:pPr>
      <w:r w:rsidRPr="0092525C">
        <w:rPr>
          <w:rFonts w:cs="Times New Roman"/>
        </w:rPr>
        <w:t xml:space="preserve">[35] </w:t>
      </w:r>
      <w:r w:rsidRPr="0092525C">
        <w:rPr>
          <w:rFonts w:eastAsia="Times New Roman" w:cs="Times New Roman"/>
        </w:rPr>
        <w:t xml:space="preserve">Ludmila </w:t>
      </w:r>
      <w:proofErr w:type="spellStart"/>
      <w:r w:rsidRPr="0092525C">
        <w:rPr>
          <w:rFonts w:eastAsia="Times New Roman" w:cs="Times New Roman"/>
        </w:rPr>
        <w:t>Cherkasova</w:t>
      </w:r>
      <w:proofErr w:type="spellEnd"/>
      <w:r w:rsidRPr="0092525C">
        <w:rPr>
          <w:rFonts w:eastAsia="Times New Roman" w:cs="Times New Roman"/>
        </w:rPr>
        <w:t xml:space="preserve">; </w:t>
      </w:r>
      <w:proofErr w:type="spellStart"/>
      <w:r w:rsidRPr="0092525C">
        <w:rPr>
          <w:rFonts w:eastAsia="Times New Roman" w:cs="Times New Roman"/>
        </w:rPr>
        <w:t>Diwaker</w:t>
      </w:r>
      <w:proofErr w:type="spellEnd"/>
      <w:r w:rsidRPr="0092525C">
        <w:rPr>
          <w:rFonts w:eastAsia="Times New Roman" w:cs="Times New Roman"/>
        </w:rPr>
        <w:t xml:space="preserve"> Gupta and Amin Vahdat, “Comparison of the Three CPU Schedulers in Xen”</w:t>
      </w:r>
      <w:r w:rsidR="000319D0">
        <w:rPr>
          <w:rFonts w:eastAsiaTheme="minorEastAsia" w:cs="Times New Roman" w:hint="eastAsia"/>
          <w:lang w:eastAsia="zh-CN"/>
        </w:rPr>
        <w:t>.</w:t>
      </w:r>
    </w:p>
    <w:p w14:paraId="5FF42E80" w14:textId="77777777" w:rsidR="00711E6C" w:rsidRPr="0092525C" w:rsidRDefault="00711E6C" w:rsidP="0092525C">
      <w:pPr>
        <w:autoSpaceDE w:val="0"/>
        <w:jc w:val="both"/>
        <w:rPr>
          <w:rFonts w:cs="Times New Roman"/>
        </w:rPr>
      </w:pPr>
    </w:p>
    <w:p w14:paraId="35A8DFC2" w14:textId="77777777" w:rsidR="00711E6C" w:rsidRPr="0021165B" w:rsidRDefault="00711E6C" w:rsidP="0092525C">
      <w:pPr>
        <w:autoSpaceDE w:val="0"/>
        <w:jc w:val="both"/>
        <w:rPr>
          <w:rFonts w:eastAsiaTheme="minorEastAsia" w:cs="Times New Roman"/>
          <w:lang w:eastAsia="zh-CN"/>
        </w:rPr>
      </w:pPr>
      <w:r w:rsidRPr="0092525C">
        <w:rPr>
          <w:rFonts w:cs="Times New Roman"/>
        </w:rPr>
        <w:t xml:space="preserve">[36] </w:t>
      </w:r>
      <w:r w:rsidRPr="0092525C">
        <w:rPr>
          <w:rFonts w:eastAsia="Times New Roman" w:cs="Times New Roman"/>
        </w:rPr>
        <w:t xml:space="preserve">I. M. Leslie, D. </w:t>
      </w:r>
      <w:proofErr w:type="spellStart"/>
      <w:r w:rsidRPr="0092525C">
        <w:rPr>
          <w:rFonts w:eastAsia="Times New Roman" w:cs="Times New Roman"/>
        </w:rPr>
        <w:t>Mcauley</w:t>
      </w:r>
      <w:proofErr w:type="spellEnd"/>
      <w:r w:rsidRPr="0092525C">
        <w:rPr>
          <w:rFonts w:eastAsia="Times New Roman" w:cs="Times New Roman"/>
        </w:rPr>
        <w:t xml:space="preserve">, R. Black, T. Roscoe, P. T. Barham, D. Evers, R. </w:t>
      </w:r>
      <w:proofErr w:type="spellStart"/>
      <w:r w:rsidRPr="0092525C">
        <w:rPr>
          <w:rFonts w:eastAsia="Times New Roman" w:cs="Times New Roman"/>
        </w:rPr>
        <w:t>Fair</w:t>
      </w:r>
      <w:r w:rsidR="0021165B">
        <w:rPr>
          <w:rFonts w:eastAsia="Times New Roman" w:cs="Times New Roman"/>
        </w:rPr>
        <w:t>bairns</w:t>
      </w:r>
      <w:proofErr w:type="spellEnd"/>
      <w:r w:rsidR="0021165B">
        <w:rPr>
          <w:rFonts w:eastAsia="Times New Roman" w:cs="Times New Roman"/>
        </w:rPr>
        <w:t>, and E. Hyden</w:t>
      </w:r>
      <w:r w:rsidR="0021165B">
        <w:rPr>
          <w:rFonts w:eastAsiaTheme="minorEastAsia" w:cs="Times New Roman" w:hint="eastAsia"/>
          <w:lang w:eastAsia="zh-CN"/>
        </w:rPr>
        <w:t>, "</w:t>
      </w:r>
      <w:r w:rsidRPr="0092525C">
        <w:rPr>
          <w:rFonts w:eastAsia="Times New Roman" w:cs="Times New Roman"/>
        </w:rPr>
        <w:t xml:space="preserve">The Design and Implementation of an Operating System to Support Distributed Multimedia </w:t>
      </w:r>
      <w:proofErr w:type="spellStart"/>
      <w:r w:rsidRPr="0092525C">
        <w:rPr>
          <w:rFonts w:eastAsia="Times New Roman" w:cs="Times New Roman"/>
        </w:rPr>
        <w:t>Applications</w:t>
      </w:r>
      <w:proofErr w:type="gramStart"/>
      <w:r w:rsidR="0021165B">
        <w:rPr>
          <w:rFonts w:eastAsiaTheme="minorEastAsia" w:cs="Times New Roman" w:hint="eastAsia"/>
          <w:lang w:eastAsia="zh-CN"/>
        </w:rPr>
        <w:t>",</w:t>
      </w:r>
      <w:r w:rsidRPr="0021165B">
        <w:rPr>
          <w:rFonts w:eastAsia="Times New Roman" w:cs="Times New Roman"/>
          <w:i/>
        </w:rPr>
        <w:t>IEEE</w:t>
      </w:r>
      <w:proofErr w:type="spellEnd"/>
      <w:proofErr w:type="gramEnd"/>
      <w:r w:rsidRPr="0021165B">
        <w:rPr>
          <w:rFonts w:eastAsia="Times New Roman" w:cs="Times New Roman"/>
          <w:i/>
        </w:rPr>
        <w:t xml:space="preserve"> Journal of Selected Areas in Communications</w:t>
      </w:r>
      <w:r w:rsidRPr="0092525C">
        <w:rPr>
          <w:rFonts w:eastAsia="Times New Roman" w:cs="Times New Roman"/>
        </w:rPr>
        <w:t>, 1996</w:t>
      </w:r>
      <w:r w:rsidR="0021165B">
        <w:rPr>
          <w:rFonts w:eastAsiaTheme="minorEastAsia" w:cs="Times New Roman" w:hint="eastAsia"/>
          <w:lang w:eastAsia="zh-CN"/>
        </w:rPr>
        <w:t>.</w:t>
      </w:r>
    </w:p>
    <w:p w14:paraId="2A9CE799" w14:textId="77777777" w:rsidR="00711E6C" w:rsidRPr="0092525C" w:rsidRDefault="00711E6C" w:rsidP="0092525C">
      <w:pPr>
        <w:autoSpaceDE w:val="0"/>
        <w:jc w:val="both"/>
        <w:rPr>
          <w:rFonts w:cs="Times New Roman"/>
        </w:rPr>
      </w:pPr>
    </w:p>
    <w:p w14:paraId="606DB56B" w14:textId="77777777" w:rsidR="00711E6C" w:rsidRPr="0021165B" w:rsidRDefault="00711E6C" w:rsidP="0092525C">
      <w:pPr>
        <w:autoSpaceDE w:val="0"/>
        <w:jc w:val="both"/>
        <w:rPr>
          <w:rFonts w:cs="Times New Roman"/>
          <w:i/>
          <w:lang w:eastAsia="zh-CN"/>
        </w:rPr>
      </w:pPr>
      <w:r w:rsidRPr="0092525C">
        <w:rPr>
          <w:rFonts w:cs="Times New Roman"/>
        </w:rPr>
        <w:t xml:space="preserve">[37] </w:t>
      </w:r>
      <w:proofErr w:type="spellStart"/>
      <w:r w:rsidRPr="0092525C">
        <w:rPr>
          <w:rFonts w:cs="Times New Roman"/>
        </w:rPr>
        <w:t>Jinho</w:t>
      </w:r>
      <w:proofErr w:type="spellEnd"/>
      <w:r w:rsidRPr="0092525C">
        <w:rPr>
          <w:rFonts w:cs="Times New Roman"/>
        </w:rPr>
        <w:t xml:space="preserve"> Hwang; Wood, T., "Adaptive dynamic priority scheduling for virtual</w:t>
      </w:r>
      <w:r w:rsidR="0021165B">
        <w:rPr>
          <w:rFonts w:cs="Times New Roman"/>
        </w:rPr>
        <w:t xml:space="preserve"> desktop infrastructures</w:t>
      </w:r>
      <w:r w:rsidRPr="0092525C">
        <w:rPr>
          <w:rFonts w:cs="Times New Roman"/>
        </w:rPr>
        <w:t>"</w:t>
      </w:r>
      <w:r w:rsidR="0021165B">
        <w:rPr>
          <w:rFonts w:cs="Times New Roman" w:hint="eastAsia"/>
          <w:lang w:eastAsia="zh-CN"/>
        </w:rPr>
        <w:t xml:space="preserve">, </w:t>
      </w:r>
      <w:r w:rsidRPr="0021165B">
        <w:rPr>
          <w:rFonts w:cs="Times New Roman"/>
          <w:i/>
        </w:rPr>
        <w:t>Quality of Service (</w:t>
      </w:r>
      <w:proofErr w:type="spellStart"/>
      <w:r w:rsidRPr="0021165B">
        <w:rPr>
          <w:rFonts w:cs="Times New Roman"/>
          <w:i/>
        </w:rPr>
        <w:t>IWQoS</w:t>
      </w:r>
      <w:proofErr w:type="spellEnd"/>
      <w:r w:rsidRPr="0021165B">
        <w:rPr>
          <w:rFonts w:cs="Times New Roman"/>
          <w:i/>
        </w:rPr>
        <w:t xml:space="preserve">), 2012 IEEE 20th International Workshop on, </w:t>
      </w:r>
      <w:proofErr w:type="spellStart"/>
      <w:proofErr w:type="gramStart"/>
      <w:r w:rsidRPr="0021165B">
        <w:rPr>
          <w:rFonts w:cs="Times New Roman"/>
          <w:i/>
        </w:rPr>
        <w:t>vol.,no</w:t>
      </w:r>
      <w:proofErr w:type="spellEnd"/>
      <w:r w:rsidRPr="0021165B">
        <w:rPr>
          <w:rFonts w:cs="Times New Roman"/>
          <w:i/>
        </w:rPr>
        <w:t>.</w:t>
      </w:r>
      <w:proofErr w:type="gramEnd"/>
      <w:r w:rsidRPr="0021165B">
        <w:rPr>
          <w:rFonts w:cs="Times New Roman"/>
          <w:i/>
        </w:rPr>
        <w:t xml:space="preserve">, pp.1,9, 4-5 June 2012 </w:t>
      </w:r>
      <w:proofErr w:type="spellStart"/>
      <w:r w:rsidRPr="0021165B">
        <w:rPr>
          <w:rFonts w:cs="Times New Roman"/>
          <w:i/>
        </w:rPr>
        <w:t>doi</w:t>
      </w:r>
      <w:proofErr w:type="spellEnd"/>
      <w:r w:rsidRPr="0021165B">
        <w:rPr>
          <w:rFonts w:cs="Times New Roman"/>
          <w:i/>
        </w:rPr>
        <w:t>: 10.1109/IWQoS.2012.6245988</w:t>
      </w:r>
      <w:r w:rsidR="0021165B">
        <w:rPr>
          <w:rFonts w:cs="Times New Roman" w:hint="eastAsia"/>
          <w:i/>
          <w:lang w:eastAsia="zh-CN"/>
        </w:rPr>
        <w:t>.</w:t>
      </w:r>
    </w:p>
    <w:p w14:paraId="6BD5A5BB" w14:textId="77777777" w:rsidR="00711E6C" w:rsidRPr="0092525C" w:rsidRDefault="00711E6C" w:rsidP="0092525C">
      <w:pPr>
        <w:autoSpaceDE w:val="0"/>
        <w:jc w:val="both"/>
        <w:rPr>
          <w:rFonts w:cs="Times New Roman"/>
        </w:rPr>
      </w:pPr>
    </w:p>
    <w:p w14:paraId="7E43EB4B" w14:textId="77777777" w:rsidR="00711E6C" w:rsidRPr="0021165B" w:rsidRDefault="00711E6C" w:rsidP="0092525C">
      <w:pPr>
        <w:autoSpaceDE w:val="0"/>
        <w:jc w:val="both"/>
        <w:rPr>
          <w:rFonts w:eastAsiaTheme="minorEastAsia" w:cs="Times New Roman"/>
          <w:lang w:eastAsia="zh-CN"/>
        </w:rPr>
      </w:pPr>
      <w:r w:rsidRPr="0092525C">
        <w:rPr>
          <w:rFonts w:cs="Times New Roman"/>
        </w:rPr>
        <w:t xml:space="preserve">[38] </w:t>
      </w:r>
      <w:r w:rsidRPr="0092525C">
        <w:rPr>
          <w:rFonts w:eastAsia="Times New Roman" w:cs="Times New Roman"/>
        </w:rPr>
        <w:t xml:space="preserve">Diego </w:t>
      </w:r>
      <w:proofErr w:type="spellStart"/>
      <w:r w:rsidRPr="0092525C">
        <w:rPr>
          <w:rFonts w:eastAsia="Times New Roman" w:cs="Times New Roman"/>
        </w:rPr>
        <w:t>Ongaro</w:t>
      </w:r>
      <w:proofErr w:type="spellEnd"/>
      <w:r w:rsidRPr="0092525C">
        <w:rPr>
          <w:rFonts w:eastAsia="Times New Roman" w:cs="Times New Roman"/>
        </w:rPr>
        <w:t xml:space="preserve">; Alan L. Cox; Scott </w:t>
      </w:r>
      <w:proofErr w:type="spellStart"/>
      <w:r w:rsidRPr="0092525C">
        <w:rPr>
          <w:rFonts w:eastAsia="Times New Roman" w:cs="Times New Roman"/>
        </w:rPr>
        <w:t>Rixner</w:t>
      </w:r>
      <w:proofErr w:type="spellEnd"/>
      <w:r w:rsidRPr="0092525C">
        <w:rPr>
          <w:rFonts w:eastAsia="Times New Roman" w:cs="Times New Roman"/>
        </w:rPr>
        <w:t>, “Scheduling I/O in Virtual Machine Monitors”</w:t>
      </w:r>
      <w:r w:rsidR="0021165B">
        <w:rPr>
          <w:rFonts w:eastAsiaTheme="minorEastAsia" w:cs="Times New Roman" w:hint="eastAsia"/>
          <w:lang w:eastAsia="zh-CN"/>
        </w:rPr>
        <w:t>.</w:t>
      </w:r>
    </w:p>
    <w:p w14:paraId="0EA69FE6" w14:textId="77777777" w:rsidR="00711E6C" w:rsidRPr="0092525C" w:rsidRDefault="00711E6C" w:rsidP="0092525C">
      <w:pPr>
        <w:autoSpaceDE w:val="0"/>
        <w:jc w:val="both"/>
        <w:rPr>
          <w:rFonts w:cs="Times New Roman"/>
        </w:rPr>
      </w:pPr>
    </w:p>
    <w:p w14:paraId="2950F394" w14:textId="77777777" w:rsidR="00711E6C" w:rsidRPr="0021165B" w:rsidRDefault="00711E6C" w:rsidP="0092525C">
      <w:pPr>
        <w:autoSpaceDE w:val="0"/>
        <w:jc w:val="both"/>
        <w:rPr>
          <w:rFonts w:eastAsiaTheme="minorEastAsia" w:cs="Times New Roman"/>
          <w:lang w:eastAsia="zh-CN"/>
        </w:rPr>
      </w:pPr>
      <w:r w:rsidRPr="0092525C">
        <w:rPr>
          <w:rFonts w:cs="Times New Roman"/>
        </w:rPr>
        <w:t xml:space="preserve">[39] </w:t>
      </w:r>
      <w:r w:rsidRPr="0092525C">
        <w:rPr>
          <w:rFonts w:eastAsia="Times New Roman" w:cs="Times New Roman"/>
        </w:rPr>
        <w:t xml:space="preserve">Chia-Ying Tseng1 and Po-Chun Huang, “An Efficient Virtual </w:t>
      </w:r>
      <w:r w:rsidRPr="0092525C">
        <w:rPr>
          <w:rFonts w:cs="Times New Roman"/>
        </w:rPr>
        <w:t>CPU</w:t>
      </w:r>
      <w:r w:rsidRPr="0092525C">
        <w:rPr>
          <w:rFonts w:eastAsia="Times New Roman" w:cs="Times New Roman"/>
        </w:rPr>
        <w:t xml:space="preserve"> Scheduling Algorithm for Xen Hypervisor in Virtualized Environment”</w:t>
      </w:r>
      <w:r w:rsidR="0021165B">
        <w:rPr>
          <w:rFonts w:eastAsiaTheme="minorEastAsia" w:cs="Times New Roman" w:hint="eastAsia"/>
          <w:lang w:eastAsia="zh-CN"/>
        </w:rPr>
        <w:t>.</w:t>
      </w:r>
    </w:p>
    <w:p w14:paraId="219D3103" w14:textId="77777777" w:rsidR="00711E6C" w:rsidRPr="0092525C" w:rsidRDefault="00711E6C" w:rsidP="0092525C">
      <w:pPr>
        <w:autoSpaceDE w:val="0"/>
        <w:jc w:val="both"/>
        <w:rPr>
          <w:rFonts w:cs="Times New Roman"/>
        </w:rPr>
      </w:pPr>
    </w:p>
    <w:p w14:paraId="266DF511" w14:textId="77777777" w:rsidR="00711E6C" w:rsidRPr="0092525C" w:rsidRDefault="00711E6C" w:rsidP="0092525C">
      <w:pPr>
        <w:autoSpaceDE w:val="0"/>
        <w:jc w:val="both"/>
        <w:rPr>
          <w:rFonts w:cs="Times New Roman"/>
        </w:rPr>
      </w:pPr>
      <w:r w:rsidRPr="0092525C">
        <w:rPr>
          <w:rFonts w:cs="Times New Roman"/>
        </w:rPr>
        <w:t xml:space="preserve">[40] </w:t>
      </w:r>
      <w:r w:rsidRPr="0092525C">
        <w:rPr>
          <w:rFonts w:eastAsia="Times New Roman" w:cs="Times New Roman"/>
        </w:rPr>
        <w:t xml:space="preserve">Zheng, </w:t>
      </w:r>
      <w:proofErr w:type="spellStart"/>
      <w:r w:rsidRPr="0092525C">
        <w:rPr>
          <w:rFonts w:eastAsia="Times New Roman" w:cs="Times New Roman"/>
        </w:rPr>
        <w:t>Zhiyun</w:t>
      </w:r>
      <w:proofErr w:type="spellEnd"/>
      <w:r w:rsidRPr="0092525C">
        <w:rPr>
          <w:rFonts w:eastAsia="Times New Roman" w:cs="Times New Roman"/>
        </w:rPr>
        <w:t xml:space="preserve">, Ying Zhang, </w:t>
      </w:r>
      <w:proofErr w:type="spellStart"/>
      <w:r w:rsidRPr="0092525C">
        <w:rPr>
          <w:rFonts w:eastAsia="Times New Roman" w:cs="Times New Roman"/>
        </w:rPr>
        <w:t>Zhenfei</w:t>
      </w:r>
      <w:proofErr w:type="spellEnd"/>
      <w:r w:rsidR="0021165B">
        <w:rPr>
          <w:rFonts w:eastAsia="Times New Roman" w:cs="Times New Roman"/>
        </w:rPr>
        <w:t xml:space="preserve"> Wang, </w:t>
      </w:r>
      <w:proofErr w:type="spellStart"/>
      <w:r w:rsidR="0021165B">
        <w:rPr>
          <w:rFonts w:eastAsia="Times New Roman" w:cs="Times New Roman"/>
        </w:rPr>
        <w:t>Xingjin</w:t>
      </w:r>
      <w:proofErr w:type="spellEnd"/>
      <w:r w:rsidR="0021165B">
        <w:rPr>
          <w:rFonts w:eastAsia="Times New Roman" w:cs="Times New Roman"/>
        </w:rPr>
        <w:t xml:space="preserve"> Zhang, </w:t>
      </w:r>
      <w:proofErr w:type="spellStart"/>
      <w:r w:rsidR="0021165B">
        <w:rPr>
          <w:rFonts w:eastAsia="Times New Roman" w:cs="Times New Roman"/>
        </w:rPr>
        <w:t>Liping</w:t>
      </w:r>
      <w:proofErr w:type="spellEnd"/>
      <w:r w:rsidR="0021165B">
        <w:rPr>
          <w:rFonts w:eastAsia="Times New Roman" w:cs="Times New Roman"/>
        </w:rPr>
        <w:t xml:space="preserve"> </w:t>
      </w:r>
      <w:proofErr w:type="spellStart"/>
      <w:r w:rsidR="0021165B">
        <w:rPr>
          <w:rFonts w:eastAsia="Times New Roman" w:cs="Times New Roman"/>
        </w:rPr>
        <w:t>Lu</w:t>
      </w:r>
      <w:r w:rsidR="0021165B">
        <w:rPr>
          <w:rFonts w:eastAsiaTheme="minorEastAsia" w:cs="Times New Roman" w:hint="eastAsia"/>
          <w:lang w:eastAsia="zh-CN"/>
        </w:rPr>
        <w:t>,"</w:t>
      </w:r>
      <w:r w:rsidRPr="0092525C">
        <w:rPr>
          <w:rFonts w:eastAsia="Times New Roman" w:cs="Times New Roman"/>
        </w:rPr>
        <w:t>The</w:t>
      </w:r>
      <w:proofErr w:type="spellEnd"/>
      <w:r w:rsidRPr="0092525C">
        <w:rPr>
          <w:rFonts w:eastAsia="Times New Roman" w:cs="Times New Roman"/>
        </w:rPr>
        <w:t xml:space="preserve"> multi-processor load balance scheduler based on XEN</w:t>
      </w:r>
      <w:r w:rsidR="0021165B">
        <w:rPr>
          <w:rFonts w:eastAsiaTheme="minorEastAsia" w:cs="Times New Roman" w:hint="eastAsia"/>
          <w:lang w:eastAsia="zh-CN"/>
        </w:rPr>
        <w:t>",</w:t>
      </w:r>
      <w:r w:rsidRPr="0092525C">
        <w:rPr>
          <w:rFonts w:eastAsia="Times New Roman" w:cs="Times New Roman"/>
        </w:rPr>
        <w:t>2</w:t>
      </w:r>
      <w:r w:rsidRPr="0021165B">
        <w:rPr>
          <w:rFonts w:eastAsia="Times New Roman" w:cs="Times New Roman"/>
          <w:i/>
        </w:rPr>
        <w:t>012 International Conference on Systems and Informatics (ICSAI)</w:t>
      </w:r>
      <w:r w:rsidRPr="0092525C">
        <w:rPr>
          <w:rFonts w:eastAsia="Times New Roman" w:cs="Times New Roman"/>
        </w:rPr>
        <w:t>, May. 2012: 905-909.</w:t>
      </w:r>
    </w:p>
    <w:p w14:paraId="635F50C2" w14:textId="77777777" w:rsidR="00711E6C" w:rsidRPr="0092525C" w:rsidRDefault="00711E6C" w:rsidP="0092525C">
      <w:pPr>
        <w:autoSpaceDE w:val="0"/>
        <w:jc w:val="both"/>
        <w:rPr>
          <w:rFonts w:cs="Times New Roman"/>
        </w:rPr>
      </w:pPr>
    </w:p>
    <w:p w14:paraId="5AAA1C89" w14:textId="77777777" w:rsidR="00711E6C" w:rsidRPr="0092525C" w:rsidRDefault="00711E6C" w:rsidP="0092525C">
      <w:pPr>
        <w:autoSpaceDE w:val="0"/>
        <w:jc w:val="both"/>
        <w:rPr>
          <w:rFonts w:cs="Times New Roman"/>
        </w:rPr>
      </w:pPr>
      <w:r w:rsidRPr="0092525C">
        <w:rPr>
          <w:rFonts w:cs="Times New Roman"/>
        </w:rPr>
        <w:t xml:space="preserve">[41] </w:t>
      </w:r>
      <w:r w:rsidRPr="0092525C">
        <w:rPr>
          <w:rFonts w:eastAsia="NimbusRomNo9L-Regu" w:cs="Times New Roman"/>
        </w:rPr>
        <w:t xml:space="preserve">N. </w:t>
      </w:r>
      <w:proofErr w:type="spellStart"/>
      <w:r w:rsidRPr="0092525C">
        <w:rPr>
          <w:rFonts w:eastAsia="NimbusRomNo9L-Regu" w:cs="Times New Roman"/>
        </w:rPr>
        <w:t>Nishiguchi</w:t>
      </w:r>
      <w:proofErr w:type="spellEnd"/>
      <w:r w:rsidRPr="0092525C">
        <w:rPr>
          <w:rFonts w:eastAsia="NimbusRomNo9L-Regu" w:cs="Times New Roman"/>
        </w:rPr>
        <w:t>, “Evaluation and consideration of the credit sche</w:t>
      </w:r>
      <w:r w:rsidR="0021165B">
        <w:rPr>
          <w:rFonts w:eastAsia="NimbusRomNo9L-Regu" w:cs="Times New Roman"/>
        </w:rPr>
        <w:t xml:space="preserve">duler for client </w:t>
      </w:r>
      <w:proofErr w:type="spellStart"/>
      <w:r w:rsidR="0021165B">
        <w:rPr>
          <w:rFonts w:eastAsia="NimbusRomNo9L-Regu" w:cs="Times New Roman"/>
        </w:rPr>
        <w:t>virtualization</w:t>
      </w:r>
      <w:proofErr w:type="gramStart"/>
      <w:r w:rsidRPr="0092525C">
        <w:rPr>
          <w:rFonts w:eastAsia="NimbusRomNo9L-Regu" w:cs="Times New Roman"/>
        </w:rPr>
        <w:t>”</w:t>
      </w:r>
      <w:r w:rsidR="0021165B">
        <w:rPr>
          <w:rFonts w:eastAsiaTheme="minorEastAsia" w:cs="Times New Roman" w:hint="eastAsia"/>
          <w:lang w:eastAsia="zh-CN"/>
        </w:rPr>
        <w:t>,</w:t>
      </w:r>
      <w:r w:rsidRPr="0021165B">
        <w:rPr>
          <w:rFonts w:eastAsia="NimbusRomNo9L-ReguItal" w:cs="Times New Roman"/>
          <w:i/>
        </w:rPr>
        <w:t>Xen</w:t>
      </w:r>
      <w:proofErr w:type="spellEnd"/>
      <w:proofErr w:type="gramEnd"/>
      <w:r w:rsidRPr="0021165B">
        <w:rPr>
          <w:rFonts w:eastAsia="NimbusRomNo9L-ReguItal" w:cs="Times New Roman"/>
          <w:i/>
        </w:rPr>
        <w:t xml:space="preserve"> Summit Asia</w:t>
      </w:r>
      <w:r w:rsidRPr="0092525C">
        <w:rPr>
          <w:rFonts w:eastAsia="NimbusRomNo9L-Regu" w:cs="Times New Roman"/>
        </w:rPr>
        <w:t>, 2008.</w:t>
      </w:r>
    </w:p>
    <w:p w14:paraId="4B15897D" w14:textId="77777777" w:rsidR="00711E6C" w:rsidRPr="0092525C" w:rsidRDefault="00711E6C" w:rsidP="0092525C">
      <w:pPr>
        <w:autoSpaceDE w:val="0"/>
        <w:jc w:val="both"/>
        <w:rPr>
          <w:rFonts w:cs="Times New Roman"/>
        </w:rPr>
      </w:pPr>
    </w:p>
    <w:p w14:paraId="14485276" w14:textId="77777777" w:rsidR="00711E6C" w:rsidRPr="0092525C" w:rsidRDefault="00711E6C" w:rsidP="0092525C">
      <w:pPr>
        <w:autoSpaceDE w:val="0"/>
        <w:jc w:val="both"/>
        <w:rPr>
          <w:rFonts w:cs="Times New Roman"/>
        </w:rPr>
      </w:pPr>
      <w:r w:rsidRPr="0092525C">
        <w:rPr>
          <w:rFonts w:cs="Times New Roman"/>
        </w:rPr>
        <w:t xml:space="preserve">[42] </w:t>
      </w:r>
      <w:r w:rsidRPr="0092525C">
        <w:rPr>
          <w:rFonts w:eastAsia="Times New Roman" w:cs="Times New Roman"/>
        </w:rPr>
        <w:t xml:space="preserve">Rajendra </w:t>
      </w:r>
      <w:proofErr w:type="spellStart"/>
      <w:r w:rsidRPr="0092525C">
        <w:rPr>
          <w:rFonts w:eastAsia="Times New Roman" w:cs="Times New Roman"/>
        </w:rPr>
        <w:t>Bele</w:t>
      </w:r>
      <w:proofErr w:type="spellEnd"/>
      <w:r w:rsidRPr="0092525C">
        <w:rPr>
          <w:rFonts w:eastAsia="Times New Roman" w:cs="Times New Roman"/>
        </w:rPr>
        <w:t xml:space="preserve">; Chitra Desai, </w:t>
      </w:r>
      <w:r w:rsidR="0021165B">
        <w:rPr>
          <w:rFonts w:eastAsiaTheme="minorEastAsia" w:cs="Times New Roman" w:hint="eastAsia"/>
          <w:lang w:eastAsia="zh-CN"/>
        </w:rPr>
        <w:t>"</w:t>
      </w:r>
      <w:r w:rsidRPr="0092525C">
        <w:rPr>
          <w:rFonts w:eastAsia="Times New Roman" w:cs="Times New Roman"/>
        </w:rPr>
        <w:t xml:space="preserve">Exploring CPU Scheduling Strategies </w:t>
      </w:r>
      <w:proofErr w:type="gramStart"/>
      <w:r w:rsidRPr="0092525C">
        <w:rPr>
          <w:rFonts w:eastAsia="Times New Roman" w:cs="Times New Roman"/>
        </w:rPr>
        <w:t>in  Xen</w:t>
      </w:r>
      <w:proofErr w:type="gramEnd"/>
      <w:r w:rsidRPr="0092525C">
        <w:rPr>
          <w:rFonts w:eastAsia="Times New Roman" w:cs="Times New Roman"/>
        </w:rPr>
        <w:t xml:space="preserve"> Virtualization Technology</w:t>
      </w:r>
      <w:r w:rsidR="0021165B">
        <w:rPr>
          <w:rFonts w:eastAsiaTheme="minorEastAsia" w:cs="Times New Roman" w:hint="eastAsia"/>
          <w:lang w:eastAsia="zh-CN"/>
        </w:rPr>
        <w:t>"</w:t>
      </w:r>
      <w:r w:rsidRPr="0021165B">
        <w:rPr>
          <w:rFonts w:eastAsia="Times New Roman" w:cs="Times New Roman"/>
          <w:i/>
        </w:rPr>
        <w:t>, International Journal of Sciences Research Article (ISSN 2305-3925) Volume 2</w:t>
      </w:r>
      <w:r w:rsidRPr="0092525C">
        <w:rPr>
          <w:rFonts w:eastAsia="Times New Roman" w:cs="Times New Roman"/>
        </w:rPr>
        <w:t>, Issue Mar 2013</w:t>
      </w:r>
    </w:p>
    <w:p w14:paraId="3590285F" w14:textId="77777777" w:rsidR="00711E6C" w:rsidRPr="0092525C" w:rsidRDefault="00711E6C" w:rsidP="0092525C">
      <w:pPr>
        <w:autoSpaceDE w:val="0"/>
        <w:jc w:val="both"/>
        <w:rPr>
          <w:rFonts w:cs="Times New Roman"/>
        </w:rPr>
      </w:pPr>
    </w:p>
    <w:p w14:paraId="7669A47E" w14:textId="77777777" w:rsidR="00711E6C" w:rsidRPr="0092525C" w:rsidRDefault="00711E6C" w:rsidP="0092525C">
      <w:pPr>
        <w:autoSpaceDE w:val="0"/>
        <w:jc w:val="both"/>
        <w:rPr>
          <w:rFonts w:cs="Times New Roman"/>
        </w:rPr>
      </w:pPr>
      <w:r w:rsidRPr="0092525C">
        <w:rPr>
          <w:rFonts w:cs="Times New Roman"/>
        </w:rPr>
        <w:t xml:space="preserve">[43] </w:t>
      </w:r>
      <w:proofErr w:type="spellStart"/>
      <w:r w:rsidRPr="0092525C">
        <w:rPr>
          <w:rFonts w:cs="Times New Roman"/>
        </w:rPr>
        <w:t>Zhibo</w:t>
      </w:r>
      <w:proofErr w:type="spellEnd"/>
      <w:r w:rsidRPr="0092525C">
        <w:rPr>
          <w:rFonts w:cs="Times New Roman"/>
        </w:rPr>
        <w:t xml:space="preserve"> Chang; Jian Li; </w:t>
      </w:r>
      <w:proofErr w:type="spellStart"/>
      <w:r w:rsidRPr="0092525C">
        <w:rPr>
          <w:rFonts w:cs="Times New Roman"/>
        </w:rPr>
        <w:t>Ruhui</w:t>
      </w:r>
      <w:proofErr w:type="spellEnd"/>
      <w:r w:rsidRPr="0092525C">
        <w:rPr>
          <w:rFonts w:cs="Times New Roman"/>
        </w:rPr>
        <w:t xml:space="preserve"> Ma; </w:t>
      </w:r>
      <w:proofErr w:type="spellStart"/>
      <w:r w:rsidRPr="0092525C">
        <w:rPr>
          <w:rFonts w:cs="Times New Roman"/>
        </w:rPr>
        <w:t>Zhiqiang</w:t>
      </w:r>
      <w:proofErr w:type="spellEnd"/>
      <w:r w:rsidRPr="0092525C">
        <w:rPr>
          <w:rFonts w:cs="Times New Roman"/>
        </w:rPr>
        <w:t xml:space="preserve"> Huang; Haibing Guan, "Adjustable Credit Scheduling for High Per</w:t>
      </w:r>
      <w:r w:rsidR="0021165B">
        <w:rPr>
          <w:rFonts w:cs="Times New Roman"/>
        </w:rPr>
        <w:t>formance Network Virtualization</w:t>
      </w:r>
      <w:r w:rsidRPr="0092525C">
        <w:rPr>
          <w:rFonts w:cs="Times New Roman"/>
        </w:rPr>
        <w:t>"</w:t>
      </w:r>
      <w:r w:rsidR="0021165B">
        <w:rPr>
          <w:rFonts w:cs="Times New Roman" w:hint="eastAsia"/>
          <w:lang w:eastAsia="zh-CN"/>
        </w:rPr>
        <w:t xml:space="preserve">, </w:t>
      </w:r>
      <w:r w:rsidRPr="0021165B">
        <w:rPr>
          <w:rFonts w:cs="Times New Roman"/>
          <w:i/>
        </w:rPr>
        <w:t>Cluster Computing (CLUSTER), 2012 IEEE International Conference on</w:t>
      </w:r>
      <w:r w:rsidRPr="0092525C">
        <w:rPr>
          <w:rFonts w:cs="Times New Roman"/>
        </w:rPr>
        <w:t>, pp.337,345, 24-28 Sept. 2012</w:t>
      </w:r>
    </w:p>
    <w:p w14:paraId="4DD869C3" w14:textId="77777777" w:rsidR="00711E6C" w:rsidRPr="0092525C" w:rsidRDefault="00711E6C" w:rsidP="0092525C">
      <w:pPr>
        <w:autoSpaceDE w:val="0"/>
        <w:jc w:val="both"/>
        <w:rPr>
          <w:rFonts w:cs="Times New Roman"/>
        </w:rPr>
      </w:pPr>
    </w:p>
    <w:p w14:paraId="025E3E94" w14:textId="77777777" w:rsidR="00711E6C" w:rsidRPr="0021165B" w:rsidRDefault="00711E6C" w:rsidP="0092525C">
      <w:pPr>
        <w:autoSpaceDE w:val="0"/>
        <w:jc w:val="both"/>
        <w:rPr>
          <w:rFonts w:eastAsiaTheme="minorEastAsia" w:cs="Times New Roman"/>
          <w:lang w:eastAsia="zh-CN"/>
        </w:rPr>
      </w:pPr>
      <w:r w:rsidRPr="0092525C">
        <w:rPr>
          <w:rFonts w:cs="Times New Roman"/>
        </w:rPr>
        <w:t xml:space="preserve">[44] </w:t>
      </w:r>
      <w:r w:rsidRPr="0092525C">
        <w:rPr>
          <w:rFonts w:eastAsia="Times New Roman" w:cs="Times New Roman"/>
        </w:rPr>
        <w:t xml:space="preserve">Vidya Rao Suryanarayana, “Credit Scheduling and Prefetching </w:t>
      </w:r>
      <w:proofErr w:type="spellStart"/>
      <w:r w:rsidRPr="0092525C">
        <w:rPr>
          <w:rFonts w:eastAsia="Times New Roman" w:cs="Times New Roman"/>
        </w:rPr>
        <w:t>Hypewrvisor</w:t>
      </w:r>
      <w:proofErr w:type="spellEnd"/>
      <w:r w:rsidRPr="0092525C">
        <w:rPr>
          <w:rFonts w:eastAsia="Times New Roman" w:cs="Times New Roman"/>
        </w:rPr>
        <w:t xml:space="preserve"> Using </w:t>
      </w:r>
      <w:proofErr w:type="spellStart"/>
      <w:r w:rsidRPr="0092525C">
        <w:rPr>
          <w:rFonts w:eastAsia="Times New Roman" w:cs="Times New Roman"/>
        </w:rPr>
        <w:t>Hiddeb</w:t>
      </w:r>
      <w:proofErr w:type="spellEnd"/>
      <w:r w:rsidRPr="0092525C">
        <w:rPr>
          <w:rFonts w:eastAsia="Times New Roman" w:cs="Times New Roman"/>
        </w:rPr>
        <w:t xml:space="preserve"> </w:t>
      </w:r>
      <w:proofErr w:type="spellStart"/>
      <w:r w:rsidRPr="0092525C">
        <w:rPr>
          <w:rFonts w:eastAsia="Times New Roman" w:cs="Times New Roman"/>
        </w:rPr>
        <w:t>Narkov</w:t>
      </w:r>
      <w:proofErr w:type="spellEnd"/>
      <w:r w:rsidRPr="0092525C">
        <w:rPr>
          <w:rFonts w:eastAsia="Times New Roman" w:cs="Times New Roman"/>
        </w:rPr>
        <w:t xml:space="preserve"> Models”</w:t>
      </w:r>
      <w:r w:rsidR="0021165B">
        <w:rPr>
          <w:rFonts w:eastAsiaTheme="minorEastAsia" w:cs="Times New Roman" w:hint="eastAsia"/>
          <w:lang w:eastAsia="zh-CN"/>
        </w:rPr>
        <w:t>.</w:t>
      </w:r>
    </w:p>
    <w:p w14:paraId="749353FB" w14:textId="77777777" w:rsidR="00711E6C" w:rsidRPr="0092525C" w:rsidRDefault="00711E6C" w:rsidP="0092525C">
      <w:pPr>
        <w:autoSpaceDE w:val="0"/>
        <w:jc w:val="both"/>
        <w:rPr>
          <w:rFonts w:cs="Times New Roman"/>
        </w:rPr>
      </w:pPr>
    </w:p>
    <w:p w14:paraId="5309C86F" w14:textId="77777777" w:rsidR="00711E6C" w:rsidRPr="0092525C" w:rsidRDefault="00711E6C" w:rsidP="0092525C">
      <w:pPr>
        <w:autoSpaceDE w:val="0"/>
        <w:jc w:val="both"/>
        <w:rPr>
          <w:rFonts w:eastAsiaTheme="minorEastAsia" w:cs="Times New Roman"/>
          <w:lang w:eastAsia="zh-CN"/>
        </w:rPr>
      </w:pPr>
      <w:r w:rsidRPr="0092525C">
        <w:rPr>
          <w:rFonts w:cs="Times New Roman"/>
        </w:rPr>
        <w:t xml:space="preserve">[45 </w:t>
      </w:r>
      <w:r w:rsidRPr="0092525C">
        <w:rPr>
          <w:rFonts w:eastAsia="Times New Roman" w:cs="Times New Roman"/>
        </w:rPr>
        <w:t xml:space="preserve">[Ludmila </w:t>
      </w:r>
      <w:proofErr w:type="spellStart"/>
      <w:r w:rsidRPr="0092525C">
        <w:rPr>
          <w:rFonts w:eastAsia="Times New Roman" w:cs="Times New Roman"/>
        </w:rPr>
        <w:t>Cherkasova</w:t>
      </w:r>
      <w:proofErr w:type="spellEnd"/>
      <w:r w:rsidRPr="0092525C">
        <w:rPr>
          <w:rFonts w:eastAsia="Times New Roman" w:cs="Times New Roman"/>
        </w:rPr>
        <w:t xml:space="preserve">; Rob </w:t>
      </w:r>
      <w:proofErr w:type="spellStart"/>
      <w:r w:rsidRPr="0092525C">
        <w:rPr>
          <w:rFonts w:eastAsia="Times New Roman" w:cs="Times New Roman"/>
        </w:rPr>
        <w:t>Gardner</w:t>
      </w:r>
      <w:proofErr w:type="gramStart"/>
      <w:r w:rsidRPr="0092525C">
        <w:rPr>
          <w:rFonts w:eastAsia="Times New Roman" w:cs="Times New Roman"/>
        </w:rPr>
        <w:t>,”Measuring</w:t>
      </w:r>
      <w:proofErr w:type="spellEnd"/>
      <w:proofErr w:type="gramEnd"/>
      <w:r w:rsidRPr="0092525C">
        <w:rPr>
          <w:rFonts w:eastAsia="Times New Roman" w:cs="Times New Roman"/>
        </w:rPr>
        <w:t xml:space="preserve"> CPU Overhead for I/O Processing in the Xen Virtual Machine Monitor”</w:t>
      </w:r>
      <w:r w:rsidR="000319D0">
        <w:rPr>
          <w:rFonts w:cs="Times New Roman" w:hint="eastAsia"/>
          <w:lang w:eastAsia="zh-CN"/>
        </w:rPr>
        <w:t>.</w:t>
      </w:r>
    </w:p>
    <w:p w14:paraId="395B2BA8" w14:textId="77777777" w:rsidR="00711E6C" w:rsidRPr="0092525C" w:rsidRDefault="00711E6C" w:rsidP="0092525C">
      <w:pPr>
        <w:autoSpaceDE w:val="0"/>
        <w:jc w:val="both"/>
        <w:rPr>
          <w:rFonts w:cs="Times New Roman"/>
        </w:rPr>
      </w:pPr>
    </w:p>
    <w:p w14:paraId="79A6A3FE" w14:textId="77777777" w:rsidR="00711E6C" w:rsidRPr="000319D0" w:rsidRDefault="00711E6C" w:rsidP="0092525C">
      <w:pPr>
        <w:autoSpaceDE w:val="0"/>
        <w:jc w:val="both"/>
        <w:rPr>
          <w:rFonts w:eastAsiaTheme="minorEastAsia" w:cs="Times New Roman"/>
          <w:lang w:eastAsia="zh-CN"/>
        </w:rPr>
      </w:pPr>
      <w:r w:rsidRPr="0092525C">
        <w:rPr>
          <w:rFonts w:cs="Times New Roman"/>
        </w:rPr>
        <w:t xml:space="preserve">[46] </w:t>
      </w:r>
      <w:r w:rsidRPr="0092525C">
        <w:rPr>
          <w:rFonts w:eastAsia="Times New Roman" w:cs="Times New Roman"/>
        </w:rPr>
        <w:t xml:space="preserve">Diego </w:t>
      </w:r>
      <w:proofErr w:type="spellStart"/>
      <w:r w:rsidRPr="0092525C">
        <w:rPr>
          <w:rFonts w:eastAsia="Times New Roman" w:cs="Times New Roman"/>
        </w:rPr>
        <w:t>Ongaro</w:t>
      </w:r>
      <w:proofErr w:type="spellEnd"/>
      <w:r w:rsidRPr="0092525C">
        <w:rPr>
          <w:rFonts w:eastAsia="Times New Roman" w:cs="Times New Roman"/>
        </w:rPr>
        <w:t xml:space="preserve"> Alan L. Cox Scott </w:t>
      </w:r>
      <w:proofErr w:type="spellStart"/>
      <w:r w:rsidRPr="0092525C">
        <w:rPr>
          <w:rFonts w:eastAsia="Times New Roman" w:cs="Times New Roman"/>
        </w:rPr>
        <w:t>Rixner</w:t>
      </w:r>
      <w:proofErr w:type="spellEnd"/>
      <w:r w:rsidRPr="0092525C">
        <w:rPr>
          <w:rFonts w:eastAsia="Times New Roman" w:cs="Times New Roman"/>
        </w:rPr>
        <w:t>, “Scheduling I/O in Virtual Machine Monitors”</w:t>
      </w:r>
      <w:r w:rsidR="000319D0">
        <w:rPr>
          <w:rFonts w:eastAsiaTheme="minorEastAsia" w:cs="Times New Roman" w:hint="eastAsia"/>
          <w:lang w:eastAsia="zh-CN"/>
        </w:rPr>
        <w:t>.</w:t>
      </w:r>
    </w:p>
    <w:p w14:paraId="08EE50EC" w14:textId="77777777" w:rsidR="00711E6C" w:rsidRPr="0092525C" w:rsidRDefault="00711E6C" w:rsidP="0092525C">
      <w:pPr>
        <w:autoSpaceDE w:val="0"/>
        <w:jc w:val="both"/>
        <w:rPr>
          <w:rFonts w:cs="Times New Roman"/>
        </w:rPr>
      </w:pPr>
    </w:p>
    <w:p w14:paraId="39A314C6" w14:textId="77777777" w:rsidR="00711E6C" w:rsidRPr="000319D0" w:rsidRDefault="00711E6C" w:rsidP="0092525C">
      <w:pPr>
        <w:autoSpaceDE w:val="0"/>
        <w:jc w:val="both"/>
        <w:rPr>
          <w:rFonts w:eastAsiaTheme="minorEastAsia" w:cs="Times New Roman"/>
          <w:lang w:eastAsia="zh-CN"/>
        </w:rPr>
      </w:pPr>
      <w:r w:rsidRPr="0092525C">
        <w:rPr>
          <w:rFonts w:cs="Times New Roman"/>
        </w:rPr>
        <w:t xml:space="preserve">[47] </w:t>
      </w:r>
      <w:r w:rsidRPr="0092525C">
        <w:rPr>
          <w:rFonts w:eastAsia="Times New Roman" w:cs="Times New Roman"/>
        </w:rPr>
        <w:t>Yulong Yu</w:t>
      </w:r>
      <w:r w:rsidRPr="0092525C">
        <w:rPr>
          <w:rFonts w:eastAsia="Times New Roman" w:cs="Times New Roman"/>
        </w:rPr>
        <w:separator/>
      </w:r>
      <w:r w:rsidRPr="0092525C">
        <w:rPr>
          <w:rFonts w:eastAsia="Times New Roman" w:cs="Times New Roman"/>
        </w:rPr>
        <w:t xml:space="preserve">, </w:t>
      </w:r>
      <w:proofErr w:type="spellStart"/>
      <w:r w:rsidRPr="0092525C">
        <w:rPr>
          <w:rFonts w:eastAsia="Times New Roman" w:cs="Times New Roman"/>
        </w:rPr>
        <w:t>Yuxin</w:t>
      </w:r>
      <w:proofErr w:type="spellEnd"/>
      <w:r w:rsidRPr="0092525C">
        <w:rPr>
          <w:rFonts w:eastAsia="Times New Roman" w:cs="Times New Roman"/>
        </w:rPr>
        <w:t xml:space="preserve"> </w:t>
      </w:r>
      <w:proofErr w:type="spellStart"/>
      <w:r w:rsidRPr="0092525C">
        <w:rPr>
          <w:rFonts w:eastAsia="Times New Roman" w:cs="Times New Roman"/>
        </w:rPr>
        <w:t>Wangy</w:t>
      </w:r>
      <w:proofErr w:type="spellEnd"/>
      <w:r w:rsidRPr="0092525C">
        <w:rPr>
          <w:rFonts w:eastAsia="Times New Roman" w:cs="Times New Roman"/>
        </w:rPr>
        <w:t>, He Guo</w:t>
      </w:r>
      <w:r w:rsidRPr="0092525C">
        <w:rPr>
          <w:rFonts w:eastAsia="Times New Roman" w:cs="Times New Roman"/>
        </w:rPr>
        <w:separator/>
      </w:r>
      <w:r w:rsidRPr="0092525C">
        <w:rPr>
          <w:rFonts w:eastAsia="Times New Roman" w:cs="Times New Roman"/>
        </w:rPr>
        <w:t xml:space="preserve">, </w:t>
      </w:r>
      <w:proofErr w:type="spellStart"/>
      <w:r w:rsidRPr="0092525C">
        <w:rPr>
          <w:rFonts w:eastAsia="Times New Roman" w:cs="Times New Roman"/>
        </w:rPr>
        <w:t>Xubin</w:t>
      </w:r>
      <w:proofErr w:type="spellEnd"/>
      <w:r w:rsidRPr="0092525C">
        <w:rPr>
          <w:rFonts w:eastAsia="Times New Roman" w:cs="Times New Roman"/>
        </w:rPr>
        <w:t xml:space="preserve"> He. “</w:t>
      </w:r>
      <w:r w:rsidRPr="0092525C">
        <w:rPr>
          <w:rFonts w:eastAsia="NimbusRomNo9L-Regu" w:cs="Times New Roman"/>
        </w:rPr>
        <w:t>Hybrid Co-Scheduling Optimizations for Concurrent Applications in Virtualized Environments</w:t>
      </w:r>
      <w:r w:rsidRPr="0092525C">
        <w:rPr>
          <w:rFonts w:eastAsia="Times New Roman" w:cs="Times New Roman"/>
        </w:rPr>
        <w:t>”</w:t>
      </w:r>
      <w:r w:rsidR="000319D0">
        <w:rPr>
          <w:rFonts w:eastAsiaTheme="minorEastAsia" w:cs="Times New Roman" w:hint="eastAsia"/>
          <w:lang w:eastAsia="zh-CN"/>
        </w:rPr>
        <w:t>.</w:t>
      </w:r>
    </w:p>
    <w:p w14:paraId="4060BBC2" w14:textId="77777777" w:rsidR="00711E6C" w:rsidRPr="0092525C" w:rsidRDefault="00711E6C" w:rsidP="0092525C">
      <w:pPr>
        <w:autoSpaceDE w:val="0"/>
        <w:jc w:val="both"/>
        <w:rPr>
          <w:rFonts w:cs="Times New Roman"/>
        </w:rPr>
      </w:pPr>
    </w:p>
    <w:p w14:paraId="5A0FD46C" w14:textId="77777777" w:rsidR="00711E6C" w:rsidRPr="0092525C" w:rsidRDefault="00711E6C" w:rsidP="0092525C">
      <w:pPr>
        <w:autoSpaceDE w:val="0"/>
        <w:jc w:val="both"/>
        <w:rPr>
          <w:rFonts w:cs="Times New Roman"/>
        </w:rPr>
      </w:pPr>
      <w:r w:rsidRPr="0092525C">
        <w:rPr>
          <w:rFonts w:cs="Times New Roman"/>
        </w:rPr>
        <w:t xml:space="preserve">[48] Fabrizio </w:t>
      </w:r>
      <w:proofErr w:type="spellStart"/>
      <w:proofErr w:type="gramStart"/>
      <w:r w:rsidRPr="0092525C">
        <w:rPr>
          <w:rFonts w:cs="Times New Roman"/>
        </w:rPr>
        <w:t>Petrini,Wu</w:t>
      </w:r>
      <w:proofErr w:type="gramEnd"/>
      <w:r w:rsidRPr="0092525C">
        <w:rPr>
          <w:rFonts w:cs="Times New Roman"/>
        </w:rPr>
        <w:t>-chun</w:t>
      </w:r>
      <w:proofErr w:type="spellEnd"/>
      <w:r w:rsidRPr="0092525C">
        <w:rPr>
          <w:rFonts w:cs="Times New Roman"/>
        </w:rPr>
        <w:t xml:space="preserve"> </w:t>
      </w:r>
      <w:proofErr w:type="spellStart"/>
      <w:r w:rsidRPr="0092525C">
        <w:rPr>
          <w:rFonts w:cs="Times New Roman"/>
        </w:rPr>
        <w:t>Feng</w:t>
      </w:r>
      <w:r w:rsidR="000319D0">
        <w:rPr>
          <w:rFonts w:cs="Times New Roman" w:hint="eastAsia"/>
          <w:lang w:eastAsia="zh-CN"/>
        </w:rPr>
        <w:t>,</w:t>
      </w:r>
      <w:r w:rsidR="000319D0" w:rsidRPr="000319D0">
        <w:rPr>
          <w:rFonts w:cs="Times New Roman" w:hint="eastAsia"/>
          <w:lang w:eastAsia="zh-CN"/>
        </w:rPr>
        <w:t>"</w:t>
      </w:r>
      <w:r w:rsidRPr="000319D0">
        <w:rPr>
          <w:rFonts w:cs="Times New Roman"/>
        </w:rPr>
        <w:t>Improved</w:t>
      </w:r>
      <w:proofErr w:type="spellEnd"/>
      <w:r w:rsidRPr="000319D0">
        <w:rPr>
          <w:rFonts w:cs="Times New Roman"/>
        </w:rPr>
        <w:t xml:space="preserve"> Resource Utilization with Buffered </w:t>
      </w:r>
      <w:proofErr w:type="spellStart"/>
      <w:r w:rsidRPr="000319D0">
        <w:rPr>
          <w:rFonts w:cs="Times New Roman"/>
        </w:rPr>
        <w:t>Coscheduling</w:t>
      </w:r>
      <w:proofErr w:type="spellEnd"/>
      <w:r w:rsidR="000319D0" w:rsidRPr="000319D0">
        <w:rPr>
          <w:rFonts w:cs="Times New Roman" w:hint="eastAsia"/>
          <w:lang w:eastAsia="zh-CN"/>
        </w:rPr>
        <w:t>"</w:t>
      </w:r>
      <w:r w:rsidRPr="0092525C">
        <w:rPr>
          <w:rFonts w:cs="Times New Roman"/>
        </w:rPr>
        <w:t xml:space="preserve">, </w:t>
      </w:r>
      <w:r w:rsidRPr="000319D0">
        <w:rPr>
          <w:rFonts w:cs="Times New Roman"/>
          <w:i/>
        </w:rPr>
        <w:t>Journal of Parallel Algorithms and Applications</w:t>
      </w:r>
      <w:r w:rsidRPr="0092525C">
        <w:rPr>
          <w:rFonts w:cs="Times New Roman"/>
        </w:rPr>
        <w:t xml:space="preserve"> , 2000</w:t>
      </w:r>
    </w:p>
    <w:p w14:paraId="2C550FFF" w14:textId="77777777" w:rsidR="00711E6C" w:rsidRPr="0092525C" w:rsidRDefault="00711E6C" w:rsidP="0092525C">
      <w:pPr>
        <w:autoSpaceDE w:val="0"/>
        <w:jc w:val="both"/>
        <w:rPr>
          <w:rFonts w:cs="Times New Roman"/>
        </w:rPr>
      </w:pPr>
    </w:p>
    <w:p w14:paraId="56537E88" w14:textId="77777777" w:rsidR="0021165B" w:rsidRDefault="00711E6C" w:rsidP="0092525C">
      <w:pPr>
        <w:autoSpaceDE w:val="0"/>
        <w:jc w:val="both"/>
        <w:rPr>
          <w:rFonts w:eastAsiaTheme="minorEastAsia" w:cs="Times New Roman"/>
          <w:lang w:eastAsia="zh-CN"/>
        </w:rPr>
      </w:pPr>
      <w:r w:rsidRPr="0092525C">
        <w:rPr>
          <w:rFonts w:cs="Times New Roman"/>
        </w:rPr>
        <w:t xml:space="preserve">[49] </w:t>
      </w:r>
      <w:r w:rsidRPr="0092525C">
        <w:rPr>
          <w:rFonts w:eastAsia="NimbusRomNo9L-Regu" w:cs="Times New Roman"/>
        </w:rPr>
        <w:t xml:space="preserve">J.K. </w:t>
      </w:r>
      <w:proofErr w:type="spellStart"/>
      <w:r w:rsidRPr="0092525C">
        <w:rPr>
          <w:rFonts w:eastAsia="NimbusRomNo9L-Regu" w:cs="Times New Roman"/>
        </w:rPr>
        <w:t>Ousterhout</w:t>
      </w:r>
      <w:proofErr w:type="spellEnd"/>
      <w:r w:rsidRPr="0092525C">
        <w:rPr>
          <w:rFonts w:eastAsia="NimbusRomNo9L-Regu" w:cs="Times New Roman"/>
        </w:rPr>
        <w:t xml:space="preserve">, “Scheduling techniques for concurrent systems,” </w:t>
      </w:r>
      <w:r w:rsidRPr="000319D0">
        <w:rPr>
          <w:rFonts w:eastAsia="NimbusRomNo9L-Regu" w:cs="Times New Roman"/>
          <w:i/>
        </w:rPr>
        <w:t xml:space="preserve">in </w:t>
      </w:r>
      <w:r w:rsidR="0092525C" w:rsidRPr="000319D0">
        <w:rPr>
          <w:rFonts w:eastAsia="NimbusRomNo9L-ReguItal" w:cs="Times New Roman"/>
          <w:i/>
        </w:rPr>
        <w:t>Proc. of the 3rd</w:t>
      </w:r>
      <w:r w:rsidRPr="000319D0">
        <w:rPr>
          <w:rFonts w:eastAsia="NimbusRomNo9L-ReguItal" w:cs="Times New Roman"/>
          <w:i/>
        </w:rPr>
        <w:t>International Conference on Distributed Computing Systems</w:t>
      </w:r>
      <w:r w:rsidRPr="0092525C">
        <w:rPr>
          <w:rFonts w:eastAsia="NimbusRomNo9L-Regu" w:cs="Times New Roman"/>
        </w:rPr>
        <w:t>, 1982, pp. 22–30.</w:t>
      </w:r>
      <w:r w:rsidRPr="0092525C">
        <w:rPr>
          <w:rFonts w:eastAsia="Times New Roman" w:cs="Times New Roman"/>
        </w:rPr>
        <w:t xml:space="preserve">] </w:t>
      </w:r>
    </w:p>
    <w:p w14:paraId="5C29F987" w14:textId="77777777" w:rsidR="00711E6C" w:rsidRPr="0092525C" w:rsidRDefault="00711E6C" w:rsidP="0092525C">
      <w:pPr>
        <w:autoSpaceDE w:val="0"/>
        <w:jc w:val="both"/>
        <w:rPr>
          <w:rFonts w:cs="Times New Roman"/>
        </w:rPr>
      </w:pPr>
    </w:p>
    <w:p w14:paraId="51568CE1" w14:textId="77777777" w:rsidR="00711E6C" w:rsidRPr="000319D0" w:rsidRDefault="00711E6C" w:rsidP="0092525C">
      <w:pPr>
        <w:tabs>
          <w:tab w:val="left" w:pos="9045"/>
        </w:tabs>
        <w:autoSpaceDE w:val="0"/>
        <w:jc w:val="both"/>
        <w:rPr>
          <w:rFonts w:eastAsiaTheme="minorEastAsia" w:cs="Times New Roman"/>
          <w:lang w:eastAsia="zh-CN"/>
        </w:rPr>
      </w:pPr>
      <w:r w:rsidRPr="0092525C">
        <w:rPr>
          <w:rFonts w:cs="Times New Roman"/>
        </w:rPr>
        <w:t xml:space="preserve">[50] </w:t>
      </w:r>
      <w:r w:rsidRPr="0092525C">
        <w:rPr>
          <w:rFonts w:eastAsia="Times New Roman" w:cs="Times New Roman"/>
        </w:rPr>
        <w:t xml:space="preserve">Fabrizio </w:t>
      </w:r>
      <w:proofErr w:type="spellStart"/>
      <w:r w:rsidRPr="0092525C">
        <w:rPr>
          <w:rFonts w:eastAsia="Times New Roman" w:cs="Times New Roman"/>
        </w:rPr>
        <w:t>Petriniyand</w:t>
      </w:r>
      <w:proofErr w:type="spellEnd"/>
      <w:r w:rsidRPr="0092525C">
        <w:rPr>
          <w:rFonts w:eastAsia="Times New Roman" w:cs="Times New Roman"/>
        </w:rPr>
        <w:t xml:space="preserve"> Wu-</w:t>
      </w:r>
      <w:proofErr w:type="spellStart"/>
      <w:r w:rsidRPr="0092525C">
        <w:rPr>
          <w:rFonts w:eastAsia="Times New Roman" w:cs="Times New Roman"/>
        </w:rPr>
        <w:t>chun</w:t>
      </w:r>
      <w:proofErr w:type="spellEnd"/>
      <w:r w:rsidRPr="0092525C">
        <w:rPr>
          <w:rFonts w:eastAsia="Times New Roman" w:cs="Times New Roman"/>
        </w:rPr>
        <w:t xml:space="preserve"> Feng, </w:t>
      </w:r>
      <w:r w:rsidR="000319D0">
        <w:rPr>
          <w:rFonts w:eastAsiaTheme="minorEastAsia" w:cs="Times New Roman" w:hint="eastAsia"/>
          <w:lang w:eastAsia="zh-CN"/>
        </w:rPr>
        <w:t>"</w:t>
      </w:r>
      <w:r w:rsidRPr="0092525C">
        <w:rPr>
          <w:rFonts w:eastAsia="Times New Roman" w:cs="Times New Roman"/>
        </w:rPr>
        <w:t>Scheduling with Global Information in Distributed Systems</w:t>
      </w:r>
      <w:r w:rsidR="000319D0">
        <w:rPr>
          <w:rFonts w:eastAsiaTheme="minorEastAsia" w:cs="Times New Roman" w:hint="eastAsia"/>
          <w:lang w:eastAsia="zh-CN"/>
        </w:rPr>
        <w:t>".</w:t>
      </w:r>
    </w:p>
    <w:p w14:paraId="00676F9B" w14:textId="77777777" w:rsidR="00711E6C" w:rsidRPr="0021165B" w:rsidRDefault="00711E6C">
      <w:pPr>
        <w:autoSpaceDE w:val="0"/>
        <w:jc w:val="both"/>
        <w:rPr>
          <w:rFonts w:eastAsiaTheme="minorEastAsia" w:cs="Times New Roman"/>
          <w:sz w:val="22"/>
          <w:szCs w:val="22"/>
          <w:lang w:eastAsia="zh-CN"/>
        </w:rPr>
      </w:pPr>
    </w:p>
    <w:p w14:paraId="1B3134F3" w14:textId="77777777" w:rsidR="0092525C" w:rsidRDefault="0092525C">
      <w:pPr>
        <w:autoSpaceDE w:val="0"/>
        <w:jc w:val="both"/>
        <w:rPr>
          <w:rFonts w:eastAsiaTheme="minorEastAsia" w:cs="Times New Roman"/>
          <w:sz w:val="22"/>
          <w:szCs w:val="22"/>
          <w:lang w:eastAsia="zh-CN"/>
        </w:rPr>
      </w:pPr>
    </w:p>
    <w:p w14:paraId="49C90520" w14:textId="77777777" w:rsidR="0092525C" w:rsidRDefault="0092525C">
      <w:pPr>
        <w:autoSpaceDE w:val="0"/>
        <w:jc w:val="both"/>
        <w:rPr>
          <w:rFonts w:eastAsiaTheme="minorEastAsia" w:cs="Times New Roman"/>
          <w:sz w:val="22"/>
          <w:szCs w:val="22"/>
          <w:lang w:eastAsia="zh-CN"/>
        </w:rPr>
      </w:pPr>
    </w:p>
    <w:p w14:paraId="3FD6835A" w14:textId="77777777" w:rsidR="0092525C" w:rsidRDefault="0092525C">
      <w:pPr>
        <w:autoSpaceDE w:val="0"/>
        <w:jc w:val="both"/>
        <w:rPr>
          <w:rFonts w:eastAsiaTheme="minorEastAsia" w:cs="Times New Roman"/>
          <w:sz w:val="22"/>
          <w:szCs w:val="22"/>
          <w:lang w:eastAsia="zh-CN"/>
        </w:rPr>
      </w:pPr>
    </w:p>
    <w:p w14:paraId="2379EEA9" w14:textId="77777777" w:rsidR="0092525C" w:rsidRDefault="0092525C">
      <w:pPr>
        <w:autoSpaceDE w:val="0"/>
        <w:jc w:val="both"/>
        <w:rPr>
          <w:rFonts w:eastAsiaTheme="minorEastAsia" w:cs="Times New Roman"/>
          <w:sz w:val="22"/>
          <w:szCs w:val="22"/>
          <w:lang w:eastAsia="zh-CN"/>
        </w:rPr>
      </w:pPr>
    </w:p>
    <w:p w14:paraId="17C59081" w14:textId="77777777" w:rsidR="0092525C" w:rsidRDefault="0092525C">
      <w:pPr>
        <w:autoSpaceDE w:val="0"/>
        <w:jc w:val="both"/>
        <w:rPr>
          <w:rFonts w:eastAsiaTheme="minorEastAsia" w:cs="Times New Roman"/>
          <w:sz w:val="22"/>
          <w:szCs w:val="22"/>
          <w:lang w:eastAsia="zh-CN"/>
        </w:rPr>
      </w:pPr>
    </w:p>
    <w:p w14:paraId="114566CE" w14:textId="77777777" w:rsidR="0092525C" w:rsidRDefault="0092525C">
      <w:pPr>
        <w:autoSpaceDE w:val="0"/>
        <w:jc w:val="both"/>
        <w:rPr>
          <w:rFonts w:eastAsiaTheme="minorEastAsia" w:cs="Times New Roman"/>
          <w:sz w:val="22"/>
          <w:szCs w:val="22"/>
          <w:lang w:eastAsia="zh-CN"/>
        </w:rPr>
      </w:pPr>
    </w:p>
    <w:p w14:paraId="2E859A52" w14:textId="77777777" w:rsidR="0092525C" w:rsidRDefault="0092525C">
      <w:pPr>
        <w:autoSpaceDE w:val="0"/>
        <w:jc w:val="both"/>
        <w:rPr>
          <w:rFonts w:eastAsiaTheme="minorEastAsia" w:cs="Times New Roman"/>
          <w:sz w:val="22"/>
          <w:szCs w:val="22"/>
          <w:lang w:eastAsia="zh-CN"/>
        </w:rPr>
      </w:pPr>
    </w:p>
    <w:p w14:paraId="567DF914" w14:textId="77777777" w:rsidR="0092525C" w:rsidRDefault="0092525C">
      <w:pPr>
        <w:autoSpaceDE w:val="0"/>
        <w:jc w:val="both"/>
        <w:rPr>
          <w:rFonts w:eastAsiaTheme="minorEastAsia" w:cs="Times New Roman"/>
          <w:sz w:val="22"/>
          <w:szCs w:val="22"/>
          <w:lang w:eastAsia="zh-CN"/>
        </w:rPr>
      </w:pPr>
    </w:p>
    <w:p w14:paraId="39C9646F" w14:textId="77777777" w:rsidR="0092525C" w:rsidRDefault="0092525C">
      <w:pPr>
        <w:autoSpaceDE w:val="0"/>
        <w:jc w:val="both"/>
        <w:rPr>
          <w:rFonts w:eastAsiaTheme="minorEastAsia" w:cs="Times New Roman"/>
          <w:sz w:val="22"/>
          <w:szCs w:val="22"/>
          <w:lang w:eastAsia="zh-CN"/>
        </w:rPr>
      </w:pPr>
    </w:p>
    <w:p w14:paraId="7E1ECCF0" w14:textId="77777777" w:rsidR="0092525C" w:rsidRDefault="0092525C">
      <w:pPr>
        <w:autoSpaceDE w:val="0"/>
        <w:jc w:val="both"/>
        <w:rPr>
          <w:rFonts w:eastAsiaTheme="minorEastAsia" w:cs="Times New Roman"/>
          <w:sz w:val="22"/>
          <w:szCs w:val="22"/>
          <w:lang w:eastAsia="zh-CN"/>
        </w:rPr>
      </w:pPr>
    </w:p>
    <w:p w14:paraId="7EA9127D" w14:textId="77777777" w:rsidR="0092525C" w:rsidRDefault="0092525C">
      <w:pPr>
        <w:autoSpaceDE w:val="0"/>
        <w:jc w:val="both"/>
        <w:rPr>
          <w:rFonts w:eastAsiaTheme="minorEastAsia" w:cs="Times New Roman"/>
          <w:sz w:val="22"/>
          <w:szCs w:val="22"/>
          <w:lang w:eastAsia="zh-CN"/>
        </w:rPr>
      </w:pPr>
    </w:p>
    <w:p w14:paraId="373736A1" w14:textId="77777777" w:rsidR="0092525C" w:rsidRDefault="0092525C">
      <w:pPr>
        <w:autoSpaceDE w:val="0"/>
        <w:jc w:val="both"/>
        <w:rPr>
          <w:rFonts w:eastAsiaTheme="minorEastAsia" w:cs="Times New Roman"/>
          <w:sz w:val="22"/>
          <w:szCs w:val="22"/>
          <w:lang w:eastAsia="zh-CN"/>
        </w:rPr>
      </w:pPr>
    </w:p>
    <w:p w14:paraId="5C3783A5" w14:textId="77777777" w:rsidR="0092525C" w:rsidRDefault="0092525C">
      <w:pPr>
        <w:autoSpaceDE w:val="0"/>
        <w:jc w:val="both"/>
        <w:rPr>
          <w:rFonts w:eastAsiaTheme="minorEastAsia" w:cs="Times New Roman"/>
          <w:sz w:val="22"/>
          <w:szCs w:val="22"/>
          <w:lang w:eastAsia="zh-CN"/>
        </w:rPr>
      </w:pPr>
    </w:p>
    <w:p w14:paraId="58C243E1" w14:textId="77777777" w:rsidR="0092525C" w:rsidRDefault="0092525C">
      <w:pPr>
        <w:autoSpaceDE w:val="0"/>
        <w:jc w:val="both"/>
        <w:rPr>
          <w:rFonts w:eastAsiaTheme="minorEastAsia" w:cs="Times New Roman"/>
          <w:sz w:val="22"/>
          <w:szCs w:val="22"/>
          <w:lang w:eastAsia="zh-CN"/>
        </w:rPr>
      </w:pPr>
    </w:p>
    <w:p w14:paraId="2FB30101" w14:textId="77777777" w:rsidR="0092525C" w:rsidRDefault="0092525C">
      <w:pPr>
        <w:autoSpaceDE w:val="0"/>
        <w:jc w:val="both"/>
        <w:rPr>
          <w:rFonts w:eastAsiaTheme="minorEastAsia" w:cs="Times New Roman"/>
          <w:sz w:val="22"/>
          <w:szCs w:val="22"/>
          <w:lang w:eastAsia="zh-CN"/>
        </w:rPr>
      </w:pPr>
    </w:p>
    <w:p w14:paraId="013A5D48" w14:textId="77777777" w:rsidR="0092525C" w:rsidRDefault="0092525C">
      <w:pPr>
        <w:autoSpaceDE w:val="0"/>
        <w:jc w:val="both"/>
        <w:rPr>
          <w:rFonts w:eastAsiaTheme="minorEastAsia" w:cs="Times New Roman"/>
          <w:sz w:val="22"/>
          <w:szCs w:val="22"/>
          <w:lang w:eastAsia="zh-CN"/>
        </w:rPr>
      </w:pPr>
    </w:p>
    <w:p w14:paraId="3719456F" w14:textId="77777777" w:rsidR="0092525C" w:rsidRDefault="0092525C">
      <w:pPr>
        <w:autoSpaceDE w:val="0"/>
        <w:jc w:val="both"/>
        <w:rPr>
          <w:rFonts w:eastAsiaTheme="minorEastAsia" w:cs="Times New Roman"/>
          <w:sz w:val="22"/>
          <w:szCs w:val="22"/>
          <w:lang w:eastAsia="zh-CN"/>
        </w:rPr>
      </w:pPr>
    </w:p>
    <w:p w14:paraId="5F898898" w14:textId="77777777" w:rsidR="00EA4677" w:rsidRDefault="00EA4677">
      <w:pPr>
        <w:autoSpaceDE w:val="0"/>
        <w:jc w:val="both"/>
        <w:rPr>
          <w:rFonts w:eastAsiaTheme="minorEastAsia" w:cs="Times New Roman"/>
          <w:b/>
          <w:sz w:val="32"/>
          <w:szCs w:val="32"/>
          <w:lang w:eastAsia="zh-CN"/>
        </w:rPr>
      </w:pPr>
    </w:p>
    <w:p w14:paraId="3A4A0949" w14:textId="77777777" w:rsidR="00EA4677" w:rsidRDefault="00EA4677">
      <w:pPr>
        <w:autoSpaceDE w:val="0"/>
        <w:jc w:val="both"/>
        <w:rPr>
          <w:rFonts w:eastAsiaTheme="minorEastAsia" w:cs="Times New Roman"/>
          <w:b/>
          <w:sz w:val="32"/>
          <w:szCs w:val="32"/>
          <w:lang w:eastAsia="zh-CN"/>
        </w:rPr>
      </w:pPr>
    </w:p>
    <w:p w14:paraId="4552F5BC" w14:textId="77777777" w:rsidR="00EA4677" w:rsidRDefault="00EA4677">
      <w:pPr>
        <w:autoSpaceDE w:val="0"/>
        <w:jc w:val="both"/>
        <w:rPr>
          <w:rFonts w:eastAsiaTheme="minorEastAsia" w:cs="Times New Roman"/>
          <w:b/>
          <w:sz w:val="32"/>
          <w:szCs w:val="32"/>
          <w:lang w:eastAsia="zh-CN"/>
        </w:rPr>
      </w:pPr>
    </w:p>
    <w:p w14:paraId="1AA9FA53" w14:textId="77777777" w:rsidR="00EA4677" w:rsidRDefault="00EA4677">
      <w:pPr>
        <w:autoSpaceDE w:val="0"/>
        <w:jc w:val="both"/>
        <w:rPr>
          <w:rFonts w:eastAsiaTheme="minorEastAsia" w:cs="Times New Roman"/>
          <w:b/>
          <w:sz w:val="32"/>
          <w:szCs w:val="32"/>
          <w:lang w:eastAsia="zh-CN"/>
        </w:rPr>
      </w:pPr>
    </w:p>
    <w:p w14:paraId="05F51181" w14:textId="77777777" w:rsidR="00EA4677" w:rsidRDefault="00EA4677">
      <w:pPr>
        <w:autoSpaceDE w:val="0"/>
        <w:jc w:val="both"/>
        <w:rPr>
          <w:rFonts w:eastAsiaTheme="minorEastAsia" w:cs="Times New Roman"/>
          <w:b/>
          <w:sz w:val="32"/>
          <w:szCs w:val="32"/>
          <w:lang w:eastAsia="zh-CN"/>
        </w:rPr>
      </w:pPr>
    </w:p>
    <w:p w14:paraId="25AD430E" w14:textId="77777777" w:rsidR="00EA4677" w:rsidRDefault="00EA4677">
      <w:pPr>
        <w:autoSpaceDE w:val="0"/>
        <w:jc w:val="both"/>
        <w:rPr>
          <w:rFonts w:eastAsiaTheme="minorEastAsia" w:cs="Times New Roman"/>
          <w:b/>
          <w:sz w:val="32"/>
          <w:szCs w:val="32"/>
          <w:lang w:eastAsia="zh-CN"/>
        </w:rPr>
      </w:pPr>
    </w:p>
    <w:p w14:paraId="02F2249D" w14:textId="77777777" w:rsidR="00EA4677" w:rsidRDefault="00EA4677">
      <w:pPr>
        <w:autoSpaceDE w:val="0"/>
        <w:jc w:val="both"/>
        <w:rPr>
          <w:rFonts w:eastAsiaTheme="minorEastAsia" w:cs="Times New Roman"/>
          <w:b/>
          <w:sz w:val="32"/>
          <w:szCs w:val="32"/>
          <w:lang w:eastAsia="zh-CN"/>
        </w:rPr>
      </w:pPr>
    </w:p>
    <w:p w14:paraId="1E735B2D" w14:textId="77777777" w:rsidR="00EA4677" w:rsidRDefault="00EA4677">
      <w:pPr>
        <w:autoSpaceDE w:val="0"/>
        <w:jc w:val="both"/>
        <w:rPr>
          <w:rFonts w:eastAsiaTheme="minorEastAsia" w:cs="Times New Roman"/>
          <w:b/>
          <w:sz w:val="32"/>
          <w:szCs w:val="32"/>
          <w:lang w:eastAsia="zh-CN"/>
        </w:rPr>
      </w:pPr>
    </w:p>
    <w:p w14:paraId="4A7D9368" w14:textId="77777777" w:rsidR="00EA4677" w:rsidRDefault="00EA4677">
      <w:pPr>
        <w:autoSpaceDE w:val="0"/>
        <w:jc w:val="both"/>
        <w:rPr>
          <w:rFonts w:eastAsiaTheme="minorEastAsia" w:cs="Times New Roman"/>
          <w:b/>
          <w:sz w:val="32"/>
          <w:szCs w:val="32"/>
          <w:lang w:eastAsia="zh-CN"/>
        </w:rPr>
      </w:pPr>
    </w:p>
    <w:p w14:paraId="4E8CE741" w14:textId="77777777" w:rsidR="00EA4677" w:rsidRDefault="00EA4677">
      <w:pPr>
        <w:autoSpaceDE w:val="0"/>
        <w:jc w:val="both"/>
        <w:rPr>
          <w:rFonts w:eastAsiaTheme="minorEastAsia" w:cs="Times New Roman"/>
          <w:b/>
          <w:sz w:val="32"/>
          <w:szCs w:val="32"/>
          <w:lang w:eastAsia="zh-CN"/>
        </w:rPr>
      </w:pPr>
    </w:p>
    <w:p w14:paraId="0E9086BA" w14:textId="77777777" w:rsidR="00EA4677" w:rsidRDefault="00EA4677">
      <w:pPr>
        <w:autoSpaceDE w:val="0"/>
        <w:jc w:val="both"/>
        <w:rPr>
          <w:rFonts w:eastAsiaTheme="minorEastAsia" w:cs="Times New Roman"/>
          <w:b/>
          <w:sz w:val="32"/>
          <w:szCs w:val="32"/>
          <w:lang w:eastAsia="zh-CN"/>
        </w:rPr>
      </w:pPr>
    </w:p>
    <w:p w14:paraId="598D4671" w14:textId="77777777" w:rsidR="00EA4677" w:rsidRDefault="00EA4677">
      <w:pPr>
        <w:autoSpaceDE w:val="0"/>
        <w:jc w:val="both"/>
        <w:rPr>
          <w:rFonts w:eastAsiaTheme="minorEastAsia" w:cs="Times New Roman"/>
          <w:b/>
          <w:sz w:val="32"/>
          <w:szCs w:val="32"/>
          <w:lang w:eastAsia="zh-CN"/>
        </w:rPr>
      </w:pPr>
    </w:p>
    <w:p w14:paraId="1BD431B9" w14:textId="77777777" w:rsidR="00EA4677" w:rsidRDefault="00EA4677">
      <w:pPr>
        <w:autoSpaceDE w:val="0"/>
        <w:jc w:val="both"/>
        <w:rPr>
          <w:rFonts w:eastAsiaTheme="minorEastAsia" w:cs="Times New Roman"/>
          <w:b/>
          <w:sz w:val="32"/>
          <w:szCs w:val="32"/>
          <w:lang w:eastAsia="zh-CN"/>
        </w:rPr>
      </w:pPr>
    </w:p>
    <w:p w14:paraId="3684436D" w14:textId="77777777" w:rsidR="00EA4677" w:rsidRDefault="00EA4677">
      <w:pPr>
        <w:autoSpaceDE w:val="0"/>
        <w:jc w:val="both"/>
        <w:rPr>
          <w:rFonts w:eastAsiaTheme="minorEastAsia" w:cs="Times New Roman"/>
          <w:b/>
          <w:sz w:val="32"/>
          <w:szCs w:val="32"/>
          <w:lang w:eastAsia="zh-CN"/>
        </w:rPr>
      </w:pPr>
    </w:p>
    <w:p w14:paraId="0B1B6F70" w14:textId="77777777" w:rsidR="00EA4677" w:rsidRDefault="00EA4677">
      <w:pPr>
        <w:autoSpaceDE w:val="0"/>
        <w:jc w:val="both"/>
        <w:rPr>
          <w:rFonts w:eastAsiaTheme="minorEastAsia" w:cs="Times New Roman"/>
          <w:b/>
          <w:sz w:val="32"/>
          <w:szCs w:val="32"/>
          <w:lang w:eastAsia="zh-CN"/>
        </w:rPr>
      </w:pPr>
    </w:p>
    <w:p w14:paraId="368ED010" w14:textId="77777777" w:rsidR="00EA4677" w:rsidRDefault="00EA4677">
      <w:pPr>
        <w:autoSpaceDE w:val="0"/>
        <w:jc w:val="both"/>
        <w:rPr>
          <w:rFonts w:eastAsiaTheme="minorEastAsia" w:cs="Times New Roman"/>
          <w:b/>
          <w:sz w:val="32"/>
          <w:szCs w:val="32"/>
          <w:lang w:eastAsia="zh-CN"/>
        </w:rPr>
      </w:pPr>
    </w:p>
    <w:p w14:paraId="1FD0CE61" w14:textId="77777777" w:rsidR="00EA4677" w:rsidRDefault="00EA4677">
      <w:pPr>
        <w:autoSpaceDE w:val="0"/>
        <w:jc w:val="both"/>
        <w:rPr>
          <w:rFonts w:eastAsiaTheme="minorEastAsia" w:cs="Times New Roman"/>
          <w:b/>
          <w:sz w:val="32"/>
          <w:szCs w:val="32"/>
          <w:lang w:eastAsia="zh-CN"/>
        </w:rPr>
      </w:pPr>
    </w:p>
    <w:p w14:paraId="288A2D8A" w14:textId="77777777" w:rsidR="00EA4677" w:rsidRDefault="00EA4677">
      <w:pPr>
        <w:autoSpaceDE w:val="0"/>
        <w:jc w:val="both"/>
        <w:rPr>
          <w:rFonts w:eastAsiaTheme="minorEastAsia" w:cs="Times New Roman"/>
          <w:b/>
          <w:sz w:val="32"/>
          <w:szCs w:val="32"/>
          <w:lang w:eastAsia="zh-CN"/>
        </w:rPr>
      </w:pPr>
    </w:p>
    <w:p w14:paraId="5801D9DA" w14:textId="77777777" w:rsidR="00EA4677" w:rsidRDefault="00EA4677">
      <w:pPr>
        <w:autoSpaceDE w:val="0"/>
        <w:jc w:val="both"/>
        <w:rPr>
          <w:rFonts w:eastAsiaTheme="minorEastAsia" w:cs="Times New Roman"/>
          <w:b/>
          <w:sz w:val="32"/>
          <w:szCs w:val="32"/>
          <w:lang w:eastAsia="zh-CN"/>
        </w:rPr>
      </w:pPr>
    </w:p>
    <w:p w14:paraId="5A0F6E6A" w14:textId="77777777" w:rsidR="0092525C" w:rsidRPr="00EA4677" w:rsidRDefault="0092525C" w:rsidP="00A00A1B">
      <w:pPr>
        <w:pStyle w:val="Heading1"/>
        <w:rPr>
          <w:lang w:eastAsia="zh-CN"/>
        </w:rPr>
      </w:pPr>
      <w:bookmarkStart w:id="45" w:name="_Toc366653683"/>
      <w:r w:rsidRPr="00EA4677">
        <w:rPr>
          <w:rFonts w:hint="eastAsia"/>
          <w:lang w:eastAsia="zh-CN"/>
        </w:rPr>
        <w:t xml:space="preserve">Appendix </w:t>
      </w:r>
      <w:r w:rsidR="00EA4677" w:rsidRPr="00EA4677">
        <w:rPr>
          <w:rFonts w:hint="eastAsia"/>
          <w:lang w:eastAsia="zh-CN"/>
        </w:rPr>
        <w:t>- User Manual</w:t>
      </w:r>
      <w:bookmarkEnd w:id="45"/>
    </w:p>
    <w:p w14:paraId="1D0BB9C4" w14:textId="77777777" w:rsidR="0092525C" w:rsidRDefault="0092525C">
      <w:pPr>
        <w:autoSpaceDE w:val="0"/>
        <w:jc w:val="both"/>
        <w:rPr>
          <w:rFonts w:eastAsiaTheme="minorEastAsia" w:cs="Times New Roman"/>
          <w:sz w:val="22"/>
          <w:szCs w:val="22"/>
          <w:lang w:eastAsia="zh-CN"/>
        </w:rPr>
      </w:pPr>
    </w:p>
    <w:p w14:paraId="65E26533" w14:textId="77777777" w:rsidR="0092525C"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1. Install Ubuntu 13.04</w:t>
      </w:r>
    </w:p>
    <w:p w14:paraId="39513CEE"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2. Install Xen 4.2.2.</w:t>
      </w:r>
    </w:p>
    <w:p w14:paraId="7C9B4369"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 xml:space="preserve">3. Install </w:t>
      </w:r>
      <w:proofErr w:type="spellStart"/>
      <w:r w:rsidRPr="00EA4677">
        <w:rPr>
          <w:rFonts w:eastAsiaTheme="minorEastAsia" w:cs="Times New Roman" w:hint="eastAsia"/>
          <w:lang w:eastAsia="zh-CN"/>
        </w:rPr>
        <w:t>libvirt</w:t>
      </w:r>
      <w:proofErr w:type="spellEnd"/>
      <w:r w:rsidRPr="00EA4677">
        <w:rPr>
          <w:rFonts w:eastAsiaTheme="minorEastAsia" w:cs="Times New Roman" w:hint="eastAsia"/>
          <w:lang w:eastAsia="zh-CN"/>
        </w:rPr>
        <w:t xml:space="preserve"> package.</w:t>
      </w:r>
    </w:p>
    <w:p w14:paraId="6B7601E3"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4. Extract the co_sched.zip</w:t>
      </w:r>
    </w:p>
    <w:p w14:paraId="29334D4A"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5. Compile the source code by following command:</w:t>
      </w:r>
    </w:p>
    <w:p w14:paraId="3028D20C" w14:textId="77777777" w:rsidR="0000400F" w:rsidRPr="00EA4677" w:rsidRDefault="0000400F">
      <w:pPr>
        <w:autoSpaceDE w:val="0"/>
        <w:jc w:val="both"/>
        <w:rPr>
          <w:rFonts w:eastAsiaTheme="minorEastAsia" w:cs="Times New Roman"/>
          <w:i/>
          <w:lang w:eastAsia="zh-CN"/>
        </w:rPr>
      </w:pPr>
      <w:r w:rsidRPr="00EA4677">
        <w:rPr>
          <w:rFonts w:eastAsiaTheme="minorEastAsia" w:cs="Times New Roman" w:hint="eastAsia"/>
          <w:lang w:eastAsia="zh-CN"/>
        </w:rPr>
        <w:tab/>
      </w:r>
      <w:r w:rsidRPr="00EA4677">
        <w:rPr>
          <w:rFonts w:eastAsiaTheme="minorEastAsia" w:cs="Times New Roman" w:hint="eastAsia"/>
          <w:lang w:eastAsia="zh-CN"/>
        </w:rPr>
        <w:tab/>
      </w:r>
      <w:proofErr w:type="spellStart"/>
      <w:r w:rsidRPr="00EA4677">
        <w:rPr>
          <w:rFonts w:eastAsiaTheme="minorEastAsia" w:cs="Times New Roman" w:hint="eastAsia"/>
          <w:i/>
          <w:lang w:eastAsia="zh-CN"/>
        </w:rPr>
        <w:t>gcc</w:t>
      </w:r>
      <w:proofErr w:type="spellEnd"/>
      <w:r w:rsidRPr="00EA4677">
        <w:rPr>
          <w:rFonts w:eastAsiaTheme="minorEastAsia" w:cs="Times New Roman" w:hint="eastAsia"/>
          <w:i/>
          <w:lang w:eastAsia="zh-CN"/>
        </w:rPr>
        <w:t xml:space="preserve"> -o </w:t>
      </w:r>
      <w:proofErr w:type="spellStart"/>
      <w:r w:rsidRPr="00EA4677">
        <w:rPr>
          <w:rFonts w:eastAsiaTheme="minorEastAsia" w:cs="Times New Roman" w:hint="eastAsia"/>
          <w:i/>
          <w:lang w:eastAsia="zh-CN"/>
        </w:rPr>
        <w:t>co_sched</w:t>
      </w:r>
      <w:proofErr w:type="spellEnd"/>
      <w:r w:rsidRPr="00EA4677">
        <w:rPr>
          <w:rFonts w:eastAsiaTheme="minorEastAsia" w:cs="Times New Roman" w:hint="eastAsia"/>
          <w:i/>
          <w:lang w:eastAsia="zh-CN"/>
        </w:rPr>
        <w:t xml:space="preserve"> </w:t>
      </w:r>
      <w:proofErr w:type="spellStart"/>
      <w:r w:rsidRPr="00EA4677">
        <w:rPr>
          <w:rFonts w:eastAsiaTheme="minorEastAsia" w:cs="Times New Roman" w:hint="eastAsia"/>
          <w:i/>
          <w:lang w:eastAsia="zh-CN"/>
        </w:rPr>
        <w:t>co_sched.c</w:t>
      </w:r>
      <w:proofErr w:type="spellEnd"/>
      <w:r w:rsidRPr="00EA4677">
        <w:rPr>
          <w:rFonts w:eastAsiaTheme="minorEastAsia" w:cs="Times New Roman" w:hint="eastAsia"/>
          <w:i/>
          <w:lang w:eastAsia="zh-CN"/>
        </w:rPr>
        <w:t xml:space="preserve"> -</w:t>
      </w:r>
      <w:proofErr w:type="spellStart"/>
      <w:r w:rsidRPr="00EA4677">
        <w:rPr>
          <w:rFonts w:eastAsiaTheme="minorEastAsia" w:cs="Times New Roman" w:hint="eastAsia"/>
          <w:i/>
          <w:lang w:eastAsia="zh-CN"/>
        </w:rPr>
        <w:t>lvirt</w:t>
      </w:r>
      <w:proofErr w:type="spellEnd"/>
      <w:r w:rsidRPr="00EA4677">
        <w:rPr>
          <w:rFonts w:eastAsiaTheme="minorEastAsia" w:cs="Times New Roman" w:hint="eastAsia"/>
          <w:i/>
          <w:lang w:eastAsia="zh-CN"/>
        </w:rPr>
        <w:t xml:space="preserve"> -</w:t>
      </w:r>
      <w:proofErr w:type="spellStart"/>
      <w:r w:rsidRPr="00EA4677">
        <w:rPr>
          <w:rFonts w:eastAsiaTheme="minorEastAsia" w:cs="Times New Roman" w:hint="eastAsia"/>
          <w:i/>
          <w:lang w:eastAsia="zh-CN"/>
        </w:rPr>
        <w:t>lxenctrl</w:t>
      </w:r>
      <w:proofErr w:type="spellEnd"/>
    </w:p>
    <w:p w14:paraId="290ED8BF"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6. Launch all the virtual machines to run.</w:t>
      </w:r>
    </w:p>
    <w:p w14:paraId="399DEEAE" w14:textId="77777777" w:rsidR="0000400F" w:rsidRPr="00EA4677" w:rsidRDefault="0000400F">
      <w:pPr>
        <w:autoSpaceDE w:val="0"/>
        <w:jc w:val="both"/>
        <w:rPr>
          <w:rFonts w:eastAsiaTheme="minorEastAsia" w:cs="Times New Roman"/>
          <w:lang w:eastAsia="zh-CN"/>
        </w:rPr>
      </w:pPr>
      <w:r w:rsidRPr="00EA4677">
        <w:rPr>
          <w:rFonts w:eastAsiaTheme="minorEastAsia" w:cs="Times New Roman" w:hint="eastAsia"/>
          <w:lang w:eastAsia="zh-CN"/>
        </w:rPr>
        <w:t xml:space="preserve">7. Run the co-scheduler by </w:t>
      </w:r>
      <w:r w:rsidR="00EA4677" w:rsidRPr="00EA4677">
        <w:rPr>
          <w:rFonts w:eastAsiaTheme="minorEastAsia" w:cs="Times New Roman" w:hint="eastAsia"/>
          <w:lang w:eastAsia="zh-CN"/>
        </w:rPr>
        <w:t>typing</w:t>
      </w:r>
      <w:r w:rsidRPr="00EA4677">
        <w:rPr>
          <w:rFonts w:eastAsiaTheme="minorEastAsia" w:cs="Times New Roman" w:hint="eastAsia"/>
          <w:lang w:eastAsia="zh-CN"/>
        </w:rPr>
        <w:t xml:space="preserve"> command</w:t>
      </w:r>
      <w:r w:rsidR="00EA4677" w:rsidRPr="00EA4677">
        <w:rPr>
          <w:rFonts w:eastAsiaTheme="minorEastAsia" w:cs="Times New Roman" w:hint="eastAsia"/>
          <w:lang w:eastAsia="zh-CN"/>
        </w:rPr>
        <w:t xml:space="preserve"> </w:t>
      </w:r>
      <w:proofErr w:type="gramStart"/>
      <w:r w:rsidR="00EA4677" w:rsidRPr="00EA4677">
        <w:rPr>
          <w:rFonts w:eastAsiaTheme="minorEastAsia" w:cs="Times New Roman" w:hint="eastAsia"/>
          <w:lang w:eastAsia="zh-CN"/>
        </w:rPr>
        <w:t>similar to</w:t>
      </w:r>
      <w:proofErr w:type="gramEnd"/>
      <w:r w:rsidR="00EA4677" w:rsidRPr="00EA4677">
        <w:rPr>
          <w:rFonts w:eastAsiaTheme="minorEastAsia" w:cs="Times New Roman" w:hint="eastAsia"/>
          <w:lang w:eastAsia="zh-CN"/>
        </w:rPr>
        <w:t xml:space="preserve"> below one</w:t>
      </w:r>
      <w:r w:rsidRPr="00EA4677">
        <w:rPr>
          <w:rFonts w:eastAsiaTheme="minorEastAsia" w:cs="Times New Roman" w:hint="eastAsia"/>
          <w:lang w:eastAsia="zh-CN"/>
        </w:rPr>
        <w:t>:</w:t>
      </w:r>
    </w:p>
    <w:p w14:paraId="7ADA5423" w14:textId="77777777" w:rsidR="0000400F" w:rsidRPr="00EA4677" w:rsidRDefault="0000400F">
      <w:pPr>
        <w:autoSpaceDE w:val="0"/>
        <w:jc w:val="both"/>
        <w:rPr>
          <w:rFonts w:eastAsiaTheme="minorEastAsia" w:cs="Times New Roman"/>
          <w:i/>
          <w:lang w:eastAsia="zh-CN"/>
        </w:rPr>
      </w:pPr>
      <w:r w:rsidRPr="00EA4677">
        <w:rPr>
          <w:rFonts w:eastAsiaTheme="minorEastAsia" w:cs="Times New Roman" w:hint="eastAsia"/>
          <w:lang w:eastAsia="zh-CN"/>
        </w:rPr>
        <w:tab/>
      </w:r>
      <w:r w:rsidRPr="00EA4677">
        <w:rPr>
          <w:rFonts w:eastAsiaTheme="minorEastAsia" w:cs="Times New Roman" w:hint="eastAsia"/>
          <w:lang w:eastAsia="zh-CN"/>
        </w:rPr>
        <w:tab/>
      </w:r>
      <w:proofErr w:type="gramStart"/>
      <w:r w:rsidRPr="00EA4677">
        <w:rPr>
          <w:rFonts w:eastAsiaTheme="minorEastAsia" w:cs="Times New Roman" w:hint="eastAsia"/>
          <w:i/>
          <w:lang w:eastAsia="zh-CN"/>
        </w:rPr>
        <w:t>./</w:t>
      </w:r>
      <w:proofErr w:type="spellStart"/>
      <w:proofErr w:type="gramEnd"/>
      <w:r w:rsidRPr="00EA4677">
        <w:rPr>
          <w:rFonts w:eastAsiaTheme="minorEastAsia" w:cs="Times New Roman" w:hint="eastAsia"/>
          <w:i/>
          <w:lang w:eastAsia="zh-CN"/>
        </w:rPr>
        <w:t>co_sched</w:t>
      </w:r>
      <w:proofErr w:type="spellEnd"/>
      <w:r w:rsidR="00EA4677" w:rsidRPr="00EA4677">
        <w:rPr>
          <w:rFonts w:eastAsiaTheme="minorEastAsia" w:cs="Times New Roman" w:hint="eastAsia"/>
          <w:i/>
          <w:lang w:eastAsia="zh-CN"/>
        </w:rPr>
        <w:t xml:space="preserve"> -threshold num </w:t>
      </w:r>
      <w:proofErr w:type="spellStart"/>
      <w:r w:rsidR="00EA4677" w:rsidRPr="00EA4677">
        <w:rPr>
          <w:rFonts w:eastAsiaTheme="minorEastAsia" w:cs="Times New Roman" w:hint="eastAsia"/>
          <w:i/>
          <w:lang w:eastAsia="zh-CN"/>
        </w:rPr>
        <w:t>num</w:t>
      </w:r>
      <w:proofErr w:type="spellEnd"/>
      <w:r w:rsidR="00EA4677" w:rsidRPr="00EA4677">
        <w:rPr>
          <w:rFonts w:eastAsiaTheme="minorEastAsia" w:cs="Times New Roman" w:hint="eastAsia"/>
          <w:i/>
          <w:lang w:eastAsia="zh-CN"/>
        </w:rPr>
        <w:t xml:space="preserve"> -</w:t>
      </w:r>
      <w:proofErr w:type="spellStart"/>
      <w:r w:rsidR="00EA4677" w:rsidRPr="00EA4677">
        <w:rPr>
          <w:rFonts w:eastAsiaTheme="minorEastAsia" w:cs="Times New Roman" w:hint="eastAsia"/>
          <w:i/>
          <w:lang w:eastAsia="zh-CN"/>
        </w:rPr>
        <w:t>clustervm</w:t>
      </w:r>
      <w:proofErr w:type="spellEnd"/>
      <w:r w:rsidR="00EA4677" w:rsidRPr="00EA4677">
        <w:rPr>
          <w:rFonts w:eastAsiaTheme="minorEastAsia" w:cs="Times New Roman" w:hint="eastAsia"/>
          <w:i/>
          <w:lang w:eastAsia="zh-CN"/>
        </w:rPr>
        <w:t xml:space="preserve"> vm1 vm2 vm3</w:t>
      </w:r>
    </w:p>
    <w:p w14:paraId="24DAB522" w14:textId="77777777" w:rsidR="0092525C" w:rsidRPr="00EA4677" w:rsidRDefault="0092525C">
      <w:pPr>
        <w:autoSpaceDE w:val="0"/>
        <w:jc w:val="both"/>
        <w:rPr>
          <w:rFonts w:eastAsiaTheme="minorEastAsia" w:cs="Times New Roman"/>
          <w:lang w:eastAsia="zh-CN"/>
        </w:rPr>
      </w:pPr>
    </w:p>
    <w:p w14:paraId="75639AE9" w14:textId="77777777" w:rsidR="0092525C" w:rsidRPr="00EA4677" w:rsidRDefault="0092525C">
      <w:pPr>
        <w:autoSpaceDE w:val="0"/>
        <w:jc w:val="both"/>
        <w:rPr>
          <w:rFonts w:eastAsiaTheme="minorEastAsia" w:cs="Times New Roman"/>
          <w:lang w:eastAsia="zh-CN"/>
        </w:rPr>
      </w:pPr>
    </w:p>
    <w:p w14:paraId="093ADA61" w14:textId="77777777" w:rsidR="00711E6C" w:rsidRPr="00EA4677" w:rsidRDefault="00711E6C">
      <w:pPr>
        <w:autoSpaceDE w:val="0"/>
        <w:jc w:val="both"/>
        <w:rPr>
          <w:rFonts w:eastAsiaTheme="minorEastAsia" w:cs="Segoe UI"/>
          <w:lang w:eastAsia="zh-CN"/>
        </w:rPr>
      </w:pPr>
    </w:p>
    <w:sectPr w:rsidR="00711E6C" w:rsidRPr="00EA4677" w:rsidSect="003D4464">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FACB" w14:textId="77777777" w:rsidR="0033105B" w:rsidRDefault="0033105B" w:rsidP="00711E6C">
      <w:r>
        <w:separator/>
      </w:r>
    </w:p>
  </w:endnote>
  <w:endnote w:type="continuationSeparator" w:id="0">
    <w:p w14:paraId="37876D8F" w14:textId="77777777" w:rsidR="0033105B" w:rsidRDefault="0033105B" w:rsidP="0071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SimSong"/>
    <w:panose1 w:val="020B0604020202020204"/>
    <w:charset w:val="86"/>
    <w:family w:val="roman"/>
    <w:pitch w:val="default"/>
  </w:font>
  <w:font w:name="TimesNewRomanPS-ItalicMT">
    <w:altName w:val="Arial Unicode MS"/>
    <w:panose1 w:val="020B0604020202020204"/>
    <w:charset w:val="86"/>
    <w:family w:val="script"/>
    <w:pitch w:val="default"/>
  </w:font>
  <w:font w:name="TimesNewRomanPS-BoldMT">
    <w:panose1 w:val="020B0604020202020204"/>
    <w:charset w:val="86"/>
    <w:family w:val="auto"/>
    <w:pitch w:val="default"/>
  </w:font>
  <w:font w:name="TimesNewRoman">
    <w:altName w:val="Times New Roman"/>
    <w:panose1 w:val="020B0604020202020204"/>
    <w:charset w:val="00"/>
    <w:family w:val="roman"/>
    <w:pitch w:val="default"/>
  </w:font>
  <w:font w:name="AdvP7C2E">
    <w:altName w:val="Times New Roman"/>
    <w:panose1 w:val="020B0604020202020204"/>
    <w:charset w:val="00"/>
    <w:family w:val="roman"/>
    <w:pitch w:val="default"/>
  </w:font>
  <w:font w:name="NimbusRomNo9L-Medi">
    <w:altName w:val="Times New Roman"/>
    <w:panose1 w:val="020B0604020202020204"/>
    <w:charset w:val="00"/>
    <w:family w:val="auto"/>
    <w:notTrueType/>
    <w:pitch w:val="default"/>
    <w:sig w:usb0="00000003" w:usb1="00000000" w:usb2="00000000" w:usb3="00000000" w:csb0="00000001" w:csb1="00000000"/>
  </w:font>
  <w:font w:name="NimbusRomNo9L-Regu">
    <w:altName w:val="Arial Unicode MS"/>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6EC0">
    <w:altName w:val="Arial"/>
    <w:panose1 w:val="020B0604020202020204"/>
    <w:charset w:val="00"/>
    <w:family w:val="swiss"/>
    <w:pitch w:val="default"/>
  </w:font>
  <w:font w:name="NimbusRomNo9L-ReguItal">
    <w:altName w:val="Times New Roman"/>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101232"/>
      <w:docPartObj>
        <w:docPartGallery w:val="Page Numbers (Bottom of Page)"/>
        <w:docPartUnique/>
      </w:docPartObj>
    </w:sdtPr>
    <w:sdtEndPr/>
    <w:sdtContent>
      <w:p w14:paraId="1839C603" w14:textId="77777777" w:rsidR="00C41235" w:rsidRDefault="002E10E8">
        <w:pPr>
          <w:pStyle w:val="Footer"/>
          <w:jc w:val="center"/>
        </w:pPr>
        <w:r>
          <w:fldChar w:fldCharType="begin"/>
        </w:r>
        <w:r w:rsidR="00EF28B8">
          <w:instrText xml:space="preserve"> PAGE   \* MERGEFORMAT </w:instrText>
        </w:r>
        <w:r>
          <w:fldChar w:fldCharType="separate"/>
        </w:r>
        <w:r w:rsidR="00F259C6" w:rsidRPr="00F259C6">
          <w:rPr>
            <w:noProof/>
            <w:lang w:val="zh-CN"/>
          </w:rPr>
          <w:t>2</w:t>
        </w:r>
        <w:r>
          <w:rPr>
            <w:noProof/>
            <w:lang w:val="zh-CN"/>
          </w:rPr>
          <w:fldChar w:fldCharType="end"/>
        </w:r>
      </w:p>
    </w:sdtContent>
  </w:sdt>
  <w:p w14:paraId="7B6E0D85" w14:textId="77777777" w:rsidR="00C41235" w:rsidRDefault="00C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3A24" w14:textId="77777777" w:rsidR="0033105B" w:rsidRDefault="0033105B" w:rsidP="00711E6C">
      <w:r>
        <w:separator/>
      </w:r>
    </w:p>
  </w:footnote>
  <w:footnote w:type="continuationSeparator" w:id="0">
    <w:p w14:paraId="00064BCD" w14:textId="77777777" w:rsidR="0033105B" w:rsidRDefault="0033105B" w:rsidP="0071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0E3E" w14:textId="77777777" w:rsidR="00C41235" w:rsidRPr="004D4A91" w:rsidRDefault="00C41235">
    <w:pPr>
      <w:pStyle w:val="Header"/>
      <w:rPr>
        <w:rFonts w:ascii="Segoe UI" w:hAnsi="Segoe UI" w:cs="Segoe UI"/>
        <w:color w:val="282828"/>
        <w:sz w:val="22"/>
        <w:szCs w:val="22"/>
        <w:shd w:val="clear" w:color="auto" w:fill="FFFFFF"/>
        <w:lang w:eastAsia="zh-CN"/>
      </w:rPr>
    </w:pPr>
    <w:r>
      <w:rPr>
        <w:rFonts w:ascii="Segoe UI" w:hAnsi="Segoe UI" w:cs="Segoe UI" w:hint="eastAsia"/>
        <w:color w:val="282828"/>
        <w:sz w:val="23"/>
        <w:szCs w:val="23"/>
        <w:shd w:val="clear" w:color="auto" w:fill="FFFFFF"/>
        <w:lang w:eastAsia="zh-CN"/>
      </w:rPr>
      <w:tab/>
    </w:r>
    <w:r w:rsidRPr="004D4A91">
      <w:rPr>
        <w:rFonts w:cs="Times New Roman"/>
        <w:i/>
        <w:color w:val="282828"/>
        <w:sz w:val="23"/>
        <w:szCs w:val="23"/>
        <w:shd w:val="clear" w:color="auto" w:fill="FFFFFF"/>
      </w:rPr>
      <w:t xml:space="preserve">Developing co-scheduling mechanisms for virtual machines in </w:t>
    </w:r>
    <w:r w:rsidRPr="004D4A91">
      <w:rPr>
        <w:rFonts w:cs="Times New Roman"/>
        <w:i/>
        <w:color w:val="282828"/>
        <w:sz w:val="23"/>
        <w:szCs w:val="23"/>
        <w:shd w:val="clear" w:color="auto" w:fill="FFFFFF"/>
        <w:lang w:eastAsia="zh-CN"/>
      </w:rPr>
      <w:t>c</w:t>
    </w:r>
    <w:r w:rsidRPr="004D4A91">
      <w:rPr>
        <w:rFonts w:cs="Times New Roman"/>
        <w:i/>
        <w:color w:val="282828"/>
        <w:sz w:val="23"/>
        <w:szCs w:val="23"/>
        <w:shd w:val="clear" w:color="auto" w:fill="FFFFFF"/>
      </w:rPr>
      <w:t>louds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2B306F4"/>
    <w:multiLevelType w:val="hybridMultilevel"/>
    <w:tmpl w:val="C5329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2533E9"/>
    <w:multiLevelType w:val="hybridMultilevel"/>
    <w:tmpl w:val="43129B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E825EB"/>
    <w:multiLevelType w:val="hybridMultilevel"/>
    <w:tmpl w:val="A2982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003959"/>
    <w:multiLevelType w:val="hybridMultilevel"/>
    <w:tmpl w:val="AC26A6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286"/>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711E6C"/>
    <w:rsid w:val="0000400F"/>
    <w:rsid w:val="00011CD9"/>
    <w:rsid w:val="0001224B"/>
    <w:rsid w:val="000319D0"/>
    <w:rsid w:val="0003560E"/>
    <w:rsid w:val="0006159E"/>
    <w:rsid w:val="0009001F"/>
    <w:rsid w:val="00090D43"/>
    <w:rsid w:val="00092B46"/>
    <w:rsid w:val="000A1C98"/>
    <w:rsid w:val="000B10B9"/>
    <w:rsid w:val="000B49E3"/>
    <w:rsid w:val="000E1AB9"/>
    <w:rsid w:val="001004EB"/>
    <w:rsid w:val="001130A6"/>
    <w:rsid w:val="00133CA7"/>
    <w:rsid w:val="00137316"/>
    <w:rsid w:val="0014420C"/>
    <w:rsid w:val="00176A3E"/>
    <w:rsid w:val="00194B74"/>
    <w:rsid w:val="00194D65"/>
    <w:rsid w:val="001A6B7E"/>
    <w:rsid w:val="001D62DA"/>
    <w:rsid w:val="001F067A"/>
    <w:rsid w:val="0021165B"/>
    <w:rsid w:val="00215347"/>
    <w:rsid w:val="00246130"/>
    <w:rsid w:val="00274B46"/>
    <w:rsid w:val="002778D2"/>
    <w:rsid w:val="002856C6"/>
    <w:rsid w:val="002D1225"/>
    <w:rsid w:val="002D4207"/>
    <w:rsid w:val="002E012E"/>
    <w:rsid w:val="002E0C07"/>
    <w:rsid w:val="002E10E8"/>
    <w:rsid w:val="00326652"/>
    <w:rsid w:val="00330F2B"/>
    <w:rsid w:val="0033105B"/>
    <w:rsid w:val="00345C73"/>
    <w:rsid w:val="00366AA5"/>
    <w:rsid w:val="00395FE5"/>
    <w:rsid w:val="003B727E"/>
    <w:rsid w:val="003C1A9A"/>
    <w:rsid w:val="003D4464"/>
    <w:rsid w:val="003D707D"/>
    <w:rsid w:val="003E6314"/>
    <w:rsid w:val="003F7D52"/>
    <w:rsid w:val="00405373"/>
    <w:rsid w:val="00437C1A"/>
    <w:rsid w:val="00467482"/>
    <w:rsid w:val="00470386"/>
    <w:rsid w:val="004A1FB9"/>
    <w:rsid w:val="004C5F57"/>
    <w:rsid w:val="004D4A91"/>
    <w:rsid w:val="00504EA7"/>
    <w:rsid w:val="00511CFC"/>
    <w:rsid w:val="00526C4E"/>
    <w:rsid w:val="00532614"/>
    <w:rsid w:val="00550FD9"/>
    <w:rsid w:val="00562401"/>
    <w:rsid w:val="005849DD"/>
    <w:rsid w:val="005A29C2"/>
    <w:rsid w:val="005A3CF5"/>
    <w:rsid w:val="005A5815"/>
    <w:rsid w:val="005C08F5"/>
    <w:rsid w:val="005C36D4"/>
    <w:rsid w:val="005D407F"/>
    <w:rsid w:val="005F2FF7"/>
    <w:rsid w:val="00647974"/>
    <w:rsid w:val="00652069"/>
    <w:rsid w:val="0066084F"/>
    <w:rsid w:val="0066294D"/>
    <w:rsid w:val="00676718"/>
    <w:rsid w:val="00677010"/>
    <w:rsid w:val="006C3D67"/>
    <w:rsid w:val="006D4F40"/>
    <w:rsid w:val="00703888"/>
    <w:rsid w:val="00711E6C"/>
    <w:rsid w:val="007165CD"/>
    <w:rsid w:val="00747D94"/>
    <w:rsid w:val="00761F26"/>
    <w:rsid w:val="0076386B"/>
    <w:rsid w:val="00774D48"/>
    <w:rsid w:val="00775414"/>
    <w:rsid w:val="00786606"/>
    <w:rsid w:val="007A0129"/>
    <w:rsid w:val="007A67BF"/>
    <w:rsid w:val="007B45C1"/>
    <w:rsid w:val="007C1EBF"/>
    <w:rsid w:val="007D3448"/>
    <w:rsid w:val="007E3CD8"/>
    <w:rsid w:val="007F33D8"/>
    <w:rsid w:val="00804BFF"/>
    <w:rsid w:val="00831EDA"/>
    <w:rsid w:val="00844217"/>
    <w:rsid w:val="0084762E"/>
    <w:rsid w:val="0085505B"/>
    <w:rsid w:val="008660DA"/>
    <w:rsid w:val="00866539"/>
    <w:rsid w:val="00883365"/>
    <w:rsid w:val="008904E4"/>
    <w:rsid w:val="00890950"/>
    <w:rsid w:val="00890E0A"/>
    <w:rsid w:val="008A32A7"/>
    <w:rsid w:val="008C6F70"/>
    <w:rsid w:val="008D2BD0"/>
    <w:rsid w:val="0092510A"/>
    <w:rsid w:val="0092525C"/>
    <w:rsid w:val="00927D07"/>
    <w:rsid w:val="00944C21"/>
    <w:rsid w:val="0095419E"/>
    <w:rsid w:val="0095576F"/>
    <w:rsid w:val="009658D7"/>
    <w:rsid w:val="00970A53"/>
    <w:rsid w:val="0099304C"/>
    <w:rsid w:val="009978C6"/>
    <w:rsid w:val="00997F22"/>
    <w:rsid w:val="009A15B3"/>
    <w:rsid w:val="009A7379"/>
    <w:rsid w:val="009E29B9"/>
    <w:rsid w:val="009F1204"/>
    <w:rsid w:val="00A00A1B"/>
    <w:rsid w:val="00A0383A"/>
    <w:rsid w:val="00A14620"/>
    <w:rsid w:val="00A31B4B"/>
    <w:rsid w:val="00A400F4"/>
    <w:rsid w:val="00A40ECC"/>
    <w:rsid w:val="00A427B4"/>
    <w:rsid w:val="00A46168"/>
    <w:rsid w:val="00A50455"/>
    <w:rsid w:val="00A629A8"/>
    <w:rsid w:val="00A74AAE"/>
    <w:rsid w:val="00A82ECC"/>
    <w:rsid w:val="00A93C76"/>
    <w:rsid w:val="00AD621D"/>
    <w:rsid w:val="00B0112C"/>
    <w:rsid w:val="00B07AB0"/>
    <w:rsid w:val="00B657E7"/>
    <w:rsid w:val="00BB52C3"/>
    <w:rsid w:val="00BE0B3F"/>
    <w:rsid w:val="00BE4203"/>
    <w:rsid w:val="00C10002"/>
    <w:rsid w:val="00C16938"/>
    <w:rsid w:val="00C41235"/>
    <w:rsid w:val="00C76C31"/>
    <w:rsid w:val="00C834BD"/>
    <w:rsid w:val="00CA60E5"/>
    <w:rsid w:val="00CD1040"/>
    <w:rsid w:val="00CE4E23"/>
    <w:rsid w:val="00CE7CB4"/>
    <w:rsid w:val="00D11C79"/>
    <w:rsid w:val="00D1644A"/>
    <w:rsid w:val="00D16BF1"/>
    <w:rsid w:val="00D619DB"/>
    <w:rsid w:val="00D741E8"/>
    <w:rsid w:val="00D8174F"/>
    <w:rsid w:val="00D85A9E"/>
    <w:rsid w:val="00DB2706"/>
    <w:rsid w:val="00DD331C"/>
    <w:rsid w:val="00DE7048"/>
    <w:rsid w:val="00E25C8C"/>
    <w:rsid w:val="00E33679"/>
    <w:rsid w:val="00E414DF"/>
    <w:rsid w:val="00E506B3"/>
    <w:rsid w:val="00E54165"/>
    <w:rsid w:val="00E54904"/>
    <w:rsid w:val="00E70404"/>
    <w:rsid w:val="00EA4677"/>
    <w:rsid w:val="00EB3D22"/>
    <w:rsid w:val="00EC1C38"/>
    <w:rsid w:val="00EC55E9"/>
    <w:rsid w:val="00EC6B5C"/>
    <w:rsid w:val="00EE64C4"/>
    <w:rsid w:val="00EF1643"/>
    <w:rsid w:val="00EF27FE"/>
    <w:rsid w:val="00EF28B8"/>
    <w:rsid w:val="00F15435"/>
    <w:rsid w:val="00F2128F"/>
    <w:rsid w:val="00F259C6"/>
    <w:rsid w:val="00F26537"/>
    <w:rsid w:val="00F27409"/>
    <w:rsid w:val="00F33659"/>
    <w:rsid w:val="00F5684C"/>
    <w:rsid w:val="00F63142"/>
    <w:rsid w:val="00F646C3"/>
    <w:rsid w:val="00F82D67"/>
    <w:rsid w:val="00F85F07"/>
    <w:rsid w:val="00FB2E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86"/>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9"/>
        <o:r id="V:Rule10" type="connector" idref="#_x0000_s2060"/>
        <o:r id="V:Rule11" type="connector" idref="#_x0000_s2072"/>
        <o:r id="V:Rule12" type="connector" idref="#_x0000_s2073"/>
        <o:r id="V:Rule13" type="connector" idref="#_x0000_s2074"/>
        <o:r id="V:Rule14" type="connector" idref="#_x0000_s2075"/>
        <o:r id="V:Rule15" type="connector" idref="#_x0000_s2076"/>
        <o:r id="V:Rule16" type="connector" idref="#_x0000_s2077"/>
        <o:r id="V:Rule17" type="connector" idref="#_x0000_s2078"/>
        <o:r id="V:Rule18" type="connector" idref="#_x0000_s2079"/>
        <o:r id="V:Rule19" type="connector" idref="#_x0000_s2080"/>
        <o:r id="V:Rule20" type="connector" idref="#_x0000_s2081"/>
        <o:r id="V:Rule21" type="connector" idref="#_x0000_s2082"/>
        <o:r id="V:Rule22" type="connector" idref="#_x0000_s2083"/>
        <o:r id="V:Rule23" type="connector" idref="#_x0000_s2084"/>
        <o:r id="V:Rule24" type="connector" idref="#_x0000_s2085"/>
        <o:r id="V:Rule25" type="connector" idref="#_x0000_s2086"/>
        <o:r id="V:Rule26" type="connector" idref="#_x0000_s2087"/>
        <o:r id="V:Rule27" type="connector" idref="#_x0000_s2088"/>
        <o:r id="V:Rule28" type="connector" idref="#_x0000_s2089"/>
        <o:r id="V:Rule29" type="connector" idref="#_x0000_s2090"/>
        <o:r id="V:Rule30" type="connector" idref="#_x0000_s2091"/>
        <o:r id="V:Rule31" type="connector" idref="#_x0000_s2093"/>
        <o:r id="V:Rule32" type="connector" idref="#_x0000_s2094"/>
        <o:r id="V:Rule33" type="connector" idref="#_x0000_s2095"/>
        <o:r id="V:Rule34" type="connector" idref="#_x0000_s2096"/>
        <o:r id="V:Rule35" type="connector" idref="#_x0000_s2097"/>
        <o:r id="V:Rule36" type="connector" idref="#_x0000_s2100"/>
        <o:r id="V:Rule37" type="connector" idref="#_x0000_s2101"/>
        <o:r id="V:Rule38" type="connector" idref="#_x0000_s2102"/>
        <o:r id="V:Rule39" type="connector" idref="#_x0000_s2103"/>
        <o:r id="V:Rule40" type="connector" idref="#_x0000_s2104"/>
        <o:r id="V:Rule41" type="connector" idref="#_x0000_s2105"/>
        <o:r id="V:Rule42" type="connector" idref="#_x0000_s2106"/>
        <o:r id="V:Rule43" type="connector" idref="#_x0000_s2107"/>
        <o:r id="V:Rule44" type="connector" idref="#_x0000_s2108"/>
        <o:r id="V:Rule45" type="connector" idref="#_x0000_s2109"/>
        <o:r id="V:Rule46" type="connector" idref="#_x0000_s2110"/>
        <o:r id="V:Rule47" type="connector" idref="#_x0000_s2111"/>
        <o:r id="V:Rule48" type="connector" idref="#_x0000_s2112"/>
        <o:r id="V:Rule49" type="connector" idref="#_x0000_s2113"/>
        <o:r id="V:Rule50" type="connector" idref="#_x0000_s2114"/>
        <o:r id="V:Rule51" type="connector" idref="#_x0000_s2115"/>
        <o:r id="V:Rule52" type="connector" idref="#_x0000_s2116"/>
        <o:r id="V:Rule53" type="connector" idref="#_x0000_s2117"/>
        <o:r id="V:Rule54" type="connector" idref="#_x0000_s2134"/>
        <o:r id="V:Rule55" type="connector" idref="#_x0000_s2135"/>
        <o:r id="V:Rule56" type="connector" idref="#_x0000_s2136"/>
        <o:r id="V:Rule57" type="connector" idref="#_x0000_s2137"/>
        <o:r id="V:Rule58" type="connector" idref="#_x0000_s2138"/>
        <o:r id="V:Rule59" type="connector" idref="#_x0000_s2139"/>
        <o:r id="V:Rule60" type="connector" idref="#_x0000_s2140"/>
        <o:r id="V:Rule61" type="connector" idref="#_x0000_s2141"/>
        <o:r id="V:Rule62" type="connector" idref="#_x0000_s2142"/>
        <o:r id="V:Rule63" type="connector" idref="#_x0000_s2143"/>
        <o:r id="V:Rule64" type="connector" idref="#_x0000_s2144"/>
        <o:r id="V:Rule65" type="connector" idref="#_x0000_s2145"/>
        <o:r id="V:Rule66" type="connector" idref="#_x0000_s2146"/>
        <o:r id="V:Rule67" type="connector" idref="#_x0000_s2147"/>
        <o:r id="V:Rule68" type="connector" idref="#_x0000_s2148"/>
        <o:r id="V:Rule69" type="connector" idref="#_x0000_s2149"/>
        <o:r id="V:Rule70" type="connector" idref="#_x0000_s2150"/>
        <o:r id="V:Rule71" type="connector" idref="#_x0000_s2151"/>
        <o:r id="V:Rule72" type="connector" idref="#_x0000_s2152"/>
        <o:r id="V:Rule73" type="connector" idref="#_x0000_s2153"/>
        <o:r id="V:Rule74" type="connector" idref="#_x0000_s2154"/>
        <o:r id="V:Rule75" type="connector" idref="#_x0000_s2156"/>
        <o:r id="V:Rule76" type="connector" idref="#_x0000_s2157"/>
        <o:r id="V:Rule77" type="connector" idref="#_x0000_s2158"/>
        <o:r id="V:Rule78" type="connector" idref="#_x0000_s2159"/>
        <o:r id="V:Rule79" type="connector" idref="#_x0000_s2162"/>
        <o:r id="V:Rule80" type="connector" idref="#_x0000_s2163"/>
        <o:r id="V:Rule81" type="connector" idref="#_x0000_s2164"/>
        <o:r id="V:Rule82" type="connector" idref="#_x0000_s2165"/>
        <o:r id="V:Rule83" type="connector" idref="#_x0000_s2166"/>
        <o:r id="V:Rule84" type="connector" idref="#_x0000_s2167"/>
        <o:r id="V:Rule85" type="connector" idref="#_x0000_s2168"/>
        <o:r id="V:Rule86" type="connector" idref="#_x0000_s2169"/>
        <o:r id="V:Rule87" type="connector" idref="#_x0000_s2170"/>
        <o:r id="V:Rule88" type="connector" idref="#_x0000_s2171"/>
        <o:r id="V:Rule89" type="connector" idref="#_x0000_s2172"/>
        <o:r id="V:Rule90" type="connector" idref="#_x0000_s2173"/>
        <o:r id="V:Rule91" type="connector" idref="#_x0000_s2174"/>
        <o:r id="V:Rule92" type="connector" idref="#_x0000_s2175"/>
        <o:r id="V:Rule93" type="connector" idref="#_x0000_s2192"/>
        <o:r id="V:Rule94" type="connector" idref="#_x0000_s2193"/>
        <o:r id="V:Rule95" type="connector" idref="#_x0000_s2194"/>
        <o:r id="V:Rule96" type="connector" idref="#_x0000_s2195"/>
        <o:r id="V:Rule97" type="connector" idref="#_x0000_s2196"/>
        <o:r id="V:Rule98" type="connector" idref="#_x0000_s2197"/>
        <o:r id="V:Rule99" type="connector" idref="#_x0000_s2198"/>
        <o:r id="V:Rule100" type="connector" idref="#_x0000_s2199"/>
        <o:r id="V:Rule101" type="connector" idref="#_x0000_s2200"/>
        <o:r id="V:Rule102" type="connector" idref="#_x0000_s2202"/>
        <o:r id="V:Rule103" type="connector" idref="#_x0000_s2203"/>
        <o:r id="V:Rule104" type="connector" idref="#_x0000_s2205"/>
        <o:r id="V:Rule105" type="connector" idref="#_x0000_s2206"/>
        <o:r id="V:Rule106" type="connector" idref="#_x0000_s2207"/>
        <o:r id="V:Rule107" type="connector" idref="#_x0000_s2209"/>
        <o:r id="V:Rule108" type="connector" idref="#_x0000_s2210"/>
        <o:r id="V:Rule109" type="connector" idref="#_x0000_s2211"/>
        <o:r id="V:Rule110" type="connector" idref="#_x0000_s2212"/>
        <o:r id="V:Rule111" type="connector" idref="#_x0000_s2213"/>
        <o:r id="V:Rule112" type="connector" idref="#_x0000_s2214"/>
        <o:r id="V:Rule113" type="connector" idref="#_x0000_s2215"/>
        <o:r id="V:Rule114" type="connector" idref="#_x0000_s2216"/>
        <o:r id="V:Rule115" type="connector" idref="#_x0000_s2217"/>
        <o:r id="V:Rule116" type="connector" idref="#_x0000_s2218"/>
        <o:r id="V:Rule117" type="connector" idref="#_x0000_s2219"/>
        <o:r id="V:Rule118" type="connector" idref="#_x0000_s2220"/>
        <o:r id="V:Rule119" type="connector" idref="#_x0000_s2221"/>
        <o:r id="V:Rule120" type="connector" idref="#_x0000_s2222"/>
        <o:r id="V:Rule121" type="connector" idref="#_x0000_s2223"/>
        <o:r id="V:Rule122" type="connector" idref="#_x0000_s2224"/>
        <o:r id="V:Rule123" type="connector" idref="#_x0000_s2225"/>
        <o:r id="V:Rule124" type="connector" idref="#_x0000_s2226"/>
        <o:r id="V:Rule125" type="connector" idref="#_x0000_s2227"/>
        <o:r id="V:Rule126" type="connector" idref="#_x0000_s2236"/>
        <o:r id="V:Rule127" type="connector" idref="#_x0000_s2238"/>
        <o:r id="V:Rule128" type="connector" idref="#_x0000_s2240"/>
        <o:r id="V:Rule129" type="connector" idref="#_x0000_s2244"/>
        <o:r id="V:Rule130" type="connector" idref="#_x0000_s2245"/>
        <o:r id="V:Rule131" type="connector" idref="#_x0000_s2247"/>
        <o:r id="V:Rule132" type="connector" idref="#_x0000_s2248"/>
        <o:r id="V:Rule133" type="connector" idref="#_x0000_s2249"/>
        <o:r id="V:Rule134" type="connector" idref="#_x0000_s2252"/>
        <o:r id="V:Rule135" type="connector" idref="#_x0000_s2253"/>
        <o:r id="V:Rule136" type="connector" idref="#_x0000_s2262"/>
        <o:r id="V:Rule137" type="connector" idref="#_x0000_s2263"/>
        <o:r id="V:Rule138" type="connector" idref="#_x0000_s2264"/>
        <o:r id="V:Rule139" type="connector" idref="#_x0000_s2265"/>
        <o:r id="V:Rule140" type="connector" idref="#_x0000_s2266"/>
        <o:r id="V:Rule141" type="connector" idref="#_x0000_s2267"/>
        <o:r id="V:Rule142" type="connector" idref="#_x0000_s2268"/>
        <o:r id="V:Rule143" type="connector" idref="#_x0000_s2269"/>
        <o:r id="V:Rule144" type="connector" idref="#_x0000_s2274"/>
        <o:r id="V:Rule145" type="connector" idref="#_x0000_s2281"/>
        <o:r id="V:Rule146" type="connector" idref="#_x0000_s2282"/>
        <o:r id="V:Rule147" type="connector" idref="#_x0000_s2285"/>
      </o:rules>
    </o:shapelayout>
  </w:shapeDefaults>
  <w:doNotEmbedSmartTags/>
  <w:decimalSymbol w:val="."/>
  <w:listSeparator w:val=","/>
  <w14:docId w14:val="2F6B481B"/>
  <w15:docId w15:val="{DF2E78B5-228F-E54A-A2AF-734F3530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7D"/>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EA4677"/>
    <w:pPr>
      <w:keepNext/>
      <w:keepLines/>
      <w:spacing w:before="340" w:after="330" w:line="578" w:lineRule="auto"/>
      <w:outlineLvl w:val="0"/>
    </w:pPr>
    <w:rPr>
      <w:b/>
      <w:bCs/>
      <w:kern w:val="44"/>
      <w:sz w:val="44"/>
      <w:szCs w:val="40"/>
    </w:rPr>
  </w:style>
  <w:style w:type="paragraph" w:styleId="Heading2">
    <w:name w:val="heading 2"/>
    <w:basedOn w:val="Title"/>
    <w:next w:val="BodyText"/>
    <w:qFormat/>
    <w:rsid w:val="003D707D"/>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编号字符"/>
    <w:rsid w:val="003D707D"/>
  </w:style>
  <w:style w:type="character" w:styleId="Hyperlink">
    <w:name w:val="Hyperlink"/>
    <w:uiPriority w:val="99"/>
    <w:rsid w:val="003D707D"/>
    <w:rPr>
      <w:color w:val="000080"/>
      <w:u w:val="single"/>
    </w:rPr>
  </w:style>
  <w:style w:type="character" w:customStyle="1" w:styleId="a0">
    <w:name w:val="项目符号"/>
    <w:rsid w:val="003D707D"/>
    <w:rPr>
      <w:rFonts w:ascii="OpenSymbol" w:eastAsia="OpenSymbol" w:hAnsi="OpenSymbol" w:cs="OpenSymbol"/>
    </w:rPr>
  </w:style>
  <w:style w:type="paragraph" w:styleId="Title">
    <w:name w:val="Title"/>
    <w:basedOn w:val="Normal"/>
    <w:next w:val="BodyText"/>
    <w:qFormat/>
    <w:rsid w:val="003D707D"/>
    <w:pPr>
      <w:keepNext/>
      <w:spacing w:before="240" w:after="120"/>
    </w:pPr>
    <w:rPr>
      <w:rFonts w:ascii="Arial" w:eastAsia="Microsoft YaHei" w:hAnsi="Arial"/>
      <w:sz w:val="28"/>
      <w:szCs w:val="28"/>
    </w:rPr>
  </w:style>
  <w:style w:type="paragraph" w:styleId="BodyText">
    <w:name w:val="Body Text"/>
    <w:basedOn w:val="Normal"/>
    <w:rsid w:val="003D707D"/>
    <w:pPr>
      <w:spacing w:after="120"/>
    </w:pPr>
  </w:style>
  <w:style w:type="paragraph" w:styleId="List">
    <w:name w:val="List"/>
    <w:basedOn w:val="BodyText"/>
    <w:rsid w:val="003D707D"/>
  </w:style>
  <w:style w:type="paragraph" w:styleId="Caption">
    <w:name w:val="caption"/>
    <w:basedOn w:val="Normal"/>
    <w:qFormat/>
    <w:rsid w:val="003D707D"/>
    <w:pPr>
      <w:suppressLineNumbers/>
      <w:spacing w:before="120" w:after="120"/>
    </w:pPr>
    <w:rPr>
      <w:i/>
      <w:iCs/>
    </w:rPr>
  </w:style>
  <w:style w:type="paragraph" w:customStyle="1" w:styleId="a1">
    <w:name w:val="目录"/>
    <w:basedOn w:val="Normal"/>
    <w:rsid w:val="003D707D"/>
    <w:pPr>
      <w:suppressLineNumbers/>
    </w:pPr>
  </w:style>
  <w:style w:type="paragraph" w:customStyle="1" w:styleId="Default">
    <w:name w:val="Default"/>
    <w:basedOn w:val="Normal"/>
    <w:rsid w:val="003D707D"/>
    <w:pPr>
      <w:autoSpaceDE w:val="0"/>
    </w:pPr>
    <w:rPr>
      <w:rFonts w:eastAsia="Times New Roman" w:cs="Times New Roman"/>
      <w:color w:val="000000"/>
    </w:rPr>
  </w:style>
  <w:style w:type="paragraph" w:styleId="Header">
    <w:name w:val="header"/>
    <w:basedOn w:val="Normal"/>
    <w:link w:val="HeaderChar"/>
    <w:uiPriority w:val="99"/>
    <w:unhideWhenUsed/>
    <w:rsid w:val="00711E6C"/>
    <w:pPr>
      <w:pBdr>
        <w:bottom w:val="single" w:sz="6" w:space="1" w:color="auto"/>
      </w:pBdr>
      <w:tabs>
        <w:tab w:val="center" w:pos="4153"/>
        <w:tab w:val="right" w:pos="8306"/>
      </w:tabs>
      <w:snapToGrid w:val="0"/>
      <w:jc w:val="center"/>
    </w:pPr>
    <w:rPr>
      <w:sz w:val="18"/>
      <w:szCs w:val="16"/>
    </w:rPr>
  </w:style>
  <w:style w:type="character" w:customStyle="1" w:styleId="HeaderChar">
    <w:name w:val="Header Char"/>
    <w:basedOn w:val="DefaultParagraphFont"/>
    <w:link w:val="Header"/>
    <w:uiPriority w:val="99"/>
    <w:rsid w:val="00711E6C"/>
    <w:rPr>
      <w:rFonts w:eastAsia="SimSun" w:cs="Mangal"/>
      <w:kern w:val="1"/>
      <w:sz w:val="18"/>
      <w:szCs w:val="16"/>
      <w:lang w:eastAsia="hi-IN" w:bidi="hi-IN"/>
    </w:rPr>
  </w:style>
  <w:style w:type="paragraph" w:styleId="Footer">
    <w:name w:val="footer"/>
    <w:basedOn w:val="Normal"/>
    <w:link w:val="FooterChar"/>
    <w:uiPriority w:val="99"/>
    <w:unhideWhenUsed/>
    <w:rsid w:val="00711E6C"/>
    <w:pPr>
      <w:tabs>
        <w:tab w:val="center" w:pos="4153"/>
        <w:tab w:val="right" w:pos="8306"/>
      </w:tabs>
      <w:snapToGrid w:val="0"/>
    </w:pPr>
    <w:rPr>
      <w:sz w:val="18"/>
      <w:szCs w:val="16"/>
    </w:rPr>
  </w:style>
  <w:style w:type="character" w:customStyle="1" w:styleId="FooterChar">
    <w:name w:val="Footer Char"/>
    <w:basedOn w:val="DefaultParagraphFont"/>
    <w:link w:val="Footer"/>
    <w:uiPriority w:val="99"/>
    <w:rsid w:val="00711E6C"/>
    <w:rPr>
      <w:rFonts w:eastAsia="SimSun" w:cs="Mangal"/>
      <w:kern w:val="1"/>
      <w:sz w:val="18"/>
      <w:szCs w:val="16"/>
      <w:lang w:eastAsia="hi-IN" w:bidi="hi-IN"/>
    </w:rPr>
  </w:style>
  <w:style w:type="paragraph" w:styleId="Date">
    <w:name w:val="Date"/>
    <w:basedOn w:val="Normal"/>
    <w:next w:val="Normal"/>
    <w:link w:val="DateChar"/>
    <w:uiPriority w:val="99"/>
    <w:semiHidden/>
    <w:unhideWhenUsed/>
    <w:rsid w:val="00EC55E9"/>
    <w:pPr>
      <w:ind w:leftChars="2500" w:left="100"/>
    </w:pPr>
    <w:rPr>
      <w:szCs w:val="21"/>
    </w:rPr>
  </w:style>
  <w:style w:type="character" w:customStyle="1" w:styleId="DateChar">
    <w:name w:val="Date Char"/>
    <w:basedOn w:val="DefaultParagraphFont"/>
    <w:link w:val="Date"/>
    <w:uiPriority w:val="99"/>
    <w:semiHidden/>
    <w:rsid w:val="00EC55E9"/>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562401"/>
    <w:rPr>
      <w:sz w:val="18"/>
      <w:szCs w:val="16"/>
    </w:rPr>
  </w:style>
  <w:style w:type="character" w:customStyle="1" w:styleId="BalloonTextChar">
    <w:name w:val="Balloon Text Char"/>
    <w:basedOn w:val="DefaultParagraphFont"/>
    <w:link w:val="BalloonText"/>
    <w:uiPriority w:val="99"/>
    <w:semiHidden/>
    <w:rsid w:val="00562401"/>
    <w:rPr>
      <w:rFonts w:eastAsia="SimSun" w:cs="Mangal"/>
      <w:kern w:val="1"/>
      <w:sz w:val="18"/>
      <w:szCs w:val="16"/>
      <w:lang w:eastAsia="hi-IN" w:bidi="hi-IN"/>
    </w:rPr>
  </w:style>
  <w:style w:type="character" w:styleId="PlaceholderText">
    <w:name w:val="Placeholder Text"/>
    <w:basedOn w:val="DefaultParagraphFont"/>
    <w:uiPriority w:val="99"/>
    <w:semiHidden/>
    <w:rsid w:val="00470386"/>
    <w:rPr>
      <w:color w:val="808080"/>
    </w:rPr>
  </w:style>
  <w:style w:type="table" w:styleId="TableGrid">
    <w:name w:val="Table Grid"/>
    <w:basedOn w:val="TableNormal"/>
    <w:uiPriority w:val="59"/>
    <w:rsid w:val="007A01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A4677"/>
    <w:rPr>
      <w:rFonts w:eastAsia="SimSun" w:cs="Mangal"/>
      <w:b/>
      <w:bCs/>
      <w:kern w:val="44"/>
      <w:sz w:val="44"/>
      <w:szCs w:val="40"/>
      <w:lang w:eastAsia="hi-IN" w:bidi="hi-IN"/>
    </w:rPr>
  </w:style>
  <w:style w:type="paragraph" w:styleId="NoSpacing">
    <w:name w:val="No Spacing"/>
    <w:link w:val="NoSpacingChar"/>
    <w:uiPriority w:val="1"/>
    <w:qFormat/>
    <w:rsid w:val="004D4A91"/>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D4A91"/>
    <w:rPr>
      <w:rFonts w:asciiTheme="minorHAnsi" w:hAnsiTheme="minorHAnsi" w:cstheme="minorBidi"/>
      <w:sz w:val="22"/>
      <w:szCs w:val="22"/>
    </w:rPr>
  </w:style>
  <w:style w:type="paragraph" w:styleId="TOCHeading">
    <w:name w:val="TOC Heading"/>
    <w:basedOn w:val="Heading1"/>
    <w:next w:val="Normal"/>
    <w:uiPriority w:val="39"/>
    <w:unhideWhenUsed/>
    <w:qFormat/>
    <w:rsid w:val="004D4A91"/>
    <w:pPr>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bidi="ar-SA"/>
    </w:rPr>
  </w:style>
  <w:style w:type="paragraph" w:styleId="TOC1">
    <w:name w:val="toc 1"/>
    <w:basedOn w:val="Normal"/>
    <w:next w:val="Normal"/>
    <w:autoRedefine/>
    <w:uiPriority w:val="39"/>
    <w:unhideWhenUsed/>
    <w:qFormat/>
    <w:rsid w:val="004D4A91"/>
    <w:rPr>
      <w:szCs w:val="21"/>
    </w:rPr>
  </w:style>
  <w:style w:type="paragraph" w:styleId="TOC2">
    <w:name w:val="toc 2"/>
    <w:basedOn w:val="Normal"/>
    <w:next w:val="Normal"/>
    <w:autoRedefine/>
    <w:uiPriority w:val="39"/>
    <w:unhideWhenUsed/>
    <w:qFormat/>
    <w:rsid w:val="004D4A91"/>
    <w:pPr>
      <w:ind w:leftChars="200" w:left="420"/>
    </w:pPr>
    <w:rPr>
      <w:szCs w:val="21"/>
    </w:rPr>
  </w:style>
  <w:style w:type="paragraph" w:styleId="TOC3">
    <w:name w:val="toc 3"/>
    <w:basedOn w:val="Normal"/>
    <w:next w:val="Normal"/>
    <w:autoRedefine/>
    <w:uiPriority w:val="39"/>
    <w:semiHidden/>
    <w:unhideWhenUsed/>
    <w:qFormat/>
    <w:rsid w:val="00E54165"/>
    <w:pPr>
      <w:widowControl/>
      <w:suppressAutoHyphens w:val="0"/>
      <w:spacing w:after="100" w:line="276" w:lineRule="auto"/>
      <w:ind w:left="440"/>
    </w:pPr>
    <w:rPr>
      <w:rFonts w:asciiTheme="minorHAnsi" w:eastAsiaTheme="minorEastAsia" w:hAnsiTheme="minorHAnsi" w:cstheme="minorBidi"/>
      <w:kern w:val="0"/>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81398-A00C-6647-B9F6-491DCE7E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39</Pages>
  <Words>15605</Words>
  <Characters>88953</Characters>
  <Application>Microsoft Office Word</Application>
  <DocSecurity>0</DocSecurity>
  <Lines>741</Lines>
  <Paragraphs>208</Paragraphs>
  <ScaleCrop>false</ScaleCrop>
  <Company/>
  <LinksUpToDate>false</LinksUpToDate>
  <CharactersWithSpaces>104350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Jiang</dc:creator>
  <cp:lastModifiedBy>Zhu Jialong</cp:lastModifiedBy>
  <cp:revision>8</cp:revision>
  <cp:lastPrinted>2013-09-11T08:05:00Z</cp:lastPrinted>
  <dcterms:created xsi:type="dcterms:W3CDTF">2013-09-11T07:54:00Z</dcterms:created>
  <dcterms:modified xsi:type="dcterms:W3CDTF">2023-08-30T17:27:00Z</dcterms:modified>
</cp:coreProperties>
</file>